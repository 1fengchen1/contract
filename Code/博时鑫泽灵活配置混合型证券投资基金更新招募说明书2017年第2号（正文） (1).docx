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7D" w:rsidRPr="00FE4517" w:rsidRDefault="0038147D" w:rsidP="0038147D">
      <w:pPr>
        <w:tabs>
          <w:tab w:val="left" w:pos="6660"/>
        </w:tabs>
        <w:spacing w:line="360" w:lineRule="auto"/>
        <w:jc w:val="center"/>
        <w:rPr>
          <w:bCs/>
          <w:sz w:val="36"/>
        </w:rPr>
      </w:pPr>
    </w:p>
    <w:p w:rsidR="0038147D" w:rsidRPr="00FE4517" w:rsidRDefault="0038147D" w:rsidP="0038147D">
      <w:pPr>
        <w:jc w:val="center"/>
        <w:rPr>
          <w:b/>
          <w:sz w:val="44"/>
        </w:rPr>
      </w:pPr>
    </w:p>
    <w:p w:rsidR="00C75165" w:rsidRPr="00B02171" w:rsidRDefault="00C75165" w:rsidP="00C75165">
      <w:pPr>
        <w:adjustRightInd w:val="0"/>
        <w:snapToGrid w:val="0"/>
        <w:spacing w:line="360" w:lineRule="auto"/>
        <w:jc w:val="center"/>
        <w:rPr>
          <w:rFonts w:ascii="Arial" w:hAnsi="Arial" w:cs="Arial"/>
          <w:szCs w:val="21"/>
        </w:rPr>
      </w:pPr>
      <w:bookmarkStart w:id="0" w:name="_Toc123112227"/>
      <w:bookmarkStart w:id="1" w:name="_Toc123112266"/>
      <w:bookmarkStart w:id="2" w:name="_Toc123701386"/>
      <w:bookmarkStart w:id="3" w:name="_Toc139991729"/>
    </w:p>
    <w:p w:rsidR="00C75165" w:rsidRPr="00B02171" w:rsidRDefault="00C75165" w:rsidP="00C75165">
      <w:pPr>
        <w:adjustRightInd w:val="0"/>
        <w:snapToGrid w:val="0"/>
        <w:spacing w:line="360" w:lineRule="auto"/>
        <w:jc w:val="center"/>
        <w:rPr>
          <w:rFonts w:ascii="Arial" w:hAnsi="Arial" w:cs="Arial"/>
          <w:szCs w:val="21"/>
        </w:rPr>
      </w:pPr>
    </w:p>
    <w:p w:rsidR="00C75165" w:rsidRPr="00B02171" w:rsidRDefault="00C75165" w:rsidP="00C75165">
      <w:pPr>
        <w:adjustRightInd w:val="0"/>
        <w:snapToGrid w:val="0"/>
        <w:spacing w:line="360" w:lineRule="auto"/>
        <w:jc w:val="center"/>
        <w:rPr>
          <w:rFonts w:ascii="Arial" w:hAnsi="Arial" w:cs="Arial"/>
          <w:szCs w:val="21"/>
        </w:rPr>
      </w:pPr>
    </w:p>
    <w:p w:rsidR="00C75165" w:rsidRPr="00B02171" w:rsidRDefault="00C75165" w:rsidP="00C75165">
      <w:pPr>
        <w:adjustRightInd w:val="0"/>
        <w:snapToGrid w:val="0"/>
        <w:spacing w:line="360" w:lineRule="auto"/>
        <w:jc w:val="center"/>
        <w:rPr>
          <w:rFonts w:ascii="Arial" w:hAnsi="Arial" w:cs="Arial"/>
          <w:szCs w:val="21"/>
        </w:rPr>
      </w:pPr>
    </w:p>
    <w:p w:rsidR="00C75165" w:rsidRPr="00B02171" w:rsidRDefault="00C75165" w:rsidP="00C75165">
      <w:pPr>
        <w:adjustRightInd w:val="0"/>
        <w:snapToGrid w:val="0"/>
        <w:spacing w:line="360" w:lineRule="auto"/>
        <w:jc w:val="center"/>
        <w:rPr>
          <w:rFonts w:ascii="Arial" w:hAnsi="Arial" w:cs="Arial"/>
          <w:szCs w:val="21"/>
        </w:rPr>
      </w:pPr>
    </w:p>
    <w:p w:rsidR="00C75165" w:rsidRPr="00B02171" w:rsidRDefault="00C75165" w:rsidP="00C75165">
      <w:pPr>
        <w:adjustRightInd w:val="0"/>
        <w:snapToGrid w:val="0"/>
        <w:spacing w:line="360" w:lineRule="auto"/>
        <w:jc w:val="center"/>
        <w:rPr>
          <w:rFonts w:ascii="Arial" w:hAnsi="Arial" w:cs="Arial"/>
          <w:szCs w:val="21"/>
        </w:rPr>
      </w:pPr>
    </w:p>
    <w:p w:rsidR="00C75165" w:rsidRDefault="00C75165" w:rsidP="00C75165">
      <w:pPr>
        <w:adjustRightInd w:val="0"/>
        <w:snapToGrid w:val="0"/>
        <w:spacing w:line="360" w:lineRule="auto"/>
        <w:jc w:val="center"/>
        <w:rPr>
          <w:rFonts w:ascii="Arial" w:hAnsi="宋体" w:cs="Arial"/>
          <w:b/>
          <w:sz w:val="48"/>
          <w:szCs w:val="48"/>
        </w:rPr>
      </w:pPr>
      <w:r w:rsidRPr="00B42E21">
        <w:rPr>
          <w:rFonts w:ascii="Arial" w:hAnsi="宋体" w:cs="Arial" w:hint="eastAsia"/>
          <w:b/>
          <w:sz w:val="48"/>
          <w:szCs w:val="48"/>
        </w:rPr>
        <w:t>博时</w:t>
      </w:r>
      <w:r w:rsidR="007B7401" w:rsidRPr="00B42E21">
        <w:rPr>
          <w:rFonts w:ascii="Arial" w:hAnsi="宋体" w:cs="Arial" w:hint="eastAsia"/>
          <w:b/>
          <w:sz w:val="48"/>
          <w:szCs w:val="48"/>
        </w:rPr>
        <w:t>鑫泽</w:t>
      </w:r>
      <w:r w:rsidRPr="00B42E21">
        <w:rPr>
          <w:rFonts w:ascii="Arial" w:hAnsi="宋体" w:cs="Arial" w:hint="eastAsia"/>
          <w:b/>
          <w:sz w:val="48"/>
          <w:szCs w:val="48"/>
        </w:rPr>
        <w:t>灵活配置混合型证券投资基金</w:t>
      </w:r>
      <w:r w:rsidR="00A3381B">
        <w:rPr>
          <w:rFonts w:ascii="Arial" w:hAnsi="宋体" w:cs="Arial" w:hint="eastAsia"/>
          <w:b/>
          <w:sz w:val="48"/>
          <w:szCs w:val="48"/>
        </w:rPr>
        <w:t>更新</w:t>
      </w:r>
      <w:r w:rsidRPr="00B42E21">
        <w:rPr>
          <w:rFonts w:ascii="Arial" w:hAnsi="宋体" w:cs="Arial" w:hint="eastAsia"/>
          <w:b/>
          <w:sz w:val="48"/>
          <w:szCs w:val="48"/>
        </w:rPr>
        <w:t>招募说明书</w:t>
      </w:r>
    </w:p>
    <w:p w:rsidR="00C3237D" w:rsidRPr="00C3237D" w:rsidRDefault="00C3237D" w:rsidP="00C75165">
      <w:pPr>
        <w:adjustRightInd w:val="0"/>
        <w:snapToGrid w:val="0"/>
        <w:spacing w:line="360" w:lineRule="auto"/>
        <w:jc w:val="center"/>
        <w:rPr>
          <w:rFonts w:ascii="Arial" w:hAnsi="宋体" w:cs="Arial"/>
          <w:b/>
          <w:sz w:val="48"/>
          <w:szCs w:val="48"/>
        </w:rPr>
      </w:pPr>
      <w:r>
        <w:rPr>
          <w:rFonts w:ascii="Arial" w:hAnsi="宋体" w:cs="Arial" w:hint="eastAsia"/>
          <w:b/>
          <w:sz w:val="48"/>
          <w:szCs w:val="48"/>
        </w:rPr>
        <w:t>2017</w:t>
      </w:r>
      <w:r>
        <w:rPr>
          <w:rFonts w:ascii="Arial" w:hAnsi="宋体" w:cs="Arial" w:hint="eastAsia"/>
          <w:b/>
          <w:sz w:val="48"/>
          <w:szCs w:val="48"/>
        </w:rPr>
        <w:t>年</w:t>
      </w:r>
      <w:r w:rsidR="0000335C">
        <w:rPr>
          <w:rFonts w:ascii="Arial" w:hAnsi="宋体" w:cs="Arial" w:hint="eastAsia"/>
          <w:b/>
          <w:sz w:val="48"/>
          <w:szCs w:val="48"/>
        </w:rPr>
        <w:t>第</w:t>
      </w:r>
      <w:r w:rsidR="0000335C">
        <w:rPr>
          <w:rFonts w:ascii="Arial" w:hAnsi="宋体" w:cs="Arial" w:hint="eastAsia"/>
          <w:b/>
          <w:sz w:val="48"/>
          <w:szCs w:val="48"/>
        </w:rPr>
        <w:t>2</w:t>
      </w:r>
      <w:r>
        <w:rPr>
          <w:rFonts w:ascii="Arial" w:hAnsi="宋体" w:cs="Arial" w:hint="eastAsia"/>
          <w:b/>
          <w:sz w:val="48"/>
          <w:szCs w:val="48"/>
        </w:rPr>
        <w:t>号</w:t>
      </w:r>
    </w:p>
    <w:p w:rsidR="00C75165" w:rsidRPr="00B42E21" w:rsidRDefault="00C75165" w:rsidP="00C75165">
      <w:pPr>
        <w:adjustRightInd w:val="0"/>
        <w:snapToGrid w:val="0"/>
        <w:spacing w:line="360" w:lineRule="auto"/>
        <w:jc w:val="center"/>
        <w:rPr>
          <w:rFonts w:ascii="Arial" w:hAnsi="Arial" w:cs="Arial"/>
          <w:szCs w:val="21"/>
        </w:rPr>
      </w:pPr>
    </w:p>
    <w:p w:rsidR="00C75165" w:rsidRPr="00B42E21" w:rsidRDefault="00C75165" w:rsidP="00C75165">
      <w:pPr>
        <w:adjustRightInd w:val="0"/>
        <w:snapToGrid w:val="0"/>
        <w:spacing w:line="360" w:lineRule="auto"/>
        <w:jc w:val="center"/>
        <w:rPr>
          <w:rFonts w:ascii="Arial" w:hAnsi="Arial" w:cs="Arial"/>
          <w:szCs w:val="21"/>
        </w:rPr>
      </w:pPr>
    </w:p>
    <w:p w:rsidR="00C75165" w:rsidRPr="00B42E21" w:rsidRDefault="00C75165" w:rsidP="00C75165">
      <w:pPr>
        <w:adjustRightInd w:val="0"/>
        <w:snapToGrid w:val="0"/>
        <w:spacing w:line="360" w:lineRule="auto"/>
        <w:jc w:val="center"/>
        <w:rPr>
          <w:rFonts w:ascii="Arial" w:hAnsi="Arial" w:cs="Arial"/>
          <w:szCs w:val="21"/>
        </w:rPr>
      </w:pPr>
    </w:p>
    <w:p w:rsidR="00C75165" w:rsidRPr="00B42E21" w:rsidRDefault="00C75165" w:rsidP="00C75165">
      <w:pPr>
        <w:adjustRightInd w:val="0"/>
        <w:snapToGrid w:val="0"/>
        <w:spacing w:line="360" w:lineRule="auto"/>
        <w:jc w:val="center"/>
        <w:rPr>
          <w:rFonts w:ascii="Arial" w:hAnsi="Arial" w:cs="Arial"/>
          <w:szCs w:val="21"/>
        </w:rPr>
      </w:pPr>
    </w:p>
    <w:p w:rsidR="00C75165" w:rsidRPr="00B42E21" w:rsidRDefault="00C75165" w:rsidP="00C75165">
      <w:pPr>
        <w:adjustRightInd w:val="0"/>
        <w:snapToGrid w:val="0"/>
        <w:spacing w:line="360" w:lineRule="auto"/>
        <w:jc w:val="center"/>
        <w:rPr>
          <w:rFonts w:ascii="Arial" w:hAnsi="Arial" w:cs="Arial"/>
          <w:szCs w:val="21"/>
        </w:rPr>
      </w:pPr>
    </w:p>
    <w:p w:rsidR="00C75165" w:rsidRPr="00B42E21" w:rsidRDefault="00C75165" w:rsidP="00C75165">
      <w:pPr>
        <w:adjustRightInd w:val="0"/>
        <w:snapToGrid w:val="0"/>
        <w:spacing w:line="360" w:lineRule="auto"/>
        <w:jc w:val="center"/>
        <w:rPr>
          <w:rFonts w:ascii="Arial" w:hAnsi="Arial" w:cs="Arial"/>
          <w:szCs w:val="21"/>
        </w:rPr>
      </w:pPr>
    </w:p>
    <w:p w:rsidR="00C75165" w:rsidRPr="00B42E21" w:rsidRDefault="00C75165" w:rsidP="00C75165">
      <w:pPr>
        <w:adjustRightInd w:val="0"/>
        <w:snapToGrid w:val="0"/>
        <w:spacing w:line="360" w:lineRule="auto"/>
        <w:jc w:val="center"/>
        <w:rPr>
          <w:rFonts w:ascii="Arial" w:hAnsi="Arial" w:cs="Arial"/>
          <w:szCs w:val="21"/>
        </w:rPr>
      </w:pPr>
    </w:p>
    <w:p w:rsidR="00C75165" w:rsidRPr="00B42E21" w:rsidRDefault="00C75165" w:rsidP="00C75165">
      <w:pPr>
        <w:adjustRightInd w:val="0"/>
        <w:snapToGrid w:val="0"/>
        <w:spacing w:line="360" w:lineRule="auto"/>
        <w:jc w:val="center"/>
        <w:rPr>
          <w:rFonts w:ascii="Arial" w:hAnsi="Arial" w:cs="Arial"/>
          <w:szCs w:val="21"/>
        </w:rPr>
      </w:pPr>
    </w:p>
    <w:p w:rsidR="00C75165" w:rsidRPr="00B42E21" w:rsidRDefault="00C75165" w:rsidP="00C75165">
      <w:pPr>
        <w:adjustRightInd w:val="0"/>
        <w:snapToGrid w:val="0"/>
        <w:spacing w:line="360" w:lineRule="auto"/>
        <w:jc w:val="center"/>
        <w:rPr>
          <w:rFonts w:ascii="Arial" w:hAnsi="Arial" w:cs="Arial"/>
          <w:szCs w:val="21"/>
        </w:rPr>
      </w:pPr>
    </w:p>
    <w:p w:rsidR="00C75165" w:rsidRPr="00B42E21" w:rsidRDefault="00C75165" w:rsidP="00C75165">
      <w:pPr>
        <w:adjustRightInd w:val="0"/>
        <w:snapToGrid w:val="0"/>
        <w:spacing w:line="360" w:lineRule="auto"/>
        <w:jc w:val="center"/>
        <w:rPr>
          <w:rFonts w:ascii="Arial" w:hAnsi="Arial" w:cs="Arial"/>
          <w:szCs w:val="21"/>
        </w:rPr>
      </w:pPr>
    </w:p>
    <w:p w:rsidR="00C75165" w:rsidRPr="00B42E21" w:rsidRDefault="00C75165" w:rsidP="00C75165">
      <w:pPr>
        <w:adjustRightInd w:val="0"/>
        <w:snapToGrid w:val="0"/>
        <w:spacing w:line="360" w:lineRule="auto"/>
        <w:jc w:val="center"/>
        <w:rPr>
          <w:rFonts w:ascii="Arial" w:hAnsi="Arial" w:cs="Arial"/>
          <w:szCs w:val="21"/>
        </w:rPr>
      </w:pPr>
    </w:p>
    <w:p w:rsidR="00C75165" w:rsidRPr="00B42E21" w:rsidRDefault="00C75165" w:rsidP="00C75165">
      <w:pPr>
        <w:snapToGrid w:val="0"/>
        <w:spacing w:line="360" w:lineRule="auto"/>
        <w:jc w:val="center"/>
        <w:outlineLvl w:val="0"/>
        <w:rPr>
          <w:rFonts w:ascii="Arial" w:hAnsi="Arial" w:cs="Arial"/>
        </w:rPr>
      </w:pPr>
    </w:p>
    <w:p w:rsidR="00C75165" w:rsidRPr="00B42E21" w:rsidRDefault="00C75165" w:rsidP="00C75165">
      <w:pPr>
        <w:snapToGrid w:val="0"/>
        <w:spacing w:line="360" w:lineRule="auto"/>
        <w:jc w:val="center"/>
        <w:rPr>
          <w:rFonts w:ascii="Arial" w:hAnsi="Arial"/>
          <w:b/>
          <w:sz w:val="32"/>
          <w:szCs w:val="32"/>
        </w:rPr>
      </w:pPr>
      <w:bookmarkStart w:id="4" w:name="_Toc139992301"/>
      <w:bookmarkStart w:id="5" w:name="_Toc139991726"/>
      <w:bookmarkStart w:id="6" w:name="_Toc123701383"/>
      <w:bookmarkStart w:id="7" w:name="_Toc123112263"/>
      <w:bookmarkStart w:id="8" w:name="_Toc123112224"/>
      <w:r w:rsidRPr="00B42E21">
        <w:rPr>
          <w:rFonts w:ascii="Arial" w:hAnsi="Arial"/>
          <w:b/>
          <w:sz w:val="32"/>
          <w:szCs w:val="32"/>
        </w:rPr>
        <w:t>基金管理人：</w:t>
      </w:r>
      <w:bookmarkEnd w:id="4"/>
      <w:bookmarkEnd w:id="5"/>
      <w:bookmarkEnd w:id="6"/>
      <w:bookmarkEnd w:id="7"/>
      <w:bookmarkEnd w:id="8"/>
      <w:r w:rsidRPr="00B42E21">
        <w:rPr>
          <w:rFonts w:ascii="Arial" w:hAnsi="Arial" w:hint="eastAsia"/>
          <w:b/>
          <w:sz w:val="32"/>
          <w:szCs w:val="32"/>
        </w:rPr>
        <w:t>博时基金管理有限公司</w:t>
      </w:r>
      <w:r w:rsidRPr="00B42E21">
        <w:rPr>
          <w:rFonts w:ascii="Arial" w:hAnsi="Arial"/>
          <w:b/>
          <w:sz w:val="32"/>
          <w:szCs w:val="32"/>
        </w:rPr>
        <w:t xml:space="preserve">  </w:t>
      </w:r>
    </w:p>
    <w:p w:rsidR="00C75165" w:rsidRPr="00B42E21" w:rsidRDefault="00C75165" w:rsidP="00C75165">
      <w:pPr>
        <w:autoSpaceDE w:val="0"/>
        <w:autoSpaceDN w:val="0"/>
        <w:adjustRightInd w:val="0"/>
        <w:snapToGrid w:val="0"/>
        <w:spacing w:line="360" w:lineRule="auto"/>
        <w:jc w:val="center"/>
        <w:rPr>
          <w:rFonts w:ascii="Arial" w:hAnsi="Arial" w:cs="Arial"/>
          <w:b/>
          <w:bCs/>
          <w:sz w:val="28"/>
          <w:szCs w:val="28"/>
        </w:rPr>
      </w:pPr>
      <w:bookmarkStart w:id="9" w:name="_Toc123112225"/>
      <w:bookmarkStart w:id="10" w:name="_Toc123112264"/>
      <w:bookmarkStart w:id="11" w:name="_Toc123701384"/>
      <w:bookmarkStart w:id="12" w:name="_Toc139991727"/>
      <w:bookmarkStart w:id="13" w:name="_Toc139992302"/>
      <w:r w:rsidRPr="00B42E21">
        <w:rPr>
          <w:rFonts w:ascii="Arial" w:hAnsi="Arial"/>
          <w:b/>
          <w:sz w:val="32"/>
          <w:szCs w:val="32"/>
        </w:rPr>
        <w:t>基金托管人：</w:t>
      </w:r>
      <w:bookmarkEnd w:id="9"/>
      <w:bookmarkEnd w:id="10"/>
      <w:bookmarkEnd w:id="11"/>
      <w:bookmarkEnd w:id="12"/>
      <w:bookmarkEnd w:id="13"/>
      <w:r w:rsidRPr="00B42E21">
        <w:rPr>
          <w:rFonts w:ascii="Arial" w:hAnsi="Arial" w:hint="eastAsia"/>
          <w:b/>
          <w:sz w:val="32"/>
          <w:szCs w:val="32"/>
        </w:rPr>
        <w:t>招商银行股份有限公司</w:t>
      </w:r>
    </w:p>
    <w:p w:rsidR="00C75165" w:rsidRPr="00B42E21" w:rsidRDefault="00C75165" w:rsidP="00C75165">
      <w:pPr>
        <w:autoSpaceDE w:val="0"/>
        <w:autoSpaceDN w:val="0"/>
        <w:adjustRightInd w:val="0"/>
        <w:snapToGrid w:val="0"/>
        <w:spacing w:line="360" w:lineRule="auto"/>
        <w:jc w:val="center"/>
        <w:rPr>
          <w:rFonts w:ascii="Arial" w:hAnsi="Arial" w:cs="Arial"/>
          <w:b/>
          <w:bCs/>
          <w:sz w:val="28"/>
          <w:szCs w:val="28"/>
        </w:rPr>
      </w:pPr>
    </w:p>
    <w:p w:rsidR="00C75165" w:rsidRPr="00B42E21" w:rsidRDefault="00C75165" w:rsidP="00C75165">
      <w:pPr>
        <w:autoSpaceDE w:val="0"/>
        <w:autoSpaceDN w:val="0"/>
        <w:adjustRightInd w:val="0"/>
        <w:snapToGrid w:val="0"/>
        <w:spacing w:line="360" w:lineRule="auto"/>
        <w:jc w:val="center"/>
        <w:rPr>
          <w:rFonts w:ascii="Arial" w:hAnsi="Arial" w:cs="Arial"/>
          <w:b/>
          <w:bCs/>
          <w:sz w:val="28"/>
          <w:szCs w:val="28"/>
        </w:rPr>
        <w:sectPr w:rsidR="00C75165" w:rsidRPr="00B42E21">
          <w:headerReference w:type="default" r:id="rId9"/>
          <w:footerReference w:type="default" r:id="rId10"/>
          <w:pgSz w:w="11906" w:h="16838"/>
          <w:pgMar w:top="1440" w:right="1800" w:bottom="1440" w:left="1800" w:header="851" w:footer="992" w:gutter="0"/>
          <w:pgNumType w:start="1"/>
          <w:cols w:space="720"/>
          <w:docGrid w:type="lines" w:linePitch="312"/>
        </w:sectPr>
      </w:pPr>
    </w:p>
    <w:p w:rsidR="00C75165" w:rsidRPr="00B42E21" w:rsidRDefault="00C75165" w:rsidP="00C75165">
      <w:pPr>
        <w:autoSpaceDE w:val="0"/>
        <w:autoSpaceDN w:val="0"/>
        <w:adjustRightInd w:val="0"/>
        <w:snapToGrid w:val="0"/>
        <w:spacing w:line="360" w:lineRule="auto"/>
        <w:jc w:val="center"/>
        <w:rPr>
          <w:rFonts w:ascii="Arial" w:hAnsi="Arial" w:cs="Arial"/>
          <w:b/>
          <w:bCs/>
          <w:sz w:val="28"/>
          <w:szCs w:val="28"/>
        </w:rPr>
      </w:pPr>
    </w:p>
    <w:p w:rsidR="001B482C" w:rsidRPr="00B42E21" w:rsidRDefault="001B482C" w:rsidP="001B482C">
      <w:pPr>
        <w:autoSpaceDE w:val="0"/>
        <w:autoSpaceDN w:val="0"/>
        <w:adjustRightInd w:val="0"/>
        <w:snapToGrid w:val="0"/>
        <w:spacing w:line="360" w:lineRule="auto"/>
        <w:jc w:val="center"/>
        <w:rPr>
          <w:rFonts w:ascii="Arial" w:hAnsi="Arial" w:cs="Arial"/>
          <w:b/>
          <w:bCs/>
          <w:sz w:val="28"/>
          <w:szCs w:val="28"/>
        </w:rPr>
      </w:pPr>
      <w:r w:rsidRPr="00B42E21">
        <w:rPr>
          <w:rFonts w:ascii="Arial" w:hAnsi="Arial" w:cs="Arial"/>
          <w:b/>
          <w:bCs/>
          <w:sz w:val="28"/>
          <w:szCs w:val="28"/>
        </w:rPr>
        <w:t>【重要提示】</w:t>
      </w:r>
    </w:p>
    <w:p w:rsidR="001B482C" w:rsidRPr="00B42E21" w:rsidRDefault="001B482C" w:rsidP="001B482C">
      <w:pPr>
        <w:autoSpaceDE w:val="0"/>
        <w:autoSpaceDN w:val="0"/>
        <w:adjustRightInd w:val="0"/>
        <w:snapToGrid w:val="0"/>
        <w:spacing w:line="360" w:lineRule="auto"/>
        <w:jc w:val="center"/>
        <w:rPr>
          <w:rFonts w:ascii="Arial" w:hAnsi="Arial" w:cs="Arial"/>
          <w:b/>
          <w:bCs/>
          <w:szCs w:val="21"/>
        </w:rPr>
      </w:pPr>
    </w:p>
    <w:p w:rsidR="001B482C" w:rsidRPr="00B42E21" w:rsidRDefault="001B482C" w:rsidP="001B482C">
      <w:pPr>
        <w:autoSpaceDE w:val="0"/>
        <w:autoSpaceDN w:val="0"/>
        <w:adjustRightInd w:val="0"/>
        <w:snapToGrid w:val="0"/>
        <w:spacing w:line="360" w:lineRule="auto"/>
        <w:ind w:firstLineChars="200" w:firstLine="420"/>
        <w:rPr>
          <w:rFonts w:ascii="Arial" w:hAnsi="Arial" w:cs="Arial"/>
          <w:szCs w:val="21"/>
        </w:rPr>
      </w:pPr>
      <w:r w:rsidRPr="00B42E21">
        <w:rPr>
          <w:rFonts w:ascii="Arial" w:hAnsi="Arial" w:cs="Arial"/>
          <w:bCs/>
          <w:color w:val="000000"/>
          <w:szCs w:val="21"/>
        </w:rPr>
        <w:t>本基金经中国证监会</w:t>
      </w:r>
      <w:r w:rsidRPr="00B42E21">
        <w:rPr>
          <w:rFonts w:ascii="Arial" w:hAnsi="Arial" w:cs="Arial" w:hint="eastAsia"/>
          <w:bCs/>
          <w:color w:val="000000"/>
          <w:szCs w:val="21"/>
        </w:rPr>
        <w:t>201</w:t>
      </w:r>
      <w:r w:rsidR="00EB1F55" w:rsidRPr="00B42E21">
        <w:rPr>
          <w:rFonts w:ascii="Arial" w:hAnsi="Arial" w:cs="Arial" w:hint="eastAsia"/>
          <w:bCs/>
          <w:color w:val="000000"/>
          <w:szCs w:val="21"/>
        </w:rPr>
        <w:t>5</w:t>
      </w:r>
      <w:r w:rsidRPr="00B42E21">
        <w:rPr>
          <w:rFonts w:ascii="Arial" w:hAnsi="Arial" w:cs="Arial"/>
          <w:bCs/>
          <w:color w:val="000000"/>
          <w:szCs w:val="21"/>
        </w:rPr>
        <w:t>年</w:t>
      </w:r>
      <w:r w:rsidR="00EB1F55" w:rsidRPr="00B42E21">
        <w:rPr>
          <w:rFonts w:ascii="Arial" w:hAnsi="Arial" w:cs="Arial" w:hint="eastAsia"/>
          <w:bCs/>
          <w:color w:val="000000"/>
          <w:szCs w:val="21"/>
        </w:rPr>
        <w:t>11</w:t>
      </w:r>
      <w:r w:rsidRPr="00B42E21">
        <w:rPr>
          <w:rFonts w:ascii="Arial" w:hAnsi="Arial" w:cs="Arial"/>
          <w:bCs/>
          <w:color w:val="000000"/>
          <w:szCs w:val="21"/>
        </w:rPr>
        <w:t>月</w:t>
      </w:r>
      <w:r w:rsidR="00EB1F55" w:rsidRPr="00B42E21">
        <w:rPr>
          <w:rFonts w:ascii="Arial" w:hAnsi="Arial" w:cs="Arial" w:hint="eastAsia"/>
          <w:bCs/>
          <w:color w:val="000000"/>
          <w:szCs w:val="21"/>
        </w:rPr>
        <w:t>25</w:t>
      </w:r>
      <w:r w:rsidRPr="00B42E21">
        <w:rPr>
          <w:rFonts w:ascii="Arial" w:hAnsi="Arial" w:cs="Arial"/>
          <w:bCs/>
          <w:color w:val="000000"/>
          <w:szCs w:val="21"/>
        </w:rPr>
        <w:t>日证监许可</w:t>
      </w:r>
      <w:r w:rsidRPr="00B42E21">
        <w:rPr>
          <w:rFonts w:ascii="Arial" w:hAnsi="Arial" w:cs="Arial"/>
          <w:bCs/>
          <w:color w:val="000000"/>
          <w:szCs w:val="21"/>
        </w:rPr>
        <w:t>[20</w:t>
      </w:r>
      <w:r w:rsidRPr="00B42E21">
        <w:rPr>
          <w:rFonts w:ascii="Arial" w:hAnsi="Arial" w:cs="Arial" w:hint="eastAsia"/>
          <w:bCs/>
          <w:color w:val="000000"/>
          <w:szCs w:val="21"/>
        </w:rPr>
        <w:t>1</w:t>
      </w:r>
      <w:r w:rsidR="00EB1F55" w:rsidRPr="00B42E21">
        <w:rPr>
          <w:rFonts w:ascii="Arial" w:hAnsi="Arial" w:cs="Arial" w:hint="eastAsia"/>
          <w:bCs/>
          <w:color w:val="000000"/>
          <w:szCs w:val="21"/>
        </w:rPr>
        <w:t>5</w:t>
      </w:r>
      <w:r w:rsidR="0031384A" w:rsidRPr="00B42E21">
        <w:rPr>
          <w:rFonts w:ascii="Arial" w:hAnsi="Arial" w:cs="Arial" w:hint="eastAsia"/>
          <w:bCs/>
          <w:color w:val="000000"/>
          <w:szCs w:val="21"/>
        </w:rPr>
        <w:t xml:space="preserve"> </w:t>
      </w:r>
      <w:r w:rsidRPr="00B42E21">
        <w:rPr>
          <w:rFonts w:ascii="Arial" w:hAnsi="Arial" w:cs="Arial" w:hint="eastAsia"/>
          <w:bCs/>
          <w:color w:val="000000"/>
          <w:szCs w:val="21"/>
        </w:rPr>
        <w:t>]</w:t>
      </w:r>
      <w:r w:rsidR="00EB1F55" w:rsidRPr="00B42E21">
        <w:rPr>
          <w:rFonts w:ascii="Arial" w:hAnsi="Arial" w:cs="Arial" w:hint="eastAsia"/>
          <w:bCs/>
          <w:color w:val="000000"/>
          <w:szCs w:val="21"/>
        </w:rPr>
        <w:t>2747</w:t>
      </w:r>
      <w:r w:rsidRPr="00B42E21">
        <w:rPr>
          <w:rFonts w:ascii="Arial" w:hAnsi="Arial" w:cs="Arial"/>
          <w:bCs/>
          <w:color w:val="000000"/>
          <w:szCs w:val="21"/>
        </w:rPr>
        <w:t>号文</w:t>
      </w:r>
      <w:r w:rsidRPr="00B42E21">
        <w:rPr>
          <w:rFonts w:ascii="Arial" w:hAnsi="Arial" w:cs="Arial" w:hint="eastAsia"/>
          <w:bCs/>
          <w:color w:val="000000"/>
          <w:szCs w:val="21"/>
        </w:rPr>
        <w:t>准予注册。</w:t>
      </w:r>
    </w:p>
    <w:p w:rsidR="001B482C" w:rsidRPr="00B42E21" w:rsidRDefault="001B482C" w:rsidP="001B482C">
      <w:pPr>
        <w:autoSpaceDE w:val="0"/>
        <w:autoSpaceDN w:val="0"/>
        <w:adjustRightInd w:val="0"/>
        <w:snapToGrid w:val="0"/>
        <w:spacing w:line="360" w:lineRule="auto"/>
        <w:ind w:firstLineChars="200" w:firstLine="420"/>
        <w:rPr>
          <w:rFonts w:ascii="Arial" w:hAnsi="Arial" w:cs="Arial"/>
          <w:szCs w:val="21"/>
        </w:rPr>
      </w:pPr>
      <w:r w:rsidRPr="00B42E21">
        <w:rPr>
          <w:rFonts w:ascii="Arial" w:hAnsi="Arial" w:cs="Arial"/>
          <w:szCs w:val="21"/>
        </w:rPr>
        <w:t>本基金管理人保证招募说明书的内容真实、准确、完整。本招募说明书经中国证监会</w:t>
      </w:r>
      <w:r w:rsidRPr="00B42E21">
        <w:rPr>
          <w:rFonts w:ascii="Arial" w:hAnsi="Arial" w:cs="Arial" w:hint="eastAsia"/>
          <w:szCs w:val="21"/>
        </w:rPr>
        <w:t>注册</w:t>
      </w:r>
      <w:r w:rsidRPr="00B42E21">
        <w:rPr>
          <w:rFonts w:ascii="Arial" w:hAnsi="Arial" w:cs="Arial"/>
          <w:szCs w:val="21"/>
        </w:rPr>
        <w:t>，但中国证监会对本基金募集的</w:t>
      </w:r>
      <w:r w:rsidRPr="00B42E21">
        <w:rPr>
          <w:rFonts w:ascii="Arial" w:hAnsi="Arial" w:cs="Arial" w:hint="eastAsia"/>
          <w:szCs w:val="21"/>
        </w:rPr>
        <w:t>注册</w:t>
      </w:r>
      <w:r w:rsidRPr="00B42E21">
        <w:rPr>
          <w:rFonts w:ascii="Arial" w:hAnsi="Arial" w:cs="Arial"/>
          <w:szCs w:val="21"/>
        </w:rPr>
        <w:t>，并不表明其对本基金的</w:t>
      </w:r>
      <w:r w:rsidRPr="00B42E21">
        <w:rPr>
          <w:rFonts w:ascii="Arial" w:hAnsi="Arial" w:cs="Arial" w:hint="eastAsia"/>
          <w:szCs w:val="21"/>
        </w:rPr>
        <w:t>投资</w:t>
      </w:r>
      <w:r w:rsidRPr="00B42E21">
        <w:rPr>
          <w:rFonts w:ascii="Arial" w:hAnsi="Arial" w:cs="Arial"/>
          <w:szCs w:val="21"/>
        </w:rPr>
        <w:t>价值</w:t>
      </w:r>
      <w:r w:rsidRPr="00B42E21">
        <w:rPr>
          <w:rFonts w:ascii="Arial" w:hAnsi="Arial" w:cs="Arial" w:hint="eastAsia"/>
          <w:szCs w:val="21"/>
        </w:rPr>
        <w:t>、市场前景</w:t>
      </w:r>
      <w:r w:rsidRPr="00B42E21">
        <w:rPr>
          <w:rFonts w:ascii="Arial" w:hAnsi="Arial" w:cs="Arial"/>
          <w:szCs w:val="21"/>
        </w:rPr>
        <w:t>和收益作出实质性判断或保证，也不表明投资于本基金没有风险。</w:t>
      </w:r>
    </w:p>
    <w:p w:rsidR="001B482C" w:rsidRPr="00B42E21" w:rsidRDefault="001B482C" w:rsidP="001B482C">
      <w:pPr>
        <w:autoSpaceDE w:val="0"/>
        <w:autoSpaceDN w:val="0"/>
        <w:adjustRightInd w:val="0"/>
        <w:snapToGrid w:val="0"/>
        <w:spacing w:line="360" w:lineRule="auto"/>
        <w:ind w:firstLineChars="200" w:firstLine="420"/>
        <w:rPr>
          <w:rFonts w:ascii="Arial" w:hAnsi="Arial" w:cs="Arial"/>
          <w:szCs w:val="21"/>
        </w:rPr>
      </w:pPr>
      <w:r w:rsidRPr="00B42E21">
        <w:rPr>
          <w:rFonts w:ascii="Arial" w:hAnsi="Arial" w:cs="Arial"/>
          <w:szCs w:val="21"/>
        </w:rPr>
        <w:t>本基金投资于证券市场，基金净值会因为证券市场波动等因素产生波动，投资者根据所持有的基金份额享受基金收益，同时承担相应的投资风险。本基金投资中的风险包括：</w:t>
      </w:r>
      <w:r w:rsidRPr="00B42E21">
        <w:rPr>
          <w:rFonts w:ascii="Arial" w:hAnsi="Arial" w:cs="Arial" w:hint="eastAsia"/>
          <w:szCs w:val="21"/>
        </w:rPr>
        <w:t>市场风险、管理风险、职业道德风险、</w:t>
      </w:r>
      <w:r w:rsidRPr="00B42E21">
        <w:rPr>
          <w:rFonts w:ascii="Arial" w:hAnsi="Arial" w:cs="Arial"/>
          <w:szCs w:val="21"/>
        </w:rPr>
        <w:t>流动性风险</w:t>
      </w:r>
      <w:r w:rsidRPr="00B42E21">
        <w:rPr>
          <w:rFonts w:ascii="Arial" w:hAnsi="Arial" w:cs="Arial" w:hint="eastAsia"/>
          <w:szCs w:val="21"/>
        </w:rPr>
        <w:t>、合规性风险、</w:t>
      </w:r>
      <w:r w:rsidRPr="00B42E21">
        <w:rPr>
          <w:rFonts w:ascii="Arial" w:hAnsi="Arial" w:cs="Arial"/>
          <w:szCs w:val="21"/>
        </w:rPr>
        <w:t>本基金特定投资策略带来的风险</w:t>
      </w:r>
      <w:r w:rsidRPr="00B42E21">
        <w:rPr>
          <w:rFonts w:ascii="Arial" w:hAnsi="Arial" w:cs="Arial" w:hint="eastAsia"/>
          <w:szCs w:val="21"/>
        </w:rPr>
        <w:t>及其他风险</w:t>
      </w:r>
      <w:r w:rsidRPr="00B42E21">
        <w:rPr>
          <w:rFonts w:ascii="Arial" w:hAnsi="Arial" w:cs="Arial"/>
          <w:szCs w:val="21"/>
        </w:rPr>
        <w:t>等。</w:t>
      </w:r>
      <w:r w:rsidRPr="00B42E21">
        <w:rPr>
          <w:rFonts w:ascii="Arial" w:hAnsi="Arial" w:cs="Arial" w:hint="eastAsia"/>
          <w:szCs w:val="21"/>
        </w:rPr>
        <w:t>本基金为混合型基金，属于中高收益</w:t>
      </w:r>
      <w:r w:rsidRPr="00B42E21">
        <w:rPr>
          <w:rFonts w:ascii="Arial" w:hAnsi="Arial" w:cs="Arial" w:hint="eastAsia"/>
          <w:szCs w:val="21"/>
        </w:rPr>
        <w:t>/</w:t>
      </w:r>
      <w:r w:rsidRPr="00B42E21">
        <w:rPr>
          <w:rFonts w:ascii="Arial" w:hAnsi="Arial" w:cs="Arial" w:hint="eastAsia"/>
          <w:szCs w:val="21"/>
        </w:rPr>
        <w:t>风险特征的基金，其预期收益及预期风险水平低于股票型基金，高于债券型基金及货币市场基金。</w:t>
      </w:r>
    </w:p>
    <w:p w:rsidR="001B482C" w:rsidRPr="00B42E21" w:rsidRDefault="001B482C" w:rsidP="001B482C">
      <w:pPr>
        <w:autoSpaceDE w:val="0"/>
        <w:autoSpaceDN w:val="0"/>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本基金可投资中小企业私募债券，其发行人是非上市中小微企业，发行方式为面向特定对象的私募发行。当基金所投资的中小企业私募债券之债务人出现违约，或在交易过程中发生交收违约，或由于中小企业私募债券信用质量降低导致价格下降等，可能造成基金财产损失。中小企业私募债券较传统企业债的信用风险及流动性风险更大，从而增加了本基金整体的债券投资风险。</w:t>
      </w:r>
    </w:p>
    <w:p w:rsidR="001B482C" w:rsidRPr="00B42E21" w:rsidRDefault="001B482C" w:rsidP="001B482C">
      <w:pPr>
        <w:autoSpaceDE w:val="0"/>
        <w:autoSpaceDN w:val="0"/>
        <w:adjustRightInd w:val="0"/>
        <w:snapToGrid w:val="0"/>
        <w:spacing w:line="360" w:lineRule="auto"/>
        <w:ind w:firstLineChars="200" w:firstLine="420"/>
        <w:rPr>
          <w:rFonts w:ascii="Arial" w:hAnsi="Arial" w:cs="Arial"/>
          <w:szCs w:val="21"/>
        </w:rPr>
      </w:pPr>
      <w:r w:rsidRPr="00B42E21">
        <w:rPr>
          <w:rFonts w:ascii="Arial" w:hAnsi="Arial" w:cs="Arial"/>
          <w:szCs w:val="21"/>
        </w:rPr>
        <w:t>本基金以</w:t>
      </w:r>
      <w:r w:rsidRPr="00B42E21">
        <w:rPr>
          <w:rFonts w:ascii="Arial" w:hAnsi="Arial" w:cs="Arial" w:hint="eastAsia"/>
          <w:szCs w:val="21"/>
        </w:rPr>
        <w:t>1.00</w:t>
      </w:r>
      <w:r w:rsidRPr="00B42E21">
        <w:rPr>
          <w:rFonts w:ascii="Arial" w:hAnsi="Arial" w:cs="Arial"/>
          <w:szCs w:val="21"/>
        </w:rPr>
        <w:t>元初始面值募集基金份额，在市场波动等因素的影响下，基金投资有可能出现亏损或基金份额净值低于初始面值。</w:t>
      </w:r>
    </w:p>
    <w:p w:rsidR="001B482C" w:rsidRPr="00B42E21" w:rsidRDefault="001B482C" w:rsidP="001B482C">
      <w:pPr>
        <w:autoSpaceDE w:val="0"/>
        <w:autoSpaceDN w:val="0"/>
        <w:adjustRightInd w:val="0"/>
        <w:snapToGrid w:val="0"/>
        <w:spacing w:line="360" w:lineRule="auto"/>
        <w:ind w:firstLineChars="200" w:firstLine="420"/>
        <w:rPr>
          <w:rFonts w:ascii="Arial" w:hAnsi="Arial" w:cs="Arial"/>
          <w:szCs w:val="21"/>
        </w:rPr>
      </w:pPr>
      <w:r w:rsidRPr="00B42E21">
        <w:rPr>
          <w:rFonts w:ascii="Arial" w:hAnsi="Arial" w:cs="Arial"/>
          <w:szCs w:val="21"/>
        </w:rPr>
        <w:t>投资有风险，投资人认购（或申购）基金时应认真阅读</w:t>
      </w:r>
      <w:r w:rsidRPr="00B42E21">
        <w:rPr>
          <w:rFonts w:ascii="Arial" w:hAnsi="Arial" w:cs="Arial" w:hint="eastAsia"/>
          <w:szCs w:val="21"/>
        </w:rPr>
        <w:t>基金合同、</w:t>
      </w:r>
      <w:r w:rsidRPr="00B42E21">
        <w:rPr>
          <w:rFonts w:ascii="Arial" w:hAnsi="Arial" w:cs="Arial"/>
          <w:szCs w:val="21"/>
        </w:rPr>
        <w:t>本招募说明书</w:t>
      </w:r>
      <w:r w:rsidRPr="00B42E21">
        <w:rPr>
          <w:rFonts w:ascii="Arial" w:hAnsi="Arial" w:cs="Arial" w:hint="eastAsia"/>
          <w:szCs w:val="21"/>
        </w:rPr>
        <w:t>等信息披露文件，自主判断基金的投资价值，自主做出投资决策，自行承担投资风险。</w:t>
      </w:r>
      <w:r w:rsidRPr="00B42E21">
        <w:rPr>
          <w:rFonts w:ascii="Arial" w:hAnsi="Arial" w:cs="Arial"/>
          <w:szCs w:val="21"/>
        </w:rPr>
        <w:t>基金的过往业绩并不预示其未来表现。基金管理人管理的其他基金的业绩并不构成新基金业绩表现的保证。</w:t>
      </w:r>
    </w:p>
    <w:p w:rsidR="001B482C" w:rsidRPr="00B42E21" w:rsidRDefault="001B482C" w:rsidP="001B482C">
      <w:pPr>
        <w:autoSpaceDE w:val="0"/>
        <w:autoSpaceDN w:val="0"/>
        <w:adjustRightInd w:val="0"/>
        <w:snapToGrid w:val="0"/>
        <w:spacing w:line="360" w:lineRule="auto"/>
        <w:ind w:firstLineChars="200" w:firstLine="420"/>
        <w:rPr>
          <w:rFonts w:ascii="Arial" w:hAnsi="Arial" w:cs="Arial"/>
          <w:szCs w:val="21"/>
        </w:rPr>
      </w:pPr>
      <w:r w:rsidRPr="00B42E21">
        <w:rPr>
          <w:rFonts w:ascii="Arial" w:hAnsi="Arial" w:cs="Arial"/>
          <w:szCs w:val="21"/>
        </w:rPr>
        <w:t>基金管理人依照恪尽职守、诚实信用、谨慎勤勉的原则管理和运用基金财产，但不保证基金一定盈利，也不保证最低收益。基金管理人提醒投资者基金投资的</w:t>
      </w:r>
      <w:r w:rsidRPr="00B42E21">
        <w:rPr>
          <w:rFonts w:ascii="Arial" w:hAnsi="Arial" w:cs="Arial"/>
          <w:szCs w:val="21"/>
        </w:rPr>
        <w:t>“</w:t>
      </w:r>
      <w:r w:rsidRPr="00B42E21">
        <w:rPr>
          <w:rFonts w:ascii="Arial" w:hAnsi="Arial" w:cs="Arial"/>
          <w:szCs w:val="21"/>
        </w:rPr>
        <w:t>买者自负</w:t>
      </w:r>
      <w:r w:rsidRPr="00B42E21">
        <w:rPr>
          <w:rFonts w:ascii="Arial" w:hAnsi="Arial" w:cs="Arial"/>
          <w:szCs w:val="21"/>
        </w:rPr>
        <w:t>”</w:t>
      </w:r>
      <w:r w:rsidRPr="00B42E21">
        <w:rPr>
          <w:rFonts w:ascii="Arial" w:hAnsi="Arial" w:cs="Arial"/>
          <w:szCs w:val="21"/>
        </w:rPr>
        <w:t>原则，在作出投资决策后，基金运营状况与基金净值变化引致的投资风险，由投资者自行承担。</w:t>
      </w:r>
    </w:p>
    <w:p w:rsidR="00C75165" w:rsidRPr="00B42E21" w:rsidRDefault="00C3237D" w:rsidP="00962638">
      <w:pPr>
        <w:autoSpaceDE w:val="0"/>
        <w:autoSpaceDN w:val="0"/>
        <w:adjustRightInd w:val="0"/>
        <w:snapToGrid w:val="0"/>
        <w:spacing w:line="360" w:lineRule="auto"/>
        <w:ind w:firstLineChars="200" w:firstLine="420"/>
        <w:rPr>
          <w:rFonts w:ascii="Arial" w:hAnsi="Arial" w:cs="Arial"/>
          <w:b/>
          <w:bCs/>
          <w:sz w:val="28"/>
          <w:szCs w:val="28"/>
        </w:rPr>
      </w:pPr>
      <w:r w:rsidRPr="00A15C94">
        <w:rPr>
          <w:rFonts w:ascii="Arial Unicode MS" w:hAnsi="Arial Unicode MS" w:cs="Arial"/>
          <w:szCs w:val="21"/>
        </w:rPr>
        <w:t>本招募说明书</w:t>
      </w:r>
      <w:r w:rsidRPr="00A15C94">
        <w:rPr>
          <w:rFonts w:ascii="Arial Unicode MS" w:hAnsi="Arial Unicode MS" w:cs="Arial" w:hint="eastAsia"/>
          <w:szCs w:val="21"/>
        </w:rPr>
        <w:t>（</w:t>
      </w:r>
      <w:r w:rsidRPr="00A15C94">
        <w:rPr>
          <w:rFonts w:ascii="Arial Unicode MS" w:hAnsi="Arial Unicode MS" w:cs="Arial"/>
          <w:szCs w:val="21"/>
        </w:rPr>
        <w:t>更新</w:t>
      </w:r>
      <w:r w:rsidRPr="00A15C94">
        <w:rPr>
          <w:rFonts w:ascii="Arial Unicode MS" w:hAnsi="Arial Unicode MS" w:cs="Arial" w:hint="eastAsia"/>
          <w:szCs w:val="21"/>
        </w:rPr>
        <w:t>）</w:t>
      </w:r>
      <w:r w:rsidRPr="00A15C94">
        <w:rPr>
          <w:rFonts w:ascii="Arial Unicode MS" w:hAnsi="Arial Unicode MS" w:cs="Arial"/>
          <w:szCs w:val="21"/>
        </w:rPr>
        <w:t>所载内容截止日为</w:t>
      </w:r>
      <w:r w:rsidR="0000335C" w:rsidRPr="00A15C94">
        <w:rPr>
          <w:rFonts w:ascii="Arial Unicode MS" w:hAnsi="Arial Unicode MS" w:cs="Arial" w:hint="eastAsia"/>
          <w:szCs w:val="21"/>
        </w:rPr>
        <w:t>201</w:t>
      </w:r>
      <w:r w:rsidR="0000335C">
        <w:rPr>
          <w:rFonts w:ascii="Arial Unicode MS" w:hAnsi="Arial Unicode MS" w:cs="Arial" w:hint="eastAsia"/>
          <w:szCs w:val="21"/>
        </w:rPr>
        <w:t>7</w:t>
      </w:r>
      <w:r w:rsidR="0000335C" w:rsidRPr="00A15C94">
        <w:rPr>
          <w:rFonts w:ascii="Arial Unicode MS" w:hAnsi="Arial Unicode MS" w:cs="Arial" w:hint="eastAsia"/>
          <w:szCs w:val="21"/>
        </w:rPr>
        <w:t>年</w:t>
      </w:r>
      <w:r w:rsidR="0000335C">
        <w:rPr>
          <w:rFonts w:ascii="Arial Unicode MS" w:hAnsi="Arial Unicode MS" w:cs="Arial" w:hint="eastAsia"/>
          <w:szCs w:val="21"/>
        </w:rPr>
        <w:t>10</w:t>
      </w:r>
      <w:r w:rsidRPr="00A15C94">
        <w:rPr>
          <w:rFonts w:ascii="Arial Unicode MS" w:hAnsi="Arial Unicode MS" w:cs="Arial" w:hint="eastAsia"/>
          <w:szCs w:val="21"/>
        </w:rPr>
        <w:t>月</w:t>
      </w:r>
      <w:r>
        <w:rPr>
          <w:rFonts w:ascii="Arial Unicode MS" w:hAnsi="Arial Unicode MS" w:cs="Arial" w:hint="eastAsia"/>
          <w:szCs w:val="21"/>
        </w:rPr>
        <w:t>17</w:t>
      </w:r>
      <w:r w:rsidRPr="00A15C94">
        <w:rPr>
          <w:rFonts w:ascii="Arial Unicode MS" w:hAnsi="Arial Unicode MS" w:cs="Arial" w:hint="eastAsia"/>
          <w:szCs w:val="21"/>
        </w:rPr>
        <w:t>日</w:t>
      </w:r>
      <w:r w:rsidRPr="00A15C94">
        <w:rPr>
          <w:rFonts w:ascii="Arial Unicode MS" w:hAnsi="Arial Unicode MS" w:cs="Arial"/>
          <w:szCs w:val="21"/>
        </w:rPr>
        <w:t>，有关财务数据和净值表现截止日为</w:t>
      </w:r>
      <w:r w:rsidR="0000335C" w:rsidRPr="00A15C94">
        <w:rPr>
          <w:rFonts w:ascii="Arial Unicode MS" w:hAnsi="Arial Unicode MS" w:cs="Arial"/>
          <w:szCs w:val="21"/>
        </w:rPr>
        <w:t>20</w:t>
      </w:r>
      <w:r w:rsidR="0000335C">
        <w:rPr>
          <w:rFonts w:ascii="Arial Unicode MS" w:hAnsi="Arial Unicode MS" w:cs="Arial" w:hint="eastAsia"/>
          <w:szCs w:val="21"/>
        </w:rPr>
        <w:t>17</w:t>
      </w:r>
      <w:r w:rsidR="0000335C" w:rsidRPr="00A15C94">
        <w:rPr>
          <w:rFonts w:ascii="Arial Unicode MS" w:hAnsi="Arial Unicode MS" w:cs="Arial"/>
          <w:szCs w:val="21"/>
        </w:rPr>
        <w:t>年</w:t>
      </w:r>
      <w:r w:rsidR="0000335C">
        <w:rPr>
          <w:rFonts w:ascii="Arial Unicode MS" w:hAnsi="Arial Unicode MS" w:cs="Arial" w:hint="eastAsia"/>
          <w:szCs w:val="21"/>
        </w:rPr>
        <w:t>9</w:t>
      </w:r>
      <w:r w:rsidRPr="00A15C94">
        <w:rPr>
          <w:rFonts w:ascii="Arial Unicode MS" w:hAnsi="Arial Unicode MS" w:cs="Arial"/>
          <w:szCs w:val="21"/>
        </w:rPr>
        <w:t>月</w:t>
      </w:r>
      <w:r w:rsidRPr="00A15C94">
        <w:rPr>
          <w:rFonts w:ascii="Arial Unicode MS" w:hAnsi="Arial Unicode MS" w:cs="Arial" w:hint="eastAsia"/>
          <w:szCs w:val="21"/>
        </w:rPr>
        <w:t>3</w:t>
      </w:r>
      <w:r w:rsidR="0000335C">
        <w:rPr>
          <w:rFonts w:ascii="Arial Unicode MS" w:hAnsi="Arial Unicode MS" w:cs="Arial" w:hint="eastAsia"/>
          <w:szCs w:val="21"/>
        </w:rPr>
        <w:t>0</w:t>
      </w:r>
      <w:r w:rsidRPr="00A15C94">
        <w:rPr>
          <w:rFonts w:ascii="Arial Unicode MS" w:hAnsi="Arial Unicode MS" w:cs="Arial"/>
          <w:szCs w:val="21"/>
        </w:rPr>
        <w:t>日</w:t>
      </w:r>
      <w:r>
        <w:rPr>
          <w:rFonts w:ascii="Arial Unicode MS" w:hAnsi="Arial Unicode MS" w:cs="Arial" w:hint="eastAsia"/>
          <w:szCs w:val="21"/>
        </w:rPr>
        <w:t>（财务数据未经审计）。</w:t>
      </w:r>
    </w:p>
    <w:p w:rsidR="001B482C" w:rsidRPr="00B42E21" w:rsidRDefault="001B482C" w:rsidP="00C75165">
      <w:pPr>
        <w:autoSpaceDE w:val="0"/>
        <w:autoSpaceDN w:val="0"/>
        <w:adjustRightInd w:val="0"/>
        <w:snapToGrid w:val="0"/>
        <w:spacing w:line="360" w:lineRule="auto"/>
        <w:jc w:val="center"/>
        <w:rPr>
          <w:rFonts w:ascii="Arial" w:hAnsi="Arial" w:cs="Arial"/>
          <w:b/>
          <w:bCs/>
          <w:sz w:val="28"/>
          <w:szCs w:val="28"/>
        </w:rPr>
      </w:pPr>
    </w:p>
    <w:p w:rsidR="001B482C" w:rsidRPr="00C3237D" w:rsidRDefault="001B482C" w:rsidP="00C75165">
      <w:pPr>
        <w:autoSpaceDE w:val="0"/>
        <w:autoSpaceDN w:val="0"/>
        <w:adjustRightInd w:val="0"/>
        <w:snapToGrid w:val="0"/>
        <w:spacing w:line="360" w:lineRule="auto"/>
        <w:jc w:val="center"/>
        <w:rPr>
          <w:rFonts w:ascii="Arial" w:hAnsi="Arial" w:cs="Arial"/>
          <w:b/>
          <w:bCs/>
          <w:sz w:val="28"/>
          <w:szCs w:val="28"/>
        </w:rPr>
      </w:pPr>
    </w:p>
    <w:p w:rsidR="001B482C" w:rsidRPr="00B42E21" w:rsidRDefault="001B482C" w:rsidP="00C75165">
      <w:pPr>
        <w:autoSpaceDE w:val="0"/>
        <w:autoSpaceDN w:val="0"/>
        <w:adjustRightInd w:val="0"/>
        <w:snapToGrid w:val="0"/>
        <w:spacing w:line="360" w:lineRule="auto"/>
        <w:jc w:val="center"/>
        <w:rPr>
          <w:rFonts w:ascii="Arial" w:hAnsi="Arial" w:cs="Arial"/>
          <w:b/>
          <w:bCs/>
          <w:sz w:val="28"/>
          <w:szCs w:val="28"/>
        </w:rPr>
      </w:pPr>
    </w:p>
    <w:p w:rsidR="001B482C" w:rsidRPr="00B42E21" w:rsidRDefault="001B482C" w:rsidP="00C75165">
      <w:pPr>
        <w:autoSpaceDE w:val="0"/>
        <w:autoSpaceDN w:val="0"/>
        <w:adjustRightInd w:val="0"/>
        <w:snapToGrid w:val="0"/>
        <w:spacing w:line="360" w:lineRule="auto"/>
        <w:jc w:val="center"/>
        <w:rPr>
          <w:rFonts w:ascii="Arial" w:hAnsi="Arial" w:cs="Arial"/>
          <w:b/>
          <w:bCs/>
          <w:sz w:val="28"/>
          <w:szCs w:val="28"/>
        </w:rPr>
      </w:pPr>
    </w:p>
    <w:p w:rsidR="001B482C" w:rsidRPr="00B42E21" w:rsidRDefault="001B482C" w:rsidP="00C75165">
      <w:pPr>
        <w:autoSpaceDE w:val="0"/>
        <w:autoSpaceDN w:val="0"/>
        <w:adjustRightInd w:val="0"/>
        <w:snapToGrid w:val="0"/>
        <w:spacing w:line="360" w:lineRule="auto"/>
        <w:jc w:val="center"/>
        <w:rPr>
          <w:rFonts w:ascii="Arial" w:hAnsi="Arial" w:cs="Arial"/>
          <w:b/>
          <w:bCs/>
          <w:sz w:val="28"/>
          <w:szCs w:val="28"/>
        </w:rPr>
      </w:pPr>
    </w:p>
    <w:p w:rsidR="001B482C" w:rsidRPr="00B42E21" w:rsidRDefault="001B482C" w:rsidP="00C75165">
      <w:pPr>
        <w:autoSpaceDE w:val="0"/>
        <w:autoSpaceDN w:val="0"/>
        <w:adjustRightInd w:val="0"/>
        <w:snapToGrid w:val="0"/>
        <w:spacing w:line="360" w:lineRule="auto"/>
        <w:jc w:val="center"/>
        <w:rPr>
          <w:rFonts w:ascii="Arial" w:hAnsi="Arial" w:cs="Arial"/>
          <w:b/>
          <w:bCs/>
          <w:sz w:val="28"/>
          <w:szCs w:val="28"/>
        </w:rPr>
      </w:pPr>
    </w:p>
    <w:p w:rsidR="0038147D" w:rsidRPr="00B42E21" w:rsidRDefault="0038147D" w:rsidP="00C75165">
      <w:pPr>
        <w:jc w:val="center"/>
        <w:rPr>
          <w:b/>
          <w:bCs/>
          <w:sz w:val="24"/>
        </w:rPr>
      </w:pPr>
      <w:r w:rsidRPr="00B42E21">
        <w:rPr>
          <w:b/>
          <w:bCs/>
          <w:sz w:val="24"/>
        </w:rPr>
        <w:t>目</w:t>
      </w:r>
      <w:r w:rsidRPr="00B42E21">
        <w:rPr>
          <w:b/>
          <w:bCs/>
          <w:sz w:val="24"/>
        </w:rPr>
        <w:t xml:space="preserve">    </w:t>
      </w:r>
      <w:r w:rsidRPr="00B42E21">
        <w:rPr>
          <w:b/>
          <w:bCs/>
          <w:sz w:val="24"/>
        </w:rPr>
        <w:t>录</w:t>
      </w:r>
      <w:bookmarkEnd w:id="0"/>
      <w:bookmarkEnd w:id="1"/>
      <w:bookmarkEnd w:id="2"/>
      <w:bookmarkEnd w:id="3"/>
    </w:p>
    <w:p w:rsidR="003A6945" w:rsidRDefault="0038147D">
      <w:pPr>
        <w:pStyle w:val="10"/>
        <w:rPr>
          <w:rFonts w:asciiTheme="minorHAnsi" w:eastAsiaTheme="minorEastAsia" w:hAnsiTheme="minorHAnsi" w:cstheme="minorBidi"/>
          <w:noProof/>
          <w:szCs w:val="22"/>
        </w:rPr>
      </w:pPr>
      <w:r w:rsidRPr="00B42E21">
        <w:rPr>
          <w:bCs/>
        </w:rPr>
        <w:fldChar w:fldCharType="begin"/>
      </w:r>
      <w:r w:rsidRPr="00B42E21">
        <w:rPr>
          <w:bCs/>
        </w:rPr>
        <w:instrText xml:space="preserve"> TOC \o "1-1" \h \z \u </w:instrText>
      </w:r>
      <w:r w:rsidRPr="00B42E21">
        <w:rPr>
          <w:bCs/>
        </w:rPr>
        <w:fldChar w:fldCharType="separate"/>
      </w:r>
      <w:hyperlink w:anchor="_Toc482607472" w:history="1">
        <w:r w:rsidR="003A6945" w:rsidRPr="000B044E">
          <w:rPr>
            <w:rStyle w:val="a7"/>
            <w:rFonts w:ascii="Arial" w:hAnsi="Arial" w:cs="Arial" w:hint="eastAsia"/>
            <w:bCs/>
            <w:noProof/>
          </w:rPr>
          <w:t>第一部分</w:t>
        </w:r>
        <w:r w:rsidR="003A6945" w:rsidRPr="000B044E">
          <w:rPr>
            <w:rStyle w:val="a7"/>
            <w:rFonts w:ascii="Arial" w:hAnsi="Arial" w:cs="Arial"/>
            <w:bCs/>
            <w:noProof/>
          </w:rPr>
          <w:t xml:space="preserve">  </w:t>
        </w:r>
        <w:r w:rsidR="003A6945" w:rsidRPr="000B044E">
          <w:rPr>
            <w:rStyle w:val="a7"/>
            <w:rFonts w:ascii="Arial" w:hAnsi="Arial" w:cs="Arial" w:hint="eastAsia"/>
            <w:bCs/>
            <w:noProof/>
          </w:rPr>
          <w:t>绪言</w:t>
        </w:r>
        <w:r w:rsidR="003A6945">
          <w:rPr>
            <w:noProof/>
            <w:webHidden/>
          </w:rPr>
          <w:tab/>
        </w:r>
        <w:r w:rsidR="003A6945">
          <w:rPr>
            <w:noProof/>
            <w:webHidden/>
          </w:rPr>
          <w:fldChar w:fldCharType="begin"/>
        </w:r>
        <w:r w:rsidR="003A6945">
          <w:rPr>
            <w:noProof/>
            <w:webHidden/>
          </w:rPr>
          <w:instrText xml:space="preserve"> PAGEREF _Toc482607472 \h </w:instrText>
        </w:r>
        <w:r w:rsidR="003A6945">
          <w:rPr>
            <w:noProof/>
            <w:webHidden/>
          </w:rPr>
        </w:r>
        <w:r w:rsidR="003A6945">
          <w:rPr>
            <w:noProof/>
            <w:webHidden/>
          </w:rPr>
          <w:fldChar w:fldCharType="separate"/>
        </w:r>
        <w:r w:rsidR="00D1712B">
          <w:rPr>
            <w:noProof/>
            <w:webHidden/>
          </w:rPr>
          <w:t>1</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73" w:history="1">
        <w:r w:rsidR="003A6945" w:rsidRPr="000B044E">
          <w:rPr>
            <w:rStyle w:val="a7"/>
            <w:rFonts w:ascii="Arial" w:hAnsi="Arial" w:cs="Arial" w:hint="eastAsia"/>
            <w:bCs/>
            <w:noProof/>
          </w:rPr>
          <w:t>第二部分</w:t>
        </w:r>
        <w:r w:rsidR="003A6945" w:rsidRPr="000B044E">
          <w:rPr>
            <w:rStyle w:val="a7"/>
            <w:rFonts w:ascii="Arial" w:hAnsi="Arial" w:cs="Arial"/>
            <w:bCs/>
            <w:noProof/>
          </w:rPr>
          <w:t xml:space="preserve">  </w:t>
        </w:r>
        <w:r w:rsidR="003A6945" w:rsidRPr="000B044E">
          <w:rPr>
            <w:rStyle w:val="a7"/>
            <w:rFonts w:ascii="Arial" w:hAnsi="Arial" w:cs="Arial" w:hint="eastAsia"/>
            <w:bCs/>
            <w:noProof/>
          </w:rPr>
          <w:t>释义</w:t>
        </w:r>
        <w:r w:rsidR="003A6945">
          <w:rPr>
            <w:noProof/>
            <w:webHidden/>
          </w:rPr>
          <w:tab/>
        </w:r>
        <w:r w:rsidR="003A6945">
          <w:rPr>
            <w:noProof/>
            <w:webHidden/>
          </w:rPr>
          <w:fldChar w:fldCharType="begin"/>
        </w:r>
        <w:r w:rsidR="003A6945">
          <w:rPr>
            <w:noProof/>
            <w:webHidden/>
          </w:rPr>
          <w:instrText xml:space="preserve"> PAGEREF _Toc482607473 \h </w:instrText>
        </w:r>
        <w:r w:rsidR="003A6945">
          <w:rPr>
            <w:noProof/>
            <w:webHidden/>
          </w:rPr>
        </w:r>
        <w:r w:rsidR="003A6945">
          <w:rPr>
            <w:noProof/>
            <w:webHidden/>
          </w:rPr>
          <w:fldChar w:fldCharType="separate"/>
        </w:r>
        <w:r w:rsidR="00D1712B">
          <w:rPr>
            <w:noProof/>
            <w:webHidden/>
          </w:rPr>
          <w:t>2</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74" w:history="1">
        <w:r w:rsidR="003A6945" w:rsidRPr="000B044E">
          <w:rPr>
            <w:rStyle w:val="a7"/>
            <w:rFonts w:ascii="Arial" w:hAnsi="Arial" w:cs="Arial" w:hint="eastAsia"/>
            <w:bCs/>
            <w:noProof/>
          </w:rPr>
          <w:t>第三部分</w:t>
        </w:r>
        <w:r w:rsidR="003A6945" w:rsidRPr="000B044E">
          <w:rPr>
            <w:rStyle w:val="a7"/>
            <w:rFonts w:ascii="Arial" w:hAnsi="Arial" w:cs="Arial"/>
            <w:bCs/>
            <w:noProof/>
          </w:rPr>
          <w:t xml:space="preserve">  </w:t>
        </w:r>
        <w:r w:rsidR="003A6945" w:rsidRPr="000B044E">
          <w:rPr>
            <w:rStyle w:val="a7"/>
            <w:rFonts w:ascii="Arial" w:hAnsi="Arial" w:cs="Arial" w:hint="eastAsia"/>
            <w:bCs/>
            <w:noProof/>
          </w:rPr>
          <w:t>基金管理人</w:t>
        </w:r>
        <w:r w:rsidR="003A6945">
          <w:rPr>
            <w:noProof/>
            <w:webHidden/>
          </w:rPr>
          <w:tab/>
        </w:r>
        <w:r w:rsidR="003A6945">
          <w:rPr>
            <w:noProof/>
            <w:webHidden/>
          </w:rPr>
          <w:fldChar w:fldCharType="begin"/>
        </w:r>
        <w:r w:rsidR="003A6945">
          <w:rPr>
            <w:noProof/>
            <w:webHidden/>
          </w:rPr>
          <w:instrText xml:space="preserve"> PAGEREF _Toc482607474 \h </w:instrText>
        </w:r>
        <w:r w:rsidR="003A6945">
          <w:rPr>
            <w:noProof/>
            <w:webHidden/>
          </w:rPr>
        </w:r>
        <w:r w:rsidR="003A6945">
          <w:rPr>
            <w:noProof/>
            <w:webHidden/>
          </w:rPr>
          <w:fldChar w:fldCharType="separate"/>
        </w:r>
        <w:r w:rsidR="00D1712B">
          <w:rPr>
            <w:noProof/>
            <w:webHidden/>
          </w:rPr>
          <w:t>5</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75" w:history="1">
        <w:r w:rsidR="003A6945" w:rsidRPr="000B044E">
          <w:rPr>
            <w:rStyle w:val="a7"/>
            <w:rFonts w:ascii="Arial" w:hAnsi="Arial" w:cs="Arial" w:hint="eastAsia"/>
            <w:bCs/>
            <w:noProof/>
          </w:rPr>
          <w:t>第四部分</w:t>
        </w:r>
        <w:r w:rsidR="003A6945" w:rsidRPr="000B044E">
          <w:rPr>
            <w:rStyle w:val="a7"/>
            <w:rFonts w:ascii="Arial" w:hAnsi="Arial" w:cs="Arial"/>
            <w:bCs/>
            <w:noProof/>
          </w:rPr>
          <w:t xml:space="preserve">  </w:t>
        </w:r>
        <w:r w:rsidR="003A6945" w:rsidRPr="000B044E">
          <w:rPr>
            <w:rStyle w:val="a7"/>
            <w:rFonts w:ascii="Arial" w:hAnsi="Arial" w:cs="Arial" w:hint="eastAsia"/>
            <w:bCs/>
            <w:noProof/>
          </w:rPr>
          <w:t>基金托管人</w:t>
        </w:r>
        <w:r w:rsidR="003A6945">
          <w:rPr>
            <w:noProof/>
            <w:webHidden/>
          </w:rPr>
          <w:tab/>
        </w:r>
        <w:r w:rsidR="003A6945">
          <w:rPr>
            <w:noProof/>
            <w:webHidden/>
          </w:rPr>
          <w:fldChar w:fldCharType="begin"/>
        </w:r>
        <w:r w:rsidR="003A6945">
          <w:rPr>
            <w:noProof/>
            <w:webHidden/>
          </w:rPr>
          <w:instrText xml:space="preserve"> PAGEREF _Toc482607475 \h </w:instrText>
        </w:r>
        <w:r w:rsidR="003A6945">
          <w:rPr>
            <w:noProof/>
            <w:webHidden/>
          </w:rPr>
        </w:r>
        <w:r w:rsidR="003A6945">
          <w:rPr>
            <w:noProof/>
            <w:webHidden/>
          </w:rPr>
          <w:fldChar w:fldCharType="separate"/>
        </w:r>
        <w:r w:rsidR="00D1712B">
          <w:rPr>
            <w:noProof/>
            <w:webHidden/>
          </w:rPr>
          <w:t>17</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77" w:history="1">
        <w:r w:rsidR="003A6945" w:rsidRPr="000B044E">
          <w:rPr>
            <w:rStyle w:val="a7"/>
            <w:rFonts w:ascii="Arial" w:hAnsi="Arial" w:cs="Arial" w:hint="eastAsia"/>
            <w:bCs/>
            <w:noProof/>
          </w:rPr>
          <w:t>第五部分</w:t>
        </w:r>
        <w:r w:rsidR="003A6945" w:rsidRPr="000B044E">
          <w:rPr>
            <w:rStyle w:val="a7"/>
            <w:rFonts w:ascii="Arial" w:hAnsi="Arial" w:cs="Arial"/>
            <w:bCs/>
            <w:noProof/>
          </w:rPr>
          <w:t xml:space="preserve">  </w:t>
        </w:r>
        <w:r w:rsidR="003A6945" w:rsidRPr="000B044E">
          <w:rPr>
            <w:rStyle w:val="a7"/>
            <w:rFonts w:ascii="Arial" w:hAnsi="Arial" w:cs="Arial" w:hint="eastAsia"/>
            <w:bCs/>
            <w:noProof/>
          </w:rPr>
          <w:t>相关服务机构</w:t>
        </w:r>
        <w:r w:rsidR="003A6945">
          <w:rPr>
            <w:noProof/>
            <w:webHidden/>
          </w:rPr>
          <w:tab/>
        </w:r>
        <w:r w:rsidR="003A6945">
          <w:rPr>
            <w:noProof/>
            <w:webHidden/>
          </w:rPr>
          <w:fldChar w:fldCharType="begin"/>
        </w:r>
        <w:r w:rsidR="003A6945">
          <w:rPr>
            <w:noProof/>
            <w:webHidden/>
          </w:rPr>
          <w:instrText xml:space="preserve"> PAGEREF _Toc482607477 \h </w:instrText>
        </w:r>
        <w:r w:rsidR="003A6945">
          <w:rPr>
            <w:noProof/>
            <w:webHidden/>
          </w:rPr>
        </w:r>
        <w:r w:rsidR="003A6945">
          <w:rPr>
            <w:noProof/>
            <w:webHidden/>
          </w:rPr>
          <w:fldChar w:fldCharType="separate"/>
        </w:r>
        <w:r w:rsidR="00D1712B">
          <w:rPr>
            <w:noProof/>
            <w:webHidden/>
          </w:rPr>
          <w:t>22</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78" w:history="1">
        <w:r w:rsidR="003A6945" w:rsidRPr="000B044E">
          <w:rPr>
            <w:rStyle w:val="a7"/>
            <w:rFonts w:ascii="Arial" w:hAnsi="Arial" w:cs="Arial" w:hint="eastAsia"/>
            <w:bCs/>
            <w:noProof/>
          </w:rPr>
          <w:t>第六部分</w:t>
        </w:r>
        <w:r w:rsidR="003A6945" w:rsidRPr="000B044E">
          <w:rPr>
            <w:rStyle w:val="a7"/>
            <w:rFonts w:ascii="Arial" w:hAnsi="Arial" w:cs="Arial"/>
            <w:bCs/>
            <w:noProof/>
          </w:rPr>
          <w:t xml:space="preserve">  </w:t>
        </w:r>
        <w:r w:rsidR="003A6945" w:rsidRPr="000B044E">
          <w:rPr>
            <w:rStyle w:val="a7"/>
            <w:rFonts w:ascii="Arial" w:hAnsi="Arial" w:cs="Arial" w:hint="eastAsia"/>
            <w:bCs/>
            <w:noProof/>
          </w:rPr>
          <w:t>基金的募集与基金合同的生效</w:t>
        </w:r>
        <w:r w:rsidR="003A6945">
          <w:rPr>
            <w:noProof/>
            <w:webHidden/>
          </w:rPr>
          <w:tab/>
        </w:r>
        <w:r w:rsidR="003A6945">
          <w:rPr>
            <w:noProof/>
            <w:webHidden/>
          </w:rPr>
          <w:fldChar w:fldCharType="begin"/>
        </w:r>
        <w:r w:rsidR="003A6945">
          <w:rPr>
            <w:noProof/>
            <w:webHidden/>
          </w:rPr>
          <w:instrText xml:space="preserve"> PAGEREF _Toc482607478 \h </w:instrText>
        </w:r>
        <w:r w:rsidR="003A6945">
          <w:rPr>
            <w:noProof/>
            <w:webHidden/>
          </w:rPr>
        </w:r>
        <w:r w:rsidR="003A6945">
          <w:rPr>
            <w:noProof/>
            <w:webHidden/>
          </w:rPr>
          <w:fldChar w:fldCharType="separate"/>
        </w:r>
        <w:r w:rsidR="00D1712B">
          <w:rPr>
            <w:noProof/>
            <w:webHidden/>
          </w:rPr>
          <w:t>30</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79" w:history="1">
        <w:r w:rsidR="003A6945" w:rsidRPr="000B044E">
          <w:rPr>
            <w:rStyle w:val="a7"/>
            <w:rFonts w:hint="eastAsia"/>
            <w:noProof/>
          </w:rPr>
          <w:t>第七部分</w:t>
        </w:r>
        <w:r w:rsidR="003A6945" w:rsidRPr="000B044E">
          <w:rPr>
            <w:rStyle w:val="a7"/>
            <w:noProof/>
          </w:rPr>
          <w:t xml:space="preserve">  </w:t>
        </w:r>
        <w:r w:rsidR="003A6945" w:rsidRPr="000B044E">
          <w:rPr>
            <w:rStyle w:val="a7"/>
            <w:rFonts w:hint="eastAsia"/>
            <w:noProof/>
          </w:rPr>
          <w:t>基金份额的申购与赎回</w:t>
        </w:r>
        <w:r w:rsidR="003A6945">
          <w:rPr>
            <w:noProof/>
            <w:webHidden/>
          </w:rPr>
          <w:tab/>
        </w:r>
        <w:r w:rsidR="003A6945">
          <w:rPr>
            <w:noProof/>
            <w:webHidden/>
          </w:rPr>
          <w:fldChar w:fldCharType="begin"/>
        </w:r>
        <w:r w:rsidR="003A6945">
          <w:rPr>
            <w:noProof/>
            <w:webHidden/>
          </w:rPr>
          <w:instrText xml:space="preserve"> PAGEREF _Toc482607479 \h </w:instrText>
        </w:r>
        <w:r w:rsidR="003A6945">
          <w:rPr>
            <w:noProof/>
            <w:webHidden/>
          </w:rPr>
        </w:r>
        <w:r w:rsidR="003A6945">
          <w:rPr>
            <w:noProof/>
            <w:webHidden/>
          </w:rPr>
          <w:fldChar w:fldCharType="separate"/>
        </w:r>
        <w:r w:rsidR="00D1712B">
          <w:rPr>
            <w:noProof/>
            <w:webHidden/>
          </w:rPr>
          <w:t>31</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80" w:history="1">
        <w:r w:rsidR="003A6945" w:rsidRPr="000B044E">
          <w:rPr>
            <w:rStyle w:val="a7"/>
            <w:rFonts w:hint="eastAsia"/>
            <w:noProof/>
          </w:rPr>
          <w:t>第八部分</w:t>
        </w:r>
        <w:r w:rsidR="003A6945" w:rsidRPr="000B044E">
          <w:rPr>
            <w:rStyle w:val="a7"/>
            <w:noProof/>
          </w:rPr>
          <w:t xml:space="preserve">  </w:t>
        </w:r>
        <w:r w:rsidR="003A6945" w:rsidRPr="000B044E">
          <w:rPr>
            <w:rStyle w:val="a7"/>
            <w:rFonts w:hint="eastAsia"/>
            <w:noProof/>
          </w:rPr>
          <w:t>基金的投资</w:t>
        </w:r>
        <w:r w:rsidR="003A6945">
          <w:rPr>
            <w:noProof/>
            <w:webHidden/>
          </w:rPr>
          <w:tab/>
        </w:r>
        <w:r w:rsidR="003A6945">
          <w:rPr>
            <w:noProof/>
            <w:webHidden/>
          </w:rPr>
          <w:fldChar w:fldCharType="begin"/>
        </w:r>
        <w:r w:rsidR="003A6945">
          <w:rPr>
            <w:noProof/>
            <w:webHidden/>
          </w:rPr>
          <w:instrText xml:space="preserve"> PAGEREF _Toc482607480 \h </w:instrText>
        </w:r>
        <w:r w:rsidR="003A6945">
          <w:rPr>
            <w:noProof/>
            <w:webHidden/>
          </w:rPr>
        </w:r>
        <w:r w:rsidR="003A6945">
          <w:rPr>
            <w:noProof/>
            <w:webHidden/>
          </w:rPr>
          <w:fldChar w:fldCharType="separate"/>
        </w:r>
        <w:r w:rsidR="00D1712B">
          <w:rPr>
            <w:noProof/>
            <w:webHidden/>
          </w:rPr>
          <w:t>40</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81" w:history="1">
        <w:r w:rsidR="00E06E3E">
          <w:rPr>
            <w:rStyle w:val="a7"/>
            <w:rFonts w:hint="eastAsia"/>
            <w:noProof/>
          </w:rPr>
          <w:t>第九</w:t>
        </w:r>
        <w:r w:rsidR="003A6945" w:rsidRPr="000B044E">
          <w:rPr>
            <w:rStyle w:val="a7"/>
            <w:rFonts w:hint="eastAsia"/>
            <w:noProof/>
          </w:rPr>
          <w:t>部分</w:t>
        </w:r>
        <w:r w:rsidR="003A6945" w:rsidRPr="000B044E">
          <w:rPr>
            <w:rStyle w:val="a7"/>
            <w:noProof/>
          </w:rPr>
          <w:t xml:space="preserve">  </w:t>
        </w:r>
        <w:r w:rsidR="003A6945" w:rsidRPr="000B044E">
          <w:rPr>
            <w:rStyle w:val="a7"/>
            <w:rFonts w:hint="eastAsia"/>
            <w:noProof/>
          </w:rPr>
          <w:t>基金的业绩</w:t>
        </w:r>
        <w:r w:rsidR="003A6945">
          <w:rPr>
            <w:noProof/>
            <w:webHidden/>
          </w:rPr>
          <w:tab/>
        </w:r>
        <w:r w:rsidR="003A6945">
          <w:rPr>
            <w:noProof/>
            <w:webHidden/>
          </w:rPr>
          <w:fldChar w:fldCharType="begin"/>
        </w:r>
        <w:r w:rsidR="003A6945">
          <w:rPr>
            <w:noProof/>
            <w:webHidden/>
          </w:rPr>
          <w:instrText xml:space="preserve"> PAGEREF _Toc482607481 \h </w:instrText>
        </w:r>
        <w:r w:rsidR="003A6945">
          <w:rPr>
            <w:noProof/>
            <w:webHidden/>
          </w:rPr>
        </w:r>
        <w:r w:rsidR="003A6945">
          <w:rPr>
            <w:noProof/>
            <w:webHidden/>
          </w:rPr>
          <w:fldChar w:fldCharType="separate"/>
        </w:r>
        <w:r w:rsidR="00D1712B">
          <w:rPr>
            <w:noProof/>
            <w:webHidden/>
          </w:rPr>
          <w:t>48</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82" w:history="1">
        <w:r w:rsidR="003A6945" w:rsidRPr="000B044E">
          <w:rPr>
            <w:rStyle w:val="a7"/>
            <w:rFonts w:hint="eastAsia"/>
            <w:noProof/>
          </w:rPr>
          <w:t>第十部分</w:t>
        </w:r>
        <w:r w:rsidR="003A6945" w:rsidRPr="000B044E">
          <w:rPr>
            <w:rStyle w:val="a7"/>
            <w:noProof/>
          </w:rPr>
          <w:t xml:space="preserve">  </w:t>
        </w:r>
        <w:r w:rsidR="003A6945" w:rsidRPr="000B044E">
          <w:rPr>
            <w:rStyle w:val="a7"/>
            <w:rFonts w:hint="eastAsia"/>
            <w:noProof/>
          </w:rPr>
          <w:t>基金的财产</w:t>
        </w:r>
        <w:r w:rsidR="003A6945">
          <w:rPr>
            <w:noProof/>
            <w:webHidden/>
          </w:rPr>
          <w:tab/>
        </w:r>
        <w:r w:rsidR="003A6945">
          <w:rPr>
            <w:noProof/>
            <w:webHidden/>
          </w:rPr>
          <w:fldChar w:fldCharType="begin"/>
        </w:r>
        <w:r w:rsidR="003A6945">
          <w:rPr>
            <w:noProof/>
            <w:webHidden/>
          </w:rPr>
          <w:instrText xml:space="preserve"> PAGEREF _Toc482607482 \h </w:instrText>
        </w:r>
        <w:r w:rsidR="003A6945">
          <w:rPr>
            <w:noProof/>
            <w:webHidden/>
          </w:rPr>
        </w:r>
        <w:r w:rsidR="003A6945">
          <w:rPr>
            <w:noProof/>
            <w:webHidden/>
          </w:rPr>
          <w:fldChar w:fldCharType="separate"/>
        </w:r>
        <w:r w:rsidR="00D1712B">
          <w:rPr>
            <w:noProof/>
            <w:webHidden/>
          </w:rPr>
          <w:t>50</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83" w:history="1">
        <w:r w:rsidR="003A6945" w:rsidRPr="000B044E">
          <w:rPr>
            <w:rStyle w:val="a7"/>
            <w:rFonts w:hint="eastAsia"/>
            <w:noProof/>
          </w:rPr>
          <w:t>第十一部分</w:t>
        </w:r>
        <w:r w:rsidR="003A6945" w:rsidRPr="000B044E">
          <w:rPr>
            <w:rStyle w:val="a7"/>
            <w:noProof/>
          </w:rPr>
          <w:t xml:space="preserve">  </w:t>
        </w:r>
        <w:r w:rsidR="003A6945" w:rsidRPr="000B044E">
          <w:rPr>
            <w:rStyle w:val="a7"/>
            <w:rFonts w:hint="eastAsia"/>
            <w:noProof/>
          </w:rPr>
          <w:t>基金资产的估值</w:t>
        </w:r>
        <w:r w:rsidR="003A6945">
          <w:rPr>
            <w:noProof/>
            <w:webHidden/>
          </w:rPr>
          <w:tab/>
        </w:r>
        <w:r w:rsidR="003A6945">
          <w:rPr>
            <w:noProof/>
            <w:webHidden/>
          </w:rPr>
          <w:fldChar w:fldCharType="begin"/>
        </w:r>
        <w:r w:rsidR="003A6945">
          <w:rPr>
            <w:noProof/>
            <w:webHidden/>
          </w:rPr>
          <w:instrText xml:space="preserve"> PAGEREF _Toc482607483 \h </w:instrText>
        </w:r>
        <w:r w:rsidR="003A6945">
          <w:rPr>
            <w:noProof/>
            <w:webHidden/>
          </w:rPr>
        </w:r>
        <w:r w:rsidR="003A6945">
          <w:rPr>
            <w:noProof/>
            <w:webHidden/>
          </w:rPr>
          <w:fldChar w:fldCharType="separate"/>
        </w:r>
        <w:r w:rsidR="00D1712B">
          <w:rPr>
            <w:noProof/>
            <w:webHidden/>
          </w:rPr>
          <w:t>51</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84" w:history="1">
        <w:r w:rsidR="003A6945" w:rsidRPr="000B044E">
          <w:rPr>
            <w:rStyle w:val="a7"/>
            <w:rFonts w:ascii="Arial" w:hAnsi="Arial" w:hint="eastAsia"/>
            <w:noProof/>
          </w:rPr>
          <w:t>第十二部分</w:t>
        </w:r>
        <w:r w:rsidR="003A6945" w:rsidRPr="000B044E">
          <w:rPr>
            <w:rStyle w:val="a7"/>
            <w:rFonts w:ascii="Arial" w:hAnsi="Arial"/>
            <w:noProof/>
          </w:rPr>
          <w:t xml:space="preserve">  </w:t>
        </w:r>
        <w:r w:rsidR="003A6945" w:rsidRPr="000B044E">
          <w:rPr>
            <w:rStyle w:val="a7"/>
            <w:rFonts w:ascii="Arial" w:hAnsi="Arial" w:hint="eastAsia"/>
            <w:noProof/>
          </w:rPr>
          <w:t>基金的收益分配</w:t>
        </w:r>
        <w:r w:rsidR="003A6945">
          <w:rPr>
            <w:noProof/>
            <w:webHidden/>
          </w:rPr>
          <w:tab/>
        </w:r>
        <w:r w:rsidR="003A6945">
          <w:rPr>
            <w:noProof/>
            <w:webHidden/>
          </w:rPr>
          <w:fldChar w:fldCharType="begin"/>
        </w:r>
        <w:r w:rsidR="003A6945">
          <w:rPr>
            <w:noProof/>
            <w:webHidden/>
          </w:rPr>
          <w:instrText xml:space="preserve"> PAGEREF _Toc482607484 \h </w:instrText>
        </w:r>
        <w:r w:rsidR="003A6945">
          <w:rPr>
            <w:noProof/>
            <w:webHidden/>
          </w:rPr>
        </w:r>
        <w:r w:rsidR="003A6945">
          <w:rPr>
            <w:noProof/>
            <w:webHidden/>
          </w:rPr>
          <w:fldChar w:fldCharType="separate"/>
        </w:r>
        <w:r w:rsidR="00D1712B">
          <w:rPr>
            <w:noProof/>
            <w:webHidden/>
          </w:rPr>
          <w:t>56</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85" w:history="1">
        <w:r w:rsidR="003A6945" w:rsidRPr="000B044E">
          <w:rPr>
            <w:rStyle w:val="a7"/>
            <w:rFonts w:ascii="Arial" w:hAnsi="Arial" w:hint="eastAsia"/>
            <w:noProof/>
          </w:rPr>
          <w:t>第十三部分</w:t>
        </w:r>
        <w:r w:rsidR="003A6945" w:rsidRPr="000B044E">
          <w:rPr>
            <w:rStyle w:val="a7"/>
            <w:rFonts w:ascii="Arial" w:hAnsi="Arial"/>
            <w:noProof/>
          </w:rPr>
          <w:t xml:space="preserve">  </w:t>
        </w:r>
        <w:r w:rsidR="003A6945" w:rsidRPr="000B044E">
          <w:rPr>
            <w:rStyle w:val="a7"/>
            <w:rFonts w:ascii="Arial" w:hAnsi="Arial" w:hint="eastAsia"/>
            <w:noProof/>
          </w:rPr>
          <w:t>基金费用与税收</w:t>
        </w:r>
        <w:r w:rsidR="003A6945">
          <w:rPr>
            <w:noProof/>
            <w:webHidden/>
          </w:rPr>
          <w:tab/>
        </w:r>
        <w:r w:rsidR="003A6945">
          <w:rPr>
            <w:noProof/>
            <w:webHidden/>
          </w:rPr>
          <w:fldChar w:fldCharType="begin"/>
        </w:r>
        <w:r w:rsidR="003A6945">
          <w:rPr>
            <w:noProof/>
            <w:webHidden/>
          </w:rPr>
          <w:instrText xml:space="preserve"> PAGEREF _Toc482607485 \h </w:instrText>
        </w:r>
        <w:r w:rsidR="003A6945">
          <w:rPr>
            <w:noProof/>
            <w:webHidden/>
          </w:rPr>
        </w:r>
        <w:r w:rsidR="003A6945">
          <w:rPr>
            <w:noProof/>
            <w:webHidden/>
          </w:rPr>
          <w:fldChar w:fldCharType="separate"/>
        </w:r>
        <w:r w:rsidR="00D1712B">
          <w:rPr>
            <w:noProof/>
            <w:webHidden/>
          </w:rPr>
          <w:t>57</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86" w:history="1">
        <w:r w:rsidR="003A6945" w:rsidRPr="000B044E">
          <w:rPr>
            <w:rStyle w:val="a7"/>
            <w:rFonts w:ascii="Arial" w:hAnsi="Arial" w:hint="eastAsia"/>
            <w:noProof/>
          </w:rPr>
          <w:t>第十四部分</w:t>
        </w:r>
        <w:r w:rsidR="003A6945" w:rsidRPr="000B044E">
          <w:rPr>
            <w:rStyle w:val="a7"/>
            <w:rFonts w:ascii="Arial" w:hAnsi="Arial"/>
            <w:noProof/>
          </w:rPr>
          <w:t xml:space="preserve">  </w:t>
        </w:r>
        <w:r w:rsidR="003A6945" w:rsidRPr="000B044E">
          <w:rPr>
            <w:rStyle w:val="a7"/>
            <w:rFonts w:ascii="Arial" w:hAnsi="Arial" w:hint="eastAsia"/>
            <w:noProof/>
          </w:rPr>
          <w:t>基金的会计与审计</w:t>
        </w:r>
        <w:r w:rsidR="003A6945">
          <w:rPr>
            <w:noProof/>
            <w:webHidden/>
          </w:rPr>
          <w:tab/>
        </w:r>
        <w:r w:rsidR="003A6945">
          <w:rPr>
            <w:noProof/>
            <w:webHidden/>
          </w:rPr>
          <w:fldChar w:fldCharType="begin"/>
        </w:r>
        <w:r w:rsidR="003A6945">
          <w:rPr>
            <w:noProof/>
            <w:webHidden/>
          </w:rPr>
          <w:instrText xml:space="preserve"> PAGEREF _Toc482607486 \h </w:instrText>
        </w:r>
        <w:r w:rsidR="003A6945">
          <w:rPr>
            <w:noProof/>
            <w:webHidden/>
          </w:rPr>
        </w:r>
        <w:r w:rsidR="003A6945">
          <w:rPr>
            <w:noProof/>
            <w:webHidden/>
          </w:rPr>
          <w:fldChar w:fldCharType="separate"/>
        </w:r>
        <w:r w:rsidR="00D1712B">
          <w:rPr>
            <w:noProof/>
            <w:webHidden/>
          </w:rPr>
          <w:t>59</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87" w:history="1">
        <w:r w:rsidR="003A6945" w:rsidRPr="000B044E">
          <w:rPr>
            <w:rStyle w:val="a7"/>
            <w:rFonts w:ascii="Arial" w:hAnsi="Arial" w:hint="eastAsia"/>
            <w:noProof/>
          </w:rPr>
          <w:t>第十五部分</w:t>
        </w:r>
        <w:r w:rsidR="003A6945" w:rsidRPr="000B044E">
          <w:rPr>
            <w:rStyle w:val="a7"/>
            <w:rFonts w:ascii="Arial" w:hAnsi="Arial"/>
            <w:noProof/>
          </w:rPr>
          <w:t xml:space="preserve">  </w:t>
        </w:r>
        <w:r w:rsidR="003A6945" w:rsidRPr="000B044E">
          <w:rPr>
            <w:rStyle w:val="a7"/>
            <w:rFonts w:ascii="Arial" w:hAnsi="Arial" w:hint="eastAsia"/>
            <w:noProof/>
          </w:rPr>
          <w:t>基金的信息披露</w:t>
        </w:r>
        <w:r w:rsidR="003A6945">
          <w:rPr>
            <w:noProof/>
            <w:webHidden/>
          </w:rPr>
          <w:tab/>
        </w:r>
        <w:r w:rsidR="003A6945">
          <w:rPr>
            <w:noProof/>
            <w:webHidden/>
          </w:rPr>
          <w:fldChar w:fldCharType="begin"/>
        </w:r>
        <w:r w:rsidR="003A6945">
          <w:rPr>
            <w:noProof/>
            <w:webHidden/>
          </w:rPr>
          <w:instrText xml:space="preserve"> PAGEREF _Toc482607487 \h </w:instrText>
        </w:r>
        <w:r w:rsidR="003A6945">
          <w:rPr>
            <w:noProof/>
            <w:webHidden/>
          </w:rPr>
        </w:r>
        <w:r w:rsidR="003A6945">
          <w:rPr>
            <w:noProof/>
            <w:webHidden/>
          </w:rPr>
          <w:fldChar w:fldCharType="separate"/>
        </w:r>
        <w:r w:rsidR="00D1712B">
          <w:rPr>
            <w:noProof/>
            <w:webHidden/>
          </w:rPr>
          <w:t>60</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88" w:history="1">
        <w:r w:rsidR="003A6945" w:rsidRPr="000B044E">
          <w:rPr>
            <w:rStyle w:val="a7"/>
            <w:rFonts w:ascii="Arial" w:hAnsi="Arial" w:hint="eastAsia"/>
            <w:noProof/>
          </w:rPr>
          <w:t>第十六部分</w:t>
        </w:r>
        <w:r w:rsidR="003A6945" w:rsidRPr="000B044E">
          <w:rPr>
            <w:rStyle w:val="a7"/>
            <w:rFonts w:ascii="Arial" w:hAnsi="Arial"/>
            <w:noProof/>
          </w:rPr>
          <w:t xml:space="preserve">  </w:t>
        </w:r>
        <w:r w:rsidR="003A6945" w:rsidRPr="000B044E">
          <w:rPr>
            <w:rStyle w:val="a7"/>
            <w:rFonts w:ascii="Arial" w:hAnsi="Arial" w:hint="eastAsia"/>
            <w:noProof/>
          </w:rPr>
          <w:t>风险揭示</w:t>
        </w:r>
        <w:r w:rsidR="003A6945">
          <w:rPr>
            <w:noProof/>
            <w:webHidden/>
          </w:rPr>
          <w:tab/>
        </w:r>
        <w:r w:rsidR="003A6945">
          <w:rPr>
            <w:noProof/>
            <w:webHidden/>
          </w:rPr>
          <w:fldChar w:fldCharType="begin"/>
        </w:r>
        <w:r w:rsidR="003A6945">
          <w:rPr>
            <w:noProof/>
            <w:webHidden/>
          </w:rPr>
          <w:instrText xml:space="preserve"> PAGEREF _Toc482607488 \h </w:instrText>
        </w:r>
        <w:r w:rsidR="003A6945">
          <w:rPr>
            <w:noProof/>
            <w:webHidden/>
          </w:rPr>
        </w:r>
        <w:r w:rsidR="003A6945">
          <w:rPr>
            <w:noProof/>
            <w:webHidden/>
          </w:rPr>
          <w:fldChar w:fldCharType="separate"/>
        </w:r>
        <w:r w:rsidR="00D1712B">
          <w:rPr>
            <w:noProof/>
            <w:webHidden/>
          </w:rPr>
          <w:t>65</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89" w:history="1">
        <w:r w:rsidR="003A6945" w:rsidRPr="000B044E">
          <w:rPr>
            <w:rStyle w:val="a7"/>
            <w:rFonts w:hint="eastAsia"/>
            <w:noProof/>
          </w:rPr>
          <w:t>第十七部分</w:t>
        </w:r>
        <w:r w:rsidR="003A6945" w:rsidRPr="000B044E">
          <w:rPr>
            <w:rStyle w:val="a7"/>
            <w:noProof/>
          </w:rPr>
          <w:t xml:space="preserve">  </w:t>
        </w:r>
        <w:r w:rsidR="003A6945" w:rsidRPr="000B044E">
          <w:rPr>
            <w:rStyle w:val="a7"/>
            <w:rFonts w:hint="eastAsia"/>
            <w:noProof/>
          </w:rPr>
          <w:t>基金合同的变更、终止与基金财产的清算</w:t>
        </w:r>
        <w:r w:rsidR="003A6945">
          <w:rPr>
            <w:noProof/>
            <w:webHidden/>
          </w:rPr>
          <w:tab/>
        </w:r>
        <w:r w:rsidR="003A6945">
          <w:rPr>
            <w:noProof/>
            <w:webHidden/>
          </w:rPr>
          <w:fldChar w:fldCharType="begin"/>
        </w:r>
        <w:r w:rsidR="003A6945">
          <w:rPr>
            <w:noProof/>
            <w:webHidden/>
          </w:rPr>
          <w:instrText xml:space="preserve"> PAGEREF _Toc482607489 \h </w:instrText>
        </w:r>
        <w:r w:rsidR="003A6945">
          <w:rPr>
            <w:noProof/>
            <w:webHidden/>
          </w:rPr>
        </w:r>
        <w:r w:rsidR="003A6945">
          <w:rPr>
            <w:noProof/>
            <w:webHidden/>
          </w:rPr>
          <w:fldChar w:fldCharType="separate"/>
        </w:r>
        <w:r w:rsidR="00D1712B">
          <w:rPr>
            <w:noProof/>
            <w:webHidden/>
          </w:rPr>
          <w:t>67</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90" w:history="1">
        <w:r w:rsidR="003A6945" w:rsidRPr="000B044E">
          <w:rPr>
            <w:rStyle w:val="a7"/>
            <w:rFonts w:ascii="Arial" w:hAnsi="Arial" w:hint="eastAsia"/>
            <w:noProof/>
          </w:rPr>
          <w:t>第十八部分</w:t>
        </w:r>
        <w:r w:rsidR="003A6945" w:rsidRPr="000B044E">
          <w:rPr>
            <w:rStyle w:val="a7"/>
            <w:rFonts w:ascii="Arial" w:hAnsi="Arial"/>
            <w:noProof/>
          </w:rPr>
          <w:t xml:space="preserve">  </w:t>
        </w:r>
        <w:r w:rsidR="003A6945" w:rsidRPr="000B044E">
          <w:rPr>
            <w:rStyle w:val="a7"/>
            <w:rFonts w:ascii="Arial" w:hAnsi="Arial" w:hint="eastAsia"/>
            <w:noProof/>
          </w:rPr>
          <w:t>基金合同的内容摘要</w:t>
        </w:r>
        <w:r w:rsidR="003A6945">
          <w:rPr>
            <w:noProof/>
            <w:webHidden/>
          </w:rPr>
          <w:tab/>
        </w:r>
        <w:r w:rsidR="003A6945">
          <w:rPr>
            <w:noProof/>
            <w:webHidden/>
          </w:rPr>
          <w:fldChar w:fldCharType="begin"/>
        </w:r>
        <w:r w:rsidR="003A6945">
          <w:rPr>
            <w:noProof/>
            <w:webHidden/>
          </w:rPr>
          <w:instrText xml:space="preserve"> PAGEREF _Toc482607490 \h </w:instrText>
        </w:r>
        <w:r w:rsidR="003A6945">
          <w:rPr>
            <w:noProof/>
            <w:webHidden/>
          </w:rPr>
        </w:r>
        <w:r w:rsidR="003A6945">
          <w:rPr>
            <w:noProof/>
            <w:webHidden/>
          </w:rPr>
          <w:fldChar w:fldCharType="separate"/>
        </w:r>
        <w:r w:rsidR="00D1712B">
          <w:rPr>
            <w:noProof/>
            <w:webHidden/>
          </w:rPr>
          <w:t>69</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91" w:history="1">
        <w:r w:rsidR="003A6945" w:rsidRPr="000B044E">
          <w:rPr>
            <w:rStyle w:val="a7"/>
            <w:rFonts w:ascii="Arial" w:hAnsi="Arial" w:hint="eastAsia"/>
            <w:noProof/>
          </w:rPr>
          <w:t>第十九部分</w:t>
        </w:r>
        <w:r w:rsidR="003A6945" w:rsidRPr="000B044E">
          <w:rPr>
            <w:rStyle w:val="a7"/>
            <w:rFonts w:ascii="Arial" w:hAnsi="Arial"/>
            <w:noProof/>
          </w:rPr>
          <w:t xml:space="preserve">  </w:t>
        </w:r>
        <w:r w:rsidR="003A6945" w:rsidRPr="000B044E">
          <w:rPr>
            <w:rStyle w:val="a7"/>
            <w:rFonts w:ascii="Arial" w:hAnsi="Arial" w:hint="eastAsia"/>
            <w:noProof/>
          </w:rPr>
          <w:t>基金托管协议的内容摘要</w:t>
        </w:r>
        <w:r w:rsidR="003A6945">
          <w:rPr>
            <w:noProof/>
            <w:webHidden/>
          </w:rPr>
          <w:tab/>
        </w:r>
        <w:r w:rsidR="003A6945">
          <w:rPr>
            <w:noProof/>
            <w:webHidden/>
          </w:rPr>
          <w:fldChar w:fldCharType="begin"/>
        </w:r>
        <w:r w:rsidR="003A6945">
          <w:rPr>
            <w:noProof/>
            <w:webHidden/>
          </w:rPr>
          <w:instrText xml:space="preserve"> PAGEREF _Toc482607491 \h </w:instrText>
        </w:r>
        <w:r w:rsidR="003A6945">
          <w:rPr>
            <w:noProof/>
            <w:webHidden/>
          </w:rPr>
        </w:r>
        <w:r w:rsidR="003A6945">
          <w:rPr>
            <w:noProof/>
            <w:webHidden/>
          </w:rPr>
          <w:fldChar w:fldCharType="separate"/>
        </w:r>
        <w:r w:rsidR="00D1712B">
          <w:rPr>
            <w:noProof/>
            <w:webHidden/>
          </w:rPr>
          <w:t>88</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92" w:history="1">
        <w:r w:rsidR="003A6945" w:rsidRPr="000B044E">
          <w:rPr>
            <w:rStyle w:val="a7"/>
            <w:rFonts w:ascii="Arial" w:hAnsi="Arial" w:hint="eastAsia"/>
            <w:noProof/>
          </w:rPr>
          <w:t>第二十部分</w:t>
        </w:r>
        <w:r w:rsidR="003A6945" w:rsidRPr="000B044E">
          <w:rPr>
            <w:rStyle w:val="a7"/>
            <w:rFonts w:ascii="Arial" w:hAnsi="Arial"/>
            <w:noProof/>
          </w:rPr>
          <w:t xml:space="preserve">  </w:t>
        </w:r>
        <w:r w:rsidR="003A6945" w:rsidRPr="000B044E">
          <w:rPr>
            <w:rStyle w:val="a7"/>
            <w:rFonts w:ascii="Arial" w:hAnsi="Arial" w:hint="eastAsia"/>
            <w:noProof/>
          </w:rPr>
          <w:t>对基金份额持有人的服务</w:t>
        </w:r>
        <w:r w:rsidR="003A6945">
          <w:rPr>
            <w:noProof/>
            <w:webHidden/>
          </w:rPr>
          <w:tab/>
        </w:r>
        <w:r w:rsidR="003A6945">
          <w:rPr>
            <w:noProof/>
            <w:webHidden/>
          </w:rPr>
          <w:fldChar w:fldCharType="begin"/>
        </w:r>
        <w:r w:rsidR="003A6945">
          <w:rPr>
            <w:noProof/>
            <w:webHidden/>
          </w:rPr>
          <w:instrText xml:space="preserve"> PAGEREF _Toc482607492 \h </w:instrText>
        </w:r>
        <w:r w:rsidR="003A6945">
          <w:rPr>
            <w:noProof/>
            <w:webHidden/>
          </w:rPr>
        </w:r>
        <w:r w:rsidR="003A6945">
          <w:rPr>
            <w:noProof/>
            <w:webHidden/>
          </w:rPr>
          <w:fldChar w:fldCharType="separate"/>
        </w:r>
        <w:r w:rsidR="00D1712B">
          <w:rPr>
            <w:noProof/>
            <w:webHidden/>
          </w:rPr>
          <w:t>105</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93" w:history="1">
        <w:r w:rsidR="003A6945" w:rsidRPr="000B044E">
          <w:rPr>
            <w:rStyle w:val="a7"/>
            <w:rFonts w:hint="eastAsia"/>
            <w:noProof/>
          </w:rPr>
          <w:t>第二十一部分</w:t>
        </w:r>
        <w:r w:rsidR="003A6945" w:rsidRPr="000B044E">
          <w:rPr>
            <w:rStyle w:val="a7"/>
            <w:noProof/>
          </w:rPr>
          <w:t xml:space="preserve">  </w:t>
        </w:r>
        <w:r w:rsidR="003A6945" w:rsidRPr="000B044E">
          <w:rPr>
            <w:rStyle w:val="a7"/>
            <w:rFonts w:hint="eastAsia"/>
            <w:noProof/>
          </w:rPr>
          <w:t>其它应披露的事项</w:t>
        </w:r>
        <w:r w:rsidR="003A6945">
          <w:rPr>
            <w:noProof/>
            <w:webHidden/>
          </w:rPr>
          <w:tab/>
        </w:r>
        <w:r w:rsidR="003A6945">
          <w:rPr>
            <w:noProof/>
            <w:webHidden/>
          </w:rPr>
          <w:fldChar w:fldCharType="begin"/>
        </w:r>
        <w:r w:rsidR="003A6945">
          <w:rPr>
            <w:noProof/>
            <w:webHidden/>
          </w:rPr>
          <w:instrText xml:space="preserve"> PAGEREF _Toc482607493 \h </w:instrText>
        </w:r>
        <w:r w:rsidR="003A6945">
          <w:rPr>
            <w:noProof/>
            <w:webHidden/>
          </w:rPr>
        </w:r>
        <w:r w:rsidR="003A6945">
          <w:rPr>
            <w:noProof/>
            <w:webHidden/>
          </w:rPr>
          <w:fldChar w:fldCharType="separate"/>
        </w:r>
        <w:r w:rsidR="00D1712B">
          <w:rPr>
            <w:noProof/>
            <w:webHidden/>
          </w:rPr>
          <w:t>107</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94" w:history="1">
        <w:r w:rsidR="003A6945" w:rsidRPr="000B044E">
          <w:rPr>
            <w:rStyle w:val="a7"/>
            <w:rFonts w:hint="eastAsia"/>
            <w:noProof/>
          </w:rPr>
          <w:t>第二十二部分</w:t>
        </w:r>
        <w:r w:rsidR="003A6945" w:rsidRPr="000B044E">
          <w:rPr>
            <w:rStyle w:val="a7"/>
            <w:noProof/>
          </w:rPr>
          <w:t xml:space="preserve">  </w:t>
        </w:r>
        <w:r w:rsidR="003A6945" w:rsidRPr="000B044E">
          <w:rPr>
            <w:rStyle w:val="a7"/>
            <w:rFonts w:hint="eastAsia"/>
            <w:noProof/>
          </w:rPr>
          <w:t>招募说明书存放及查阅方式</w:t>
        </w:r>
        <w:r w:rsidR="003A6945">
          <w:rPr>
            <w:noProof/>
            <w:webHidden/>
          </w:rPr>
          <w:tab/>
        </w:r>
        <w:r w:rsidR="003A6945">
          <w:rPr>
            <w:noProof/>
            <w:webHidden/>
          </w:rPr>
          <w:fldChar w:fldCharType="begin"/>
        </w:r>
        <w:r w:rsidR="003A6945">
          <w:rPr>
            <w:noProof/>
            <w:webHidden/>
          </w:rPr>
          <w:instrText xml:space="preserve"> PAGEREF _Toc482607494 \h </w:instrText>
        </w:r>
        <w:r w:rsidR="003A6945">
          <w:rPr>
            <w:noProof/>
            <w:webHidden/>
          </w:rPr>
        </w:r>
        <w:r w:rsidR="003A6945">
          <w:rPr>
            <w:noProof/>
            <w:webHidden/>
          </w:rPr>
          <w:fldChar w:fldCharType="separate"/>
        </w:r>
        <w:r w:rsidR="00D1712B">
          <w:rPr>
            <w:noProof/>
            <w:webHidden/>
          </w:rPr>
          <w:t>108</w:t>
        </w:r>
        <w:r w:rsidR="003A6945">
          <w:rPr>
            <w:noProof/>
            <w:webHidden/>
          </w:rPr>
          <w:fldChar w:fldCharType="end"/>
        </w:r>
      </w:hyperlink>
    </w:p>
    <w:p w:rsidR="003A6945" w:rsidRDefault="0017589E">
      <w:pPr>
        <w:pStyle w:val="10"/>
        <w:rPr>
          <w:rFonts w:asciiTheme="minorHAnsi" w:eastAsiaTheme="minorEastAsia" w:hAnsiTheme="minorHAnsi" w:cstheme="minorBidi"/>
          <w:noProof/>
          <w:szCs w:val="22"/>
        </w:rPr>
      </w:pPr>
      <w:hyperlink w:anchor="_Toc482607495" w:history="1">
        <w:r w:rsidR="003A6945" w:rsidRPr="000B044E">
          <w:rPr>
            <w:rStyle w:val="a7"/>
            <w:rFonts w:hint="eastAsia"/>
            <w:noProof/>
          </w:rPr>
          <w:t>第二十三部分</w:t>
        </w:r>
        <w:r w:rsidR="003A6945" w:rsidRPr="000B044E">
          <w:rPr>
            <w:rStyle w:val="a7"/>
            <w:noProof/>
          </w:rPr>
          <w:t xml:space="preserve">  </w:t>
        </w:r>
        <w:r w:rsidR="003A6945" w:rsidRPr="000B044E">
          <w:rPr>
            <w:rStyle w:val="a7"/>
            <w:rFonts w:hint="eastAsia"/>
            <w:noProof/>
          </w:rPr>
          <w:t>备查文件</w:t>
        </w:r>
        <w:r w:rsidR="003A6945">
          <w:rPr>
            <w:noProof/>
            <w:webHidden/>
          </w:rPr>
          <w:tab/>
        </w:r>
        <w:r w:rsidR="003A6945">
          <w:rPr>
            <w:noProof/>
            <w:webHidden/>
          </w:rPr>
          <w:fldChar w:fldCharType="begin"/>
        </w:r>
        <w:r w:rsidR="003A6945">
          <w:rPr>
            <w:noProof/>
            <w:webHidden/>
          </w:rPr>
          <w:instrText xml:space="preserve"> PAGEREF _Toc482607495 \h </w:instrText>
        </w:r>
        <w:r w:rsidR="003A6945">
          <w:rPr>
            <w:noProof/>
            <w:webHidden/>
          </w:rPr>
        </w:r>
        <w:r w:rsidR="003A6945">
          <w:rPr>
            <w:noProof/>
            <w:webHidden/>
          </w:rPr>
          <w:fldChar w:fldCharType="separate"/>
        </w:r>
        <w:r w:rsidR="00D1712B">
          <w:rPr>
            <w:noProof/>
            <w:webHidden/>
          </w:rPr>
          <w:t>109</w:t>
        </w:r>
        <w:r w:rsidR="003A6945">
          <w:rPr>
            <w:noProof/>
            <w:webHidden/>
          </w:rPr>
          <w:fldChar w:fldCharType="end"/>
        </w:r>
      </w:hyperlink>
    </w:p>
    <w:p w:rsidR="0038147D" w:rsidRPr="00B42E21" w:rsidRDefault="0038147D" w:rsidP="0038147D">
      <w:pPr>
        <w:pStyle w:val="1"/>
        <w:spacing w:before="0" w:after="0"/>
        <w:jc w:val="center"/>
        <w:rPr>
          <w:rFonts w:ascii="Times New Roman"/>
          <w:color w:val="auto"/>
          <w:sz w:val="30"/>
          <w:szCs w:val="30"/>
        </w:rPr>
        <w:sectPr w:rsidR="0038147D" w:rsidRPr="00B42E21">
          <w:pgSz w:w="11906" w:h="16838"/>
          <w:pgMar w:top="1440" w:right="1800" w:bottom="1440" w:left="1800" w:header="851" w:footer="992" w:gutter="0"/>
          <w:pgNumType w:start="1"/>
          <w:cols w:space="720"/>
          <w:docGrid w:type="lines" w:linePitch="312"/>
        </w:sectPr>
      </w:pPr>
      <w:r w:rsidRPr="00B42E21">
        <w:rPr>
          <w:rFonts w:ascii="Times New Roman"/>
          <w:b w:val="0"/>
          <w:bCs/>
          <w:color w:val="auto"/>
          <w:kern w:val="2"/>
          <w:sz w:val="21"/>
        </w:rPr>
        <w:fldChar w:fldCharType="end"/>
      </w:r>
      <w:bookmarkStart w:id="14" w:name="_Toc23386"/>
      <w:bookmarkStart w:id="15" w:name="_Toc141703880"/>
      <w:bookmarkStart w:id="16" w:name="_Toc139991730"/>
      <w:bookmarkStart w:id="17" w:name="_Toc4867"/>
      <w:bookmarkStart w:id="18" w:name="_Toc6306"/>
      <w:bookmarkStart w:id="19" w:name="_Toc8727"/>
      <w:bookmarkStart w:id="20" w:name="_Toc30935"/>
      <w:bookmarkStart w:id="21" w:name="_Toc32639"/>
      <w:bookmarkStart w:id="22" w:name="_Toc15517"/>
      <w:bookmarkStart w:id="23" w:name="_Toc29629"/>
      <w:bookmarkStart w:id="24" w:name="_Toc26897"/>
      <w:bookmarkStart w:id="25" w:name="_Toc4966"/>
      <w:bookmarkStart w:id="26" w:name="_Toc123701389"/>
      <w:bookmarkStart w:id="27" w:name="_Toc123112268"/>
      <w:bookmarkStart w:id="28" w:name="_Toc123112229"/>
      <w:bookmarkStart w:id="29" w:name="_Toc11660"/>
      <w:bookmarkStart w:id="30" w:name="_Toc352229746"/>
      <w:bookmarkStart w:id="31" w:name="_Toc233456271"/>
    </w:p>
    <w:p w:rsidR="001B482C" w:rsidRPr="00B42E21" w:rsidRDefault="001B482C" w:rsidP="00F74FE4">
      <w:pPr>
        <w:pStyle w:val="1"/>
        <w:autoSpaceDE w:val="0"/>
        <w:autoSpaceDN w:val="0"/>
        <w:adjustRightInd w:val="0"/>
        <w:snapToGrid w:val="0"/>
        <w:spacing w:before="0" w:after="0"/>
        <w:ind w:firstLineChars="150" w:firstLine="422"/>
        <w:jc w:val="center"/>
        <w:textAlignment w:val="baseline"/>
        <w:rPr>
          <w:rFonts w:ascii="Arial" w:hAnsi="Arial" w:cs="Arial"/>
          <w:bCs/>
          <w:color w:val="auto"/>
          <w:sz w:val="28"/>
          <w:szCs w:val="28"/>
          <w:lang w:val="en-US" w:eastAsia="zh-CN"/>
        </w:rPr>
      </w:pPr>
      <w:bookmarkStart w:id="32" w:name="_Toc263092309"/>
      <w:bookmarkStart w:id="33" w:name="_Toc416264537"/>
      <w:bookmarkStart w:id="34" w:name="_Toc482607472"/>
      <w:bookmarkStart w:id="35" w:name="_Toc258829399"/>
      <w:bookmarkStart w:id="36" w:name="_Toc6617"/>
      <w:bookmarkStart w:id="37" w:name="_Toc15067"/>
      <w:bookmarkStart w:id="38" w:name="_Toc3224"/>
      <w:bookmarkStart w:id="39" w:name="_Toc2465"/>
      <w:bookmarkStart w:id="40" w:name="_Toc19592"/>
      <w:bookmarkStart w:id="41" w:name="_Toc819"/>
      <w:bookmarkStart w:id="42" w:name="_Toc13020"/>
      <w:bookmarkStart w:id="43" w:name="_Toc24860"/>
      <w:bookmarkStart w:id="44" w:name="_Toc22864"/>
      <w:bookmarkStart w:id="45" w:name="_Toc21301"/>
      <w:bookmarkStart w:id="46" w:name="_Toc31551"/>
      <w:bookmarkStart w:id="47" w:name="_Toc35222974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B42E21">
        <w:rPr>
          <w:rFonts w:ascii="Arial" w:hAnsi="Arial" w:cs="Arial"/>
          <w:bCs/>
          <w:color w:val="auto"/>
          <w:sz w:val="28"/>
          <w:szCs w:val="28"/>
          <w:lang w:val="en-US" w:eastAsia="zh-CN"/>
        </w:rPr>
        <w:lastRenderedPageBreak/>
        <w:t>第一部分</w:t>
      </w:r>
      <w:r w:rsidRPr="00B42E21">
        <w:rPr>
          <w:rFonts w:ascii="Arial" w:hAnsi="Arial" w:cs="Arial"/>
          <w:bCs/>
          <w:color w:val="auto"/>
          <w:sz w:val="28"/>
          <w:szCs w:val="28"/>
          <w:lang w:val="en-US" w:eastAsia="zh-CN"/>
        </w:rPr>
        <w:t xml:space="preserve">  </w:t>
      </w:r>
      <w:r w:rsidRPr="00B42E21">
        <w:rPr>
          <w:rFonts w:ascii="Arial" w:hAnsi="Arial" w:cs="Arial"/>
          <w:bCs/>
          <w:color w:val="auto"/>
          <w:sz w:val="28"/>
          <w:szCs w:val="28"/>
          <w:lang w:val="en-US" w:eastAsia="zh-CN"/>
        </w:rPr>
        <w:t>绪言</w:t>
      </w:r>
      <w:bookmarkEnd w:id="32"/>
      <w:bookmarkEnd w:id="33"/>
      <w:bookmarkEnd w:id="34"/>
    </w:p>
    <w:p w:rsidR="001B482C" w:rsidRPr="00B42E21" w:rsidRDefault="001B482C" w:rsidP="001B482C">
      <w:pPr>
        <w:autoSpaceDE w:val="0"/>
        <w:autoSpaceDN w:val="0"/>
        <w:adjustRightInd w:val="0"/>
        <w:snapToGrid w:val="0"/>
        <w:spacing w:line="360" w:lineRule="auto"/>
        <w:ind w:firstLineChars="200" w:firstLine="420"/>
        <w:rPr>
          <w:rFonts w:ascii="Arial" w:hAnsi="Arial" w:cs="Arial"/>
          <w:szCs w:val="21"/>
        </w:rPr>
      </w:pPr>
      <w:r w:rsidRPr="00B42E21">
        <w:rPr>
          <w:rFonts w:ascii="Arial" w:hAnsi="Arial" w:cs="Arial"/>
          <w:szCs w:val="21"/>
        </w:rPr>
        <w:t>《博时</w:t>
      </w:r>
      <w:r w:rsidR="007B7401" w:rsidRPr="00B42E21">
        <w:rPr>
          <w:rFonts w:ascii="Arial" w:hAnsi="Arial" w:cs="Arial"/>
          <w:szCs w:val="21"/>
        </w:rPr>
        <w:t>鑫泽</w:t>
      </w:r>
      <w:r w:rsidRPr="00B42E21">
        <w:rPr>
          <w:rFonts w:ascii="Arial" w:hAnsi="Arial" w:cs="Arial"/>
          <w:szCs w:val="21"/>
        </w:rPr>
        <w:t>灵活配置混合型证券投资基金招募说明书》（以下简称</w:t>
      </w:r>
      <w:r w:rsidRPr="00B42E21">
        <w:rPr>
          <w:rFonts w:ascii="Arial" w:hAnsi="Arial" w:cs="Arial" w:hint="eastAsia"/>
          <w:szCs w:val="21"/>
        </w:rPr>
        <w:t>“</w:t>
      </w:r>
      <w:r w:rsidRPr="00B42E21">
        <w:rPr>
          <w:rFonts w:ascii="Arial" w:hAnsi="Arial" w:cs="Arial"/>
          <w:szCs w:val="21"/>
        </w:rPr>
        <w:t>招募说明书</w:t>
      </w:r>
      <w:r w:rsidRPr="00B42E21">
        <w:rPr>
          <w:rFonts w:ascii="Arial" w:hAnsi="Arial" w:cs="Arial" w:hint="eastAsia"/>
          <w:szCs w:val="21"/>
        </w:rPr>
        <w:t>”</w:t>
      </w:r>
      <w:r w:rsidRPr="00B42E21">
        <w:rPr>
          <w:rFonts w:ascii="Arial" w:hAnsi="Arial" w:cs="Arial"/>
          <w:szCs w:val="21"/>
        </w:rPr>
        <w:t>或</w:t>
      </w:r>
      <w:r w:rsidRPr="00B42E21">
        <w:rPr>
          <w:rFonts w:ascii="Arial" w:hAnsi="Arial" w:cs="Arial" w:hint="eastAsia"/>
          <w:szCs w:val="21"/>
        </w:rPr>
        <w:t>“</w:t>
      </w:r>
      <w:r w:rsidRPr="00B42E21">
        <w:rPr>
          <w:rFonts w:ascii="Arial" w:hAnsi="Arial" w:cs="Arial"/>
          <w:szCs w:val="21"/>
        </w:rPr>
        <w:t>本招募说明书</w:t>
      </w:r>
      <w:r w:rsidRPr="00B42E21">
        <w:rPr>
          <w:rFonts w:ascii="Arial" w:hAnsi="Arial" w:cs="Arial" w:hint="eastAsia"/>
          <w:szCs w:val="21"/>
        </w:rPr>
        <w:t>”</w:t>
      </w:r>
      <w:r w:rsidRPr="00B42E21">
        <w:rPr>
          <w:rFonts w:ascii="Arial" w:hAnsi="Arial" w:cs="Arial"/>
          <w:szCs w:val="21"/>
        </w:rPr>
        <w:t>）依照《中华人民共和国证券投资基金法》（以下简称</w:t>
      </w:r>
      <w:r w:rsidRPr="00B42E21">
        <w:rPr>
          <w:rFonts w:ascii="Arial" w:hAnsi="Arial" w:cs="Arial" w:hint="eastAsia"/>
          <w:szCs w:val="21"/>
        </w:rPr>
        <w:t>“</w:t>
      </w:r>
      <w:r w:rsidRPr="00B42E21">
        <w:rPr>
          <w:rFonts w:ascii="Arial" w:hAnsi="Arial" w:cs="Arial"/>
          <w:szCs w:val="21"/>
        </w:rPr>
        <w:t>《基金法》</w:t>
      </w:r>
      <w:r w:rsidRPr="00B42E21">
        <w:rPr>
          <w:rFonts w:ascii="Arial" w:hAnsi="Arial" w:cs="Arial" w:hint="eastAsia"/>
          <w:szCs w:val="21"/>
        </w:rPr>
        <w:t>”</w:t>
      </w:r>
      <w:r w:rsidRPr="00B42E21">
        <w:rPr>
          <w:rFonts w:ascii="Arial" w:hAnsi="Arial" w:cs="Arial"/>
          <w:szCs w:val="21"/>
        </w:rPr>
        <w:t>）、《</w:t>
      </w:r>
      <w:r w:rsidRPr="00B42E21">
        <w:rPr>
          <w:rFonts w:ascii="Arial" w:hAnsi="Arial" w:cs="Arial" w:hint="eastAsia"/>
          <w:szCs w:val="21"/>
        </w:rPr>
        <w:t>公开募集证券投资基金运作管理办法</w:t>
      </w:r>
      <w:r w:rsidRPr="00B42E21">
        <w:rPr>
          <w:rFonts w:ascii="Arial" w:hAnsi="Arial" w:cs="Arial"/>
          <w:szCs w:val="21"/>
        </w:rPr>
        <w:t>》（以下简称</w:t>
      </w:r>
      <w:r w:rsidRPr="00B42E21">
        <w:rPr>
          <w:rFonts w:ascii="Arial" w:hAnsi="Arial" w:cs="Arial" w:hint="eastAsia"/>
          <w:szCs w:val="21"/>
        </w:rPr>
        <w:t>“</w:t>
      </w:r>
      <w:r w:rsidRPr="00B42E21">
        <w:rPr>
          <w:rFonts w:ascii="Arial" w:hAnsi="Arial" w:cs="Arial"/>
          <w:szCs w:val="21"/>
        </w:rPr>
        <w:t>《运作办法》</w:t>
      </w:r>
      <w:r w:rsidRPr="00B42E21">
        <w:rPr>
          <w:rFonts w:ascii="Arial" w:hAnsi="Arial" w:cs="Arial" w:hint="eastAsia"/>
          <w:szCs w:val="21"/>
        </w:rPr>
        <w:t>”</w:t>
      </w:r>
      <w:r w:rsidRPr="00B42E21">
        <w:rPr>
          <w:rFonts w:ascii="Arial" w:hAnsi="Arial" w:cs="Arial"/>
          <w:szCs w:val="21"/>
        </w:rPr>
        <w:t>）、《证券投资基金销售管理办法》（以下简称</w:t>
      </w:r>
      <w:r w:rsidRPr="00B42E21">
        <w:rPr>
          <w:rFonts w:ascii="Arial" w:hAnsi="Arial" w:cs="Arial" w:hint="eastAsia"/>
          <w:szCs w:val="21"/>
        </w:rPr>
        <w:t>“</w:t>
      </w:r>
      <w:r w:rsidRPr="00B42E21">
        <w:rPr>
          <w:rFonts w:ascii="Arial" w:hAnsi="Arial" w:cs="Arial"/>
          <w:szCs w:val="21"/>
        </w:rPr>
        <w:t>《销售办法》</w:t>
      </w:r>
      <w:r w:rsidRPr="00B42E21">
        <w:rPr>
          <w:rFonts w:ascii="Arial" w:hAnsi="Arial" w:cs="Arial" w:hint="eastAsia"/>
          <w:szCs w:val="21"/>
        </w:rPr>
        <w:t>”</w:t>
      </w:r>
      <w:r w:rsidRPr="00B42E21">
        <w:rPr>
          <w:rFonts w:ascii="Arial" w:hAnsi="Arial" w:cs="Arial"/>
          <w:szCs w:val="21"/>
        </w:rPr>
        <w:t>）、《证券投资基金信息披露管理办法》（以下简称</w:t>
      </w:r>
      <w:r w:rsidRPr="00B42E21">
        <w:rPr>
          <w:rFonts w:ascii="Arial" w:hAnsi="Arial" w:cs="Arial" w:hint="eastAsia"/>
          <w:szCs w:val="21"/>
        </w:rPr>
        <w:t>“</w:t>
      </w:r>
      <w:r w:rsidRPr="00B42E21">
        <w:rPr>
          <w:rFonts w:ascii="Arial" w:hAnsi="Arial" w:cs="Arial"/>
          <w:szCs w:val="21"/>
        </w:rPr>
        <w:t>《信息披露办法》</w:t>
      </w:r>
      <w:r w:rsidRPr="00B42E21">
        <w:rPr>
          <w:rFonts w:ascii="Arial" w:hAnsi="Arial" w:cs="Arial" w:hint="eastAsia"/>
          <w:szCs w:val="21"/>
        </w:rPr>
        <w:t>”</w:t>
      </w:r>
      <w:r w:rsidRPr="00B42E21">
        <w:rPr>
          <w:rFonts w:ascii="Arial" w:hAnsi="Arial" w:cs="Arial"/>
          <w:szCs w:val="21"/>
        </w:rPr>
        <w:t>）以及《博时</w:t>
      </w:r>
      <w:r w:rsidR="007B7401" w:rsidRPr="00B42E21">
        <w:rPr>
          <w:rFonts w:ascii="Arial" w:hAnsi="Arial" w:cs="Arial"/>
          <w:szCs w:val="21"/>
        </w:rPr>
        <w:t>鑫泽</w:t>
      </w:r>
      <w:r w:rsidRPr="00B42E21">
        <w:rPr>
          <w:rFonts w:ascii="Arial" w:hAnsi="Arial" w:cs="Arial"/>
          <w:szCs w:val="21"/>
        </w:rPr>
        <w:t>灵活配置混合型证券投资基金基金合同》（以下简称</w:t>
      </w:r>
      <w:r w:rsidRPr="00B42E21">
        <w:rPr>
          <w:rFonts w:ascii="Arial" w:hAnsi="Arial" w:cs="Arial" w:hint="eastAsia"/>
          <w:szCs w:val="21"/>
        </w:rPr>
        <w:t>“基</w:t>
      </w:r>
      <w:r w:rsidRPr="00B42E21">
        <w:rPr>
          <w:rFonts w:ascii="Arial" w:hAnsi="Arial" w:cs="Arial"/>
          <w:szCs w:val="21"/>
        </w:rPr>
        <w:t>金合同</w:t>
      </w:r>
      <w:r w:rsidRPr="00B42E21">
        <w:rPr>
          <w:rFonts w:ascii="Arial" w:hAnsi="Arial" w:cs="Arial" w:hint="eastAsia"/>
          <w:szCs w:val="21"/>
        </w:rPr>
        <w:t>”</w:t>
      </w:r>
      <w:r w:rsidRPr="00B42E21">
        <w:rPr>
          <w:rFonts w:ascii="Arial" w:hAnsi="Arial" w:cs="Arial"/>
          <w:szCs w:val="21"/>
        </w:rPr>
        <w:t>）编写。</w:t>
      </w:r>
    </w:p>
    <w:p w:rsidR="001B482C" w:rsidRPr="00B42E21" w:rsidRDefault="001B482C" w:rsidP="001B482C">
      <w:pPr>
        <w:autoSpaceDE w:val="0"/>
        <w:autoSpaceDN w:val="0"/>
        <w:adjustRightInd w:val="0"/>
        <w:snapToGrid w:val="0"/>
        <w:spacing w:line="360" w:lineRule="auto"/>
        <w:ind w:firstLineChars="200" w:firstLine="420"/>
        <w:rPr>
          <w:rFonts w:ascii="Arial" w:hAnsi="Arial" w:cs="Arial"/>
          <w:szCs w:val="21"/>
        </w:rPr>
      </w:pPr>
      <w:r w:rsidRPr="00B42E21">
        <w:rPr>
          <w:rFonts w:ascii="Arial" w:hAnsi="Arial" w:cs="Arial"/>
          <w:szCs w:val="21"/>
        </w:rPr>
        <w:t>基金管理人承诺本招募说明书不存在任何虚假记载、误导性陈述或重大遗漏，并对其真实性、准确性、完整性承担法律责任。</w:t>
      </w:r>
    </w:p>
    <w:p w:rsidR="001B482C" w:rsidRPr="00B42E21" w:rsidRDefault="001B482C" w:rsidP="001B482C">
      <w:pPr>
        <w:autoSpaceDE w:val="0"/>
        <w:autoSpaceDN w:val="0"/>
        <w:adjustRightInd w:val="0"/>
        <w:snapToGrid w:val="0"/>
        <w:spacing w:line="360" w:lineRule="auto"/>
        <w:ind w:firstLineChars="200" w:firstLine="420"/>
        <w:rPr>
          <w:rFonts w:ascii="Arial" w:hAnsi="Arial" w:cs="Arial"/>
          <w:szCs w:val="21"/>
        </w:rPr>
      </w:pPr>
      <w:r w:rsidRPr="00B42E21">
        <w:rPr>
          <w:rFonts w:ascii="Arial" w:hAnsi="Arial" w:cs="Arial"/>
          <w:szCs w:val="21"/>
        </w:rPr>
        <w:t>博时</w:t>
      </w:r>
      <w:r w:rsidR="007B7401" w:rsidRPr="00B42E21">
        <w:rPr>
          <w:rFonts w:ascii="Arial" w:hAnsi="Arial" w:cs="Arial"/>
          <w:szCs w:val="21"/>
        </w:rPr>
        <w:t>鑫泽</w:t>
      </w:r>
      <w:r w:rsidRPr="00B42E21">
        <w:rPr>
          <w:rFonts w:ascii="Arial" w:hAnsi="Arial" w:cs="Arial"/>
          <w:szCs w:val="21"/>
        </w:rPr>
        <w:t>灵活配置混合型证券投资基金（以下简称</w:t>
      </w:r>
      <w:r w:rsidRPr="00B42E21">
        <w:rPr>
          <w:rFonts w:ascii="Arial" w:hAnsi="Arial" w:cs="Arial" w:hint="eastAsia"/>
          <w:szCs w:val="21"/>
        </w:rPr>
        <w:t>“</w:t>
      </w:r>
      <w:r w:rsidRPr="00B42E21">
        <w:rPr>
          <w:rFonts w:ascii="Arial" w:hAnsi="Arial" w:cs="Arial"/>
          <w:szCs w:val="21"/>
        </w:rPr>
        <w:t>基金</w:t>
      </w:r>
      <w:r w:rsidRPr="00B42E21">
        <w:rPr>
          <w:rFonts w:ascii="Arial" w:hAnsi="Arial" w:cs="Arial" w:hint="eastAsia"/>
          <w:szCs w:val="21"/>
        </w:rPr>
        <w:t>”</w:t>
      </w:r>
      <w:r w:rsidRPr="00B42E21">
        <w:rPr>
          <w:rFonts w:ascii="Arial" w:hAnsi="Arial" w:cs="Arial"/>
          <w:szCs w:val="21"/>
        </w:rPr>
        <w:t>或</w:t>
      </w:r>
      <w:r w:rsidRPr="00B42E21">
        <w:rPr>
          <w:rFonts w:ascii="Arial" w:hAnsi="Arial" w:cs="Arial" w:hint="eastAsia"/>
          <w:szCs w:val="21"/>
        </w:rPr>
        <w:t>“</w:t>
      </w:r>
      <w:r w:rsidRPr="00B42E21">
        <w:rPr>
          <w:rFonts w:ascii="Arial" w:hAnsi="Arial" w:cs="Arial"/>
          <w:szCs w:val="21"/>
        </w:rPr>
        <w:t>本基金</w:t>
      </w:r>
      <w:r w:rsidRPr="00B42E21">
        <w:rPr>
          <w:rFonts w:ascii="Arial" w:hAnsi="Arial" w:cs="Arial" w:hint="eastAsia"/>
          <w:szCs w:val="21"/>
        </w:rPr>
        <w:t>”</w:t>
      </w:r>
      <w:r w:rsidRPr="00B42E21">
        <w:rPr>
          <w:rFonts w:ascii="Arial" w:hAnsi="Arial" w:cs="Arial"/>
          <w:szCs w:val="21"/>
        </w:rPr>
        <w:t>）是根据本招募说明书所载明的资料申请募集的。本基金管理人没有委托或授权任何其他人提供未在本招募说明书中载明的信息，或对本招募说明书作任何解释或者说明。</w:t>
      </w:r>
    </w:p>
    <w:p w:rsidR="001B482C" w:rsidRPr="00B42E21" w:rsidRDefault="001B482C" w:rsidP="001B482C">
      <w:pPr>
        <w:autoSpaceDE w:val="0"/>
        <w:autoSpaceDN w:val="0"/>
        <w:adjustRightInd w:val="0"/>
        <w:snapToGrid w:val="0"/>
        <w:spacing w:line="360" w:lineRule="auto"/>
        <w:ind w:firstLineChars="200" w:firstLine="420"/>
        <w:rPr>
          <w:rFonts w:ascii="Arial" w:hAnsi="Arial" w:cs="Arial"/>
          <w:szCs w:val="21"/>
        </w:rPr>
        <w:sectPr w:rsidR="001B482C" w:rsidRPr="00B42E21" w:rsidSect="00955888">
          <w:footerReference w:type="default" r:id="rId11"/>
          <w:pgSz w:w="11906" w:h="16838"/>
          <w:pgMar w:top="1440" w:right="1800" w:bottom="1440" w:left="1800" w:header="851" w:footer="992" w:gutter="0"/>
          <w:pgNumType w:start="1" w:chapStyle="1"/>
          <w:cols w:space="720"/>
          <w:docGrid w:type="lines" w:linePitch="312"/>
        </w:sectPr>
      </w:pPr>
      <w:r w:rsidRPr="00B42E21">
        <w:rPr>
          <w:rFonts w:ascii="Arial" w:hAnsi="Arial" w:cs="Arial"/>
          <w:szCs w:val="21"/>
        </w:rPr>
        <w:t>本招募说明书根据本基金的基金合同编写，并经中国证券监督管理委员会（以下简称</w:t>
      </w:r>
      <w:r w:rsidRPr="00B42E21">
        <w:rPr>
          <w:rFonts w:ascii="Arial" w:hAnsi="Arial" w:cs="Arial" w:hint="eastAsia"/>
          <w:szCs w:val="21"/>
        </w:rPr>
        <w:t>“</w:t>
      </w:r>
      <w:r w:rsidRPr="00B42E21">
        <w:rPr>
          <w:rFonts w:ascii="Arial" w:hAnsi="Arial" w:cs="Arial"/>
          <w:szCs w:val="21"/>
        </w:rPr>
        <w:t>中国证监会</w:t>
      </w:r>
      <w:r w:rsidRPr="00B42E21">
        <w:rPr>
          <w:rFonts w:ascii="Arial" w:hAnsi="Arial" w:cs="Arial" w:hint="eastAsia"/>
          <w:szCs w:val="21"/>
        </w:rPr>
        <w:t>”</w:t>
      </w:r>
      <w:r w:rsidRPr="00B42E21">
        <w:rPr>
          <w:rFonts w:ascii="Arial" w:hAnsi="Arial" w:cs="Arial"/>
          <w:szCs w:val="21"/>
        </w:rPr>
        <w:t>）</w:t>
      </w:r>
      <w:r w:rsidRPr="00B42E21">
        <w:rPr>
          <w:rFonts w:ascii="Arial" w:hAnsi="Arial" w:cs="Arial" w:hint="eastAsia"/>
          <w:szCs w:val="21"/>
        </w:rPr>
        <w:t>注册</w:t>
      </w:r>
      <w:r w:rsidRPr="00B42E21">
        <w:rPr>
          <w:rFonts w:ascii="Arial" w:hAnsi="Arial" w:cs="Arial"/>
          <w:szCs w:val="21"/>
        </w:rPr>
        <w:t>。基金合同是约定基金合同当事人之间权利、义务的法律文件。基金投资人自依基金合同取得基金份额，即成为基金份额持有人和基金合同的当事人，其持有基金份额的行为本身即表明其对基金合同的承认和接受，并按照《基金法》、基金合同及其他有关规定享有权利、承担义务。基金投资人欲了解基金份额持有人的权利和义务，应详细查阅基金合同。</w:t>
      </w:r>
    </w:p>
    <w:p w:rsidR="000D5CB6" w:rsidRPr="00B42E21" w:rsidRDefault="000D5CB6" w:rsidP="009764D3">
      <w:pPr>
        <w:pStyle w:val="1"/>
        <w:autoSpaceDE w:val="0"/>
        <w:autoSpaceDN w:val="0"/>
        <w:adjustRightInd w:val="0"/>
        <w:snapToGrid w:val="0"/>
        <w:spacing w:before="0" w:after="0"/>
        <w:ind w:firstLineChars="150" w:firstLine="422"/>
        <w:jc w:val="center"/>
        <w:textAlignment w:val="baseline"/>
        <w:rPr>
          <w:rFonts w:ascii="Arial" w:hAnsi="Arial" w:cs="Arial"/>
          <w:bCs/>
          <w:color w:val="auto"/>
          <w:sz w:val="28"/>
          <w:szCs w:val="28"/>
          <w:lang w:val="en-US" w:eastAsia="zh-CN"/>
        </w:rPr>
      </w:pPr>
      <w:bookmarkStart w:id="48" w:name="_Toc482607473"/>
      <w:bookmarkStart w:id="49" w:name="_Toc733"/>
      <w:bookmarkStart w:id="50" w:name="_Toc18631"/>
      <w:bookmarkStart w:id="51" w:name="_Toc22708"/>
      <w:bookmarkStart w:id="52" w:name="_Toc20318"/>
      <w:bookmarkStart w:id="53" w:name="_Toc6683"/>
      <w:bookmarkStart w:id="54" w:name="_Toc20627"/>
      <w:bookmarkStart w:id="55" w:name="_Toc24571"/>
      <w:bookmarkStart w:id="56" w:name="_Toc6149"/>
      <w:bookmarkStart w:id="57" w:name="_Toc545"/>
      <w:bookmarkStart w:id="58" w:name="_Toc13288"/>
      <w:bookmarkStart w:id="59" w:name="_Toc5246"/>
      <w:bookmarkStart w:id="60" w:name="_Toc352229748"/>
      <w:bookmarkStart w:id="61" w:name="_Toc258829400"/>
      <w:bookmarkStart w:id="62" w:name="_Toc233456272"/>
      <w:bookmarkEnd w:id="31"/>
      <w:bookmarkEnd w:id="35"/>
      <w:bookmarkEnd w:id="36"/>
      <w:bookmarkEnd w:id="37"/>
      <w:bookmarkEnd w:id="38"/>
      <w:bookmarkEnd w:id="39"/>
      <w:bookmarkEnd w:id="40"/>
      <w:bookmarkEnd w:id="41"/>
      <w:bookmarkEnd w:id="42"/>
      <w:bookmarkEnd w:id="43"/>
      <w:bookmarkEnd w:id="44"/>
      <w:bookmarkEnd w:id="45"/>
      <w:bookmarkEnd w:id="46"/>
      <w:bookmarkEnd w:id="47"/>
      <w:r w:rsidRPr="00B42E21">
        <w:rPr>
          <w:rFonts w:ascii="Arial" w:hAnsi="Arial" w:cs="Arial"/>
          <w:bCs/>
          <w:color w:val="auto"/>
          <w:sz w:val="28"/>
          <w:szCs w:val="28"/>
          <w:lang w:val="en-US" w:eastAsia="zh-CN"/>
        </w:rPr>
        <w:lastRenderedPageBreak/>
        <w:t>第二部分</w:t>
      </w:r>
      <w:r w:rsidRPr="00B42E21">
        <w:rPr>
          <w:rFonts w:ascii="Arial" w:hAnsi="Arial" w:cs="Arial"/>
          <w:bCs/>
          <w:color w:val="auto"/>
          <w:sz w:val="28"/>
          <w:szCs w:val="28"/>
          <w:lang w:val="en-US" w:eastAsia="zh-CN"/>
        </w:rPr>
        <w:t xml:space="preserve">  </w:t>
      </w:r>
      <w:r w:rsidRPr="00B42E21">
        <w:rPr>
          <w:rFonts w:ascii="Arial" w:hAnsi="Arial" w:cs="Arial"/>
          <w:bCs/>
          <w:color w:val="auto"/>
          <w:sz w:val="28"/>
          <w:szCs w:val="28"/>
          <w:lang w:val="en-US" w:eastAsia="zh-CN"/>
        </w:rPr>
        <w:t>释义</w:t>
      </w:r>
      <w:bookmarkEnd w:id="48"/>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rPr>
        <w:t>在本招募说明书中，除非文意另有所指，下列词语或简称具有如下含义：</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1</w:t>
      </w:r>
      <w:r w:rsidRPr="00B42E21">
        <w:rPr>
          <w:rFonts w:ascii="Arial" w:hAnsi="Arial" w:hint="eastAsia"/>
        </w:rPr>
        <w:t>、基金或本基金：指博时</w:t>
      </w:r>
      <w:r w:rsidR="007B7401" w:rsidRPr="00B42E21">
        <w:rPr>
          <w:rFonts w:ascii="Arial" w:hAnsi="Arial" w:hint="eastAsia"/>
        </w:rPr>
        <w:t>鑫泽</w:t>
      </w:r>
      <w:r w:rsidRPr="00B42E21">
        <w:rPr>
          <w:rFonts w:ascii="Arial" w:hAnsi="Arial" w:hint="eastAsia"/>
        </w:rPr>
        <w:t>灵活配置混合型证券投资基金</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2</w:t>
      </w:r>
      <w:r w:rsidRPr="00B42E21">
        <w:rPr>
          <w:rFonts w:ascii="Arial" w:hAnsi="Arial" w:hint="eastAsia"/>
        </w:rPr>
        <w:t>、基金管理人：指博时基金管理有限公司</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3</w:t>
      </w:r>
      <w:r w:rsidRPr="00B42E21">
        <w:rPr>
          <w:rFonts w:ascii="Arial" w:hAnsi="Arial" w:hint="eastAsia"/>
        </w:rPr>
        <w:t>、基金托管人：指招商银行股份有限公司</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4</w:t>
      </w:r>
      <w:r w:rsidRPr="00B42E21">
        <w:rPr>
          <w:rFonts w:ascii="Arial" w:hAnsi="Arial" w:hint="eastAsia"/>
        </w:rPr>
        <w:t>、基金合同：指《博时</w:t>
      </w:r>
      <w:r w:rsidR="007B7401" w:rsidRPr="00B42E21">
        <w:rPr>
          <w:rFonts w:ascii="Arial" w:hAnsi="Arial" w:hint="eastAsia"/>
        </w:rPr>
        <w:t>鑫泽</w:t>
      </w:r>
      <w:r w:rsidRPr="00B42E21">
        <w:rPr>
          <w:rFonts w:ascii="Arial" w:hAnsi="Arial" w:hint="eastAsia"/>
        </w:rPr>
        <w:t>灵活配置混合型证券投资基金基金合同》及对基金合同的任何有效修订和补充</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5</w:t>
      </w:r>
      <w:r w:rsidRPr="00B42E21">
        <w:rPr>
          <w:rFonts w:ascii="Arial" w:hAnsi="Arial" w:hint="eastAsia"/>
        </w:rPr>
        <w:t>、托管协议：指基金管理人与基金托管人就本基金签订之《博时</w:t>
      </w:r>
      <w:r w:rsidR="007B7401" w:rsidRPr="00B42E21">
        <w:rPr>
          <w:rFonts w:ascii="Arial" w:hAnsi="Arial" w:hint="eastAsia"/>
        </w:rPr>
        <w:t>鑫泽</w:t>
      </w:r>
      <w:r w:rsidRPr="00B42E21">
        <w:rPr>
          <w:rFonts w:ascii="Arial" w:hAnsi="Arial" w:hint="eastAsia"/>
        </w:rPr>
        <w:t>灵活配置混合型证券投资基金托管协议》及对该托管协议的任何有效修订和补充</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6</w:t>
      </w:r>
      <w:r w:rsidRPr="00B42E21">
        <w:rPr>
          <w:rFonts w:ascii="Arial" w:hAnsi="Arial" w:hint="eastAsia"/>
        </w:rPr>
        <w:t>、招募说明书或本招募说明书：指《博时</w:t>
      </w:r>
      <w:r w:rsidR="007B7401" w:rsidRPr="00B42E21">
        <w:rPr>
          <w:rFonts w:ascii="Arial" w:hAnsi="Arial" w:hint="eastAsia"/>
        </w:rPr>
        <w:t>鑫泽</w:t>
      </w:r>
      <w:r w:rsidRPr="00B42E21">
        <w:rPr>
          <w:rFonts w:ascii="Arial" w:hAnsi="Arial" w:hint="eastAsia"/>
        </w:rPr>
        <w:t>灵活配置混合型证券投资基金招募说明书》及其定期的更新</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7</w:t>
      </w:r>
      <w:r w:rsidRPr="00B42E21">
        <w:rPr>
          <w:rFonts w:ascii="Arial" w:hAnsi="Arial" w:hint="eastAsia"/>
        </w:rPr>
        <w:t>、基金份额发售公告：指《博时</w:t>
      </w:r>
      <w:r w:rsidR="007B7401" w:rsidRPr="00B42E21">
        <w:rPr>
          <w:rFonts w:ascii="Arial" w:hAnsi="Arial" w:hint="eastAsia"/>
        </w:rPr>
        <w:t>鑫泽</w:t>
      </w:r>
      <w:r w:rsidRPr="00B42E21">
        <w:rPr>
          <w:rFonts w:ascii="Arial" w:hAnsi="Arial" w:hint="eastAsia"/>
        </w:rPr>
        <w:t>灵活配置混合型证券投资基金基金份额发售公告》</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8</w:t>
      </w:r>
      <w:r w:rsidRPr="00B42E21">
        <w:rPr>
          <w:rFonts w:ascii="Arial" w:hAnsi="Arial" w:hint="eastAsia"/>
        </w:rPr>
        <w:t>、法律法规：指中国现行有效并公布实施的法律、行政法规、规范性文件、司法解释、行政规章以及其他对基金合同当事人有约束力的决定、决议、通知等</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9</w:t>
      </w:r>
      <w:r w:rsidRPr="00B42E21">
        <w:rPr>
          <w:rFonts w:ascii="Arial" w:hAnsi="Arial" w:hint="eastAsia"/>
        </w:rPr>
        <w:t>、《基金法》：指</w:t>
      </w:r>
      <w:r w:rsidRPr="00B42E21">
        <w:rPr>
          <w:rFonts w:ascii="Arial" w:hAnsi="Arial" w:hint="eastAsia"/>
        </w:rPr>
        <w:t>2003</w:t>
      </w:r>
      <w:r w:rsidRPr="00B42E21">
        <w:rPr>
          <w:rFonts w:ascii="Arial" w:hAnsi="Arial" w:hint="eastAsia"/>
        </w:rPr>
        <w:t>年</w:t>
      </w:r>
      <w:r w:rsidRPr="00B42E21">
        <w:rPr>
          <w:rFonts w:ascii="Arial" w:hAnsi="Arial" w:hint="eastAsia"/>
        </w:rPr>
        <w:t>10</w:t>
      </w:r>
      <w:r w:rsidRPr="00B42E21">
        <w:rPr>
          <w:rFonts w:ascii="Arial" w:hAnsi="Arial" w:hint="eastAsia"/>
        </w:rPr>
        <w:t>月</w:t>
      </w:r>
      <w:r w:rsidRPr="00B42E21">
        <w:rPr>
          <w:rFonts w:ascii="Arial" w:hAnsi="Arial" w:hint="eastAsia"/>
        </w:rPr>
        <w:t>28</w:t>
      </w:r>
      <w:r w:rsidRPr="00B42E21">
        <w:rPr>
          <w:rFonts w:ascii="Arial" w:hAnsi="Arial" w:hint="eastAsia"/>
        </w:rPr>
        <w:t>日经第十届全国人民代表大会常务委员会第五次会议通过，并经</w:t>
      </w:r>
      <w:r w:rsidRPr="00B42E21">
        <w:rPr>
          <w:rFonts w:ascii="Arial" w:hAnsi="Arial" w:hint="eastAsia"/>
        </w:rPr>
        <w:t>2012</w:t>
      </w:r>
      <w:r w:rsidRPr="00B42E21">
        <w:rPr>
          <w:rFonts w:ascii="Arial" w:hAnsi="Arial" w:hint="eastAsia"/>
        </w:rPr>
        <w:t>年</w:t>
      </w:r>
      <w:r w:rsidRPr="00B42E21">
        <w:rPr>
          <w:rFonts w:ascii="Arial" w:hAnsi="Arial" w:hint="eastAsia"/>
        </w:rPr>
        <w:t>12</w:t>
      </w:r>
      <w:r w:rsidRPr="00B42E21">
        <w:rPr>
          <w:rFonts w:ascii="Arial" w:hAnsi="Arial" w:hint="eastAsia"/>
        </w:rPr>
        <w:t>月</w:t>
      </w:r>
      <w:r w:rsidRPr="00B42E21">
        <w:rPr>
          <w:rFonts w:ascii="Arial" w:hAnsi="Arial" w:hint="eastAsia"/>
        </w:rPr>
        <w:t>28</w:t>
      </w:r>
      <w:r w:rsidRPr="00B42E21">
        <w:rPr>
          <w:rFonts w:ascii="Arial" w:hAnsi="Arial" w:hint="eastAsia"/>
        </w:rPr>
        <w:t>日第十一届全国人民代表大会常务委员会第三十次会议修订，自</w:t>
      </w:r>
      <w:r w:rsidRPr="00B42E21">
        <w:rPr>
          <w:rFonts w:ascii="Arial" w:hAnsi="Arial" w:hint="eastAsia"/>
        </w:rPr>
        <w:t>2013</w:t>
      </w:r>
      <w:r w:rsidRPr="00B42E21">
        <w:rPr>
          <w:rFonts w:ascii="Arial" w:hAnsi="Arial" w:hint="eastAsia"/>
        </w:rPr>
        <w:t>年</w:t>
      </w:r>
      <w:r w:rsidRPr="00B42E21">
        <w:rPr>
          <w:rFonts w:ascii="Arial" w:hAnsi="Arial" w:hint="eastAsia"/>
        </w:rPr>
        <w:t>6</w:t>
      </w:r>
      <w:r w:rsidRPr="00B42E21">
        <w:rPr>
          <w:rFonts w:ascii="Arial" w:hAnsi="Arial" w:hint="eastAsia"/>
        </w:rPr>
        <w:t>月</w:t>
      </w:r>
      <w:r w:rsidRPr="00B42E21">
        <w:rPr>
          <w:rFonts w:ascii="Arial" w:hAnsi="Arial" w:hint="eastAsia"/>
        </w:rPr>
        <w:t>1</w:t>
      </w:r>
      <w:r w:rsidRPr="00B42E21">
        <w:rPr>
          <w:rFonts w:ascii="Arial" w:hAnsi="Arial" w:hint="eastAsia"/>
        </w:rPr>
        <w:t>日起实施的《中华人民共和国证券投资基金法》及颁布机关对其不时做出的修订</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10</w:t>
      </w:r>
      <w:r w:rsidRPr="00B42E21">
        <w:rPr>
          <w:rFonts w:ascii="Arial" w:hAnsi="Arial" w:hint="eastAsia"/>
        </w:rPr>
        <w:t>、《销售办法》：指中国证监会</w:t>
      </w:r>
      <w:r w:rsidRPr="00B42E21">
        <w:rPr>
          <w:rFonts w:ascii="Arial" w:hAnsi="Arial" w:hint="eastAsia"/>
        </w:rPr>
        <w:t>2013</w:t>
      </w:r>
      <w:r w:rsidRPr="00B42E21">
        <w:rPr>
          <w:rFonts w:ascii="Arial" w:hAnsi="Arial" w:hint="eastAsia"/>
        </w:rPr>
        <w:t>年</w:t>
      </w:r>
      <w:r w:rsidRPr="00B42E21">
        <w:rPr>
          <w:rFonts w:ascii="Arial" w:hAnsi="Arial" w:hint="eastAsia"/>
        </w:rPr>
        <w:t>3</w:t>
      </w:r>
      <w:r w:rsidRPr="00B42E21">
        <w:rPr>
          <w:rFonts w:ascii="Arial" w:hAnsi="Arial" w:hint="eastAsia"/>
        </w:rPr>
        <w:t>月</w:t>
      </w:r>
      <w:r w:rsidRPr="00B42E21">
        <w:rPr>
          <w:rFonts w:ascii="Arial" w:hAnsi="Arial" w:hint="eastAsia"/>
        </w:rPr>
        <w:t>15</w:t>
      </w:r>
      <w:r w:rsidRPr="00B42E21">
        <w:rPr>
          <w:rFonts w:ascii="Arial" w:hAnsi="Arial" w:hint="eastAsia"/>
        </w:rPr>
        <w:t>日颁布、同年</w:t>
      </w:r>
      <w:r w:rsidRPr="00B42E21">
        <w:rPr>
          <w:rFonts w:ascii="Arial" w:hAnsi="Arial" w:hint="eastAsia"/>
        </w:rPr>
        <w:t>6</w:t>
      </w:r>
      <w:r w:rsidRPr="00B42E21">
        <w:rPr>
          <w:rFonts w:ascii="Arial" w:hAnsi="Arial" w:hint="eastAsia"/>
        </w:rPr>
        <w:t>月</w:t>
      </w:r>
      <w:r w:rsidRPr="00B42E21">
        <w:rPr>
          <w:rFonts w:ascii="Arial" w:hAnsi="Arial" w:hint="eastAsia"/>
        </w:rPr>
        <w:t>1</w:t>
      </w:r>
      <w:r w:rsidRPr="00B42E21">
        <w:rPr>
          <w:rFonts w:ascii="Arial" w:hAnsi="Arial" w:hint="eastAsia"/>
        </w:rPr>
        <w:t>日实施的《证券投资基金销售管理办法》及颁布机关对其不时做出的修订</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11</w:t>
      </w:r>
      <w:r w:rsidRPr="00B42E21">
        <w:rPr>
          <w:rFonts w:ascii="Arial" w:hAnsi="Arial" w:hint="eastAsia"/>
        </w:rPr>
        <w:t>、《信息披露办法》：指中国证监会</w:t>
      </w:r>
      <w:r w:rsidRPr="00B42E21">
        <w:rPr>
          <w:rFonts w:ascii="Arial" w:hAnsi="Arial" w:hint="eastAsia"/>
        </w:rPr>
        <w:t>2004</w:t>
      </w:r>
      <w:r w:rsidRPr="00B42E21">
        <w:rPr>
          <w:rFonts w:ascii="Arial" w:hAnsi="Arial" w:hint="eastAsia"/>
        </w:rPr>
        <w:t>年</w:t>
      </w:r>
      <w:r w:rsidRPr="00B42E21">
        <w:rPr>
          <w:rFonts w:ascii="Arial" w:hAnsi="Arial" w:hint="eastAsia"/>
        </w:rPr>
        <w:t>6</w:t>
      </w:r>
      <w:r w:rsidRPr="00B42E21">
        <w:rPr>
          <w:rFonts w:ascii="Arial" w:hAnsi="Arial" w:hint="eastAsia"/>
        </w:rPr>
        <w:t>月</w:t>
      </w:r>
      <w:r w:rsidRPr="00B42E21">
        <w:rPr>
          <w:rFonts w:ascii="Arial" w:hAnsi="Arial" w:hint="eastAsia"/>
        </w:rPr>
        <w:t>8</w:t>
      </w:r>
      <w:r w:rsidRPr="00B42E21">
        <w:rPr>
          <w:rFonts w:ascii="Arial" w:hAnsi="Arial" w:hint="eastAsia"/>
        </w:rPr>
        <w:t>日颁布、同年</w:t>
      </w:r>
      <w:r w:rsidRPr="00B42E21">
        <w:rPr>
          <w:rFonts w:ascii="Arial" w:hAnsi="Arial" w:hint="eastAsia"/>
        </w:rPr>
        <w:t>7</w:t>
      </w:r>
      <w:r w:rsidRPr="00B42E21">
        <w:rPr>
          <w:rFonts w:ascii="Arial" w:hAnsi="Arial" w:hint="eastAsia"/>
        </w:rPr>
        <w:t>月</w:t>
      </w:r>
      <w:r w:rsidRPr="00B42E21">
        <w:rPr>
          <w:rFonts w:ascii="Arial" w:hAnsi="Arial" w:hint="eastAsia"/>
        </w:rPr>
        <w:t>1</w:t>
      </w:r>
      <w:r w:rsidRPr="00B42E21">
        <w:rPr>
          <w:rFonts w:ascii="Arial" w:hAnsi="Arial" w:hint="eastAsia"/>
        </w:rPr>
        <w:t>日实施的《证券投资基金信息披露管理办法》及颁布机关对其不时做出的修订</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12</w:t>
      </w:r>
      <w:r w:rsidRPr="00B42E21">
        <w:rPr>
          <w:rFonts w:ascii="Arial" w:hAnsi="Arial" w:hint="eastAsia"/>
        </w:rPr>
        <w:t>、《运作办法》：指中国证监会</w:t>
      </w:r>
      <w:r w:rsidRPr="00B42E21">
        <w:rPr>
          <w:rFonts w:ascii="Arial" w:hAnsi="Arial" w:hint="eastAsia"/>
        </w:rPr>
        <w:t>2014</w:t>
      </w:r>
      <w:r w:rsidRPr="00B42E21">
        <w:rPr>
          <w:rFonts w:ascii="Arial" w:hAnsi="Arial" w:hint="eastAsia"/>
        </w:rPr>
        <w:t>年</w:t>
      </w:r>
      <w:r w:rsidRPr="00B42E21">
        <w:rPr>
          <w:rFonts w:ascii="Arial" w:hAnsi="Arial" w:hint="eastAsia"/>
        </w:rPr>
        <w:t>7</w:t>
      </w:r>
      <w:r w:rsidRPr="00B42E21">
        <w:rPr>
          <w:rFonts w:ascii="Arial" w:hAnsi="Arial" w:hint="eastAsia"/>
        </w:rPr>
        <w:t>月</w:t>
      </w:r>
      <w:r w:rsidRPr="00B42E21">
        <w:rPr>
          <w:rFonts w:ascii="Arial" w:hAnsi="Arial" w:hint="eastAsia"/>
        </w:rPr>
        <w:t>7</w:t>
      </w:r>
      <w:r w:rsidRPr="00B42E21">
        <w:rPr>
          <w:rFonts w:ascii="Arial" w:hAnsi="Arial" w:hint="eastAsia"/>
        </w:rPr>
        <w:t>日颁布、同年</w:t>
      </w:r>
      <w:r w:rsidRPr="00B42E21">
        <w:rPr>
          <w:rFonts w:ascii="Arial" w:hAnsi="Arial" w:hint="eastAsia"/>
        </w:rPr>
        <w:t>8</w:t>
      </w:r>
      <w:r w:rsidRPr="00B42E21">
        <w:rPr>
          <w:rFonts w:ascii="Arial" w:hAnsi="Arial" w:hint="eastAsia"/>
        </w:rPr>
        <w:t>月</w:t>
      </w:r>
      <w:r w:rsidRPr="00B42E21">
        <w:rPr>
          <w:rFonts w:ascii="Arial" w:hAnsi="Arial" w:hint="eastAsia"/>
        </w:rPr>
        <w:t>8</w:t>
      </w:r>
      <w:r w:rsidRPr="00B42E21">
        <w:rPr>
          <w:rFonts w:ascii="Arial" w:hAnsi="Arial" w:hint="eastAsia"/>
        </w:rPr>
        <w:t>日实施的《公开募集证券投资基金运作管理办法》及颁布机关对其不时做出的修订</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13</w:t>
      </w:r>
      <w:r w:rsidRPr="00B42E21">
        <w:rPr>
          <w:rFonts w:ascii="Arial" w:hAnsi="Arial" w:hint="eastAsia"/>
        </w:rPr>
        <w:t>、中国证监会：指中国证券监督管理委员会</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14</w:t>
      </w:r>
      <w:r w:rsidRPr="00B42E21">
        <w:rPr>
          <w:rFonts w:ascii="Arial" w:hAnsi="Arial" w:hint="eastAsia"/>
        </w:rPr>
        <w:t>、银行业监督管理机构：指中国人民银行和</w:t>
      </w:r>
      <w:r w:rsidRPr="00B42E21">
        <w:rPr>
          <w:rFonts w:ascii="Arial" w:hAnsi="Arial" w:hint="eastAsia"/>
        </w:rPr>
        <w:t>/</w:t>
      </w:r>
      <w:r w:rsidRPr="00B42E21">
        <w:rPr>
          <w:rFonts w:ascii="Arial" w:hAnsi="Arial" w:hint="eastAsia"/>
        </w:rPr>
        <w:t>或中国银行业监督管理委员会</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15</w:t>
      </w:r>
      <w:r w:rsidRPr="00B42E21">
        <w:rPr>
          <w:rFonts w:ascii="Arial" w:hAnsi="Arial" w:hint="eastAsia"/>
        </w:rPr>
        <w:t>、基金合同当事人：指受基金合同约束，根据基金合同享有权利并承担义务的法律主体，包括基金管理人、基金托管人和基金份额持有人</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16</w:t>
      </w:r>
      <w:r w:rsidRPr="00B42E21">
        <w:rPr>
          <w:rFonts w:ascii="Arial" w:hAnsi="Arial" w:hint="eastAsia"/>
        </w:rPr>
        <w:t>、个人投资者：指依据有关法律法规规定可投资于证券投资基金的自然人</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17</w:t>
      </w:r>
      <w:r w:rsidRPr="00B42E21">
        <w:rPr>
          <w:rFonts w:ascii="Arial" w:hAnsi="Arial" w:hint="eastAsia"/>
        </w:rPr>
        <w:t>、机构投资者：指依法可以投资证券投资基金的、在中华人民共和国境内合法登记并存续或经有关政府部门批准设立并存续的企业法人、事业法人、社会团体或其他组织</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18</w:t>
      </w:r>
      <w:r w:rsidRPr="00B42E21">
        <w:rPr>
          <w:rFonts w:ascii="Arial" w:hAnsi="Arial" w:hint="eastAsia"/>
        </w:rPr>
        <w:t>、合格境外机构投资者：指符合《合格境外机构投资者境内证券投资管理办法》及相关法律法规规定可以投资于在中国境内依法募集的证券投资基金的中国境外的机构投资者</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lastRenderedPageBreak/>
        <w:t>19</w:t>
      </w:r>
      <w:r w:rsidRPr="00B42E21">
        <w:rPr>
          <w:rFonts w:ascii="Arial" w:hAnsi="Arial" w:hint="eastAsia"/>
        </w:rPr>
        <w:t>、投资人：指个人投资者、机构投资者和合格境外机构投资者以及法律法规或中国证监会允许购买证券投资基金的其他投资人的合称</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20</w:t>
      </w:r>
      <w:r w:rsidRPr="00B42E21">
        <w:rPr>
          <w:rFonts w:ascii="Arial" w:hAnsi="Arial" w:hint="eastAsia"/>
        </w:rPr>
        <w:t>、基金份额持有人：指依基金合同和招募说明书合法取得基金份额的投资人</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21</w:t>
      </w:r>
      <w:r w:rsidRPr="00B42E21">
        <w:rPr>
          <w:rFonts w:ascii="Arial" w:hAnsi="Arial" w:hint="eastAsia"/>
        </w:rPr>
        <w:t>、基金销售业务：指基金管理人或销售机构宣传推介基金，发售基金份额，办理基金份额的申购、赎回、转换、转托管及定期定额投资等业务</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22</w:t>
      </w:r>
      <w:r w:rsidRPr="00B42E21">
        <w:rPr>
          <w:rFonts w:ascii="Arial" w:hAnsi="Arial" w:hint="eastAsia"/>
        </w:rPr>
        <w:t>、销售机构：指博时基金管理有限公司以及符合《销售办法》和中国证监会规定的其他条件，取得基金销售业务资格并与基金管理人签订了基金销售服务代理协议，代为办理基金销售业务的机构</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23</w:t>
      </w:r>
      <w:r w:rsidRPr="00B42E21">
        <w:rPr>
          <w:rFonts w:ascii="Arial" w:hAnsi="Arial" w:hint="eastAsia"/>
        </w:rPr>
        <w:t>、登记业务：指基金登记、存管、过户、清算和结算业务，具体内容包括投资人基金账户的建立和管理、基金份额登记、基金销售业务的确认、清算和结算、代理发放红利、建立并保管基金份额持有人名册和办理非交易过户等</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24</w:t>
      </w:r>
      <w:r w:rsidRPr="00B42E21">
        <w:rPr>
          <w:rFonts w:ascii="Arial" w:hAnsi="Arial" w:hint="eastAsia"/>
        </w:rPr>
        <w:t>、登记机构：指办理登记业务的机构。基金的登记机构为博时基金管理有限公司或接受博时基金管理有限公司委托代为办理登记业务的机构</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25</w:t>
      </w:r>
      <w:r w:rsidRPr="00B42E21">
        <w:rPr>
          <w:rFonts w:ascii="Arial" w:hAnsi="Arial" w:hint="eastAsia"/>
        </w:rPr>
        <w:t>、基金账户：指登记机构为投资人开立的、记录其持有的、基金管理人所管理的基金份额余额及其变动情况的账户</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26</w:t>
      </w:r>
      <w:r w:rsidRPr="00B42E21">
        <w:rPr>
          <w:rFonts w:ascii="Arial" w:hAnsi="Arial" w:hint="eastAsia"/>
        </w:rPr>
        <w:t>、基金交易账户：指销售机构为投资人开立的、记录投资人通过该销售机构办理认购、申购、赎回、转换、转托管及定期定额投资等业务而引起的基金份额变动及结余情况的账户</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27</w:t>
      </w:r>
      <w:r w:rsidRPr="00B42E21">
        <w:rPr>
          <w:rFonts w:ascii="Arial" w:hAnsi="Arial" w:hint="eastAsia"/>
        </w:rPr>
        <w:t>、基金合同生效日：指基金募集达到法律法规规定及基金合同规定的条件，基金管理人向中国证监会办理基金备案手续完毕，并获得中国证监会书面确认的日期</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28</w:t>
      </w:r>
      <w:r w:rsidRPr="00B42E21">
        <w:rPr>
          <w:rFonts w:ascii="Arial" w:hAnsi="Arial" w:hint="eastAsia"/>
        </w:rPr>
        <w:t>、基金合同终止日：指基金合同规定的基金合同终止事由出现后，基金财产清算完毕，清算结果报中国证监会备案并予以公告的日期</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29</w:t>
      </w:r>
      <w:r w:rsidRPr="00B42E21">
        <w:rPr>
          <w:rFonts w:ascii="Arial" w:hAnsi="Arial" w:hint="eastAsia"/>
        </w:rPr>
        <w:t>、基金募集期：指自基金份额发售之日起至发售结束之日止的期间，最长不得超过</w:t>
      </w:r>
      <w:r w:rsidRPr="00B42E21">
        <w:rPr>
          <w:rFonts w:ascii="Arial" w:hAnsi="Arial" w:hint="eastAsia"/>
        </w:rPr>
        <w:t>3</w:t>
      </w:r>
      <w:r w:rsidRPr="00B42E21">
        <w:rPr>
          <w:rFonts w:ascii="Arial" w:hAnsi="Arial" w:hint="eastAsia"/>
        </w:rPr>
        <w:t>个月</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30</w:t>
      </w:r>
      <w:r w:rsidRPr="00B42E21">
        <w:rPr>
          <w:rFonts w:ascii="Arial" w:hAnsi="Arial" w:hint="eastAsia"/>
        </w:rPr>
        <w:t>、存续期：指基金合同生效至终止之间的不定期期限</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31</w:t>
      </w:r>
      <w:r w:rsidRPr="00B42E21">
        <w:rPr>
          <w:rFonts w:ascii="Arial" w:hAnsi="Arial" w:hint="eastAsia"/>
        </w:rPr>
        <w:t>、工作日：指上海证券交易所、深圳证券交易所的正常交易日</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32</w:t>
      </w:r>
      <w:r w:rsidRPr="00B42E21">
        <w:rPr>
          <w:rFonts w:ascii="Arial" w:hAnsi="Arial" w:hint="eastAsia"/>
        </w:rPr>
        <w:t>、</w:t>
      </w:r>
      <w:r w:rsidRPr="00B42E21">
        <w:rPr>
          <w:rFonts w:ascii="Arial" w:hAnsi="Arial" w:hint="eastAsia"/>
        </w:rPr>
        <w:t>T</w:t>
      </w:r>
      <w:r w:rsidRPr="00B42E21">
        <w:rPr>
          <w:rFonts w:ascii="Arial" w:hAnsi="Arial" w:hint="eastAsia"/>
        </w:rPr>
        <w:t>日：指销售机构在规定时间受理投资人申购、赎回或其他业务申请的开放日</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33</w:t>
      </w:r>
      <w:r w:rsidRPr="00B42E21">
        <w:rPr>
          <w:rFonts w:ascii="Arial" w:hAnsi="Arial" w:hint="eastAsia"/>
        </w:rPr>
        <w:t>、</w:t>
      </w:r>
      <w:r w:rsidRPr="00B42E21">
        <w:rPr>
          <w:rFonts w:ascii="Arial" w:hAnsi="Arial" w:hint="eastAsia"/>
        </w:rPr>
        <w:t>T+n</w:t>
      </w:r>
      <w:r w:rsidRPr="00B42E21">
        <w:rPr>
          <w:rFonts w:ascii="Arial" w:hAnsi="Arial" w:hint="eastAsia"/>
        </w:rPr>
        <w:t>日：指自</w:t>
      </w:r>
      <w:r w:rsidRPr="00B42E21">
        <w:rPr>
          <w:rFonts w:ascii="Arial" w:hAnsi="Arial" w:hint="eastAsia"/>
        </w:rPr>
        <w:t>T</w:t>
      </w:r>
      <w:r w:rsidRPr="00B42E21">
        <w:rPr>
          <w:rFonts w:ascii="Arial" w:hAnsi="Arial" w:hint="eastAsia"/>
        </w:rPr>
        <w:t>日起第</w:t>
      </w:r>
      <w:r w:rsidRPr="00B42E21">
        <w:rPr>
          <w:rFonts w:ascii="Arial" w:hAnsi="Arial" w:hint="eastAsia"/>
        </w:rPr>
        <w:t>n</w:t>
      </w:r>
      <w:r w:rsidRPr="00B42E21">
        <w:rPr>
          <w:rFonts w:ascii="Arial" w:hAnsi="Arial" w:hint="eastAsia"/>
        </w:rPr>
        <w:t>个工作日（不包含</w:t>
      </w:r>
      <w:r w:rsidRPr="00B42E21">
        <w:rPr>
          <w:rFonts w:ascii="Arial" w:hAnsi="Arial" w:hint="eastAsia"/>
        </w:rPr>
        <w:t>T</w:t>
      </w:r>
      <w:r w:rsidRPr="00B42E21">
        <w:rPr>
          <w:rFonts w:ascii="Arial" w:hAnsi="Arial" w:hint="eastAsia"/>
        </w:rPr>
        <w:t>日）</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34</w:t>
      </w:r>
      <w:r w:rsidRPr="00B42E21">
        <w:rPr>
          <w:rFonts w:ascii="Arial" w:hAnsi="Arial" w:hint="eastAsia"/>
        </w:rPr>
        <w:t>、开放日：指为投资人办理基金份额申购、赎回或其他业务的工作日</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35</w:t>
      </w:r>
      <w:r w:rsidRPr="00B42E21">
        <w:rPr>
          <w:rFonts w:ascii="Arial" w:hAnsi="Arial" w:hint="eastAsia"/>
        </w:rPr>
        <w:t>、开放时间：指开放日基金接受申购、赎回或其他交易的时间段</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36</w:t>
      </w:r>
      <w:r w:rsidRPr="00B42E21">
        <w:rPr>
          <w:rFonts w:ascii="Arial" w:hAnsi="Arial" w:hint="eastAsia"/>
        </w:rPr>
        <w:t>、《业务规则》：指《博时基金管理有限公司开放式基金业务规则》，是规范基金管理人所管理的开放式证券投资基金登记方面的业务规则，由基金管理人和投资人共同遵守</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37</w:t>
      </w:r>
      <w:r w:rsidRPr="00B42E21">
        <w:rPr>
          <w:rFonts w:ascii="Arial" w:hAnsi="Arial" w:hint="eastAsia"/>
        </w:rPr>
        <w:t>、认购：指在基金募集期内，投资人根据基金合同和招募说明书的规定申请购买基金份额的行为</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lastRenderedPageBreak/>
        <w:t>38</w:t>
      </w:r>
      <w:r w:rsidRPr="00B42E21">
        <w:rPr>
          <w:rFonts w:ascii="Arial" w:hAnsi="Arial" w:hint="eastAsia"/>
        </w:rPr>
        <w:t>、申购：指基金合同生效后，投资人根据基金合同和招募说明书的规定申请购买基金份额的行为</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39</w:t>
      </w:r>
      <w:r w:rsidRPr="00B42E21">
        <w:rPr>
          <w:rFonts w:ascii="Arial" w:hAnsi="Arial" w:hint="eastAsia"/>
        </w:rPr>
        <w:t>、赎回：指基金合同生效后，基金份额持有人按基金合同和招募说明书规定的条件要求将基金份额兑换为现金的行为</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40</w:t>
      </w:r>
      <w:r w:rsidRPr="00B42E21">
        <w:rPr>
          <w:rFonts w:ascii="Arial" w:hAnsi="Arial" w:hint="eastAsia"/>
        </w:rPr>
        <w:t>、基金转换：指基金份额持有人按照基金合同和基金管理人届时有效公告规定的条件，申请将其持有基金管理人管理的、某一基金的基金份额转换为基金管理人管理的其他基金基金份额的行为</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41</w:t>
      </w:r>
      <w:r w:rsidRPr="00B42E21">
        <w:rPr>
          <w:rFonts w:ascii="Arial" w:hAnsi="Arial" w:hint="eastAsia"/>
        </w:rPr>
        <w:t>、转托管：指基金份额持有人在本基金的不同销售机构之间实施的变更所持基金份额销售机构的操作</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42</w:t>
      </w:r>
      <w:r w:rsidRPr="00B42E21">
        <w:rPr>
          <w:rFonts w:ascii="Arial" w:hAnsi="Arial" w:hint="eastAsia"/>
        </w:rPr>
        <w:t>、定期定额投资计划：</w:t>
      </w:r>
      <w:r w:rsidRPr="00B42E21">
        <w:rPr>
          <w:rFonts w:ascii="Arial" w:hAnsi="Arial" w:hint="eastAsia"/>
          <w:szCs w:val="24"/>
        </w:rPr>
        <w:t>指投资人通过有关销售机构提出申请，约定每期申购日、扣款金额及扣款方式，由销售机构于每期约定扣款日在投资人指定银行账户内自动完成扣款及</w:t>
      </w:r>
      <w:r w:rsidRPr="00B42E21">
        <w:rPr>
          <w:rFonts w:ascii="Arial" w:hAnsi="Arial" w:hint="eastAsia"/>
        </w:rPr>
        <w:t>受理</w:t>
      </w:r>
      <w:r w:rsidRPr="00B42E21">
        <w:rPr>
          <w:rFonts w:ascii="Arial" w:hAnsi="Arial" w:hint="eastAsia"/>
          <w:szCs w:val="24"/>
        </w:rPr>
        <w:t>基金申购申请的一种投资方式</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43</w:t>
      </w:r>
      <w:r w:rsidRPr="00B42E21">
        <w:rPr>
          <w:rFonts w:ascii="Arial" w:hAnsi="Arial" w:hint="eastAsia"/>
        </w:rPr>
        <w:t>、巨额赎回：指本基金单个开放日，基金净赎回申请（赎回申请份额总数加上基金转换中转出申请份额总数后扣除申购申请份额总数及基金转换中转入申请份额总数后的余额）超过上一</w:t>
      </w:r>
      <w:r w:rsidR="000B5C4F" w:rsidRPr="00B42E21">
        <w:rPr>
          <w:rFonts w:ascii="Arial" w:hAnsi="Arial" w:hint="eastAsia"/>
        </w:rPr>
        <w:t>开放</w:t>
      </w:r>
      <w:r w:rsidRPr="00B42E21">
        <w:rPr>
          <w:rFonts w:ascii="Arial" w:hAnsi="Arial" w:hint="eastAsia"/>
        </w:rPr>
        <w:t>日基金总份额的</w:t>
      </w:r>
      <w:r w:rsidRPr="00B42E21">
        <w:rPr>
          <w:rFonts w:ascii="Arial" w:hAnsi="Arial" w:hint="eastAsia"/>
        </w:rPr>
        <w:t>10%</w:t>
      </w:r>
    </w:p>
    <w:p w:rsidR="000D5CB6" w:rsidRPr="00B42E21" w:rsidRDefault="000D5CB6" w:rsidP="000D5CB6">
      <w:pPr>
        <w:adjustRightInd w:val="0"/>
        <w:snapToGrid w:val="0"/>
        <w:spacing w:line="360" w:lineRule="auto"/>
        <w:ind w:left="420"/>
        <w:rPr>
          <w:rFonts w:ascii="Arial" w:hAnsi="Arial"/>
        </w:rPr>
      </w:pPr>
      <w:r w:rsidRPr="00B42E21">
        <w:rPr>
          <w:rFonts w:ascii="Arial" w:hAnsi="Arial" w:hint="eastAsia"/>
        </w:rPr>
        <w:t>44</w:t>
      </w:r>
      <w:r w:rsidRPr="00B42E21">
        <w:rPr>
          <w:rFonts w:ascii="Arial" w:hAnsi="Arial" w:hint="eastAsia"/>
        </w:rPr>
        <w:t>、元：指人民币元</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45</w:t>
      </w:r>
      <w:r w:rsidRPr="00B42E21">
        <w:rPr>
          <w:rFonts w:ascii="Arial" w:hAnsi="Arial" w:hint="eastAsia"/>
        </w:rPr>
        <w:t>、基金收益：指基金投资所得红利、股息、债券利息、买卖证券价差、银行存款利息、已实现的其他合法收入及因运用基金财产带来的成本和费用的节约</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46</w:t>
      </w:r>
      <w:r w:rsidRPr="00B42E21">
        <w:rPr>
          <w:rFonts w:ascii="Arial" w:hAnsi="Arial" w:hint="eastAsia"/>
        </w:rPr>
        <w:t>、基金资产总值：指基金拥有的各类有价证券、银行存款本息、基金应收申购款及其他资产的价值总和</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47</w:t>
      </w:r>
      <w:r w:rsidRPr="00B42E21">
        <w:rPr>
          <w:rFonts w:ascii="Arial" w:hAnsi="Arial" w:hint="eastAsia"/>
        </w:rPr>
        <w:t>、基金资产净值：指基金资产总值减去基金负债后的价值</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48</w:t>
      </w:r>
      <w:r w:rsidRPr="00B42E21">
        <w:rPr>
          <w:rFonts w:ascii="Arial" w:hAnsi="Arial" w:hint="eastAsia"/>
        </w:rPr>
        <w:t>、基金份额净值：指计算日基金资产净值除以计算日基金份额总数</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49</w:t>
      </w:r>
      <w:r w:rsidRPr="00B42E21">
        <w:rPr>
          <w:rFonts w:ascii="Arial" w:hAnsi="Arial" w:hint="eastAsia"/>
        </w:rPr>
        <w:t>、基金资产估值：指计算评估基金资产和负债的价值，以确定基金资产净值和基金份额净值的过程</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rPr>
        <w:t>5</w:t>
      </w:r>
      <w:r w:rsidRPr="00B42E21">
        <w:rPr>
          <w:rFonts w:ascii="Arial" w:hAnsi="Arial" w:hint="eastAsia"/>
        </w:rPr>
        <w:t>0</w:t>
      </w:r>
      <w:r w:rsidRPr="00B42E21">
        <w:rPr>
          <w:rFonts w:ascii="Arial" w:hAnsi="Arial"/>
        </w:rPr>
        <w:t>、基金份额的类别：本基金根据销售服务费收取方式的不同，将基金份额分为不同的类别</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rPr>
        <w:t>5</w:t>
      </w:r>
      <w:r w:rsidRPr="00B42E21">
        <w:rPr>
          <w:rFonts w:ascii="Arial" w:hAnsi="Arial" w:hint="eastAsia"/>
        </w:rPr>
        <w:t>1</w:t>
      </w:r>
      <w:r w:rsidRPr="00B42E21">
        <w:rPr>
          <w:rFonts w:ascii="Arial" w:hAnsi="Arial"/>
        </w:rPr>
        <w:t>、</w:t>
      </w:r>
      <w:r w:rsidRPr="00B42E21">
        <w:rPr>
          <w:rFonts w:ascii="Arial" w:hAnsi="Arial"/>
        </w:rPr>
        <w:t>A</w:t>
      </w:r>
      <w:r w:rsidRPr="00B42E21">
        <w:rPr>
          <w:rFonts w:ascii="Arial" w:hAnsi="Arial"/>
        </w:rPr>
        <w:t>类基金份额：</w:t>
      </w:r>
      <w:r w:rsidRPr="00B42E21">
        <w:rPr>
          <w:rFonts w:ascii="Arial" w:hAnsi="Arial" w:hint="eastAsia"/>
          <w:szCs w:val="24"/>
        </w:rPr>
        <w:t>在投资者认购、申购时收取前端认购、申购费用，在赎回时根据持有期限收取赎回费用的基金份额</w:t>
      </w:r>
      <w:r w:rsidRPr="00B42E21">
        <w:rPr>
          <w:rFonts w:ascii="Arial" w:hAnsi="Arial"/>
        </w:rPr>
        <w:t>，称为</w:t>
      </w:r>
      <w:r w:rsidRPr="00B42E21">
        <w:rPr>
          <w:rFonts w:ascii="Arial" w:hAnsi="Arial"/>
        </w:rPr>
        <w:t>A</w:t>
      </w:r>
      <w:r w:rsidRPr="00B42E21">
        <w:rPr>
          <w:rFonts w:ascii="Arial" w:hAnsi="Arial"/>
        </w:rPr>
        <w:t>类基金份额</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rPr>
        <w:t>5</w:t>
      </w:r>
      <w:r w:rsidRPr="00B42E21">
        <w:rPr>
          <w:rFonts w:ascii="Arial" w:hAnsi="Arial" w:hint="eastAsia"/>
        </w:rPr>
        <w:t>2</w:t>
      </w:r>
      <w:r w:rsidRPr="00B42E21">
        <w:rPr>
          <w:rFonts w:ascii="Arial" w:hAnsi="Arial"/>
        </w:rPr>
        <w:t>、</w:t>
      </w:r>
      <w:r w:rsidRPr="00B42E21">
        <w:rPr>
          <w:rFonts w:ascii="Arial" w:hAnsi="Arial"/>
        </w:rPr>
        <w:t>C</w:t>
      </w:r>
      <w:r w:rsidRPr="00B42E21">
        <w:rPr>
          <w:rFonts w:ascii="Arial" w:hAnsi="Arial"/>
        </w:rPr>
        <w:t>类基金份额：</w:t>
      </w:r>
      <w:r w:rsidRPr="00B42E21">
        <w:rPr>
          <w:rFonts w:ascii="Arial" w:hAnsi="Arial" w:hint="eastAsia"/>
          <w:szCs w:val="24"/>
        </w:rPr>
        <w:t>在投资者认购、申购时收取前端认购、申购费用，在赎回时根据持有期限收取赎回费用的基金份额，且</w:t>
      </w:r>
      <w:r w:rsidRPr="00B42E21">
        <w:rPr>
          <w:rFonts w:ascii="Arial" w:hAnsi="Arial"/>
        </w:rPr>
        <w:t>从本类别基金资产中计提销售服务费的，称为</w:t>
      </w:r>
      <w:r w:rsidRPr="00B42E21">
        <w:rPr>
          <w:rFonts w:ascii="Arial" w:hAnsi="Arial"/>
        </w:rPr>
        <w:t>C</w:t>
      </w:r>
      <w:r w:rsidRPr="00B42E21">
        <w:rPr>
          <w:rFonts w:ascii="Arial" w:hAnsi="Arial"/>
        </w:rPr>
        <w:t>类基金份额</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53</w:t>
      </w:r>
      <w:r w:rsidRPr="00B42E21">
        <w:rPr>
          <w:rFonts w:ascii="Arial" w:hAnsi="Arial" w:hint="eastAsia"/>
        </w:rPr>
        <w:t>、指定媒介：指中国证监会指定的用以进行信息披露的报刊、互联网网站及其他媒介</w:t>
      </w:r>
    </w:p>
    <w:p w:rsidR="000D5CB6" w:rsidRPr="00B42E21" w:rsidRDefault="000D5CB6" w:rsidP="000D5CB6">
      <w:pPr>
        <w:adjustRightInd w:val="0"/>
        <w:snapToGrid w:val="0"/>
        <w:spacing w:line="360" w:lineRule="auto"/>
        <w:ind w:firstLineChars="200" w:firstLine="420"/>
        <w:rPr>
          <w:rFonts w:ascii="Arial" w:hAnsi="Arial"/>
        </w:rPr>
      </w:pPr>
      <w:r w:rsidRPr="00B42E21">
        <w:rPr>
          <w:rFonts w:ascii="Arial" w:hAnsi="Arial" w:hint="eastAsia"/>
        </w:rPr>
        <w:t>54</w:t>
      </w:r>
      <w:r w:rsidRPr="00B42E21">
        <w:rPr>
          <w:rFonts w:ascii="Arial" w:hAnsi="Arial" w:hint="eastAsia"/>
        </w:rPr>
        <w:t>、不可抗力：指基金合同当事人不能预见、不能避免且不能克服的客观事件</w:t>
      </w:r>
    </w:p>
    <w:p w:rsidR="0038147D" w:rsidRPr="00B42E21" w:rsidRDefault="0038147D" w:rsidP="000D5CB6">
      <w:pPr>
        <w:spacing w:line="360" w:lineRule="auto"/>
        <w:ind w:firstLineChars="200" w:firstLine="422"/>
        <w:rPr>
          <w:b/>
          <w:bCs/>
        </w:rPr>
        <w:sectPr w:rsidR="0038147D" w:rsidRPr="00B42E21" w:rsidSect="00E719D4">
          <w:footerReference w:type="default" r:id="rId12"/>
          <w:pgSz w:w="11906" w:h="16838"/>
          <w:pgMar w:top="1440" w:right="1800" w:bottom="1440" w:left="1800" w:header="851" w:footer="992" w:gutter="0"/>
          <w:pgNumType w:chapStyle="1"/>
          <w:cols w:space="720"/>
          <w:docGrid w:type="lines" w:linePitch="312"/>
        </w:sectPr>
      </w:pPr>
    </w:p>
    <w:p w:rsidR="00C40599" w:rsidRPr="00B42E21" w:rsidRDefault="00C40599" w:rsidP="009764D3">
      <w:pPr>
        <w:pStyle w:val="1"/>
        <w:autoSpaceDE w:val="0"/>
        <w:autoSpaceDN w:val="0"/>
        <w:adjustRightInd w:val="0"/>
        <w:snapToGrid w:val="0"/>
        <w:spacing w:before="0" w:after="0"/>
        <w:ind w:firstLineChars="150" w:firstLine="422"/>
        <w:jc w:val="center"/>
        <w:textAlignment w:val="baseline"/>
        <w:rPr>
          <w:rFonts w:ascii="Arial" w:hAnsi="Arial" w:cs="Arial"/>
          <w:bCs/>
          <w:color w:val="auto"/>
          <w:sz w:val="28"/>
          <w:szCs w:val="28"/>
          <w:lang w:val="en-US" w:eastAsia="zh-CN"/>
        </w:rPr>
      </w:pPr>
      <w:bookmarkStart w:id="63" w:name="_Toc263092311"/>
      <w:bookmarkStart w:id="64" w:name="_Toc416264539"/>
      <w:bookmarkStart w:id="65" w:name="_Toc482607474"/>
      <w:bookmarkStart w:id="66" w:name="_Toc24682"/>
      <w:bookmarkStart w:id="67" w:name="_Toc352229749"/>
      <w:bookmarkStart w:id="68" w:name="_Toc410197817"/>
      <w:bookmarkStart w:id="69" w:name="_Toc16265"/>
      <w:bookmarkStart w:id="70" w:name="_Toc22074"/>
      <w:bookmarkStart w:id="71" w:name="_Toc90742321"/>
      <w:bookmarkStart w:id="72" w:name="_Toc15203"/>
      <w:bookmarkStart w:id="73" w:name="_Toc90742688"/>
      <w:bookmarkStart w:id="74" w:name="_Toc29948"/>
      <w:bookmarkStart w:id="75" w:name="_Toc3266"/>
      <w:bookmarkStart w:id="76" w:name="_Toc7151"/>
      <w:bookmarkStart w:id="77" w:name="_Toc27189"/>
      <w:bookmarkStart w:id="78" w:name="_Toc6714"/>
      <w:bookmarkStart w:id="79" w:name="_Toc27226"/>
      <w:bookmarkStart w:id="80" w:name="_Toc90742390"/>
      <w:bookmarkStart w:id="81" w:name="_Toc29784"/>
      <w:bookmarkEnd w:id="49"/>
      <w:bookmarkEnd w:id="50"/>
      <w:bookmarkEnd w:id="51"/>
      <w:bookmarkEnd w:id="52"/>
      <w:bookmarkEnd w:id="53"/>
      <w:bookmarkEnd w:id="54"/>
      <w:bookmarkEnd w:id="55"/>
      <w:bookmarkEnd w:id="56"/>
      <w:bookmarkEnd w:id="57"/>
      <w:bookmarkEnd w:id="58"/>
      <w:bookmarkEnd w:id="59"/>
      <w:bookmarkEnd w:id="60"/>
      <w:r w:rsidRPr="00B42E21">
        <w:rPr>
          <w:rFonts w:ascii="Arial" w:hAnsi="Arial" w:cs="Arial"/>
          <w:bCs/>
          <w:color w:val="auto"/>
          <w:sz w:val="28"/>
          <w:szCs w:val="28"/>
          <w:lang w:val="en-US" w:eastAsia="zh-CN"/>
        </w:rPr>
        <w:lastRenderedPageBreak/>
        <w:t>第三部分</w:t>
      </w:r>
      <w:r w:rsidRPr="00B42E21">
        <w:rPr>
          <w:rFonts w:ascii="Arial" w:hAnsi="Arial" w:cs="Arial"/>
          <w:bCs/>
          <w:color w:val="auto"/>
          <w:sz w:val="28"/>
          <w:szCs w:val="28"/>
          <w:lang w:val="en-US" w:eastAsia="zh-CN"/>
        </w:rPr>
        <w:t xml:space="preserve">  </w:t>
      </w:r>
      <w:r w:rsidRPr="00B42E21">
        <w:rPr>
          <w:rFonts w:ascii="Arial" w:hAnsi="Arial" w:cs="Arial"/>
          <w:bCs/>
          <w:color w:val="auto"/>
          <w:sz w:val="28"/>
          <w:szCs w:val="28"/>
          <w:lang w:val="en-US" w:eastAsia="zh-CN"/>
        </w:rPr>
        <w:t>基金管理人</w:t>
      </w:r>
      <w:bookmarkEnd w:id="63"/>
      <w:bookmarkEnd w:id="64"/>
      <w:bookmarkEnd w:id="65"/>
    </w:p>
    <w:p w:rsidR="0000335C" w:rsidRPr="00D26F11" w:rsidRDefault="0000335C" w:rsidP="00956DEB">
      <w:pPr>
        <w:spacing w:line="360" w:lineRule="auto"/>
        <w:ind w:firstLine="422"/>
        <w:rPr>
          <w:rFonts w:ascii="宋体" w:hAnsi="宋体"/>
          <w:b/>
          <w:kern w:val="0"/>
          <w:szCs w:val="21"/>
        </w:rPr>
      </w:pPr>
      <w:bookmarkStart w:id="82" w:name="_Toc238013745"/>
      <w:bookmarkStart w:id="83" w:name="_Toc238027832"/>
      <w:bookmarkEnd w:id="82"/>
      <w:bookmarkEnd w:id="83"/>
      <w:r w:rsidRPr="00D26F11">
        <w:rPr>
          <w:rFonts w:ascii="宋体" w:hAnsi="宋体" w:hint="eastAsia"/>
          <w:b/>
          <w:kern w:val="0"/>
          <w:szCs w:val="21"/>
        </w:rPr>
        <w:t>一、基金管理人概况</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名称：</w:t>
      </w:r>
      <w:r w:rsidRPr="00D26F11">
        <w:rPr>
          <w:rFonts w:ascii="宋体" w:hAnsi="宋体" w:hint="eastAsia"/>
          <w:kern w:val="0"/>
          <w:szCs w:val="21"/>
        </w:rPr>
        <w:tab/>
        <w:t>博时基金管理有限公司</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住所：</w:t>
      </w:r>
      <w:r w:rsidRPr="00D26F11">
        <w:rPr>
          <w:rFonts w:ascii="宋体" w:hAnsi="宋体" w:hint="eastAsia"/>
          <w:kern w:val="0"/>
          <w:szCs w:val="21"/>
        </w:rPr>
        <w:tab/>
        <w:t>广东省深圳市福田区深南大道7088号招商银行大厦29层</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办公地址：</w:t>
      </w:r>
      <w:r w:rsidRPr="00D26F11">
        <w:rPr>
          <w:rFonts w:ascii="宋体" w:hAnsi="宋体" w:hint="eastAsia"/>
          <w:kern w:val="0"/>
          <w:szCs w:val="21"/>
        </w:rPr>
        <w:tab/>
        <w:t>广东省深圳市福田区深南大道7088号招商银行大厦29层</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法定代表人：张光华</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成立时间：</w:t>
      </w:r>
      <w:r w:rsidRPr="00D26F11">
        <w:rPr>
          <w:rFonts w:ascii="宋体" w:hAnsi="宋体" w:hint="eastAsia"/>
          <w:kern w:val="0"/>
          <w:szCs w:val="21"/>
        </w:rPr>
        <w:tab/>
        <w:t>1998年7月13日</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注册资本：</w:t>
      </w:r>
      <w:r w:rsidRPr="00D26F11">
        <w:rPr>
          <w:rFonts w:ascii="宋体" w:hAnsi="宋体" w:hint="eastAsia"/>
          <w:kern w:val="0"/>
          <w:szCs w:val="21"/>
        </w:rPr>
        <w:tab/>
        <w:t>2.5亿元人民币</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存续期间：</w:t>
      </w:r>
      <w:r w:rsidRPr="00D26F11">
        <w:rPr>
          <w:rFonts w:ascii="宋体" w:hAnsi="宋体" w:hint="eastAsia"/>
          <w:kern w:val="0"/>
          <w:szCs w:val="21"/>
        </w:rPr>
        <w:tab/>
        <w:t>持续经营</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联系人：    韩强</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联系电话：  （0755）8316 9999</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博时基金管理有限公司（以下简称“公司”）经中国证监会证监基字[1998]26号文批准设立。目前公司股东为招商证券股份有限公司，持有股份49%；中国长城资产管理公司，持有股份25%；天津港（集团）有限公司，持有股份6％；上海汇华实业有限公司，持有股份12％；上海盛业股权投资基金有限公司，持有股份6％；广厦建设集团有限责任公司，持有股份2%。注册资本为2.5亿元人民币。</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公司设立了投资决策委员会。投资决策委员会负责指导基金资产的运作、确定基本的投资策略和投资组合的原则。</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公司下设两大总部和二十八个直属部门，分别是：权益投资总部、固定收益总部以及宏观策略部、交易部、指数与量化投资部、特定资产管理部、多元资产管理部、年金投资部、产品规划部、营销服务部、客户服务中心、市场部、养老金业务中心、战略客户部、机构-上海、机构-南方、券商业务部、零售-北京、零售-上海、零售-南方、央企业务部、互联网金融部、董事会办公室、办公室、人力资源部、财务部、信息技术部、基金运作部、风险管理部和监察法律部。</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权益投资总部负责公司所管理资产的权益投资管理及相关工作。权益投资总部下设股票投资部（含各投资风格小组）、研究部。股票投资部负责进行股票选择和组合管理。研究部负责完成对宏观经济、投资策略、行业上市公司及市场的研究。固定收益总部负责公司所管理资产的固定收益投资管理及相关工作。固定收益总部下设现金管理组、公募基金组、专户组、国际组和研究组，分别负责各类固定收益资产的研究和投资工作。</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lastRenderedPageBreak/>
        <w:t>市场部负责公司市场和销售管理、销售组织、目标和费用管理、销售督导与营销培训管理、公司零售渠道银行总行管理与维护、推动金融同业业务合作与拓展、国际业务的推动与协作等工作。战略客户部负责北方地区由国资委和财政部直接管辖企业以及该区域机构客户的销售与服务工作。机构-上海和机构-南方分别主要负责华东地区、华南地区以及其他指定区域的机构客户销售与服务工作。养老金业务中心负责公司社保基金、企业年金、基本养老金及职业年金的客户拓展、销售与服务、养老金研究与政策咨询、养老金销售支持与中台运作协调、相关信息服务等工作。券商业务部</w:t>
      </w:r>
      <w:r w:rsidRPr="00D26F11">
        <w:rPr>
          <w:rFonts w:asciiTheme="minorEastAsia" w:hAnsiTheme="minorEastAsia" w:hint="eastAsia"/>
          <w:szCs w:val="21"/>
        </w:rPr>
        <w:t>负责券商渠道的开拓和销售服务。</w:t>
      </w:r>
      <w:r w:rsidRPr="00D26F11">
        <w:rPr>
          <w:rFonts w:ascii="宋体" w:hAnsi="宋体" w:hint="eastAsia"/>
          <w:kern w:val="0"/>
          <w:szCs w:val="21"/>
        </w:rPr>
        <w:t>零售-北京、零售-上海、零售-南方负责公司全国范围内零售客户的渠道销售和服务。央企业务部负责招商局集团签约机构客户、重要中央企业及其财务公司等客户的拓展、合作业务落地与服务等工作。营销服务部负责营销策划、销售支持、品牌传播、对外媒体宣传等工作。</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宏观策略部负责为投委会审定资产配置计划提供宏观研究和策略研究支持。交易部负责执行基金经理的交易指令并进行交易分析和交易监督。指数与量化投资部负责公司各类指数与量化投资产品的研究和投资管理工作。特定资产管理部负责公司权益类特定资产专户和权益类社保投资组合的投资管理及相关工作。多元资产管理部负责公司的基金中基金投资产品的研究和投资管理工作。年金投资部负责公司所管理企业年金等养老金资产的投资管理及相关工作。产品规划部负责新产品设计、新产品报批、主管部门沟通维护、产品维护以及年金方案设计等工作。互联网金融部负责公司互联网金融战略规划的设计和实施，公司互联网金融的平台建设、业务拓展和客户运营，推动公司相关业务在互联网平台的整合与创新。客户服务中心负责零售客户的服务和咨询工作。</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董事会办公室专门负责股东会、董事会、监事会及董事会各专业委员会各项会务工作；股东关系管理与董、监事的联络、沟通及服务；基金行业政策、公司治理、战略发展研究、公司文化建设；与公司治理及发展战略等相关的重大信息披露管理；政府公共关系管理；党务工作；博时慈善基金会的管理及运营等。办公室负责公司的行政后勤支持、会议及文件管理、外事活动管理、档案管理及工会工作等。人力资源部负责公司的人员招聘、培训发展、薪酬福利、绩效评估、员工沟通、人力资源信息管理工作。财务部负责公司预算管理、财务核算、成本控制、财务分析等工作。信息技术部负责信息系统开发、网络运行及维护、IT系统安全及数据备份等工作。基金运作部负责基金会计和基金注册登记等业务。风险管理部负责建立和完善公司投资风险管理制度与流程，组织实施公司投资风险管理与绩效分析工作，确保公司各类投资风险得到良好监督与控制。监察法律部负责对公司投资决策、基金运作、内部管理、制度执行等方面进行监察，并向公司管理层和有关机构提供独立、客观、公正的</w:t>
      </w:r>
      <w:r w:rsidRPr="00D26F11">
        <w:rPr>
          <w:rFonts w:ascii="宋体" w:hAnsi="宋体" w:hint="eastAsia"/>
          <w:kern w:val="0"/>
          <w:szCs w:val="21"/>
        </w:rPr>
        <w:lastRenderedPageBreak/>
        <w:t>意见和建议。</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另设北京分公司、上海分公司、沈阳分公司、郑州分公司和成都分公司，分别负责对驻京、沪、沈阳、郑州和成都人员日常行政管理和对赴京、沪、沈阳和郑州处理公务人员给予协助。此外，还设有全资子公司博时资本管理有限公司，以及境外子公司博时基金（国际）有限公司。</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截止到2017年9月30日，公司总人数为526人，其中研究员和基金经理超过86%拥有硕士及以上学位。</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公司已经建立健全投资管理制度、风险控制制度、内部监察制度、财务管理制度、人事管理制度、信息披露制度和员工行为准则等公司管理制度体系。</w:t>
      </w:r>
    </w:p>
    <w:p w:rsidR="0000335C" w:rsidRPr="00D26F11" w:rsidRDefault="0000335C" w:rsidP="00956DEB">
      <w:pPr>
        <w:spacing w:line="360" w:lineRule="auto"/>
        <w:ind w:firstLine="422"/>
        <w:rPr>
          <w:rFonts w:ascii="宋体" w:hAnsi="宋体"/>
          <w:b/>
          <w:kern w:val="0"/>
          <w:szCs w:val="21"/>
        </w:rPr>
      </w:pPr>
      <w:r w:rsidRPr="00D26F11">
        <w:rPr>
          <w:rFonts w:ascii="宋体" w:hAnsi="宋体" w:hint="eastAsia"/>
          <w:b/>
          <w:kern w:val="0"/>
          <w:szCs w:val="21"/>
        </w:rPr>
        <w:t>二、主要成员情况</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1、基金管理人董事会成员</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张光华先生，博士，董事长。历任国家外汇管理局政研室副主任，计划处处长，中国人民银行海南省分行副行长、党委委员，中国人民银行广州分行副行长、党委副书记，广东发展银行行长、党委副书记，招商银行副行长、执行董事、副董事长、党委副书记，在招商银行任职期间曾兼任永隆银行副董事长、招商基金管理有限公司董事长、招商信诺人寿保险有限公司董事长、招银国际金融有限公司董事长、招银金融租赁有限公司董事长。2015年8月起，任博时基金管理有限公司董事长暨法定代表人。</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熊剑涛先生，硕士，工程师，董事。1992年5月至1993年4月任职于深圳山星电子有限公司。1993年起，历任招商银行总行电脑部信息中心副经理，招商证券股份有限公司电脑部副经理、经理、电脑中心总经理、技术总监兼信息技术中心总经理；2004年1月至2004年10月，被中国证监会借调至南方证券行政接管组任接管组成员；2005年12月起任招商证券股份有限公司副总裁，现分管经纪业务、资产管理业务、信息技术中心，兼任招商期货有限公司董事长、中国证券业协会证券经纪专业委员会副主任委员。 2014年11月起，任博时基金管理有限公司第六届董事会董事。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江向阳先生，董事。2015年7月起任博时基金管理有限公司总经理。中共党员，南开大学国际金融博士，清华大学金融媒体EMBA。1986-1990年就读于北京师范大学信息与情报学系，获学士学位；1994-1997年就读于中国政法大学研究生院，获法学硕士学位；2003-2006年，就读于南开大学国际经济研究所，获国际金融博士学位。2015年1月至7月，任招商局金融集团副总经理、博时基金管理有限公司党委副书记。历任中国证监会办公厅、党办副主任兼新闻办（网信办）主任；中国证监会办公厅副巡视员；中国证监会深圳专员办处长、</w:t>
      </w:r>
      <w:r w:rsidRPr="00D26F11">
        <w:rPr>
          <w:rFonts w:ascii="宋体" w:hAnsi="宋体" w:hint="eastAsia"/>
          <w:kern w:val="0"/>
          <w:szCs w:val="21"/>
        </w:rPr>
        <w:lastRenderedPageBreak/>
        <w:t>副专员；中国证监会期货监管部副处长、处长；中国农业工程研究设计院情报室干部。</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王金宝先生，硕士，董事。1988年7月至1995年4月在上海同济大学数学系工作，任教师。1995年4月进入招商证券，先后任上海澳门路营业部总经理、上海地区总部副总经理（主持工作）、投资部总经理、投资部总经理兼固定收益部总经理、股票销售交易部总经理（现更名为机构业务总部）、机构业务董事总经理。2002年10月至2008年7月，任博时基金管理有限公司第二届、第三届监事会监事。2008年7月起，任博时基金管理有限公司第四届至第六届董事会董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陈克庆先生，北京大学工商管理硕士。2001年起历任世纪证券投资银行北京总部副总经理，国信证券投行业务部副总经理，华西证券投资银行总部副总经理、董事总经理。2014年加入中国长城资产管理公司，现任投资投行事业部副总经理。</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杨林峰先生，硕士，高级经济师，董事。1988年8月就职于国家纺织工业部，1992年7月至2006年6月任职于中国华源集团有限公司，先后任华源发展股份有限公司（上海证交所上市公司）董秘、副总经理、常务副总经理等职。2006年7月就职于上海市国资委直属上海大盛资产有限公司，任战略投资部副总经理。2007年10月至今，出任上海盛业股权投资基金有限公司执行董事、总经理。2011年7月至2013年8月，任博时基金管理有公司第五届监事会监事。2013年8月起，任博时基金管理有限公司第五届、第六届董事会董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顾立基先生，硕士，独立董事。1968年至1978年就职于上海印染机械修配厂，任共青团总支书记；1983年起，先后任招商局蛇口工业区管理委员会办公室秘书、主任；招商局蛇口工业区免税品有限公司董事总经理；中国国际海运集装箱股份有限公司董事副总经理、总经理；招商局蛇口工业区有限公司副总经理、国际招商局贸易投资有限公司董事副总经理；蛇口招商港务股份有限公司董事总经理；招商局蛇口工业区有限公司董事总经理；香港海通有限公司董事总经理；招商局科技集团有限公司董事总经理、招商局蛇口工业区有限公司副总经理。2008年退休。2008年2月至今，任清华大学深圳研究生院兼职教授；2008年11月至2010年10月，兼任招商局科技集团有限公司执行董事；2009年6月至今，兼任中国平安保险（集团）股份有限公司外部监事、监事会主席；2011年3月至今，兼任湘电集团有限公司外部董事；2013年5月至2014年8月，兼任德华安顾人寿保险有限公司（ECNL）董事；2013年6月至今，兼任深圳市昌红科技股份有限公司独立董事。2014年11月起，任博时基金管理有限公司第六届董事会独立董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李南峰先生，学士，独立董事。1969年起先后在中国人民解放军酒泉卫星基地、四川大学经济系、中国人民银行、深圳国际信托投资公司、华润深国投信托有限公司工作，历任</w:t>
      </w:r>
      <w:r w:rsidRPr="00D26F11">
        <w:rPr>
          <w:rFonts w:ascii="宋体" w:hAnsi="宋体" w:hint="eastAsia"/>
          <w:kern w:val="0"/>
          <w:szCs w:val="21"/>
        </w:rPr>
        <w:lastRenderedPageBreak/>
        <w:t>中国人民银行总行金融研究所研究院、深圳特区人行办公室主任，深圳国际信托投资公司副总经理、总经理、董事长、党委书记，华润深国投信托有限公司总经理、副董事长。1994年至2008年曾兼任国信证券股份有限公司董事、董事长。2010年退休。2013年8月起，任博时基金管理有限公司第五届、第六届董事会独立董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何迪先生，硕士，独立董事。1971年起，先后在北京西城区半导体器件厂、北京东城区电子仪器一厂、中共北京市委党校、社科院美国研究所、加州大学伯克利分校、布鲁津斯学会、标准国际投资管理公司工作。1997年9月至今任瑞银投资银行副主席。2008年1月，何迪先生建立了资助、支持中国经济、社会与国际关系领域中长期问题研究的非营利公益组织“博源基金会”，并担任该基金会总干事。2012年7月起，任博时基金管理有限公司第五届、第六届董事会独立董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2、基金管理人监事会成员</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车晓昕女士，硕士，监事。1983年起历任郑州航空工业管理学院助教、讲师、珠海证券有限公司经理、招商证券股份有限公司投资银行总部总经理。现任招商证券股份有限公司财务管理董事总经理。2008年7月起，任博时基金管理有限公司第四至六届监事会监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陈良生先生，中央党校经济学硕士。1980年至2000年就职于中国农业银行巢湖市支行及安徽省分行。2000年起就职于中国长城资产管理公司，历任合肥办事处综合管理部部长、福州办事处党委委员、总经理、福建省分公司党委书记、总经理。2017年4月至今任中国长城资产管理股份有限公司机构协同部专职董监事。2017年6月起任博时基金管理有限公司监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赵兴利先生，硕士，监事。1987年至1995年就职于天津港务局计财处。1995年至2012年5月先后任天津港贸易公司财务科科长、天津港货运公司会计主管、华夏人寿保险股份有限公司财务部总经理、天津港财务有限公司常务副总经理。2012年5月筹备天津港（集团）有限公司金融事业部，2011年11月至今任天津港（集团）有限公司金融事业部副部长。2013年3月起，任博时基金管理有限公司第五至六届监事会监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郑波先生，博士，监事。2001年起先后在中国平安保险公司总公司、博时基金管理有限公司工作。现任博时基金管理有限公司人力资源部总经理。2008年7月起，任博时基金管理有限公司第四至六届监事会监事。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黄健斌先生，工商管理硕士。1995年起先后在广发证券有限公司、广发基金管理有限责任公司投资管理部、中银国际基金管理有限公司基金管理部工作。2005年加入博时基金管理公司，历任固定收益部基金经理、博时平衡配置混合型基金基金经理、固定收益部副总</w:t>
      </w:r>
      <w:r w:rsidRPr="00D26F11">
        <w:rPr>
          <w:rFonts w:ascii="宋体" w:hAnsi="宋体" w:hint="eastAsia"/>
          <w:kern w:val="0"/>
          <w:szCs w:val="21"/>
        </w:rPr>
        <w:lastRenderedPageBreak/>
        <w:t>经理、社保组合投资经理、固定收益部总经理。现任公司总经理助理兼固定收益总部董事总经理、年金投资部总经理、社保组合投资经理、高级投资经理、兼任博时资本管理有限公司董事。2016年3月18日至今担任博时基金管理有限公司监事会员工监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严斌先生，硕士，监事。1997年7月起先后在华侨城集团公司、博时基金管理有限公司工作。现任博时基金管理有限公司财务部总经理。2015年5月起，任博时基金管理有限公司第六届监事会监事。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3、高级管理人员</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张光华先生，简历同上。</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江向阳先生，简历同上。</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王德英先生，硕士，副总经理。1995年起先后在北京清华计算机公司任开发部经理、清华紫光股份公司CAD与信息事业部任总工程师。2000年加入博时基金管理有限公司，历任行政管理部副经理，电脑部副经理、信息技术部总经理、公司代总经理。现任公司副总经理，主管IT、运作、指数与量化投资等工作，博时基金(国际)有限公司及博时资本管理有限公司董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董良泓先生，CFA，MBA，副总经理。1993年起先后在中国技术进出口总公司、中技上海投资公司、融通基金管理有限公司、长城基金管理有限公司从事投资管理工作。2005年2月加入博时基金管理有限公司，历任社保股票基金经理，特定资产高级投资经理，研究部总经理兼特定资产高级投资经理、社保股票基金经理、特定资产管理部总经理、博时资本管理有限公司董事。现任公司副总经理兼高级投资经理、社保组合投资经理，兼任博时基金（国际）有限公司董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邵凯先生，经济学硕士，副总经理。1997年至1999年在河北省经济开发投资公司从事投资管理工作。2000年8月加入博时基金管理有限公司，历任债券组合经理助理、债券组合经理、社保债券基金基金经理、固定收益部副总经理兼社保债券基金基金经理、固定收益部总经理、固定收益投资总监、社保组合投资经理。现任公司副总经理、兼任博时基金（国际）有限公司董事、博时资本管理有限公司董事。</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 xml:space="preserve">徐卫先生，硕士，副总经理。1993年起先后在深圳市证券管理办公室、中国证监会、摩根士丹利华鑫基金工作。2015年6月加入博时基金管理有限公司，现任公司副总经理兼博时资本管理有限公司董事、博时基金(国际)有限公司董事。  </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孙麒清女士，商法学硕士，督察长。曾供职于广东深港律师事务所。2002年加入博时基金管理有限公司，历任监察法律部法律顾问、监察法律部总经理。现任公司督察长，兼任</w:t>
      </w:r>
      <w:r w:rsidRPr="00D26F11">
        <w:rPr>
          <w:rFonts w:ascii="宋体" w:hAnsi="宋体" w:hint="eastAsia"/>
          <w:kern w:val="0"/>
          <w:szCs w:val="21"/>
        </w:rPr>
        <w:lastRenderedPageBreak/>
        <w:t>博时基金（国际）有限公司董事、博时资本管理有限公司副董事长。</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4、本基金基金经理</w:t>
      </w:r>
    </w:p>
    <w:p w:rsidR="0000335C" w:rsidRDefault="0000335C" w:rsidP="00516031">
      <w:pPr>
        <w:spacing w:line="360" w:lineRule="auto"/>
        <w:ind w:firstLine="420"/>
        <w:rPr>
          <w:rFonts w:ascii="宋体" w:hAnsi="宋体"/>
          <w:kern w:val="0"/>
          <w:szCs w:val="21"/>
        </w:rPr>
      </w:pPr>
      <w:r w:rsidRPr="007F1C4A">
        <w:rPr>
          <w:rFonts w:ascii="宋体" w:hAnsi="宋体" w:hint="eastAsia"/>
          <w:kern w:val="0"/>
          <w:szCs w:val="21"/>
        </w:rPr>
        <w:t>王曦女士，学士。2008年加入博时基金管理有限公司。历任研究助理、投资分析员、研究员、投资助理</w:t>
      </w:r>
      <w:r w:rsidRPr="00862D23">
        <w:rPr>
          <w:rFonts w:ascii="宋体" w:hAnsi="宋体"/>
          <w:kern w:val="0"/>
          <w:szCs w:val="21"/>
        </w:rPr>
        <w:t>、博时新起点混合基金</w:t>
      </w:r>
      <w:r w:rsidRPr="007F1C4A">
        <w:rPr>
          <w:rFonts w:ascii="宋体" w:hAnsi="宋体" w:hint="eastAsia"/>
          <w:kern w:val="0"/>
          <w:szCs w:val="21"/>
        </w:rPr>
        <w:t>（2015年9月7</w:t>
      </w:r>
      <w:r>
        <w:rPr>
          <w:rFonts w:ascii="宋体" w:hAnsi="宋体" w:hint="eastAsia"/>
          <w:kern w:val="0"/>
          <w:szCs w:val="21"/>
        </w:rPr>
        <w:t>日至</w:t>
      </w:r>
      <w:r w:rsidRPr="007F1C4A">
        <w:rPr>
          <w:rFonts w:ascii="宋体" w:hAnsi="宋体" w:hint="eastAsia"/>
          <w:kern w:val="0"/>
          <w:szCs w:val="21"/>
        </w:rPr>
        <w:t>）</w:t>
      </w:r>
      <w:r w:rsidRPr="00862D23">
        <w:rPr>
          <w:rFonts w:ascii="宋体" w:hAnsi="宋体"/>
          <w:kern w:val="0"/>
          <w:szCs w:val="21"/>
        </w:rPr>
        <w:t>的基金经理。</w:t>
      </w:r>
      <w:r w:rsidRPr="00E32C3C">
        <w:rPr>
          <w:rFonts w:asciiTheme="minorEastAsia" w:hAnsiTheme="minorEastAsia" w:hint="eastAsia"/>
          <w:kern w:val="0"/>
          <w:szCs w:val="21"/>
        </w:rPr>
        <w:t>现任博时混合基金（2015年9月7日至今）、博时新趋势混合基金（2015年9月7日至今）、博时新策略混合基金（2015年11月23日至今）、博时新收益混合基金（2016年2月4日至今）、博时新价值混合基金（2016年3月18日至今）、博时鑫源混合基金（2016年8月24日至今）、博时鑫瑞混合基金（</w:t>
      </w:r>
      <w:r w:rsidRPr="00962638">
        <w:rPr>
          <w:rFonts w:ascii="宋体" w:hAnsi="宋体" w:hint="eastAsia"/>
          <w:kern w:val="0"/>
          <w:szCs w:val="21"/>
        </w:rPr>
        <w:t>2016年10</w:t>
      </w:r>
      <w:r w:rsidRPr="00E32C3C">
        <w:rPr>
          <w:rFonts w:asciiTheme="minorEastAsia" w:hAnsiTheme="minorEastAsia" w:hint="eastAsia"/>
          <w:kern w:val="0"/>
          <w:szCs w:val="21"/>
        </w:rPr>
        <w:t>月13日至今）、博时鑫泽混合基金（2016年10月17日至今）</w:t>
      </w:r>
      <w:r>
        <w:rPr>
          <w:rFonts w:asciiTheme="minorEastAsia" w:hAnsiTheme="minorEastAsia" w:hint="eastAsia"/>
          <w:kern w:val="0"/>
          <w:szCs w:val="21"/>
        </w:rPr>
        <w:t>、</w:t>
      </w:r>
      <w:r w:rsidRPr="00E32C3C">
        <w:rPr>
          <w:rFonts w:asciiTheme="minorEastAsia" w:hAnsiTheme="minorEastAsia" w:hint="eastAsia"/>
          <w:kern w:val="0"/>
          <w:szCs w:val="21"/>
        </w:rPr>
        <w:t>博时鑫</w:t>
      </w:r>
      <w:r>
        <w:rPr>
          <w:rFonts w:asciiTheme="minorEastAsia" w:hAnsiTheme="minorEastAsia" w:hint="eastAsia"/>
          <w:kern w:val="0"/>
          <w:szCs w:val="21"/>
        </w:rPr>
        <w:t>丰</w:t>
      </w:r>
      <w:r w:rsidRPr="00E32C3C">
        <w:rPr>
          <w:rFonts w:asciiTheme="minorEastAsia" w:hAnsiTheme="minorEastAsia" w:hint="eastAsia"/>
          <w:kern w:val="0"/>
          <w:szCs w:val="21"/>
        </w:rPr>
        <w:t>混合基金</w:t>
      </w:r>
      <w:r>
        <w:rPr>
          <w:rFonts w:asciiTheme="minorEastAsia" w:hAnsiTheme="minorEastAsia" w:hint="eastAsia"/>
          <w:kern w:val="0"/>
          <w:szCs w:val="21"/>
        </w:rPr>
        <w:t>（2016年12月21日至今）</w:t>
      </w:r>
      <w:r w:rsidRPr="00862D23">
        <w:rPr>
          <w:rFonts w:ascii="宋体" w:hAnsi="宋体"/>
          <w:kern w:val="0"/>
          <w:szCs w:val="21"/>
        </w:rPr>
        <w:t>、博时鑫泰混合基金</w:t>
      </w:r>
      <w:r>
        <w:rPr>
          <w:rFonts w:ascii="宋体" w:hAnsi="宋体" w:hint="eastAsia"/>
          <w:kern w:val="0"/>
          <w:szCs w:val="21"/>
        </w:rPr>
        <w:t>（</w:t>
      </w:r>
      <w:r>
        <w:rPr>
          <w:rFonts w:hint="eastAsia"/>
          <w:color w:val="000000"/>
          <w:sz w:val="24"/>
        </w:rPr>
        <w:t>2017</w:t>
      </w:r>
      <w:r>
        <w:rPr>
          <w:rFonts w:hint="eastAsia"/>
          <w:color w:val="000000"/>
          <w:sz w:val="24"/>
        </w:rPr>
        <w:t>年</w:t>
      </w:r>
      <w:r>
        <w:rPr>
          <w:rFonts w:hint="eastAsia"/>
          <w:color w:val="000000"/>
          <w:sz w:val="24"/>
        </w:rPr>
        <w:t>1</w:t>
      </w:r>
      <w:r>
        <w:rPr>
          <w:rFonts w:hint="eastAsia"/>
          <w:color w:val="000000"/>
          <w:sz w:val="24"/>
        </w:rPr>
        <w:t>月</w:t>
      </w:r>
      <w:r>
        <w:rPr>
          <w:rFonts w:hint="eastAsia"/>
          <w:color w:val="000000"/>
          <w:sz w:val="24"/>
        </w:rPr>
        <w:t>10</w:t>
      </w:r>
      <w:r>
        <w:rPr>
          <w:rFonts w:hint="eastAsia"/>
          <w:color w:val="000000"/>
          <w:sz w:val="24"/>
        </w:rPr>
        <w:t>日至今）</w:t>
      </w:r>
      <w:r w:rsidRPr="00862D23">
        <w:rPr>
          <w:rFonts w:ascii="宋体" w:hAnsi="宋体"/>
          <w:kern w:val="0"/>
          <w:szCs w:val="21"/>
        </w:rPr>
        <w:t>、博时鑫惠混合基金</w:t>
      </w:r>
      <w:r>
        <w:rPr>
          <w:rFonts w:ascii="宋体" w:hAnsi="宋体" w:hint="eastAsia"/>
          <w:kern w:val="0"/>
          <w:szCs w:val="21"/>
        </w:rPr>
        <w:t>（</w:t>
      </w:r>
      <w:r w:rsidRPr="00066295">
        <w:rPr>
          <w:rFonts w:asciiTheme="minorEastAsia" w:hAnsiTheme="minorEastAsia" w:hint="eastAsia"/>
          <w:color w:val="000000"/>
          <w:sz w:val="24"/>
        </w:rPr>
        <w:t>2017年1月23日</w:t>
      </w:r>
      <w:r>
        <w:rPr>
          <w:rFonts w:asciiTheme="minorEastAsia" w:hAnsiTheme="minorEastAsia" w:hint="eastAsia"/>
          <w:color w:val="000000"/>
          <w:sz w:val="24"/>
        </w:rPr>
        <w:t>至今）</w:t>
      </w:r>
      <w:r w:rsidRPr="00862D23">
        <w:rPr>
          <w:rFonts w:ascii="宋体" w:hAnsi="宋体"/>
          <w:kern w:val="0"/>
          <w:szCs w:val="21"/>
        </w:rPr>
        <w:t>的基金经理</w:t>
      </w:r>
      <w:r w:rsidRPr="003E3C20">
        <w:rPr>
          <w:rFonts w:ascii="宋体" w:hAnsi="宋体" w:hint="eastAsia"/>
          <w:kern w:val="0"/>
          <w:szCs w:val="21"/>
        </w:rPr>
        <w:t>。</w:t>
      </w:r>
    </w:p>
    <w:p w:rsidR="0000335C" w:rsidRPr="00FC3996" w:rsidRDefault="0000335C" w:rsidP="00956DEB">
      <w:pPr>
        <w:spacing w:line="360" w:lineRule="auto"/>
        <w:ind w:firstLineChars="200" w:firstLine="420"/>
        <w:rPr>
          <w:rFonts w:ascii="宋体" w:eastAsiaTheme="minorEastAsia" w:hAnsi="宋体" w:cstheme="minorBidi"/>
          <w:kern w:val="0"/>
          <w:szCs w:val="21"/>
        </w:rPr>
      </w:pPr>
      <w:r w:rsidRPr="00962638">
        <w:rPr>
          <w:rFonts w:ascii="宋体" w:hAnsi="宋体" w:hint="eastAsia"/>
          <w:kern w:val="0"/>
          <w:szCs w:val="21"/>
        </w:rPr>
        <w:t>金晟哲先生，硕士。</w:t>
      </w:r>
      <w:r w:rsidRPr="00962638">
        <w:rPr>
          <w:rFonts w:ascii="宋体" w:hAnsi="宋体"/>
          <w:kern w:val="0"/>
          <w:szCs w:val="21"/>
        </w:rPr>
        <w:t>2012年从北京大学硕士研究生毕业后加入博时基金管理有限公司，历任研究员、高级研究员、资深研究员。现任研究部副总</w:t>
      </w:r>
      <w:r w:rsidRPr="00962638">
        <w:rPr>
          <w:rFonts w:ascii="宋体" w:hAnsi="宋体" w:hint="eastAsia"/>
          <w:kern w:val="0"/>
          <w:szCs w:val="21"/>
        </w:rPr>
        <w:t>经理兼博时鑫泽混合基金（</w:t>
      </w:r>
      <w:r w:rsidRPr="00962638">
        <w:rPr>
          <w:rFonts w:ascii="宋体" w:hAnsi="宋体"/>
          <w:kern w:val="0"/>
          <w:szCs w:val="21"/>
        </w:rPr>
        <w:t>2016年10月24日起至今）</w:t>
      </w:r>
      <w:r w:rsidRPr="00962638">
        <w:rPr>
          <w:rFonts w:ascii="宋体" w:hAnsi="宋体" w:hint="eastAsia"/>
          <w:kern w:val="0"/>
          <w:szCs w:val="21"/>
        </w:rPr>
        <w:t>、博时睿利定增混合基金</w:t>
      </w:r>
      <w:r>
        <w:rPr>
          <w:rFonts w:ascii="宋体" w:hAnsi="宋体" w:hint="eastAsia"/>
          <w:kern w:val="0"/>
          <w:szCs w:val="21"/>
        </w:rPr>
        <w:t>（</w:t>
      </w:r>
      <w:r w:rsidRPr="00962638">
        <w:rPr>
          <w:rFonts w:ascii="宋体" w:hAnsi="宋体" w:hint="eastAsia"/>
          <w:kern w:val="0"/>
          <w:szCs w:val="21"/>
        </w:rPr>
        <w:t>2017年2月28日起至今）、博时睿益定增混合基金</w:t>
      </w:r>
      <w:r>
        <w:rPr>
          <w:rFonts w:ascii="宋体" w:hAnsi="宋体" w:hint="eastAsia"/>
          <w:kern w:val="0"/>
          <w:szCs w:val="21"/>
        </w:rPr>
        <w:t>(</w:t>
      </w:r>
      <w:r w:rsidRPr="00962638">
        <w:rPr>
          <w:rFonts w:ascii="宋体" w:hAnsi="宋体" w:hint="eastAsia"/>
          <w:kern w:val="0"/>
          <w:szCs w:val="21"/>
        </w:rPr>
        <w:t>2017年2月28日起至今</w:t>
      </w:r>
      <w:r w:rsidRPr="00962638">
        <w:rPr>
          <w:rFonts w:ascii="宋体" w:hAnsi="宋体"/>
          <w:kern w:val="0"/>
          <w:szCs w:val="21"/>
        </w:rPr>
        <w:t>)</w:t>
      </w:r>
      <w:r w:rsidRPr="00962638">
        <w:rPr>
          <w:rFonts w:ascii="宋体" w:hAnsi="宋体" w:hint="eastAsia"/>
          <w:kern w:val="0"/>
          <w:szCs w:val="21"/>
        </w:rPr>
        <w:t>、博时睿丰定开混合基金（2017年3月22日起至今）的基金经理。</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5、投资决策委员会成员</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委员：江向阳、邵凯、黄健斌、李权胜、欧阳凡、魏凤春、王俊、过钧、白仲光</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江向阳先生，简历同上。</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邵凯先生，简历同上。</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黄健斌先生，简历同上。</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李权胜先生，硕士。2001年起先后在招商证券、银华基金工作。2006年加入博时基金管理有限公司，历任研究员、研究员兼基金经理助理、特定资产投资经理、特定资产管理部副总经理、博时医疗保健行业股票基金基金经理、股票投资部副总经理、股票投资部成长组投资总监。现任董事总经理兼股票投资部总经理兼价值组投资总监、博时精选混合基金、博时新趋势混合基金的基金经理。</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欧阳凡先生，硕士。2003年起先后在衡阳市金杯电缆厂、南方基金工作。2011年加入博时基金管理有限公司，曾任特定资产管理部副总经理、社保组合投资经理助理。现任特定资产管理部总经理兼社保组合投资经理。</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魏凤春先生，经济学博士。1993年起先后在山东经济学院、江南证券、清华大学、江南证券、中信建投证券公司工作。2011年加入博时基金管理有限公司，历任投资经理、博</w:t>
      </w:r>
      <w:r w:rsidRPr="00D26F11">
        <w:rPr>
          <w:rFonts w:ascii="宋体" w:hAnsi="宋体" w:hint="eastAsia"/>
          <w:kern w:val="0"/>
          <w:szCs w:val="21"/>
        </w:rPr>
        <w:lastRenderedPageBreak/>
        <w:t>时抗通胀增强回报（QDII-FOF）基金、博时平衡配置混合基金的基金经理。现任首席宏观策略分析师兼宏观策略部总经理、多元资产管理部总经理。</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王俊先生，硕士，CFA。2008年从上海交通大学硕士研究生毕业后加入博时基金管理有限公司。历任研究员、金融地产与公用事业组组长、研究部副总经理、博时国企改革股票基金、博时丝路主题股票基金的基金经理。现任研究部总经理兼博时主题行业混合(LOF)基金、博时沪港深优质企业混合基金、博时沪港深成长企业混合基金、博时沪港深价值优选混合基金、</w:t>
      </w:r>
      <w:r w:rsidRPr="00D26F11">
        <w:rPr>
          <w:rFonts w:ascii="宋体" w:hAnsi="宋体"/>
          <w:kern w:val="0"/>
          <w:szCs w:val="21"/>
        </w:rPr>
        <w:t>博时新兴消费主题混合基金</w:t>
      </w:r>
      <w:r w:rsidRPr="00D26F11">
        <w:rPr>
          <w:rFonts w:ascii="宋体" w:hAnsi="宋体" w:hint="eastAsia"/>
          <w:kern w:val="0"/>
          <w:szCs w:val="21"/>
        </w:rPr>
        <w:t>的基金经理。</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过钧先生，硕士，CFA。1995年起先后在上海工艺品进出口公司、德国德累斯顿银行上海分行、美国Lowes食品有限公司、美国通用电气公司、华夏基金固定收益部工作。2005年加入博时基金管理有限公司，历任基金经理、博时稳定价值债券投资基金的基金经理、固定收益部副总经理、博时转债增强债券型证券投资基金、博时亚洲票息收益债券型证券投资基金、博时裕祥分级债券型证券投资基金、博时双债增强债券型证券投资基金、博时新财富混合型证券投资基金的基金经理。现任董事总经理兼固定收益总部公募基金组投资总监、博时信用债券投资基金、博时稳健回报债券型证券投资基金（LOF）、博时新收益灵活配置混合型证券投资基金、博时新机遇混合型证券投资基金、博时新价值灵活配置混合型证券投资基金、博时新策略灵活配置混合型证券投资基金、博时鑫源灵活配置混合型证券投资基金、博时乐臻定期开放混合型证券投资基金、博时新起点灵活配置混合型证券投资基金、博时双债增强债券型证券投资基金、博时鑫惠灵活配置混合型证券投资基金、</w:t>
      </w:r>
      <w:r w:rsidRPr="00D26F11">
        <w:rPr>
          <w:rFonts w:ascii="宋体" w:hAnsi="宋体" w:hint="eastAsia"/>
        </w:rPr>
        <w:t>博时鑫瑞灵活配置混合型证券投资基金、博时鑫润灵活配置混合型证券投资基金</w:t>
      </w:r>
      <w:r w:rsidRPr="00D26F11">
        <w:rPr>
          <w:rFonts w:ascii="宋体" w:hAnsi="宋体" w:hint="eastAsia"/>
          <w:kern w:val="0"/>
          <w:szCs w:val="21"/>
        </w:rPr>
        <w:t>的基金经理。</w:t>
      </w:r>
    </w:p>
    <w:p w:rsidR="0000335C" w:rsidRPr="00D26F11" w:rsidRDefault="0000335C" w:rsidP="00956DEB">
      <w:pPr>
        <w:spacing w:line="360" w:lineRule="auto"/>
        <w:ind w:firstLine="420"/>
        <w:rPr>
          <w:rFonts w:ascii="宋体" w:hAnsi="宋体"/>
          <w:kern w:val="0"/>
          <w:szCs w:val="21"/>
        </w:rPr>
      </w:pPr>
      <w:r w:rsidRPr="00D26F11">
        <w:rPr>
          <w:rFonts w:ascii="宋体" w:hAnsi="宋体" w:hint="eastAsia"/>
          <w:kern w:val="0"/>
          <w:szCs w:val="21"/>
        </w:rPr>
        <w:t>白仲光先生，博士。1991年起先后在石家庄无线电九厂、石家庄经济学院、长盛基金、德邦基金、上海金珀资产管理公司工作。2015年加入博时基金管理有限公司，现任董事总经理兼年金投资部投资总监、股票投资部绝对收益组投资总监。</w:t>
      </w:r>
    </w:p>
    <w:p w:rsidR="0000335C" w:rsidRPr="00C03C3C" w:rsidRDefault="0000335C" w:rsidP="00956DEB">
      <w:pPr>
        <w:spacing w:line="360" w:lineRule="auto"/>
        <w:ind w:firstLine="420"/>
        <w:rPr>
          <w:rFonts w:ascii="宋体" w:hAnsi="宋体"/>
          <w:kern w:val="0"/>
          <w:szCs w:val="21"/>
        </w:rPr>
      </w:pPr>
      <w:r w:rsidRPr="00D26F11">
        <w:rPr>
          <w:rFonts w:ascii="宋体" w:hAnsi="宋体" w:hint="eastAsia"/>
          <w:kern w:val="0"/>
          <w:szCs w:val="21"/>
        </w:rPr>
        <w:t>6、上述人员之间均不存在近亲属关系。</w:t>
      </w:r>
    </w:p>
    <w:p w:rsidR="000A41BE" w:rsidRPr="00B42E21" w:rsidRDefault="000A41BE" w:rsidP="000A41BE">
      <w:pPr>
        <w:tabs>
          <w:tab w:val="left" w:pos="1110"/>
        </w:tabs>
        <w:adjustRightInd w:val="0"/>
        <w:snapToGrid w:val="0"/>
        <w:spacing w:line="360" w:lineRule="auto"/>
        <w:ind w:firstLineChars="200" w:firstLine="422"/>
        <w:rPr>
          <w:rFonts w:ascii="Arial Unicode MS" w:hAnsi="Arial Unicode MS"/>
          <w:b/>
        </w:rPr>
      </w:pPr>
      <w:r w:rsidRPr="00B42E21">
        <w:rPr>
          <w:rFonts w:ascii="Arial Unicode MS" w:hAnsi="Arial Unicode MS" w:hint="eastAsia"/>
          <w:b/>
        </w:rPr>
        <w:t>三、</w:t>
      </w:r>
      <w:r w:rsidRPr="00B42E21">
        <w:rPr>
          <w:rFonts w:ascii="Arial Unicode MS" w:hAnsi="Arial Unicode MS"/>
          <w:b/>
        </w:rPr>
        <w:t>基金管理人的职责</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w:t>
      </w:r>
      <w:r w:rsidRPr="00B42E21">
        <w:rPr>
          <w:rFonts w:ascii="Arial" w:hAnsi="Arial"/>
        </w:rPr>
        <w:t>、依法募集资金，办理或者委托经中国证监会认定的其他机构代为办理基金份额的发售、申购、赎回和登记事宜；</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2</w:t>
      </w:r>
      <w:r w:rsidRPr="00B42E21">
        <w:rPr>
          <w:rFonts w:ascii="Arial" w:hAnsi="Arial"/>
        </w:rPr>
        <w:t>、办理基金备案手续；</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3</w:t>
      </w:r>
      <w:r w:rsidRPr="00B42E21">
        <w:rPr>
          <w:rFonts w:ascii="Arial" w:hAnsi="Arial"/>
        </w:rPr>
        <w:t>、自《基金合同》生效之日起，以诚实信用、谨慎勤勉的原则管理和运用基金财产；</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4</w:t>
      </w:r>
      <w:r w:rsidRPr="00B42E21">
        <w:rPr>
          <w:rFonts w:ascii="Arial" w:hAnsi="Arial"/>
        </w:rPr>
        <w:t>、配备足够的具有专业资格的人员进行基金投资分析、决策，以专业化的经营方式管理和运作基金财产；</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5</w:t>
      </w:r>
      <w:r w:rsidRPr="00B42E21">
        <w:rPr>
          <w:rFonts w:ascii="Arial" w:hAnsi="Arial"/>
        </w:rPr>
        <w:t>、建立健全内部风险控制、监察与稽核、财务管理及人事管理等制度，保证所管理的</w:t>
      </w:r>
      <w:r w:rsidRPr="00B42E21">
        <w:rPr>
          <w:rFonts w:ascii="Arial" w:hAnsi="Arial"/>
        </w:rPr>
        <w:lastRenderedPageBreak/>
        <w:t>基金财产和基金管理人的财产相互独立，对所管理的不同基金分别管理，分别记账，进行证券投资；</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6</w:t>
      </w:r>
      <w:r w:rsidRPr="00B42E21">
        <w:rPr>
          <w:rFonts w:ascii="Arial" w:hAnsi="Arial"/>
        </w:rPr>
        <w:t>、除依据《基金法》、《基金合同》及其他有关规定外，不得利用基金财产为自己及任何第三人谋取利益，不得委托第三人运作基金财产；</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7</w:t>
      </w:r>
      <w:r w:rsidRPr="00B42E21">
        <w:rPr>
          <w:rFonts w:ascii="Arial" w:hAnsi="Arial"/>
        </w:rPr>
        <w:t>、依法接受基金托管人的监督；</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8</w:t>
      </w:r>
      <w:r w:rsidRPr="00B42E21">
        <w:rPr>
          <w:rFonts w:ascii="Arial" w:hAnsi="Arial"/>
        </w:rPr>
        <w:t>、采取适当合理的措施使计算基金份额认购、申购、赎回和注销价格的方法符合《基金合同》等法律文件的规定，按有关规定计算并公告基金资产净值，确定基金份额申购、赎回的价格；</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9</w:t>
      </w:r>
      <w:r w:rsidRPr="00B42E21">
        <w:rPr>
          <w:rFonts w:ascii="Arial" w:hAnsi="Arial"/>
        </w:rPr>
        <w:t>、进行基金会计核算并编制基金财务会计报告；</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10</w:t>
      </w:r>
      <w:r w:rsidRPr="00B42E21">
        <w:rPr>
          <w:rFonts w:ascii="Arial" w:hAnsi="Arial"/>
        </w:rPr>
        <w:t>、编制季度、半年度和年度基金报告；</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11</w:t>
      </w:r>
      <w:r w:rsidRPr="00B42E21">
        <w:rPr>
          <w:rFonts w:ascii="Arial" w:hAnsi="Arial"/>
        </w:rPr>
        <w:t>、严格按照《基金法》、《基金合同》及其他有关规定，履行信息披露及报告义务；</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12</w:t>
      </w:r>
      <w:r w:rsidRPr="00B42E21">
        <w:rPr>
          <w:rFonts w:ascii="Arial" w:hAnsi="Arial"/>
        </w:rPr>
        <w:t>、保守基金商业秘密，不泄露基金投资计划、投资意向等。除《基金法》、《基金合同》及其他有关规定另有规定外，在基金信息公开披露前应予保密，不向他人泄露；</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13</w:t>
      </w:r>
      <w:r w:rsidRPr="00B42E21">
        <w:rPr>
          <w:rFonts w:ascii="Arial" w:hAnsi="Arial"/>
        </w:rPr>
        <w:t>、按《基金合同》的约定确定基金收益分配方案，及时向基金份额持有人分配基金收益；</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14</w:t>
      </w:r>
      <w:r w:rsidRPr="00B42E21">
        <w:rPr>
          <w:rFonts w:ascii="Arial" w:hAnsi="Arial"/>
        </w:rPr>
        <w:t>、按规定受理申购与赎回申请，及时、足额支付赎回款项；</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15</w:t>
      </w:r>
      <w:r w:rsidRPr="00B42E21">
        <w:rPr>
          <w:rFonts w:ascii="Arial" w:hAnsi="Arial"/>
        </w:rPr>
        <w:t>、依据《基金法》、《基金合同》及其他有关规定召集基金份额持有人大会或配合基金托管人、基金份额持有人依法召集基金份额持有人大会；</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16</w:t>
      </w:r>
      <w:r w:rsidRPr="00B42E21">
        <w:rPr>
          <w:rFonts w:ascii="Arial" w:hAnsi="Arial"/>
        </w:rPr>
        <w:t>、按规定保存基金财产管理业务活动的会计账册、报表、记录和其他相关资料</w:t>
      </w:r>
      <w:r w:rsidRPr="00B42E21">
        <w:rPr>
          <w:rFonts w:ascii="Arial" w:hAnsi="Arial"/>
        </w:rPr>
        <w:t>15</w:t>
      </w:r>
      <w:r w:rsidRPr="00B42E21">
        <w:rPr>
          <w:rFonts w:ascii="Arial" w:hAnsi="Arial"/>
        </w:rPr>
        <w:t>年以上；</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17</w:t>
      </w:r>
      <w:r w:rsidRPr="00B42E21">
        <w:rPr>
          <w:rFonts w:ascii="Arial" w:hAnsi="Arial"/>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18</w:t>
      </w:r>
      <w:r w:rsidRPr="00B42E21">
        <w:rPr>
          <w:rFonts w:ascii="Arial" w:hAnsi="Arial"/>
        </w:rPr>
        <w:t>、组织并参加基金财产清算小组，参与基金财产的保管、清理、估价、变现和分配；</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19</w:t>
      </w:r>
      <w:r w:rsidRPr="00B42E21">
        <w:rPr>
          <w:rFonts w:ascii="Arial" w:hAnsi="Arial"/>
        </w:rPr>
        <w:t>、面临解散、依法被撤销或者被依法宣告破产时，及时报告中国证监会并通知基金托管人；</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20</w:t>
      </w:r>
      <w:r w:rsidRPr="00B42E21">
        <w:rPr>
          <w:rFonts w:ascii="Arial" w:hAnsi="Arial"/>
        </w:rPr>
        <w:t>、因违反《基金合同》导致基金财产的损失或损害基金份额持有人合法权益时，应当承担赔偿责任，其赔偿责任不因其退任而免除；</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21</w:t>
      </w:r>
      <w:r w:rsidRPr="00B42E21">
        <w:rPr>
          <w:rFonts w:ascii="Arial" w:hAnsi="Arial"/>
        </w:rPr>
        <w:t>、监督基金托管人按法律法规和《基金合同》规定履行自己的义务，基金托管人违反《基金合同》造成基金财产损失时，基金管理人应为基金份额持有人利益向基金托管人追偿；</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22</w:t>
      </w:r>
      <w:r w:rsidRPr="00B42E21">
        <w:rPr>
          <w:rFonts w:ascii="Arial" w:hAnsi="Arial"/>
        </w:rPr>
        <w:t>、当基金管理人将其义务委托第三方处理时，应当对第三方处理有关基金事务的行为承担责任；</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23</w:t>
      </w:r>
      <w:r w:rsidRPr="00B42E21">
        <w:rPr>
          <w:rFonts w:ascii="Arial" w:hAnsi="Arial"/>
        </w:rPr>
        <w:t>、以基金管理人名义，代表基金份额持有人利益行使诉讼权利或实施其他法律行为；</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lastRenderedPageBreak/>
        <w:t>24</w:t>
      </w:r>
      <w:r w:rsidRPr="00B42E21">
        <w:rPr>
          <w:rFonts w:ascii="Arial" w:hAnsi="Arial"/>
        </w:rPr>
        <w:t>、基金管理人在募集期间未能达到基金的备案条件，《基金合同》不能生效，基金管理人承担全部募集费用，将已募集资金加计银行同期活期存款利息在基金募集期结束后</w:t>
      </w:r>
      <w:r w:rsidRPr="00B42E21">
        <w:rPr>
          <w:rFonts w:ascii="Arial" w:hAnsi="Arial"/>
        </w:rPr>
        <w:t>30</w:t>
      </w:r>
      <w:r w:rsidRPr="00B42E21">
        <w:rPr>
          <w:rFonts w:ascii="Arial" w:hAnsi="Arial"/>
        </w:rPr>
        <w:t>日内退还基金认购人；</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25</w:t>
      </w:r>
      <w:r w:rsidRPr="00B42E21">
        <w:rPr>
          <w:rFonts w:ascii="Arial" w:hAnsi="Arial"/>
        </w:rPr>
        <w:t>、执行生效的基金份额持有人大会的决议；</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26</w:t>
      </w:r>
      <w:r w:rsidRPr="00B42E21">
        <w:rPr>
          <w:rFonts w:ascii="Arial" w:hAnsi="Arial"/>
        </w:rPr>
        <w:t>、建立并保存基金份额持有人名册；</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27</w:t>
      </w:r>
      <w:r w:rsidRPr="00B42E21">
        <w:rPr>
          <w:rFonts w:ascii="Arial" w:hAnsi="Arial"/>
        </w:rPr>
        <w:t>、法律法规及中国证监会规定的和《基金合同》约定的其他义务。</w:t>
      </w:r>
    </w:p>
    <w:p w:rsidR="000A41BE" w:rsidRPr="00B42E21" w:rsidRDefault="000A41BE" w:rsidP="000A41BE">
      <w:pPr>
        <w:tabs>
          <w:tab w:val="left" w:pos="1110"/>
        </w:tabs>
        <w:adjustRightInd w:val="0"/>
        <w:snapToGrid w:val="0"/>
        <w:spacing w:line="360" w:lineRule="auto"/>
        <w:ind w:firstLineChars="200" w:firstLine="422"/>
        <w:rPr>
          <w:rFonts w:ascii="Arial Unicode MS" w:hAnsi="Arial Unicode MS"/>
          <w:b/>
        </w:rPr>
      </w:pPr>
      <w:r w:rsidRPr="00B42E21">
        <w:rPr>
          <w:rFonts w:ascii="Arial Unicode MS" w:hAnsi="Arial Unicode MS" w:hint="eastAsia"/>
          <w:b/>
        </w:rPr>
        <w:t>四、</w:t>
      </w:r>
      <w:r w:rsidRPr="00B42E21">
        <w:rPr>
          <w:rFonts w:ascii="Arial Unicode MS" w:hAnsi="Arial Unicode MS"/>
          <w:b/>
        </w:rPr>
        <w:t>基金管理人的承诺</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w:t>
      </w:r>
      <w:r w:rsidRPr="00B42E21">
        <w:rPr>
          <w:rFonts w:ascii="Arial" w:hAnsi="Arial"/>
        </w:rPr>
        <w:t>、基金管理人承诺不从事违反《中华人民共和国证券法》的行为，并承诺建立健全内部控制制度，采取有效措施，防止违反《中华人民共和国证券法》行为的发生；</w:t>
      </w:r>
      <w:r w:rsidRPr="00B42E21">
        <w:rPr>
          <w:rFonts w:ascii="Arial" w:hAnsi="Arial"/>
        </w:rPr>
        <w:t xml:space="preserve"> </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2</w:t>
      </w:r>
      <w:r w:rsidRPr="00B42E21">
        <w:rPr>
          <w:rFonts w:ascii="Arial" w:hAnsi="Arial"/>
        </w:rPr>
        <w:t>、基金管理人承诺不从事违反《基金法》的行为，并承诺建立健全内部风险控制制度，采取有效措施，防止下列行为的发生：</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1</w:t>
      </w:r>
      <w:r w:rsidRPr="00B42E21">
        <w:rPr>
          <w:rFonts w:ascii="Arial" w:hAnsi="Arial"/>
        </w:rPr>
        <w:t>）将基金管理人固有财产或者他人财产混同于基金财产从事证券投资；</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2</w:t>
      </w:r>
      <w:r w:rsidRPr="00B42E21">
        <w:rPr>
          <w:rFonts w:ascii="Arial" w:hAnsi="Arial"/>
        </w:rPr>
        <w:t>）不公平地对待管理的不同基金财产；</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3</w:t>
      </w:r>
      <w:r w:rsidRPr="00B42E21">
        <w:rPr>
          <w:rFonts w:ascii="Arial" w:hAnsi="Arial"/>
        </w:rPr>
        <w:t>）利用基金财产或者职务之便为基金份额持有人以外的第三人牟取利益；</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4</w:t>
      </w:r>
      <w:r w:rsidRPr="00B42E21">
        <w:rPr>
          <w:rFonts w:ascii="Arial" w:hAnsi="Arial"/>
        </w:rPr>
        <w:t>）向基金份额持有人违规承诺收益或者承担损失；</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5</w:t>
      </w:r>
      <w:r w:rsidRPr="00B42E21">
        <w:rPr>
          <w:rFonts w:ascii="Arial" w:hAnsi="Arial"/>
        </w:rPr>
        <w:t>）侵占、挪用基金财产；</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6</w:t>
      </w:r>
      <w:r w:rsidRPr="00B42E21">
        <w:rPr>
          <w:rFonts w:ascii="Arial" w:hAnsi="Arial"/>
        </w:rPr>
        <w:t>）泄露因职务便利获取的未公开信息、利用该信息从事或者明示、暗示他人从事相关的交易活动；</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7</w:t>
      </w:r>
      <w:r w:rsidRPr="00B42E21">
        <w:rPr>
          <w:rFonts w:ascii="Arial" w:hAnsi="Arial"/>
        </w:rPr>
        <w:t>）玩忽职守，不按照规定履行职责；</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8</w:t>
      </w:r>
      <w:r w:rsidRPr="00B42E21">
        <w:rPr>
          <w:rFonts w:ascii="Arial" w:hAnsi="Arial"/>
        </w:rPr>
        <w:t>）法律、行政法规和中国证监会规定禁止的其他行为。</w:t>
      </w:r>
      <w:r w:rsidRPr="00B42E21">
        <w:rPr>
          <w:rFonts w:ascii="Arial" w:hAnsi="Arial"/>
        </w:rPr>
        <w:t xml:space="preserve"> </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3</w:t>
      </w:r>
      <w:r w:rsidRPr="00B42E21">
        <w:rPr>
          <w:rFonts w:ascii="Arial" w:hAnsi="Arial"/>
        </w:rPr>
        <w:t>、基金管理人承诺严格遵守基金合同，并承诺建立健全内部控制制度，采取有效措施，防止违反基金合同行为的发生；</w:t>
      </w:r>
      <w:r w:rsidRPr="00B42E21">
        <w:rPr>
          <w:rFonts w:ascii="Arial" w:hAnsi="Arial"/>
        </w:rPr>
        <w:t xml:space="preserve"> </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4</w:t>
      </w:r>
      <w:r w:rsidRPr="00B42E21">
        <w:rPr>
          <w:rFonts w:ascii="Arial" w:hAnsi="Arial"/>
        </w:rPr>
        <w:t>、基金管理人承诺加强人员管理，强化职业操守，督促和约束员工遵守国家有关法律法规及行业规范，诚实信用、勤勉尽责；</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5</w:t>
      </w:r>
      <w:r w:rsidRPr="00B42E21">
        <w:rPr>
          <w:rFonts w:ascii="Arial" w:hAnsi="Arial"/>
        </w:rPr>
        <w:t>、基金管理人承诺不从事其他法规规定禁止从事的行为。</w:t>
      </w:r>
      <w:r w:rsidRPr="00B42E21">
        <w:rPr>
          <w:rFonts w:ascii="Arial" w:hAnsi="Arial"/>
        </w:rPr>
        <w:t xml:space="preserve"> </w:t>
      </w:r>
    </w:p>
    <w:p w:rsidR="000A41BE" w:rsidRPr="00B42E21" w:rsidRDefault="000A41BE" w:rsidP="000A41BE">
      <w:pPr>
        <w:tabs>
          <w:tab w:val="left" w:pos="1110"/>
        </w:tabs>
        <w:adjustRightInd w:val="0"/>
        <w:snapToGrid w:val="0"/>
        <w:spacing w:line="360" w:lineRule="auto"/>
        <w:ind w:firstLineChars="200" w:firstLine="422"/>
        <w:rPr>
          <w:rFonts w:ascii="Arial Unicode MS" w:hAnsi="Arial Unicode MS"/>
          <w:b/>
        </w:rPr>
      </w:pPr>
      <w:r w:rsidRPr="00B42E21">
        <w:rPr>
          <w:rFonts w:ascii="Arial Unicode MS" w:hAnsi="Arial Unicode MS" w:hint="eastAsia"/>
          <w:b/>
        </w:rPr>
        <w:t>五、基金经理承诺</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w:t>
      </w:r>
      <w:r w:rsidRPr="00B42E21">
        <w:rPr>
          <w:rFonts w:ascii="Arial" w:hAnsi="Arial"/>
        </w:rPr>
        <w:t>、依照有关法律法规和基金合同的规定，本着谨慎的原则为基金份额持有人谋取最大利益；</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2</w:t>
      </w:r>
      <w:r w:rsidRPr="00B42E21">
        <w:rPr>
          <w:rFonts w:ascii="Arial" w:hAnsi="Arial"/>
        </w:rPr>
        <w:t>、不利用职务之便为自己、受雇人或任何第三者牟取利益；</w:t>
      </w:r>
      <w:r w:rsidRPr="00B42E21">
        <w:rPr>
          <w:rFonts w:ascii="Arial" w:hAnsi="Arial"/>
        </w:rPr>
        <w:t xml:space="preserve"> </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3</w:t>
      </w:r>
      <w:r w:rsidRPr="00B42E21">
        <w:rPr>
          <w:rFonts w:ascii="Arial" w:hAnsi="Arial"/>
        </w:rPr>
        <w:t>、不泄露在任职期间知悉的有关证券、基金的商业秘密，尚未依法公开的基金投资内容、基金投资计划等信息，或利用该信息从事或者明示、暗示他人从事相关的交易活动；</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4</w:t>
      </w:r>
      <w:r w:rsidRPr="00B42E21">
        <w:rPr>
          <w:rFonts w:ascii="Arial" w:hAnsi="Arial"/>
        </w:rPr>
        <w:t>、不以任何形式为其他组织或个人进行证券交易。</w:t>
      </w:r>
    </w:p>
    <w:p w:rsidR="000A41BE" w:rsidRPr="00B42E21" w:rsidRDefault="000A41BE" w:rsidP="000A41BE">
      <w:pPr>
        <w:tabs>
          <w:tab w:val="left" w:pos="1110"/>
        </w:tabs>
        <w:adjustRightInd w:val="0"/>
        <w:snapToGrid w:val="0"/>
        <w:spacing w:line="360" w:lineRule="auto"/>
        <w:ind w:firstLineChars="200" w:firstLine="422"/>
        <w:rPr>
          <w:rFonts w:ascii="Arial Unicode MS" w:hAnsi="Arial Unicode MS"/>
          <w:b/>
        </w:rPr>
      </w:pPr>
      <w:r w:rsidRPr="00B42E21">
        <w:rPr>
          <w:rFonts w:ascii="Arial Unicode MS" w:hAnsi="Arial Unicode MS" w:hint="eastAsia"/>
          <w:b/>
        </w:rPr>
        <w:t>六、</w:t>
      </w:r>
      <w:r w:rsidRPr="00B42E21">
        <w:rPr>
          <w:rFonts w:ascii="Arial Unicode MS" w:hAnsi="Arial Unicode MS"/>
          <w:b/>
        </w:rPr>
        <w:t>基金管理人的内部控制制度</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1</w:t>
      </w:r>
      <w:r w:rsidRPr="00B42E21">
        <w:rPr>
          <w:rFonts w:ascii="Arial" w:hAnsi="Arial"/>
        </w:rPr>
        <w:t>、风险管理的原则</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lastRenderedPageBreak/>
        <w:t>（</w:t>
      </w:r>
      <w:r w:rsidRPr="00B42E21">
        <w:rPr>
          <w:rFonts w:ascii="Arial" w:hAnsi="Arial"/>
        </w:rPr>
        <w:t>1</w:t>
      </w:r>
      <w:r w:rsidRPr="00B42E21">
        <w:rPr>
          <w:rFonts w:ascii="Arial" w:hAnsi="Arial"/>
        </w:rPr>
        <w:t>）全面性原则</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公司风险管理必须覆盖公司的所有部门和岗位，渗透各项业务过程和业务环节。</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2</w:t>
      </w:r>
      <w:r w:rsidRPr="00B42E21">
        <w:rPr>
          <w:rFonts w:ascii="Arial" w:hAnsi="Arial"/>
        </w:rPr>
        <w:t>）独立性原则</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公司设立独立的监察部，监察部保持高度的独立性和权威性，负责对公司各部门风险控制工作进行稽核和检查。</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3</w:t>
      </w:r>
      <w:r w:rsidRPr="00B42E21">
        <w:rPr>
          <w:rFonts w:ascii="Arial" w:hAnsi="Arial"/>
        </w:rPr>
        <w:t>）相互制约原则</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公司及各部门在内部组织结构的设计上要形成一种相互制约的机制，建立不同岗位之间的制衡体系。</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4</w:t>
      </w:r>
      <w:r w:rsidRPr="00B42E21">
        <w:rPr>
          <w:rFonts w:ascii="Arial" w:hAnsi="Arial"/>
        </w:rPr>
        <w:t>）定性和定量相结合原则</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建立完备的风险管理指标体系，使风险管理更具客观性和操作性。</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2</w:t>
      </w:r>
      <w:r w:rsidRPr="00B42E21">
        <w:rPr>
          <w:rFonts w:ascii="Arial" w:hAnsi="Arial"/>
        </w:rPr>
        <w:t>、风险管理和内部风险控制体系结构</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公司的风险管理体系结构是一个分工明确、相互牵制的组织结构，由最高管理层对风险管理负最终责任，各个业务部门负责本部门的风险评估和监控，监察部负责监察公司的风险管理措施的执行。具体而言，包括如下组成部分：</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1</w:t>
      </w:r>
      <w:r w:rsidRPr="00B42E21">
        <w:rPr>
          <w:rFonts w:ascii="Arial" w:hAnsi="Arial"/>
        </w:rPr>
        <w:t>）董事会</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负责制定公司的风险管理政策，对风险管理负完全的和最终的责任。</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2</w:t>
      </w:r>
      <w:r w:rsidRPr="00B42E21">
        <w:rPr>
          <w:rFonts w:ascii="Arial" w:hAnsi="Arial"/>
        </w:rPr>
        <w:t>）风险管理委员会</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作为董事会下的专业委员会之一，风险管理委员会负责批准公司风险管理系统文件，即负责确保每一个部门都有合适的系统来识别、评定和监控该部门的风险，负责批准每一个部门的风险级别。负责解决重大的突发的风险。</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3</w:t>
      </w:r>
      <w:r w:rsidRPr="00B42E21">
        <w:rPr>
          <w:rFonts w:ascii="Arial" w:hAnsi="Arial"/>
        </w:rPr>
        <w:t>）督察长</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独立行使督察权利；直接对董事会负责；按季向风险管理委员会提交独立的风险管理报告和风险管理建议。</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4</w:t>
      </w:r>
      <w:r w:rsidRPr="00B42E21">
        <w:rPr>
          <w:rFonts w:ascii="Arial" w:hAnsi="Arial"/>
        </w:rPr>
        <w:t>）监察法律部</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监察法律部负责对公司风险管理政策和措施的执行情况进行监察，并为每一个部门的风险管理系统的发展提供协助，使公司在一种风险管理和控制的环境中实现业务目标。</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5</w:t>
      </w:r>
      <w:r w:rsidRPr="00B42E21">
        <w:rPr>
          <w:rFonts w:ascii="Arial" w:hAnsi="Arial"/>
        </w:rPr>
        <w:t>）风险管理部</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风险管理部负责建立和完善公司投资风险管理制度与流程，组织实施公司投资风险管理与绩效分析工作，确保公司各类投资风险得到良好监督与控制。</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6</w:t>
      </w:r>
      <w:r w:rsidRPr="00B42E21">
        <w:rPr>
          <w:rFonts w:ascii="Arial" w:hAnsi="Arial"/>
        </w:rPr>
        <w:t>）业务部门</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风险管理是每一个业务部门最首要的责任。部门经理对本部门的风险负全部责任，负责履行公司的风险管理程序，负责本部门的风险管理系统的开发、执行和维护，用于识别、监控和降低风险。</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3</w:t>
      </w:r>
      <w:r w:rsidRPr="00B42E21">
        <w:rPr>
          <w:rFonts w:ascii="Arial" w:hAnsi="Arial"/>
        </w:rPr>
        <w:t>、风险管理和内部风险控制的措施</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lastRenderedPageBreak/>
        <w:t>（</w:t>
      </w:r>
      <w:r w:rsidRPr="00B42E21">
        <w:rPr>
          <w:rFonts w:ascii="Arial" w:hAnsi="Arial"/>
        </w:rPr>
        <w:t>1</w:t>
      </w:r>
      <w:r w:rsidRPr="00B42E21">
        <w:rPr>
          <w:rFonts w:ascii="Arial" w:hAnsi="Arial"/>
        </w:rPr>
        <w:t>）建立内控结构，完善内控制度</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公司建立、健全了内控结构，高管人员关于内控有明确的分工，确保各项业务活动有恰当的组织和授权，确保监察活动是独立的，并得到高管人员的支持，同时置备操作手册，并定期更新。</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2</w:t>
      </w:r>
      <w:r w:rsidRPr="00B42E21">
        <w:rPr>
          <w:rFonts w:ascii="Arial" w:hAnsi="Arial"/>
        </w:rPr>
        <w:t>）建立相互分离、相互制衡的内控机制</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建立、健全了各项制度，做到基金经理分开，投资决策分开，基金交易集中，形成不同部门，不同岗位之间的制衡机制，从制度上减少和防范风险。</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3</w:t>
      </w:r>
      <w:r w:rsidRPr="00B42E21">
        <w:rPr>
          <w:rFonts w:ascii="Arial" w:hAnsi="Arial"/>
        </w:rPr>
        <w:t>）建立、健全岗位责任制</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建立、健全了岗位责任制，使每个员工都明确自己的任务、职责，并及时将各自工作领域中的风险隐患上报，以防范和减少风险。</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4</w:t>
      </w:r>
      <w:r w:rsidRPr="00B42E21">
        <w:rPr>
          <w:rFonts w:ascii="Arial" w:hAnsi="Arial"/>
        </w:rPr>
        <w:t>）建立风险分类、识别、评估、报告、提示程序</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建立了评估风险的委员会，使用适合的程序，确认和评估与公司运作有关的风险；公司建立了自下而上的风险报告程序，对风险隐患进行层层汇报，使各个层次的人员及时掌握风险状况，从而以最快速度作出决策。</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5</w:t>
      </w:r>
      <w:r w:rsidRPr="00B42E21">
        <w:rPr>
          <w:rFonts w:ascii="Arial" w:hAnsi="Arial"/>
        </w:rPr>
        <w:t>）建立有效的内部监控系统</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建立了足够、有效的内部监控系统，如电脑预警系统、投资监控系统，对可能出现的各种风险进行全面和实时的监控。</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6</w:t>
      </w:r>
      <w:r w:rsidRPr="00B42E21">
        <w:rPr>
          <w:rFonts w:ascii="Arial" w:hAnsi="Arial"/>
        </w:rPr>
        <w:t>）使用数量化的风险管理手段</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采取数量化、技术化的风险控制手段，建立数量化的风险管理模型，用以提示指数趋势、行业及个股的风险，以便公司及时采取有效的措施，对风险进行分散、控制和规避，尽可能地减少损失。</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w:t>
      </w:r>
      <w:r w:rsidRPr="00B42E21">
        <w:rPr>
          <w:rFonts w:ascii="Arial" w:hAnsi="Arial"/>
        </w:rPr>
        <w:t>7</w:t>
      </w:r>
      <w:r w:rsidRPr="00B42E21">
        <w:rPr>
          <w:rFonts w:ascii="Arial" w:hAnsi="Arial"/>
        </w:rPr>
        <w:t>）提供足够的培训</w:t>
      </w:r>
    </w:p>
    <w:p w:rsidR="000A41BE" w:rsidRPr="00B42E21" w:rsidRDefault="000A41BE" w:rsidP="000A41BE">
      <w:pPr>
        <w:adjustRightInd w:val="0"/>
        <w:snapToGrid w:val="0"/>
        <w:spacing w:line="360" w:lineRule="auto"/>
        <w:ind w:firstLineChars="200" w:firstLine="420"/>
        <w:rPr>
          <w:rFonts w:ascii="Arial" w:hAnsi="Arial"/>
        </w:rPr>
      </w:pPr>
      <w:r w:rsidRPr="00B42E21">
        <w:rPr>
          <w:rFonts w:ascii="Arial" w:hAnsi="Arial"/>
        </w:rPr>
        <w:t>制定了完整的培训计划，为所有员工提供足够和适当的培训，使员工明确其职责所在，控制风险。</w:t>
      </w:r>
    </w:p>
    <w:p w:rsidR="00C40599" w:rsidRPr="00B42E21" w:rsidRDefault="00C40599" w:rsidP="00B52D6C">
      <w:pPr>
        <w:adjustRightInd w:val="0"/>
        <w:snapToGrid w:val="0"/>
        <w:spacing w:line="360" w:lineRule="auto"/>
        <w:ind w:firstLineChars="200" w:firstLine="420"/>
        <w:rPr>
          <w:rFonts w:ascii="Arial" w:hAnsi="Arial"/>
          <w:szCs w:val="24"/>
        </w:rPr>
      </w:pPr>
    </w:p>
    <w:p w:rsidR="0038147D" w:rsidRPr="00B42E21" w:rsidRDefault="0038147D" w:rsidP="00C40599">
      <w:pPr>
        <w:spacing w:line="360" w:lineRule="auto"/>
        <w:ind w:firstLineChars="200" w:firstLine="361"/>
        <w:rPr>
          <w:b/>
          <w:bCs/>
          <w:kern w:val="44"/>
          <w:sz w:val="18"/>
        </w:rPr>
        <w:sectPr w:rsidR="0038147D" w:rsidRPr="00B42E21" w:rsidSect="00E719D4">
          <w:footerReference w:type="default" r:id="rId13"/>
          <w:pgSz w:w="11906" w:h="16838"/>
          <w:pgMar w:top="1440" w:right="1800" w:bottom="1440" w:left="1800" w:header="851" w:footer="992" w:gutter="0"/>
          <w:pgNumType w:chapStyle="1"/>
          <w:cols w:space="720"/>
          <w:docGrid w:type="lines" w:linePitch="312"/>
        </w:sectPr>
      </w:pPr>
    </w:p>
    <w:p w:rsidR="00D22BF3" w:rsidRPr="00B42E21" w:rsidRDefault="00D22BF3" w:rsidP="009764D3">
      <w:pPr>
        <w:pStyle w:val="1"/>
        <w:autoSpaceDE w:val="0"/>
        <w:autoSpaceDN w:val="0"/>
        <w:adjustRightInd w:val="0"/>
        <w:snapToGrid w:val="0"/>
        <w:spacing w:before="0" w:after="0"/>
        <w:ind w:firstLineChars="150" w:firstLine="422"/>
        <w:jc w:val="center"/>
        <w:textAlignment w:val="baseline"/>
        <w:rPr>
          <w:rFonts w:ascii="Arial" w:hAnsi="Arial" w:cs="Arial"/>
          <w:bCs/>
          <w:color w:val="auto"/>
          <w:sz w:val="28"/>
          <w:szCs w:val="28"/>
          <w:lang w:val="en-US" w:eastAsia="zh-CN"/>
        </w:rPr>
      </w:pPr>
      <w:bookmarkStart w:id="84" w:name="_Toc263092312"/>
      <w:bookmarkStart w:id="85" w:name="_Toc416264540"/>
      <w:bookmarkStart w:id="86" w:name="_Toc482607475"/>
      <w:bookmarkStart w:id="87" w:name="_Toc352229750"/>
      <w:bookmarkStart w:id="88" w:name="_Toc410197818"/>
      <w:bookmarkEnd w:id="66"/>
      <w:bookmarkEnd w:id="67"/>
      <w:bookmarkEnd w:id="68"/>
      <w:r w:rsidRPr="00B42E21">
        <w:rPr>
          <w:rFonts w:ascii="Arial" w:hAnsi="Arial" w:cs="Arial"/>
          <w:bCs/>
          <w:color w:val="auto"/>
          <w:sz w:val="28"/>
          <w:szCs w:val="28"/>
          <w:lang w:val="en-US" w:eastAsia="zh-CN"/>
        </w:rPr>
        <w:lastRenderedPageBreak/>
        <w:t>第四部分</w:t>
      </w:r>
      <w:r w:rsidRPr="00B42E21">
        <w:rPr>
          <w:rFonts w:ascii="Arial" w:hAnsi="Arial" w:cs="Arial"/>
          <w:bCs/>
          <w:color w:val="auto"/>
          <w:sz w:val="28"/>
          <w:szCs w:val="28"/>
          <w:lang w:val="en-US" w:eastAsia="zh-CN"/>
        </w:rPr>
        <w:t xml:space="preserve">  </w:t>
      </w:r>
      <w:r w:rsidRPr="00B42E21">
        <w:rPr>
          <w:rFonts w:ascii="Arial" w:hAnsi="Arial" w:cs="Arial"/>
          <w:bCs/>
          <w:color w:val="auto"/>
          <w:sz w:val="28"/>
          <w:szCs w:val="28"/>
          <w:lang w:val="en-US" w:eastAsia="zh-CN"/>
        </w:rPr>
        <w:t>基金托管人</w:t>
      </w:r>
      <w:bookmarkEnd w:id="84"/>
      <w:bookmarkEnd w:id="85"/>
      <w:bookmarkEnd w:id="86"/>
    </w:p>
    <w:p w:rsidR="00097659" w:rsidRPr="009201EB" w:rsidRDefault="00097659" w:rsidP="00097659">
      <w:pPr>
        <w:spacing w:line="360" w:lineRule="auto"/>
        <w:ind w:firstLineChars="200" w:firstLine="420"/>
        <w:rPr>
          <w:rFonts w:ascii="宋体" w:hAnsi="宋体"/>
          <w:szCs w:val="21"/>
        </w:rPr>
      </w:pPr>
      <w:r w:rsidRPr="009201EB">
        <w:rPr>
          <w:rFonts w:ascii="宋体" w:hAnsi="宋体" w:hint="eastAsia"/>
          <w:kern w:val="0"/>
          <w:szCs w:val="21"/>
        </w:rPr>
        <w:t>（一）基金托管人概况</w:t>
      </w:r>
    </w:p>
    <w:p w:rsidR="00097659" w:rsidRPr="009201EB" w:rsidRDefault="00097659" w:rsidP="00097659">
      <w:pPr>
        <w:spacing w:line="360" w:lineRule="auto"/>
        <w:ind w:firstLineChars="200" w:firstLine="420"/>
        <w:outlineLvl w:val="0"/>
        <w:rPr>
          <w:rFonts w:ascii="宋体" w:hAnsi="宋体"/>
          <w:szCs w:val="21"/>
        </w:rPr>
      </w:pPr>
      <w:r w:rsidRPr="009201EB">
        <w:rPr>
          <w:rFonts w:ascii="宋体" w:hAnsi="宋体" w:hint="eastAsia"/>
          <w:szCs w:val="21"/>
        </w:rPr>
        <w:t>1、基本情况</w:t>
      </w:r>
    </w:p>
    <w:p w:rsidR="00097659" w:rsidRPr="009201EB" w:rsidRDefault="00097659" w:rsidP="00097659">
      <w:pPr>
        <w:autoSpaceDE w:val="0"/>
        <w:autoSpaceDN w:val="0"/>
        <w:adjustRightInd w:val="0"/>
        <w:spacing w:line="360" w:lineRule="auto"/>
        <w:ind w:firstLineChars="200" w:firstLine="420"/>
        <w:rPr>
          <w:rFonts w:ascii="宋体" w:hAnsi="宋体"/>
          <w:szCs w:val="21"/>
        </w:rPr>
      </w:pPr>
      <w:r w:rsidRPr="009201EB">
        <w:rPr>
          <w:rFonts w:ascii="宋体" w:hAnsi="宋体" w:hint="eastAsia"/>
          <w:szCs w:val="21"/>
        </w:rPr>
        <w:t>名称：招商银行股份有限公司（以下简称“招商银行”）</w:t>
      </w:r>
    </w:p>
    <w:p w:rsidR="00097659" w:rsidRPr="009201EB" w:rsidRDefault="00097659" w:rsidP="00097659">
      <w:pPr>
        <w:autoSpaceDE w:val="0"/>
        <w:autoSpaceDN w:val="0"/>
        <w:adjustRightInd w:val="0"/>
        <w:spacing w:line="360" w:lineRule="auto"/>
        <w:ind w:firstLineChars="200" w:firstLine="420"/>
        <w:rPr>
          <w:rFonts w:ascii="宋体" w:hAnsi="宋体"/>
          <w:szCs w:val="21"/>
        </w:rPr>
      </w:pPr>
      <w:r w:rsidRPr="009201EB">
        <w:rPr>
          <w:rFonts w:ascii="宋体" w:hAnsi="宋体" w:hint="eastAsia"/>
          <w:szCs w:val="21"/>
        </w:rPr>
        <w:t>设立日期：</w:t>
      </w:r>
      <w:smartTag w:uri="urn:schemas-microsoft-com:office:smarttags" w:element="chsdate">
        <w:smartTagPr>
          <w:attr w:name="Year" w:val="1987"/>
          <w:attr w:name="Month" w:val="4"/>
          <w:attr w:name="Day" w:val="8"/>
          <w:attr w:name="IsLunarDate" w:val="False"/>
          <w:attr w:name="IsROCDate" w:val="False"/>
        </w:smartTagPr>
        <w:r w:rsidRPr="009201EB">
          <w:rPr>
            <w:rFonts w:ascii="宋体" w:hAnsi="宋体" w:hint="eastAsia"/>
            <w:szCs w:val="21"/>
          </w:rPr>
          <w:t>1987年4月8日</w:t>
        </w:r>
      </w:smartTag>
    </w:p>
    <w:p w:rsidR="00097659" w:rsidRPr="009201EB" w:rsidRDefault="00097659" w:rsidP="00097659">
      <w:pPr>
        <w:autoSpaceDE w:val="0"/>
        <w:autoSpaceDN w:val="0"/>
        <w:adjustRightInd w:val="0"/>
        <w:spacing w:line="360" w:lineRule="auto"/>
        <w:ind w:firstLineChars="200" w:firstLine="420"/>
        <w:rPr>
          <w:rFonts w:ascii="宋体" w:hAnsi="宋体"/>
          <w:szCs w:val="21"/>
        </w:rPr>
      </w:pPr>
      <w:r w:rsidRPr="009201EB">
        <w:rPr>
          <w:rFonts w:ascii="宋体" w:hAnsi="宋体" w:hint="eastAsia"/>
          <w:szCs w:val="21"/>
        </w:rPr>
        <w:t>注册地址：深圳市深南大道7088号招商银行大厦</w:t>
      </w:r>
    </w:p>
    <w:p w:rsidR="00097659" w:rsidRPr="009201EB" w:rsidRDefault="00097659" w:rsidP="00097659">
      <w:pPr>
        <w:autoSpaceDE w:val="0"/>
        <w:autoSpaceDN w:val="0"/>
        <w:adjustRightInd w:val="0"/>
        <w:spacing w:line="360" w:lineRule="auto"/>
        <w:ind w:firstLineChars="200" w:firstLine="420"/>
        <w:rPr>
          <w:rFonts w:ascii="宋体" w:hAnsi="宋体"/>
          <w:szCs w:val="21"/>
        </w:rPr>
      </w:pPr>
      <w:r w:rsidRPr="009201EB">
        <w:rPr>
          <w:rFonts w:ascii="宋体" w:hAnsi="宋体" w:hint="eastAsia"/>
          <w:szCs w:val="21"/>
        </w:rPr>
        <w:t>办公地址：深圳市深南大道7088号招商银行大厦</w:t>
      </w:r>
    </w:p>
    <w:p w:rsidR="00097659" w:rsidRPr="009201EB" w:rsidRDefault="00097659" w:rsidP="00097659">
      <w:pPr>
        <w:autoSpaceDE w:val="0"/>
        <w:autoSpaceDN w:val="0"/>
        <w:adjustRightInd w:val="0"/>
        <w:spacing w:line="360" w:lineRule="auto"/>
        <w:ind w:firstLineChars="200" w:firstLine="420"/>
        <w:rPr>
          <w:rFonts w:ascii="宋体" w:hAnsi="宋体"/>
          <w:bCs/>
          <w:szCs w:val="21"/>
        </w:rPr>
      </w:pPr>
      <w:r w:rsidRPr="009201EB">
        <w:rPr>
          <w:rFonts w:ascii="宋体" w:hAnsi="宋体" w:hint="eastAsia"/>
          <w:bCs/>
          <w:szCs w:val="21"/>
        </w:rPr>
        <w:t>注册资本：252.20亿元</w:t>
      </w:r>
    </w:p>
    <w:p w:rsidR="00097659" w:rsidRPr="009201EB" w:rsidRDefault="00097659" w:rsidP="00097659">
      <w:pPr>
        <w:autoSpaceDE w:val="0"/>
        <w:autoSpaceDN w:val="0"/>
        <w:adjustRightInd w:val="0"/>
        <w:spacing w:line="360" w:lineRule="auto"/>
        <w:ind w:firstLineChars="200" w:firstLine="420"/>
        <w:rPr>
          <w:rFonts w:ascii="宋体" w:hAnsi="宋体"/>
          <w:szCs w:val="21"/>
        </w:rPr>
      </w:pPr>
      <w:r w:rsidRPr="009201EB">
        <w:rPr>
          <w:rFonts w:ascii="宋体" w:hAnsi="宋体" w:hint="eastAsia"/>
          <w:szCs w:val="21"/>
        </w:rPr>
        <w:t>法定代表人：</w:t>
      </w:r>
      <w:r w:rsidRPr="009201EB">
        <w:rPr>
          <w:rFonts w:hint="eastAsia"/>
          <w:sz w:val="22"/>
          <w:szCs w:val="22"/>
        </w:rPr>
        <w:t>李建红</w:t>
      </w:r>
    </w:p>
    <w:p w:rsidR="00097659" w:rsidRPr="009201EB" w:rsidRDefault="00097659" w:rsidP="00097659">
      <w:pPr>
        <w:autoSpaceDE w:val="0"/>
        <w:autoSpaceDN w:val="0"/>
        <w:adjustRightInd w:val="0"/>
        <w:spacing w:line="360" w:lineRule="auto"/>
        <w:ind w:firstLineChars="200" w:firstLine="420"/>
        <w:rPr>
          <w:rFonts w:ascii="宋体" w:hAnsi="宋体"/>
          <w:szCs w:val="21"/>
        </w:rPr>
      </w:pPr>
      <w:r w:rsidRPr="009201EB">
        <w:rPr>
          <w:rFonts w:ascii="宋体" w:hAnsi="宋体" w:hint="eastAsia"/>
          <w:szCs w:val="21"/>
        </w:rPr>
        <w:t>行长：田惠宇</w:t>
      </w:r>
    </w:p>
    <w:p w:rsidR="00097659" w:rsidRPr="009201EB" w:rsidRDefault="00097659" w:rsidP="00097659">
      <w:pPr>
        <w:autoSpaceDE w:val="0"/>
        <w:autoSpaceDN w:val="0"/>
        <w:adjustRightInd w:val="0"/>
        <w:spacing w:line="360" w:lineRule="auto"/>
        <w:ind w:firstLineChars="200" w:firstLine="420"/>
        <w:rPr>
          <w:rFonts w:ascii="宋体" w:hAnsi="宋体"/>
          <w:szCs w:val="21"/>
        </w:rPr>
      </w:pPr>
      <w:r w:rsidRPr="009201EB">
        <w:rPr>
          <w:rFonts w:ascii="宋体" w:hAnsi="宋体" w:hint="eastAsia"/>
          <w:szCs w:val="21"/>
        </w:rPr>
        <w:t>资产托管业务批准文号：证监基金字[2002]83号</w:t>
      </w:r>
    </w:p>
    <w:p w:rsidR="00097659" w:rsidRPr="009201EB" w:rsidRDefault="00097659" w:rsidP="00097659">
      <w:pPr>
        <w:autoSpaceDE w:val="0"/>
        <w:autoSpaceDN w:val="0"/>
        <w:adjustRightInd w:val="0"/>
        <w:spacing w:line="360" w:lineRule="auto"/>
        <w:ind w:firstLineChars="200" w:firstLine="420"/>
        <w:rPr>
          <w:rFonts w:ascii="宋体" w:hAnsi="宋体"/>
          <w:szCs w:val="21"/>
        </w:rPr>
      </w:pPr>
      <w:r w:rsidRPr="009201EB">
        <w:rPr>
          <w:rFonts w:ascii="宋体" w:hAnsi="宋体" w:hint="eastAsia"/>
          <w:szCs w:val="21"/>
        </w:rPr>
        <w:t>电话：0755—83199084</w:t>
      </w:r>
    </w:p>
    <w:p w:rsidR="00097659" w:rsidRPr="009201EB" w:rsidRDefault="00097659" w:rsidP="00097659">
      <w:pPr>
        <w:autoSpaceDE w:val="0"/>
        <w:autoSpaceDN w:val="0"/>
        <w:adjustRightInd w:val="0"/>
        <w:spacing w:line="360" w:lineRule="auto"/>
        <w:ind w:firstLineChars="200" w:firstLine="420"/>
        <w:rPr>
          <w:rFonts w:ascii="宋体" w:hAnsi="宋体"/>
          <w:szCs w:val="21"/>
        </w:rPr>
      </w:pPr>
      <w:r w:rsidRPr="009201EB">
        <w:rPr>
          <w:rFonts w:ascii="宋体" w:hAnsi="宋体" w:hint="eastAsia"/>
          <w:szCs w:val="21"/>
        </w:rPr>
        <w:t>传真：0755—83195201</w:t>
      </w:r>
    </w:p>
    <w:p w:rsidR="00097659" w:rsidRPr="009201EB" w:rsidRDefault="00097659" w:rsidP="00097659">
      <w:pPr>
        <w:autoSpaceDE w:val="0"/>
        <w:autoSpaceDN w:val="0"/>
        <w:adjustRightInd w:val="0"/>
        <w:spacing w:line="360" w:lineRule="auto"/>
        <w:ind w:firstLineChars="200" w:firstLine="420"/>
        <w:rPr>
          <w:rFonts w:ascii="宋体" w:hAnsi="宋体"/>
          <w:szCs w:val="21"/>
        </w:rPr>
      </w:pPr>
      <w:r w:rsidRPr="009201EB">
        <w:rPr>
          <w:rFonts w:ascii="宋体" w:hAnsi="宋体" w:hint="eastAsia"/>
          <w:szCs w:val="21"/>
        </w:rPr>
        <w:t>资产托管部信息披露负责人：张燕</w:t>
      </w:r>
    </w:p>
    <w:p w:rsidR="00097659" w:rsidRPr="009201EB" w:rsidRDefault="00097659" w:rsidP="00097659">
      <w:pPr>
        <w:autoSpaceDE w:val="0"/>
        <w:autoSpaceDN w:val="0"/>
        <w:adjustRightInd w:val="0"/>
        <w:spacing w:line="360" w:lineRule="auto"/>
        <w:ind w:firstLine="420"/>
        <w:rPr>
          <w:rFonts w:ascii="宋体" w:hAnsi="宋体"/>
          <w:szCs w:val="21"/>
        </w:rPr>
      </w:pPr>
      <w:r w:rsidRPr="009201EB">
        <w:rPr>
          <w:rFonts w:ascii="宋体" w:hAnsi="宋体" w:hint="eastAsia"/>
          <w:szCs w:val="21"/>
        </w:rPr>
        <w:t>2、发展概况</w:t>
      </w:r>
    </w:p>
    <w:p w:rsidR="00097659" w:rsidRPr="002B191D" w:rsidRDefault="00097659" w:rsidP="00097659">
      <w:pPr>
        <w:autoSpaceDE w:val="0"/>
        <w:autoSpaceDN w:val="0"/>
        <w:adjustRightInd w:val="0"/>
        <w:spacing w:line="360" w:lineRule="auto"/>
        <w:ind w:firstLine="420"/>
        <w:rPr>
          <w:rFonts w:ascii="宋体" w:hAnsi="宋体"/>
          <w:kern w:val="36"/>
          <w:szCs w:val="21"/>
          <w:highlight w:val="yellow"/>
        </w:rPr>
      </w:pPr>
      <w:r w:rsidRPr="009201EB">
        <w:rPr>
          <w:rFonts w:ascii="宋体" w:hAnsi="宋体" w:hint="eastAsia"/>
          <w:kern w:val="36"/>
          <w:szCs w:val="21"/>
        </w:rPr>
        <w:t>招商银行成立于</w:t>
      </w:r>
      <w:smartTag w:uri="urn:schemas-microsoft-com:office:smarttags" w:element="chsdate">
        <w:smartTagPr>
          <w:attr w:name="Year" w:val="1987"/>
          <w:attr w:name="Month" w:val="4"/>
          <w:attr w:name="Day" w:val="8"/>
          <w:attr w:name="IsLunarDate" w:val="False"/>
          <w:attr w:name="IsROCDate" w:val="False"/>
        </w:smartTagPr>
        <w:r w:rsidRPr="009201EB">
          <w:rPr>
            <w:rFonts w:ascii="宋体" w:hAnsi="宋体" w:hint="eastAsia"/>
            <w:kern w:val="36"/>
            <w:szCs w:val="21"/>
          </w:rPr>
          <w:t>1987年4月8日</w:t>
        </w:r>
      </w:smartTag>
      <w:r w:rsidRPr="009201EB">
        <w:rPr>
          <w:rFonts w:ascii="宋体" w:hAnsi="宋体" w:hint="eastAsia"/>
          <w:kern w:val="36"/>
          <w:szCs w:val="21"/>
        </w:rPr>
        <w:t>，是我国第一家完全由企业法人持股的股份制商业银行，总行设在深圳。自成立以来，招商银行先后进行了三次增资扩股，并于2002年3月成功地发行了15亿A股，</w:t>
      </w:r>
      <w:smartTag w:uri="urn:schemas-microsoft-com:office:smarttags" w:element="chsdate">
        <w:smartTagPr>
          <w:attr w:name="Year" w:val="2007"/>
          <w:attr w:name="Month" w:val="4"/>
          <w:attr w:name="Day" w:val="9"/>
          <w:attr w:name="IsLunarDate" w:val="False"/>
          <w:attr w:name="IsROCDate" w:val="False"/>
        </w:smartTagPr>
        <w:r w:rsidRPr="009201EB">
          <w:rPr>
            <w:rFonts w:ascii="宋体" w:hAnsi="宋体" w:hint="eastAsia"/>
            <w:kern w:val="36"/>
            <w:szCs w:val="21"/>
          </w:rPr>
          <w:t>4月9日</w:t>
        </w:r>
      </w:smartTag>
      <w:r w:rsidRPr="009201EB">
        <w:rPr>
          <w:rFonts w:ascii="宋体" w:hAnsi="宋体" w:hint="eastAsia"/>
          <w:kern w:val="36"/>
          <w:szCs w:val="21"/>
        </w:rPr>
        <w:t>在上交所挂牌（股票代码：600036），是国内第一家采用国际会计标准上市的公司。2006年9月又成功发行了22亿H股，</w:t>
      </w:r>
      <w:smartTag w:uri="urn:schemas-microsoft-com:office:smarttags" w:element="chsdate">
        <w:smartTagPr>
          <w:attr w:name="Year" w:val="2007"/>
          <w:attr w:name="Month" w:val="9"/>
          <w:attr w:name="Day" w:val="22"/>
          <w:attr w:name="IsLunarDate" w:val="False"/>
          <w:attr w:name="IsROCDate" w:val="False"/>
        </w:smartTagPr>
        <w:r w:rsidRPr="009201EB">
          <w:rPr>
            <w:rFonts w:ascii="宋体" w:hAnsi="宋体" w:hint="eastAsia"/>
            <w:kern w:val="36"/>
            <w:szCs w:val="21"/>
          </w:rPr>
          <w:t>9月22日</w:t>
        </w:r>
      </w:smartTag>
      <w:r w:rsidRPr="009201EB">
        <w:rPr>
          <w:rFonts w:ascii="宋体" w:hAnsi="宋体" w:hint="eastAsia"/>
          <w:kern w:val="36"/>
          <w:szCs w:val="21"/>
        </w:rPr>
        <w:t>在香港联交所挂牌交易（股票代码：3968），</w:t>
      </w:r>
      <w:smartTag w:uri="urn:schemas-microsoft-com:office:smarttags" w:element="chsdate">
        <w:smartTagPr>
          <w:attr w:name="Year" w:val="2007"/>
          <w:attr w:name="Month" w:val="10"/>
          <w:attr w:name="Day" w:val="5"/>
          <w:attr w:name="IsLunarDate" w:val="False"/>
          <w:attr w:name="IsROCDate" w:val="False"/>
        </w:smartTagPr>
        <w:r w:rsidRPr="009201EB">
          <w:rPr>
            <w:rFonts w:ascii="宋体" w:hAnsi="宋体" w:hint="eastAsia"/>
            <w:kern w:val="36"/>
            <w:szCs w:val="21"/>
          </w:rPr>
          <w:t>10月5日</w:t>
        </w:r>
      </w:smartTag>
      <w:r w:rsidRPr="009201EB">
        <w:rPr>
          <w:rFonts w:ascii="宋体" w:hAnsi="宋体" w:hint="eastAsia"/>
          <w:kern w:val="36"/>
          <w:szCs w:val="21"/>
        </w:rPr>
        <w:t>行使H股超额配售，共发行了24.2亿H股。</w:t>
      </w:r>
      <w:r w:rsidRPr="002B191D">
        <w:rPr>
          <w:rFonts w:ascii="宋体" w:hAnsi="宋体" w:hint="eastAsia"/>
          <w:kern w:val="36"/>
          <w:szCs w:val="21"/>
        </w:rPr>
        <w:t>截至2017年9月30日，本集团总资产61,692.39亿元人民币，高级法下资本充足率15.01</w:t>
      </w:r>
      <w:r w:rsidRPr="002B191D">
        <w:rPr>
          <w:rFonts w:ascii="宋体" w:hAnsi="宋体"/>
          <w:kern w:val="36"/>
          <w:szCs w:val="21"/>
        </w:rPr>
        <w:t>%</w:t>
      </w:r>
      <w:r w:rsidRPr="002B191D">
        <w:rPr>
          <w:rFonts w:ascii="宋体" w:hAnsi="宋体" w:hint="eastAsia"/>
          <w:kern w:val="36"/>
          <w:szCs w:val="21"/>
        </w:rPr>
        <w:t>，权重法下资本充足率12.26%。</w:t>
      </w:r>
    </w:p>
    <w:p w:rsidR="00097659" w:rsidRPr="009201EB" w:rsidRDefault="00097659" w:rsidP="00097659">
      <w:pPr>
        <w:spacing w:line="360" w:lineRule="auto"/>
        <w:ind w:firstLineChars="200" w:firstLine="420"/>
        <w:rPr>
          <w:rFonts w:ascii="宋体" w:hAnsi="宋体"/>
          <w:szCs w:val="21"/>
        </w:rPr>
      </w:pPr>
      <w:r w:rsidRPr="009201EB">
        <w:rPr>
          <w:rFonts w:ascii="宋体" w:hAnsi="宋体" w:hint="eastAsia"/>
          <w:kern w:val="36"/>
          <w:szCs w:val="21"/>
        </w:rPr>
        <w:t>20</w:t>
      </w:r>
      <w:r w:rsidRPr="009201EB">
        <w:rPr>
          <w:rFonts w:ascii="宋体" w:hAnsi="宋体"/>
          <w:kern w:val="36"/>
          <w:szCs w:val="21"/>
        </w:rPr>
        <w:t>02</w:t>
      </w:r>
      <w:r w:rsidRPr="009201EB">
        <w:rPr>
          <w:rFonts w:ascii="宋体" w:hAnsi="宋体" w:hint="eastAsia"/>
          <w:kern w:val="36"/>
          <w:szCs w:val="21"/>
        </w:rPr>
        <w:t>年</w:t>
      </w:r>
      <w:r w:rsidRPr="009201EB">
        <w:rPr>
          <w:rFonts w:ascii="宋体" w:hAnsi="宋体"/>
          <w:kern w:val="36"/>
          <w:szCs w:val="21"/>
        </w:rPr>
        <w:t>8</w:t>
      </w:r>
      <w:r w:rsidRPr="009201EB">
        <w:rPr>
          <w:rFonts w:ascii="宋体" w:hAnsi="宋体" w:hint="eastAsia"/>
          <w:kern w:val="36"/>
          <w:szCs w:val="21"/>
        </w:rPr>
        <w:t>月，招商银行成立基金托管部；</w:t>
      </w:r>
      <w:r w:rsidRPr="009201EB">
        <w:rPr>
          <w:rFonts w:ascii="宋体" w:hAnsi="宋体"/>
          <w:kern w:val="36"/>
          <w:szCs w:val="21"/>
        </w:rPr>
        <w:t>2005</w:t>
      </w:r>
      <w:r w:rsidRPr="009201EB">
        <w:rPr>
          <w:rFonts w:ascii="宋体" w:hAnsi="宋体" w:hint="eastAsia"/>
          <w:kern w:val="36"/>
          <w:szCs w:val="21"/>
        </w:rPr>
        <w:t>年</w:t>
      </w:r>
      <w:r w:rsidRPr="009201EB">
        <w:rPr>
          <w:rFonts w:ascii="宋体" w:hAnsi="宋体"/>
          <w:kern w:val="36"/>
          <w:szCs w:val="21"/>
        </w:rPr>
        <w:t>8</w:t>
      </w:r>
      <w:r w:rsidRPr="009201EB">
        <w:rPr>
          <w:rFonts w:ascii="宋体" w:hAnsi="宋体" w:hint="eastAsia"/>
          <w:kern w:val="36"/>
          <w:szCs w:val="21"/>
        </w:rPr>
        <w:t>月，经报中国证监会同意，更名为资产托管部，下设业务管理室、产品管理室、业务营运室、稽核监察室、基金外包业务室5个职能处室，现有员工</w:t>
      </w:r>
      <w:r>
        <w:rPr>
          <w:rFonts w:ascii="宋体" w:hAnsi="宋体" w:hint="eastAsia"/>
          <w:kern w:val="36"/>
          <w:szCs w:val="21"/>
        </w:rPr>
        <w:t>76</w:t>
      </w:r>
      <w:r w:rsidRPr="009201EB">
        <w:rPr>
          <w:rFonts w:ascii="宋体" w:hAnsi="宋体" w:hint="eastAsia"/>
          <w:kern w:val="36"/>
          <w:szCs w:val="21"/>
        </w:rPr>
        <w:t>人。</w:t>
      </w:r>
      <w:r w:rsidRPr="009201EB">
        <w:rPr>
          <w:rFonts w:ascii="宋体" w:hAnsi="宋体"/>
          <w:kern w:val="36"/>
          <w:szCs w:val="21"/>
        </w:rPr>
        <w:t>2002</w:t>
      </w:r>
      <w:r w:rsidRPr="009201EB">
        <w:rPr>
          <w:rFonts w:ascii="宋体" w:hAnsi="宋体" w:hint="eastAsia"/>
          <w:kern w:val="36"/>
          <w:szCs w:val="21"/>
        </w:rPr>
        <w:t>年</w:t>
      </w:r>
      <w:r w:rsidRPr="009201EB">
        <w:rPr>
          <w:rFonts w:ascii="宋体" w:hAnsi="宋体"/>
          <w:kern w:val="36"/>
          <w:szCs w:val="21"/>
        </w:rPr>
        <w:t>11</w:t>
      </w:r>
      <w:r w:rsidRPr="009201EB">
        <w:rPr>
          <w:rFonts w:ascii="宋体" w:hAnsi="宋体" w:hint="eastAsia"/>
          <w:kern w:val="36"/>
          <w:szCs w:val="21"/>
        </w:rPr>
        <w:t>月，经中国人民银行和中国证监会批准获得证券投资基金托管业务资格，成为国内第一家获得该项业务资格上市银行；</w:t>
      </w:r>
      <w:r w:rsidRPr="009201EB">
        <w:rPr>
          <w:rFonts w:ascii="宋体" w:hAnsi="宋体"/>
          <w:kern w:val="36"/>
          <w:szCs w:val="21"/>
        </w:rPr>
        <w:t>2003</w:t>
      </w:r>
      <w:r w:rsidRPr="009201EB">
        <w:rPr>
          <w:rFonts w:ascii="宋体" w:hAnsi="宋体" w:hint="eastAsia"/>
          <w:kern w:val="36"/>
          <w:szCs w:val="21"/>
        </w:rPr>
        <w:t>年</w:t>
      </w:r>
      <w:r w:rsidRPr="009201EB">
        <w:rPr>
          <w:rFonts w:ascii="宋体" w:hAnsi="宋体"/>
          <w:kern w:val="36"/>
          <w:szCs w:val="21"/>
        </w:rPr>
        <w:t>4</w:t>
      </w:r>
      <w:r w:rsidRPr="009201EB">
        <w:rPr>
          <w:rFonts w:ascii="宋体" w:hAnsi="宋体" w:hint="eastAsia"/>
          <w:kern w:val="36"/>
          <w:szCs w:val="21"/>
        </w:rPr>
        <w:t>月，正式办理基金托管业务。</w:t>
      </w:r>
      <w:bookmarkStart w:id="89" w:name="OLE_LINK1"/>
      <w:r w:rsidRPr="009201EB">
        <w:rPr>
          <w:rFonts w:ascii="宋体" w:hAnsi="宋体" w:hint="eastAsia"/>
          <w:kern w:val="36"/>
          <w:szCs w:val="21"/>
        </w:rPr>
        <w:t>招商银行作为托管业务资质最全的商业银行，拥有证券投资基金托管、受托投资管理托管、合格境外机构投资者托管（</w:t>
      </w:r>
      <w:r w:rsidRPr="009201EB">
        <w:rPr>
          <w:rFonts w:ascii="宋体" w:hAnsi="宋体"/>
          <w:kern w:val="36"/>
          <w:szCs w:val="21"/>
        </w:rPr>
        <w:t>QFII</w:t>
      </w:r>
      <w:r w:rsidRPr="009201EB">
        <w:rPr>
          <w:rFonts w:ascii="宋体" w:hAnsi="宋体" w:hint="eastAsia"/>
          <w:kern w:val="36"/>
          <w:szCs w:val="21"/>
        </w:rPr>
        <w:t>）</w:t>
      </w:r>
      <w:r w:rsidRPr="000E4BEA">
        <w:rPr>
          <w:rFonts w:ascii="宋体" w:hAnsi="宋体" w:hint="eastAsia"/>
          <w:color w:val="000000"/>
          <w:kern w:val="36"/>
          <w:szCs w:val="21"/>
        </w:rPr>
        <w:t>、合格境内机构投资者托管（QDII）、</w:t>
      </w:r>
      <w:r w:rsidRPr="009201EB">
        <w:rPr>
          <w:rFonts w:ascii="宋体" w:hAnsi="宋体" w:hint="eastAsia"/>
          <w:kern w:val="36"/>
          <w:szCs w:val="21"/>
        </w:rPr>
        <w:t>全国社会保障基金托管、保险资金托管、企业年金基金托管等业务资格。</w:t>
      </w:r>
    </w:p>
    <w:p w:rsidR="00097659" w:rsidRPr="009201EB" w:rsidRDefault="00097659" w:rsidP="00097659">
      <w:pPr>
        <w:spacing w:line="360" w:lineRule="auto"/>
        <w:ind w:firstLineChars="200" w:firstLine="420"/>
        <w:rPr>
          <w:rFonts w:ascii="宋体" w:hAnsi="宋体"/>
          <w:kern w:val="36"/>
          <w:szCs w:val="21"/>
        </w:rPr>
      </w:pPr>
      <w:r w:rsidRPr="009201EB">
        <w:rPr>
          <w:rFonts w:ascii="宋体" w:hAnsi="宋体" w:hint="eastAsia"/>
          <w:kern w:val="36"/>
          <w:szCs w:val="21"/>
        </w:rPr>
        <w:t>招商银行确立“因势而变、先您所想”的托管理念和“财富所托、信守承诺”的托管核</w:t>
      </w:r>
      <w:r w:rsidRPr="009201EB">
        <w:rPr>
          <w:rFonts w:ascii="宋体" w:hAnsi="宋体" w:hint="eastAsia"/>
          <w:kern w:val="36"/>
          <w:szCs w:val="21"/>
        </w:rPr>
        <w:lastRenderedPageBreak/>
        <w:t>心价值，独创“6S托管银行”品牌体系，以“保护您的业务、保护您的财富”为历史使命，不断创新托管系统、服务和产品：在业内率先推出“网上托管银行系统”、托管业务综合系统和“6心”托管服务标准，首家发布私募基金绩效分析报告，开办国内首个托管银行网站，成功托管国内第一只券商集合资产管理计划、第一只FOF、</w:t>
      </w:r>
      <w:r w:rsidRPr="009201EB">
        <w:rPr>
          <w:rFonts w:ascii="宋体" w:hAnsi="宋体"/>
          <w:kern w:val="36"/>
          <w:szCs w:val="21"/>
        </w:rPr>
        <w:t>第一只信托资金计划</w:t>
      </w:r>
      <w:r w:rsidRPr="009201EB">
        <w:rPr>
          <w:rFonts w:ascii="宋体" w:hAnsi="宋体" w:hint="eastAsia"/>
          <w:kern w:val="36"/>
          <w:szCs w:val="21"/>
        </w:rPr>
        <w:t>、第一只股权私募基金、第一家实现货币市场基金赎回资金T+1到账、</w:t>
      </w:r>
      <w:r w:rsidRPr="009201EB">
        <w:rPr>
          <w:rFonts w:ascii="宋体" w:hAnsi="宋体"/>
          <w:kern w:val="36"/>
          <w:szCs w:val="21"/>
        </w:rPr>
        <w:t>第一只境外银行QDII</w:t>
      </w:r>
      <w:r w:rsidRPr="009201EB">
        <w:rPr>
          <w:rFonts w:ascii="宋体" w:hAnsi="宋体" w:hint="eastAsia"/>
          <w:kern w:val="36"/>
          <w:szCs w:val="21"/>
        </w:rPr>
        <w:t>基金、</w:t>
      </w:r>
      <w:r w:rsidRPr="009201EB">
        <w:rPr>
          <w:rFonts w:ascii="宋体" w:hAnsi="宋体"/>
          <w:kern w:val="36"/>
          <w:szCs w:val="21"/>
        </w:rPr>
        <w:t>第一只红利ETF基金</w:t>
      </w:r>
      <w:r w:rsidRPr="009201EB">
        <w:rPr>
          <w:rFonts w:ascii="宋体" w:hAnsi="宋体" w:hint="eastAsia"/>
          <w:kern w:val="36"/>
          <w:szCs w:val="21"/>
        </w:rPr>
        <w:t>、第一只“1+N”基金专户理财、第一家大小非解禁资产、第一</w:t>
      </w:r>
      <w:r w:rsidRPr="009201EB">
        <w:rPr>
          <w:rFonts w:ascii="宋体" w:hAnsi="宋体"/>
          <w:kern w:val="36"/>
          <w:szCs w:val="21"/>
        </w:rPr>
        <w:t>单TOT保管</w:t>
      </w:r>
      <w:r w:rsidRPr="009201EB">
        <w:rPr>
          <w:rFonts w:ascii="宋体" w:hAnsi="宋体" w:hint="eastAsia"/>
          <w:kern w:val="36"/>
          <w:szCs w:val="21"/>
        </w:rPr>
        <w:t>，实现从单一托管服务商向全面投资者服务机构的转变，得到了同业认可。</w:t>
      </w:r>
    </w:p>
    <w:bookmarkEnd w:id="89"/>
    <w:p w:rsidR="00097659" w:rsidRPr="00956DEB" w:rsidRDefault="00097659" w:rsidP="00956DEB">
      <w:pPr>
        <w:spacing w:line="360" w:lineRule="auto"/>
        <w:ind w:left="63" w:right="63" w:firstLineChars="200" w:firstLine="460"/>
        <w:rPr>
          <w:rFonts w:ascii="宋体" w:hAnsi="宋体" w:cs="宋体"/>
          <w:kern w:val="0"/>
          <w:sz w:val="24"/>
        </w:rPr>
      </w:pPr>
      <w:r w:rsidRPr="009201EB">
        <w:rPr>
          <w:rFonts w:ascii="宋体" w:hAnsi="宋体" w:cs="宋体" w:hint="eastAsia"/>
          <w:kern w:val="30"/>
          <w:sz w:val="23"/>
          <w:szCs w:val="23"/>
        </w:rPr>
        <w:t>招商银行资产托管业务持续稳健发展，社会影响力不断提升,四度蝉联获《财资》“中国最佳托管专业银行”。2016年6月招商银行荣膺《财资》“中国最佳托管银行奖”，成为国内唯一获奖项国内托管银行；“托管通”获得国内《银行家》2016中国金融创新“十佳金融产品创新奖”；7月荣膺2016年中国资产管理【金贝奖】“最佳资产托管银行” ；2017年6月再度荣膺《财资》“中国最佳托管银行奖”, “全功能网上托管银行</w:t>
      </w:r>
      <w:r w:rsidRPr="009201EB">
        <w:rPr>
          <w:rFonts w:ascii="宋体" w:hAnsi="宋体" w:cs="宋体"/>
          <w:kern w:val="30"/>
          <w:sz w:val="23"/>
          <w:szCs w:val="23"/>
        </w:rPr>
        <w:t>2.0</w:t>
      </w:r>
      <w:r w:rsidRPr="009201EB">
        <w:rPr>
          <w:rFonts w:ascii="宋体" w:hAnsi="宋体" w:cs="宋体" w:hint="eastAsia"/>
          <w:kern w:val="30"/>
          <w:sz w:val="23"/>
          <w:szCs w:val="23"/>
        </w:rPr>
        <w:t>”荣获《银行家》2017中国金融创新“十佳金融产品创新奖</w:t>
      </w:r>
      <w:r w:rsidRPr="009201EB">
        <w:rPr>
          <w:rFonts w:ascii="宋体" w:hAnsi="宋体" w:cs="宋体"/>
          <w:kern w:val="30"/>
          <w:sz w:val="23"/>
          <w:szCs w:val="23"/>
        </w:rPr>
        <w:t>”</w:t>
      </w:r>
      <w:r>
        <w:rPr>
          <w:rFonts w:ascii="宋体" w:hAnsi="宋体" w:cs="宋体" w:hint="eastAsia"/>
          <w:kern w:val="30"/>
          <w:sz w:val="23"/>
          <w:szCs w:val="23"/>
        </w:rPr>
        <w:t>；</w:t>
      </w:r>
      <w:r>
        <w:rPr>
          <w:rFonts w:hint="eastAsia"/>
        </w:rPr>
        <w:t>8</w:t>
      </w:r>
      <w:r>
        <w:rPr>
          <w:rFonts w:hint="eastAsia"/>
        </w:rPr>
        <w:t>月</w:t>
      </w:r>
      <w:r w:rsidRPr="00F5426B">
        <w:rPr>
          <w:rFonts w:hint="eastAsia"/>
        </w:rPr>
        <w:t>荣膺国际财经权威媒体《</w:t>
      </w:r>
      <w:r>
        <w:rPr>
          <w:rFonts w:hint="eastAsia"/>
        </w:rPr>
        <w:t>亚洲</w:t>
      </w:r>
      <w:r>
        <w:t>银行家</w:t>
      </w:r>
      <w:r w:rsidRPr="00F5426B">
        <w:rPr>
          <w:rFonts w:hint="eastAsia"/>
        </w:rPr>
        <w:t>》“中国</w:t>
      </w:r>
      <w:r>
        <w:rPr>
          <w:rFonts w:hint="eastAsia"/>
        </w:rPr>
        <w:t>年度</w:t>
      </w:r>
      <w:r w:rsidRPr="00F5426B">
        <w:rPr>
          <w:rFonts w:hint="eastAsia"/>
        </w:rPr>
        <w:t>托管银行奖”</w:t>
      </w:r>
      <w:r>
        <w:rPr>
          <w:rFonts w:hint="eastAsia"/>
        </w:rPr>
        <w:t>，进一步</w:t>
      </w:r>
      <w:r w:rsidRPr="00F5426B">
        <w:rPr>
          <w:rFonts w:hint="eastAsia"/>
        </w:rPr>
        <w:t>扩大我行托管业务在国际资管和托管业界的影响力。</w:t>
      </w:r>
    </w:p>
    <w:p w:rsidR="00097659" w:rsidRPr="009201EB" w:rsidRDefault="00097659" w:rsidP="00097659">
      <w:pPr>
        <w:autoSpaceDE w:val="0"/>
        <w:autoSpaceDN w:val="0"/>
        <w:adjustRightInd w:val="0"/>
        <w:spacing w:line="360" w:lineRule="auto"/>
        <w:ind w:firstLine="420"/>
        <w:rPr>
          <w:rFonts w:ascii="宋体" w:hAnsi="宋体"/>
          <w:szCs w:val="21"/>
        </w:rPr>
      </w:pPr>
      <w:r w:rsidRPr="009201EB">
        <w:rPr>
          <w:rFonts w:ascii="宋体" w:hAnsi="宋体" w:hint="eastAsia"/>
          <w:szCs w:val="21"/>
        </w:rPr>
        <w:t>（二）主要人员情况</w:t>
      </w:r>
    </w:p>
    <w:p w:rsidR="00097659" w:rsidRPr="009201EB" w:rsidRDefault="00097659" w:rsidP="00097659">
      <w:pPr>
        <w:spacing w:line="360" w:lineRule="auto"/>
        <w:ind w:firstLineChars="200" w:firstLine="420"/>
        <w:rPr>
          <w:rFonts w:ascii="宋体" w:hAnsi="宋体" w:cs="宋体"/>
          <w:kern w:val="0"/>
          <w:szCs w:val="21"/>
        </w:rPr>
      </w:pPr>
      <w:r w:rsidRPr="009201EB">
        <w:rPr>
          <w:rFonts w:hint="eastAsia"/>
          <w:szCs w:val="21"/>
        </w:rPr>
        <w:t>李建红先生，本行董事长、非执行董事，</w:t>
      </w:r>
      <w:r w:rsidRPr="009201EB">
        <w:rPr>
          <w:rFonts w:hint="eastAsia"/>
          <w:szCs w:val="21"/>
        </w:rPr>
        <w:t>2014</w:t>
      </w:r>
      <w:r w:rsidRPr="009201EB">
        <w:rPr>
          <w:rFonts w:hint="eastAsia"/>
          <w:szCs w:val="21"/>
        </w:rPr>
        <w:t>年</w:t>
      </w:r>
      <w:r w:rsidRPr="009201EB">
        <w:rPr>
          <w:rFonts w:hint="eastAsia"/>
          <w:szCs w:val="21"/>
        </w:rPr>
        <w:t>7</w:t>
      </w:r>
      <w:r w:rsidRPr="009201EB">
        <w:rPr>
          <w:rFonts w:hint="eastAsia"/>
          <w:szCs w:val="21"/>
        </w:rPr>
        <w:t>月起担任本行董事、董事长。英国东伦敦大学工商管理硕士、吉林大学经济管理专业硕士，高级经济师。招商局集团有限公司董事长，兼任招商局国际有限公司董事会主席、招商局能源运输股份有限公司董事长、中国国际海运集装箱（集团）股份有限公司董事长、招商局华建公路投资有限公司董事长和招商局资本投资有限责任公司董事长。曾任中国远洋运输（集团）总公司总裁助理、总经济师、副总裁，招商局集团有限公司董事、总裁。</w:t>
      </w:r>
    </w:p>
    <w:p w:rsidR="00097659" w:rsidRPr="009201EB" w:rsidRDefault="00097659" w:rsidP="00097659">
      <w:pPr>
        <w:spacing w:line="360" w:lineRule="auto"/>
        <w:ind w:firstLineChars="200" w:firstLine="420"/>
        <w:rPr>
          <w:rFonts w:ascii="宋体" w:hAnsi="宋体" w:cs="宋体"/>
          <w:kern w:val="0"/>
          <w:szCs w:val="21"/>
        </w:rPr>
      </w:pPr>
      <w:r w:rsidRPr="009201EB">
        <w:rPr>
          <w:rFonts w:hint="eastAsia"/>
          <w:szCs w:val="21"/>
        </w:rPr>
        <w:t>田惠宇先生，本行行长、执行董事，</w:t>
      </w:r>
      <w:r w:rsidRPr="009201EB">
        <w:rPr>
          <w:rFonts w:hint="eastAsia"/>
          <w:szCs w:val="21"/>
        </w:rPr>
        <w:t>2013</w:t>
      </w:r>
      <w:r w:rsidRPr="009201EB">
        <w:rPr>
          <w:rFonts w:hint="eastAsia"/>
          <w:szCs w:val="21"/>
        </w:rPr>
        <w:t>年</w:t>
      </w:r>
      <w:r w:rsidRPr="009201EB">
        <w:rPr>
          <w:rFonts w:hint="eastAsia"/>
          <w:szCs w:val="21"/>
        </w:rPr>
        <w:t>5</w:t>
      </w:r>
      <w:r w:rsidRPr="009201EB">
        <w:rPr>
          <w:rFonts w:hint="eastAsia"/>
          <w:szCs w:val="21"/>
        </w:rPr>
        <w:t>月起担任本行行长、本行执行董事。美国哥伦比亚大学公共管理硕士学位，高级经济师。曾于</w:t>
      </w:r>
      <w:r w:rsidRPr="009201EB">
        <w:rPr>
          <w:rFonts w:hint="eastAsia"/>
          <w:szCs w:val="21"/>
        </w:rPr>
        <w:t xml:space="preserve">2003 </w:t>
      </w:r>
      <w:r w:rsidRPr="009201EB">
        <w:rPr>
          <w:rFonts w:hint="eastAsia"/>
          <w:szCs w:val="21"/>
        </w:rPr>
        <w:t>年</w:t>
      </w:r>
      <w:r w:rsidRPr="009201EB">
        <w:rPr>
          <w:rFonts w:hint="eastAsia"/>
          <w:szCs w:val="21"/>
        </w:rPr>
        <w:t xml:space="preserve">7 </w:t>
      </w:r>
      <w:r w:rsidRPr="009201EB">
        <w:rPr>
          <w:rFonts w:hint="eastAsia"/>
          <w:szCs w:val="21"/>
        </w:rPr>
        <w:t>月至</w:t>
      </w:r>
      <w:r w:rsidRPr="009201EB">
        <w:rPr>
          <w:rFonts w:hint="eastAsia"/>
          <w:szCs w:val="21"/>
        </w:rPr>
        <w:t>2013</w:t>
      </w:r>
      <w:r w:rsidRPr="009201EB">
        <w:rPr>
          <w:rFonts w:hint="eastAsia"/>
          <w:szCs w:val="21"/>
        </w:rPr>
        <w:t>年</w:t>
      </w:r>
      <w:r w:rsidRPr="009201EB">
        <w:rPr>
          <w:rFonts w:hint="eastAsia"/>
          <w:szCs w:val="21"/>
        </w:rPr>
        <w:t>5</w:t>
      </w:r>
      <w:r w:rsidRPr="009201EB">
        <w:rPr>
          <w:rFonts w:hint="eastAsia"/>
          <w:szCs w:val="21"/>
        </w:rPr>
        <w:t>月历任上海银行副行长、中国建设银行上海市分行副行长、深圳市分行行长、中国建设银行零售业务总监兼北京市分行行长。</w:t>
      </w:r>
    </w:p>
    <w:p w:rsidR="00097659" w:rsidRPr="009201EB" w:rsidRDefault="00097659" w:rsidP="00097659">
      <w:pPr>
        <w:spacing w:line="360" w:lineRule="auto"/>
        <w:ind w:firstLineChars="200" w:firstLine="420"/>
        <w:rPr>
          <w:rFonts w:ascii="宋体" w:hAnsi="宋体" w:cs="宋体"/>
          <w:kern w:val="0"/>
          <w:szCs w:val="21"/>
        </w:rPr>
      </w:pPr>
      <w:r w:rsidRPr="009201EB">
        <w:rPr>
          <w:rFonts w:hint="eastAsia"/>
          <w:szCs w:val="21"/>
        </w:rPr>
        <w:t>王良先生，本行副行长，货币银行学硕士，高级经济师。</w:t>
      </w:r>
      <w:r w:rsidRPr="009201EB">
        <w:rPr>
          <w:rFonts w:hint="eastAsia"/>
          <w:szCs w:val="21"/>
        </w:rPr>
        <w:t>1991</w:t>
      </w:r>
      <w:r w:rsidRPr="009201EB">
        <w:rPr>
          <w:rFonts w:hint="eastAsia"/>
          <w:szCs w:val="21"/>
        </w:rPr>
        <w:t>年至</w:t>
      </w:r>
      <w:r w:rsidRPr="009201EB">
        <w:rPr>
          <w:rFonts w:hint="eastAsia"/>
          <w:szCs w:val="21"/>
        </w:rPr>
        <w:t>1995</w:t>
      </w:r>
      <w:r w:rsidRPr="009201EB">
        <w:rPr>
          <w:rFonts w:hint="eastAsia"/>
          <w:szCs w:val="21"/>
        </w:rPr>
        <w:t>年，在中国科技国际信托投资公司工作；</w:t>
      </w:r>
      <w:r w:rsidRPr="009201EB">
        <w:rPr>
          <w:rFonts w:hint="eastAsia"/>
          <w:szCs w:val="21"/>
        </w:rPr>
        <w:t>1995</w:t>
      </w:r>
      <w:r w:rsidRPr="009201EB">
        <w:rPr>
          <w:rFonts w:hint="eastAsia"/>
          <w:szCs w:val="21"/>
        </w:rPr>
        <w:t>年</w:t>
      </w:r>
      <w:r w:rsidRPr="009201EB">
        <w:rPr>
          <w:rFonts w:hint="eastAsia"/>
          <w:szCs w:val="21"/>
        </w:rPr>
        <w:t>6</w:t>
      </w:r>
      <w:r w:rsidRPr="009201EB">
        <w:rPr>
          <w:rFonts w:hint="eastAsia"/>
          <w:szCs w:val="21"/>
        </w:rPr>
        <w:t>月至</w:t>
      </w:r>
      <w:r w:rsidRPr="009201EB">
        <w:rPr>
          <w:rFonts w:hint="eastAsia"/>
          <w:szCs w:val="21"/>
        </w:rPr>
        <w:t>2001</w:t>
      </w:r>
      <w:r w:rsidRPr="009201EB">
        <w:rPr>
          <w:rFonts w:hint="eastAsia"/>
          <w:szCs w:val="21"/>
        </w:rPr>
        <w:t>年</w:t>
      </w:r>
      <w:r w:rsidRPr="009201EB">
        <w:rPr>
          <w:rFonts w:hint="eastAsia"/>
          <w:szCs w:val="21"/>
        </w:rPr>
        <w:t>10</w:t>
      </w:r>
      <w:r w:rsidRPr="009201EB">
        <w:rPr>
          <w:rFonts w:hint="eastAsia"/>
          <w:szCs w:val="21"/>
        </w:rPr>
        <w:t>月，历任招商银行北京分行展览路支行、东三环支行行长助理、副行长、行长、北京分行风险控制部总经理；</w:t>
      </w:r>
      <w:r w:rsidRPr="009201EB">
        <w:rPr>
          <w:rFonts w:hint="eastAsia"/>
          <w:szCs w:val="21"/>
        </w:rPr>
        <w:t>2001</w:t>
      </w:r>
      <w:r w:rsidRPr="009201EB">
        <w:rPr>
          <w:rFonts w:hint="eastAsia"/>
          <w:szCs w:val="21"/>
        </w:rPr>
        <w:t>年</w:t>
      </w:r>
      <w:r w:rsidRPr="009201EB">
        <w:rPr>
          <w:rFonts w:hint="eastAsia"/>
          <w:szCs w:val="21"/>
        </w:rPr>
        <w:t>10</w:t>
      </w:r>
      <w:r w:rsidRPr="009201EB">
        <w:rPr>
          <w:rFonts w:hint="eastAsia"/>
          <w:szCs w:val="21"/>
        </w:rPr>
        <w:t>月至</w:t>
      </w:r>
      <w:r w:rsidRPr="009201EB">
        <w:rPr>
          <w:rFonts w:hint="eastAsia"/>
          <w:szCs w:val="21"/>
        </w:rPr>
        <w:t>2006</w:t>
      </w:r>
      <w:r w:rsidRPr="009201EB">
        <w:rPr>
          <w:rFonts w:hint="eastAsia"/>
          <w:szCs w:val="21"/>
        </w:rPr>
        <w:t>年</w:t>
      </w:r>
      <w:r w:rsidRPr="009201EB">
        <w:rPr>
          <w:rFonts w:hint="eastAsia"/>
          <w:szCs w:val="21"/>
        </w:rPr>
        <w:t>3</w:t>
      </w:r>
      <w:r w:rsidRPr="009201EB">
        <w:rPr>
          <w:rFonts w:hint="eastAsia"/>
          <w:szCs w:val="21"/>
        </w:rPr>
        <w:t>月，历任北京分行行长助理、副行长；</w:t>
      </w:r>
      <w:r w:rsidRPr="009201EB">
        <w:rPr>
          <w:rFonts w:hint="eastAsia"/>
          <w:szCs w:val="21"/>
        </w:rPr>
        <w:t>2006</w:t>
      </w:r>
      <w:r w:rsidRPr="009201EB">
        <w:rPr>
          <w:rFonts w:hint="eastAsia"/>
          <w:szCs w:val="21"/>
        </w:rPr>
        <w:t>年</w:t>
      </w:r>
      <w:r w:rsidRPr="009201EB">
        <w:rPr>
          <w:rFonts w:hint="eastAsia"/>
          <w:szCs w:val="21"/>
        </w:rPr>
        <w:t>3</w:t>
      </w:r>
      <w:r w:rsidRPr="009201EB">
        <w:rPr>
          <w:rFonts w:hint="eastAsia"/>
          <w:szCs w:val="21"/>
        </w:rPr>
        <w:t>月至</w:t>
      </w:r>
      <w:r w:rsidRPr="009201EB">
        <w:rPr>
          <w:rFonts w:hint="eastAsia"/>
          <w:szCs w:val="21"/>
        </w:rPr>
        <w:t>2008</w:t>
      </w:r>
      <w:r w:rsidRPr="009201EB">
        <w:rPr>
          <w:rFonts w:hint="eastAsia"/>
          <w:szCs w:val="21"/>
        </w:rPr>
        <w:t>年</w:t>
      </w:r>
      <w:r w:rsidRPr="009201EB">
        <w:rPr>
          <w:rFonts w:hint="eastAsia"/>
          <w:szCs w:val="21"/>
        </w:rPr>
        <w:t>6</w:t>
      </w:r>
      <w:r w:rsidRPr="009201EB">
        <w:rPr>
          <w:rFonts w:hint="eastAsia"/>
          <w:szCs w:val="21"/>
        </w:rPr>
        <w:t>月，任北京分行党委书</w:t>
      </w:r>
      <w:r w:rsidRPr="009201EB">
        <w:rPr>
          <w:rFonts w:hint="eastAsia"/>
          <w:szCs w:val="21"/>
        </w:rPr>
        <w:lastRenderedPageBreak/>
        <w:t>记、副行长（主持工作）；</w:t>
      </w:r>
      <w:r w:rsidRPr="009201EB">
        <w:rPr>
          <w:rFonts w:hint="eastAsia"/>
          <w:szCs w:val="21"/>
        </w:rPr>
        <w:t>2008</w:t>
      </w:r>
      <w:r w:rsidRPr="009201EB">
        <w:rPr>
          <w:rFonts w:hint="eastAsia"/>
          <w:szCs w:val="21"/>
        </w:rPr>
        <w:t>年</w:t>
      </w:r>
      <w:r w:rsidRPr="009201EB">
        <w:rPr>
          <w:rFonts w:hint="eastAsia"/>
          <w:szCs w:val="21"/>
        </w:rPr>
        <w:t>6</w:t>
      </w:r>
      <w:r w:rsidRPr="009201EB">
        <w:rPr>
          <w:rFonts w:hint="eastAsia"/>
          <w:szCs w:val="21"/>
        </w:rPr>
        <w:t>月至</w:t>
      </w:r>
      <w:r w:rsidRPr="009201EB">
        <w:rPr>
          <w:rFonts w:hint="eastAsia"/>
          <w:szCs w:val="21"/>
        </w:rPr>
        <w:t>2012</w:t>
      </w:r>
      <w:r w:rsidRPr="009201EB">
        <w:rPr>
          <w:rFonts w:hint="eastAsia"/>
          <w:szCs w:val="21"/>
        </w:rPr>
        <w:t>年</w:t>
      </w:r>
      <w:r w:rsidRPr="009201EB">
        <w:rPr>
          <w:rFonts w:hint="eastAsia"/>
          <w:szCs w:val="21"/>
        </w:rPr>
        <w:t>6</w:t>
      </w:r>
      <w:r w:rsidRPr="009201EB">
        <w:rPr>
          <w:rFonts w:hint="eastAsia"/>
          <w:szCs w:val="21"/>
        </w:rPr>
        <w:t>月，任北京分行行长、党委书记；</w:t>
      </w:r>
      <w:r w:rsidRPr="009201EB">
        <w:rPr>
          <w:rFonts w:hint="eastAsia"/>
          <w:szCs w:val="21"/>
        </w:rPr>
        <w:t>2012</w:t>
      </w:r>
      <w:r w:rsidRPr="009201EB">
        <w:rPr>
          <w:rFonts w:hint="eastAsia"/>
          <w:szCs w:val="21"/>
        </w:rPr>
        <w:t>年</w:t>
      </w:r>
      <w:r w:rsidRPr="009201EB">
        <w:rPr>
          <w:rFonts w:hint="eastAsia"/>
          <w:szCs w:val="21"/>
        </w:rPr>
        <w:t>6</w:t>
      </w:r>
      <w:r w:rsidRPr="009201EB">
        <w:rPr>
          <w:rFonts w:hint="eastAsia"/>
          <w:szCs w:val="21"/>
        </w:rPr>
        <w:t>月至</w:t>
      </w:r>
      <w:r w:rsidRPr="009201EB">
        <w:rPr>
          <w:rFonts w:hint="eastAsia"/>
          <w:szCs w:val="21"/>
        </w:rPr>
        <w:t>2013</w:t>
      </w:r>
      <w:r w:rsidRPr="009201EB">
        <w:rPr>
          <w:rFonts w:hint="eastAsia"/>
          <w:szCs w:val="21"/>
        </w:rPr>
        <w:t>年</w:t>
      </w:r>
      <w:r w:rsidRPr="009201EB">
        <w:rPr>
          <w:rFonts w:hint="eastAsia"/>
          <w:szCs w:val="21"/>
        </w:rPr>
        <w:t>11</w:t>
      </w:r>
      <w:r w:rsidRPr="009201EB">
        <w:rPr>
          <w:rFonts w:hint="eastAsia"/>
          <w:szCs w:val="21"/>
        </w:rPr>
        <w:t>月，任招商银行总行行长助理兼北京分行行长、党委书记；</w:t>
      </w:r>
      <w:r w:rsidRPr="009201EB">
        <w:rPr>
          <w:rFonts w:hint="eastAsia"/>
          <w:szCs w:val="21"/>
        </w:rPr>
        <w:t>2013</w:t>
      </w:r>
      <w:r w:rsidRPr="009201EB">
        <w:rPr>
          <w:rFonts w:hint="eastAsia"/>
          <w:szCs w:val="21"/>
        </w:rPr>
        <w:t>年</w:t>
      </w:r>
      <w:r w:rsidRPr="009201EB">
        <w:rPr>
          <w:rFonts w:hint="eastAsia"/>
          <w:szCs w:val="21"/>
        </w:rPr>
        <w:t>11</w:t>
      </w:r>
      <w:r w:rsidRPr="009201EB">
        <w:rPr>
          <w:rFonts w:hint="eastAsia"/>
          <w:szCs w:val="21"/>
        </w:rPr>
        <w:t>月至</w:t>
      </w:r>
      <w:r w:rsidRPr="009201EB">
        <w:rPr>
          <w:rFonts w:hint="eastAsia"/>
          <w:szCs w:val="21"/>
        </w:rPr>
        <w:t>2014</w:t>
      </w:r>
      <w:r w:rsidRPr="009201EB">
        <w:rPr>
          <w:rFonts w:hint="eastAsia"/>
          <w:szCs w:val="21"/>
        </w:rPr>
        <w:t>年</w:t>
      </w:r>
      <w:r w:rsidRPr="009201EB">
        <w:rPr>
          <w:rFonts w:hint="eastAsia"/>
          <w:szCs w:val="21"/>
        </w:rPr>
        <w:t>12</w:t>
      </w:r>
      <w:r w:rsidRPr="009201EB">
        <w:rPr>
          <w:rFonts w:hint="eastAsia"/>
          <w:szCs w:val="21"/>
        </w:rPr>
        <w:t>月，任招商银行总行行长助理；</w:t>
      </w:r>
      <w:r w:rsidRPr="009201EB">
        <w:rPr>
          <w:rFonts w:hint="eastAsia"/>
          <w:szCs w:val="21"/>
        </w:rPr>
        <w:t>2015</w:t>
      </w:r>
      <w:r w:rsidRPr="009201EB">
        <w:rPr>
          <w:rFonts w:hint="eastAsia"/>
          <w:szCs w:val="21"/>
        </w:rPr>
        <w:t>年</w:t>
      </w:r>
      <w:r w:rsidRPr="009201EB">
        <w:rPr>
          <w:rFonts w:hint="eastAsia"/>
          <w:szCs w:val="21"/>
        </w:rPr>
        <w:t>1</w:t>
      </w:r>
      <w:r w:rsidRPr="009201EB">
        <w:rPr>
          <w:rFonts w:hint="eastAsia"/>
          <w:szCs w:val="21"/>
        </w:rPr>
        <w:t>月起担任本行副行长；</w:t>
      </w:r>
      <w:r w:rsidRPr="009201EB">
        <w:rPr>
          <w:rFonts w:hint="eastAsia"/>
          <w:szCs w:val="21"/>
        </w:rPr>
        <w:t>2016</w:t>
      </w:r>
      <w:r w:rsidRPr="009201EB">
        <w:rPr>
          <w:rFonts w:hint="eastAsia"/>
          <w:szCs w:val="21"/>
        </w:rPr>
        <w:t>年</w:t>
      </w:r>
      <w:r w:rsidRPr="009201EB">
        <w:rPr>
          <w:rFonts w:hint="eastAsia"/>
          <w:szCs w:val="21"/>
        </w:rPr>
        <w:t>11</w:t>
      </w:r>
      <w:r w:rsidRPr="009201EB">
        <w:rPr>
          <w:rFonts w:hint="eastAsia"/>
          <w:szCs w:val="21"/>
        </w:rPr>
        <w:t>月起兼任本行董事会秘书。</w:t>
      </w:r>
    </w:p>
    <w:p w:rsidR="00097659" w:rsidRPr="009201EB" w:rsidRDefault="00097659" w:rsidP="00097659">
      <w:pPr>
        <w:spacing w:line="360" w:lineRule="auto"/>
        <w:ind w:firstLineChars="200" w:firstLine="420"/>
        <w:rPr>
          <w:rFonts w:ascii="宋体" w:hAnsi="宋体"/>
        </w:rPr>
      </w:pPr>
      <w:r w:rsidRPr="009201EB">
        <w:rPr>
          <w:rFonts w:ascii="宋体" w:hAnsi="宋体" w:hint="eastAsia"/>
        </w:rPr>
        <w:t>姜然女士，招商银行资产托管部总经理，大学本科毕业，具有基金托管人高级管理人员任职资格。先后供职于</w:t>
      </w:r>
      <w:r w:rsidRPr="009201EB">
        <w:rPr>
          <w:rFonts w:ascii="宋体" w:hAnsi="宋体"/>
        </w:rPr>
        <w:t>中国</w:t>
      </w:r>
      <w:r w:rsidRPr="009201EB">
        <w:rPr>
          <w:rFonts w:ascii="宋体" w:hAnsi="宋体" w:hint="eastAsia"/>
        </w:rPr>
        <w:t>农业</w:t>
      </w:r>
      <w:r w:rsidRPr="009201EB">
        <w:rPr>
          <w:rFonts w:ascii="宋体" w:hAnsi="宋体"/>
        </w:rPr>
        <w:t>银行</w:t>
      </w:r>
      <w:r w:rsidRPr="009201EB">
        <w:rPr>
          <w:rFonts w:ascii="宋体" w:hAnsi="宋体" w:hint="eastAsia"/>
        </w:rPr>
        <w:t>黑龙江省</w:t>
      </w:r>
      <w:r w:rsidRPr="009201EB">
        <w:rPr>
          <w:rFonts w:ascii="宋体" w:hAnsi="宋体"/>
        </w:rPr>
        <w:t>分行，</w:t>
      </w:r>
      <w:r w:rsidRPr="009201EB">
        <w:rPr>
          <w:rFonts w:ascii="宋体" w:hAnsi="宋体" w:hint="eastAsia"/>
        </w:rPr>
        <w:t>华</w:t>
      </w:r>
      <w:r w:rsidRPr="009201EB">
        <w:rPr>
          <w:rFonts w:ascii="宋体" w:hAnsi="宋体"/>
        </w:rPr>
        <w:t>商银行，中国</w:t>
      </w:r>
      <w:r w:rsidRPr="009201EB">
        <w:rPr>
          <w:rFonts w:ascii="宋体" w:hAnsi="宋体" w:hint="eastAsia"/>
        </w:rPr>
        <w:t>农业</w:t>
      </w:r>
      <w:r w:rsidRPr="009201EB">
        <w:rPr>
          <w:rFonts w:ascii="宋体" w:hAnsi="宋体"/>
        </w:rPr>
        <w:t>银行</w:t>
      </w:r>
      <w:r w:rsidRPr="009201EB">
        <w:rPr>
          <w:rFonts w:ascii="宋体" w:hAnsi="宋体" w:hint="eastAsia"/>
        </w:rPr>
        <w:t>深圳市</w:t>
      </w:r>
      <w:r w:rsidRPr="009201EB">
        <w:rPr>
          <w:rFonts w:ascii="宋体" w:hAnsi="宋体"/>
        </w:rPr>
        <w:t>分行</w:t>
      </w:r>
      <w:r w:rsidRPr="009201EB">
        <w:rPr>
          <w:rFonts w:ascii="宋体" w:hAnsi="宋体" w:hint="eastAsia"/>
        </w:rPr>
        <w:t>，从事信贷管理、托管工作。2002年9月加盟招商银行至今，历任招商银行总行资产托管部经理、高级经理、总经理助理等职。是国内首家推出的网上托管银行的主要设计、开发者之一，具有20余年银行信贷及托管专业从业经验。在托管产品创新、服务流程优化、市场营销及客户关系管理等领域具有深入的研究</w:t>
      </w:r>
      <w:r w:rsidRPr="009201EB">
        <w:rPr>
          <w:rFonts w:ascii="宋体" w:hAnsi="宋体"/>
        </w:rPr>
        <w:t>和丰富的实务经验</w:t>
      </w:r>
      <w:r w:rsidRPr="009201EB">
        <w:rPr>
          <w:rFonts w:ascii="宋体" w:hAnsi="宋体" w:hint="eastAsia"/>
        </w:rPr>
        <w:t>。</w:t>
      </w:r>
    </w:p>
    <w:p w:rsidR="00097659" w:rsidRPr="009201EB" w:rsidRDefault="00097659" w:rsidP="00097659">
      <w:pPr>
        <w:autoSpaceDE w:val="0"/>
        <w:autoSpaceDN w:val="0"/>
        <w:adjustRightInd w:val="0"/>
        <w:spacing w:line="360" w:lineRule="auto"/>
        <w:ind w:firstLine="420"/>
        <w:rPr>
          <w:rFonts w:ascii="宋体" w:hAnsi="宋体"/>
          <w:szCs w:val="21"/>
        </w:rPr>
      </w:pPr>
      <w:r w:rsidRPr="009201EB">
        <w:rPr>
          <w:rFonts w:ascii="宋体" w:hAnsi="宋体" w:hint="eastAsia"/>
          <w:szCs w:val="21"/>
        </w:rPr>
        <w:t>（三）基金托管业务经营情况</w:t>
      </w:r>
    </w:p>
    <w:p w:rsidR="00097659" w:rsidRPr="009201EB" w:rsidRDefault="00097659" w:rsidP="00956DEB">
      <w:pPr>
        <w:widowControl/>
        <w:spacing w:before="75" w:after="75" w:line="360" w:lineRule="auto"/>
        <w:ind w:firstLineChars="200" w:firstLine="420"/>
        <w:jc w:val="left"/>
        <w:rPr>
          <w:szCs w:val="21"/>
        </w:rPr>
      </w:pPr>
      <w:r w:rsidRPr="009201EB">
        <w:rPr>
          <w:rFonts w:ascii="宋体" w:hAnsi="宋体" w:hint="eastAsia"/>
          <w:kern w:val="0"/>
          <w:szCs w:val="21"/>
        </w:rPr>
        <w:t>截至2017年</w:t>
      </w:r>
      <w:r>
        <w:rPr>
          <w:rFonts w:ascii="宋体" w:hAnsi="宋体" w:hint="eastAsia"/>
          <w:kern w:val="0"/>
          <w:szCs w:val="21"/>
        </w:rPr>
        <w:t>9</w:t>
      </w:r>
      <w:r w:rsidRPr="009201EB">
        <w:rPr>
          <w:rFonts w:ascii="宋体" w:hAnsi="宋体" w:hint="eastAsia"/>
          <w:kern w:val="0"/>
          <w:szCs w:val="21"/>
        </w:rPr>
        <w:t>月30日，招商银行股份有限公司累计托管</w:t>
      </w:r>
      <w:r w:rsidRPr="009201EB">
        <w:rPr>
          <w:rFonts w:ascii="宋体" w:hAnsi="宋体" w:cs="宋体" w:hint="eastAsia"/>
          <w:szCs w:val="21"/>
        </w:rPr>
        <w:t>3</w:t>
      </w:r>
      <w:r>
        <w:rPr>
          <w:rFonts w:ascii="宋体" w:hAnsi="宋体" w:cs="宋体" w:hint="eastAsia"/>
          <w:szCs w:val="21"/>
        </w:rPr>
        <w:t>16</w:t>
      </w:r>
      <w:r w:rsidRPr="009201EB">
        <w:rPr>
          <w:rFonts w:ascii="宋体" w:hAnsi="宋体" w:cs="宋体" w:hint="eastAsia"/>
          <w:szCs w:val="21"/>
        </w:rPr>
        <w:t>只开放式基金</w:t>
      </w:r>
      <w:r w:rsidRPr="009201EB">
        <w:rPr>
          <w:rFonts w:ascii="宋体" w:hAnsi="宋体" w:hint="eastAsia"/>
          <w:kern w:val="0"/>
          <w:szCs w:val="21"/>
        </w:rPr>
        <w:t>。</w:t>
      </w:r>
    </w:p>
    <w:p w:rsidR="00097659" w:rsidRPr="009201EB" w:rsidRDefault="00097659" w:rsidP="00097659">
      <w:pPr>
        <w:spacing w:line="360" w:lineRule="auto"/>
        <w:ind w:firstLineChars="200" w:firstLine="420"/>
        <w:rPr>
          <w:rFonts w:ascii="宋体" w:hAnsi="宋体"/>
          <w:szCs w:val="21"/>
        </w:rPr>
      </w:pPr>
      <w:r w:rsidRPr="009201EB">
        <w:rPr>
          <w:rFonts w:ascii="宋体" w:hAnsi="宋体" w:hint="eastAsia"/>
          <w:szCs w:val="21"/>
        </w:rPr>
        <w:t>(四) 托管人的内部控制制度</w:t>
      </w:r>
    </w:p>
    <w:p w:rsidR="00097659" w:rsidRPr="009201EB" w:rsidRDefault="00097659" w:rsidP="00097659">
      <w:pPr>
        <w:numPr>
          <w:ilvl w:val="0"/>
          <w:numId w:val="11"/>
        </w:numPr>
        <w:spacing w:line="360" w:lineRule="auto"/>
        <w:rPr>
          <w:rFonts w:ascii="宋体" w:hAnsi="宋体"/>
          <w:szCs w:val="21"/>
        </w:rPr>
      </w:pPr>
      <w:r w:rsidRPr="009201EB">
        <w:rPr>
          <w:rFonts w:ascii="宋体" w:hAnsi="宋体" w:hint="eastAsia"/>
          <w:szCs w:val="21"/>
        </w:rPr>
        <w:t>内部控制目标</w:t>
      </w:r>
    </w:p>
    <w:p w:rsidR="00097659" w:rsidRPr="009201EB" w:rsidRDefault="00097659" w:rsidP="00097659">
      <w:pPr>
        <w:spacing w:line="360" w:lineRule="auto"/>
        <w:ind w:firstLineChars="200" w:firstLine="420"/>
      </w:pPr>
      <w:r w:rsidRPr="009201EB">
        <w:rPr>
          <w:rFonts w:hint="eastAsia"/>
        </w:rPr>
        <w:t>确保托管业务严格遵守国家有关法律法规和行业监管规则，自觉形成守法经营、规范运作的经营思想和经营理念；形成科学合理的决策机制、执行机制和监督机制，防范和化解经营风险，确保托管业务的稳健运行和托管资产的安全完整；建立有利于查错防弊、堵塞漏洞、消除隐患，保证业务稳健运行的风险控制制度，确保托管业务信息真实、准确、完整、及时；确保内控机制、体制的不断改进和各项业务制度、流程的不断完善。</w:t>
      </w:r>
    </w:p>
    <w:p w:rsidR="00097659" w:rsidRPr="009201EB" w:rsidRDefault="00097659" w:rsidP="00097659">
      <w:pPr>
        <w:numPr>
          <w:ilvl w:val="0"/>
          <w:numId w:val="11"/>
        </w:numPr>
        <w:spacing w:line="360" w:lineRule="auto"/>
        <w:rPr>
          <w:rFonts w:ascii="宋体" w:hAnsi="宋体"/>
          <w:szCs w:val="21"/>
        </w:rPr>
      </w:pPr>
      <w:r w:rsidRPr="009201EB">
        <w:rPr>
          <w:rFonts w:ascii="宋体" w:hAnsi="宋体" w:hint="eastAsia"/>
          <w:szCs w:val="21"/>
        </w:rPr>
        <w:t>内部控制组织结构</w:t>
      </w:r>
    </w:p>
    <w:p w:rsidR="00097659" w:rsidRPr="009201EB" w:rsidRDefault="00097659" w:rsidP="00097659">
      <w:pPr>
        <w:spacing w:line="360" w:lineRule="auto"/>
        <w:ind w:firstLineChars="200" w:firstLine="420"/>
      </w:pPr>
      <w:r w:rsidRPr="009201EB">
        <w:rPr>
          <w:rFonts w:hint="eastAsia"/>
        </w:rPr>
        <w:t>招商银行资产托管业务建立三级内控风险防范体系：</w:t>
      </w:r>
    </w:p>
    <w:p w:rsidR="00097659" w:rsidRPr="009201EB" w:rsidRDefault="00097659" w:rsidP="00097659">
      <w:pPr>
        <w:spacing w:line="360" w:lineRule="auto"/>
        <w:ind w:firstLineChars="200" w:firstLine="420"/>
      </w:pPr>
      <w:r w:rsidRPr="009201EB">
        <w:rPr>
          <w:rFonts w:hint="eastAsia"/>
        </w:rPr>
        <w:t>一级风险防范是在总行层面对风险进行预防和控制。</w:t>
      </w:r>
    </w:p>
    <w:p w:rsidR="00097659" w:rsidRPr="009201EB" w:rsidRDefault="00097659" w:rsidP="00097659">
      <w:pPr>
        <w:spacing w:line="360" w:lineRule="auto"/>
        <w:ind w:firstLineChars="200" w:firstLine="420"/>
      </w:pPr>
      <w:r w:rsidRPr="009201EB">
        <w:rPr>
          <w:rFonts w:hint="eastAsia"/>
        </w:rPr>
        <w:t>二级防范是总行资产托管部设立稽核监察室，负责部门内部风险预防和控制。稽核监察室在总经理室直接领导下，独立于部门内其他业务室和托管分部、分行资产托管业务主管部门，对各岗位、各业务室、各分部、各项业务中的风险控制情况实施监督，及时发现内部控制缺陷，提出整改方案，跟踪整改情况。</w:t>
      </w:r>
    </w:p>
    <w:p w:rsidR="00097659" w:rsidRPr="009201EB" w:rsidRDefault="00097659" w:rsidP="00097659">
      <w:pPr>
        <w:spacing w:line="360" w:lineRule="auto"/>
        <w:ind w:firstLineChars="200" w:firstLine="420"/>
      </w:pPr>
      <w:r w:rsidRPr="009201EB">
        <w:rPr>
          <w:rFonts w:hint="eastAsia"/>
        </w:rPr>
        <w:t>三级风险防范是总行资产托管部在专业岗位设置时，必须遵循内控制衡原则，监督制衡的形式和方式视业务的风险程度决定。</w:t>
      </w:r>
    </w:p>
    <w:p w:rsidR="00097659" w:rsidRPr="009201EB" w:rsidRDefault="00097659" w:rsidP="00097659">
      <w:pPr>
        <w:numPr>
          <w:ilvl w:val="0"/>
          <w:numId w:val="11"/>
        </w:numPr>
        <w:spacing w:line="360" w:lineRule="auto"/>
        <w:rPr>
          <w:rFonts w:ascii="宋体" w:hAnsi="宋体"/>
          <w:szCs w:val="21"/>
        </w:rPr>
      </w:pPr>
      <w:r w:rsidRPr="009201EB">
        <w:rPr>
          <w:rFonts w:ascii="宋体" w:hAnsi="宋体" w:hint="eastAsia"/>
          <w:szCs w:val="21"/>
        </w:rPr>
        <w:t>内部控制原则</w:t>
      </w:r>
    </w:p>
    <w:p w:rsidR="00097659" w:rsidRPr="009201EB" w:rsidRDefault="00097659" w:rsidP="00097659">
      <w:pPr>
        <w:spacing w:line="360" w:lineRule="auto"/>
        <w:ind w:firstLineChars="200" w:firstLine="420"/>
      </w:pPr>
      <w:r w:rsidRPr="009201EB">
        <w:rPr>
          <w:rFonts w:hint="eastAsia"/>
        </w:rPr>
        <w:lastRenderedPageBreak/>
        <w:t>（</w:t>
      </w:r>
      <w:r w:rsidRPr="009201EB">
        <w:rPr>
          <w:rFonts w:hint="eastAsia"/>
        </w:rPr>
        <w:t>1</w:t>
      </w:r>
      <w:r w:rsidRPr="009201EB">
        <w:rPr>
          <w:rFonts w:hint="eastAsia"/>
        </w:rPr>
        <w:t>）全面性原则。内部控制应覆盖各项业务过程和操作环节、覆盖所有室和岗位，并由全部人员参与。</w:t>
      </w:r>
    </w:p>
    <w:p w:rsidR="00097659" w:rsidRPr="009201EB" w:rsidRDefault="00097659" w:rsidP="00097659">
      <w:pPr>
        <w:spacing w:line="360" w:lineRule="auto"/>
        <w:ind w:firstLineChars="200" w:firstLine="420"/>
      </w:pPr>
      <w:r w:rsidRPr="009201EB">
        <w:rPr>
          <w:rFonts w:hint="eastAsia"/>
        </w:rPr>
        <w:t>（</w:t>
      </w:r>
      <w:r w:rsidRPr="009201EB">
        <w:rPr>
          <w:rFonts w:hint="eastAsia"/>
        </w:rPr>
        <w:t>2</w:t>
      </w:r>
      <w:r w:rsidRPr="009201EB">
        <w:rPr>
          <w:rFonts w:hint="eastAsia"/>
        </w:rPr>
        <w:t>）审慎性原则。内部控制的核心是有效防范各种风险，托管组织体系的构成、内部管理制度的建立都要以防范风险、审慎经营为出发点，应当体现“内控优先”的要求。</w:t>
      </w:r>
    </w:p>
    <w:p w:rsidR="00097659" w:rsidRPr="009201EB" w:rsidRDefault="00097659" w:rsidP="00097659">
      <w:pPr>
        <w:spacing w:line="360" w:lineRule="auto"/>
        <w:ind w:firstLineChars="200" w:firstLine="420"/>
      </w:pPr>
      <w:r w:rsidRPr="009201EB">
        <w:rPr>
          <w:rFonts w:hint="eastAsia"/>
        </w:rPr>
        <w:t>（</w:t>
      </w:r>
      <w:r w:rsidRPr="009201EB">
        <w:rPr>
          <w:rFonts w:hint="eastAsia"/>
        </w:rPr>
        <w:t>3</w:t>
      </w:r>
      <w:r w:rsidRPr="009201EB">
        <w:rPr>
          <w:rFonts w:hint="eastAsia"/>
        </w:rPr>
        <w:t>）独立性原则。各室、各岗位职责应当保持相对独立，不同托管资产之间、托管资产和自有资产之间应当分离。内部控制的检查、评价部门应当独立于内部控制的建立和执行部门，稽核监察室应保持高度的独立性和权威性，负责对部门内部控制工作进行评价和检查。</w:t>
      </w:r>
      <w:r w:rsidRPr="009201EB">
        <w:rPr>
          <w:rFonts w:hint="eastAsia"/>
        </w:rPr>
        <w:t xml:space="preserve"> </w:t>
      </w:r>
    </w:p>
    <w:p w:rsidR="00097659" w:rsidRPr="009201EB" w:rsidRDefault="00097659" w:rsidP="00097659">
      <w:pPr>
        <w:spacing w:line="360" w:lineRule="auto"/>
        <w:ind w:firstLineChars="200" w:firstLine="420"/>
      </w:pPr>
      <w:r w:rsidRPr="009201EB">
        <w:rPr>
          <w:rFonts w:hint="eastAsia"/>
        </w:rPr>
        <w:t>（</w:t>
      </w:r>
      <w:r w:rsidRPr="009201EB">
        <w:rPr>
          <w:rFonts w:hint="eastAsia"/>
        </w:rPr>
        <w:t>4</w:t>
      </w:r>
      <w:r w:rsidRPr="009201EB">
        <w:rPr>
          <w:rFonts w:hint="eastAsia"/>
        </w:rPr>
        <w:t>）有效性原则。</w:t>
      </w:r>
      <w:r w:rsidRPr="009201EB">
        <w:rPr>
          <w:rFonts w:hint="eastAsia"/>
          <w:bCs/>
        </w:rPr>
        <w:t>内部控制应当具有高度的权威性，任何人不得拥有不受内部控制约束的权利，内部控制存在的问题应当能够得到及时的反馈和纠正。</w:t>
      </w:r>
    </w:p>
    <w:p w:rsidR="00097659" w:rsidRPr="009201EB" w:rsidRDefault="00097659" w:rsidP="00097659">
      <w:pPr>
        <w:spacing w:line="360" w:lineRule="auto"/>
        <w:ind w:firstLineChars="200" w:firstLine="420"/>
      </w:pPr>
      <w:r w:rsidRPr="009201EB">
        <w:rPr>
          <w:rFonts w:hint="eastAsia"/>
        </w:rPr>
        <w:t>（</w:t>
      </w:r>
      <w:r w:rsidRPr="009201EB">
        <w:rPr>
          <w:rFonts w:hint="eastAsia"/>
        </w:rPr>
        <w:t>5</w:t>
      </w:r>
      <w:r w:rsidRPr="009201EB">
        <w:rPr>
          <w:rFonts w:hint="eastAsia"/>
        </w:rPr>
        <w:t>）适应性原则。</w:t>
      </w:r>
      <w:r w:rsidRPr="009201EB">
        <w:rPr>
          <w:rFonts w:hint="eastAsia"/>
          <w:bCs/>
        </w:rPr>
        <w:t>内部控制应适应我行托管业务风险管理的需要，并能随着托管业务经营战略、经营方针、经营理念等内部环境的变化和国家法律、法规、政策制度等外部环境的改变及时进行修订和完善。</w:t>
      </w:r>
      <w:r w:rsidRPr="009201EB">
        <w:rPr>
          <w:rFonts w:hint="eastAsia"/>
        </w:rPr>
        <w:t>内部控制应随着托管业务经营战略、经营方针、经营理念等内部环境的变化和国家法律、法规、政策制度等外部环境的改变及时进行相应的修订和完善。</w:t>
      </w:r>
    </w:p>
    <w:p w:rsidR="00097659" w:rsidRPr="009201EB" w:rsidRDefault="00097659" w:rsidP="00097659">
      <w:pPr>
        <w:spacing w:line="360" w:lineRule="auto"/>
        <w:ind w:firstLineChars="200" w:firstLine="420"/>
      </w:pPr>
      <w:r w:rsidRPr="009201EB">
        <w:rPr>
          <w:rFonts w:hint="eastAsia"/>
        </w:rPr>
        <w:t>（</w:t>
      </w:r>
      <w:r w:rsidRPr="009201EB">
        <w:rPr>
          <w:rFonts w:hint="eastAsia"/>
        </w:rPr>
        <w:t>6</w:t>
      </w:r>
      <w:r w:rsidRPr="009201EB">
        <w:rPr>
          <w:rFonts w:hint="eastAsia"/>
        </w:rPr>
        <w:t>）防火墙原则。</w:t>
      </w:r>
      <w:r w:rsidRPr="009201EB">
        <w:rPr>
          <w:rFonts w:hint="eastAsia"/>
          <w:bCs/>
        </w:rPr>
        <w:t>业务营运、稽核监察</w:t>
      </w:r>
      <w:r w:rsidRPr="009201EB">
        <w:rPr>
          <w:rFonts w:hint="eastAsia"/>
        </w:rPr>
        <w:t>等相关室，应当在制度上和人员上适当分离，办公网和业务网分离，部门业务网和全行业务网分离，以达到风险防范的目的。</w:t>
      </w:r>
    </w:p>
    <w:p w:rsidR="00097659" w:rsidRPr="009201EB" w:rsidRDefault="00097659" w:rsidP="00097659">
      <w:pPr>
        <w:spacing w:line="360" w:lineRule="auto"/>
        <w:ind w:firstLineChars="200" w:firstLine="420"/>
      </w:pPr>
      <w:r w:rsidRPr="009201EB">
        <w:rPr>
          <w:rFonts w:hint="eastAsia"/>
        </w:rPr>
        <w:t>（</w:t>
      </w:r>
      <w:r w:rsidRPr="009201EB">
        <w:rPr>
          <w:rFonts w:hint="eastAsia"/>
        </w:rPr>
        <w:t>7</w:t>
      </w:r>
      <w:r w:rsidRPr="009201EB">
        <w:rPr>
          <w:rFonts w:hint="eastAsia"/>
        </w:rPr>
        <w:t>）重要性原则。内部控制应当在全面控制的基础上，关注重要托管业务事项和高风险领域。</w:t>
      </w:r>
    </w:p>
    <w:p w:rsidR="00097659" w:rsidRPr="009201EB" w:rsidRDefault="00097659" w:rsidP="00097659">
      <w:pPr>
        <w:spacing w:line="360" w:lineRule="auto"/>
        <w:ind w:firstLineChars="200" w:firstLine="420"/>
      </w:pPr>
      <w:r w:rsidRPr="009201EB">
        <w:rPr>
          <w:rFonts w:hint="eastAsia"/>
        </w:rPr>
        <w:t>（</w:t>
      </w:r>
      <w:r w:rsidRPr="009201EB">
        <w:rPr>
          <w:rFonts w:hint="eastAsia"/>
        </w:rPr>
        <w:t>8</w:t>
      </w:r>
      <w:r w:rsidRPr="009201EB">
        <w:rPr>
          <w:rFonts w:hint="eastAsia"/>
        </w:rPr>
        <w:t>）制衡性原则。内部控制应当在托管组织体系、机构设置及权责分配、业务流程等方面形成相互制约、相互监督，同时兼顾运营效率。</w:t>
      </w:r>
    </w:p>
    <w:p w:rsidR="00097659" w:rsidRPr="009201EB" w:rsidRDefault="00097659" w:rsidP="00097659">
      <w:pPr>
        <w:spacing w:line="360" w:lineRule="auto"/>
        <w:ind w:firstLineChars="200" w:firstLine="420"/>
      </w:pPr>
      <w:r w:rsidRPr="009201EB">
        <w:rPr>
          <w:rFonts w:hint="eastAsia"/>
        </w:rPr>
        <w:t>（</w:t>
      </w:r>
      <w:r w:rsidRPr="009201EB">
        <w:rPr>
          <w:rFonts w:hint="eastAsia"/>
        </w:rPr>
        <w:t>9</w:t>
      </w:r>
      <w:r w:rsidRPr="009201EB">
        <w:rPr>
          <w:rFonts w:hint="eastAsia"/>
        </w:rPr>
        <w:t>）成本效益原则。内部控制应当权衡托管业务的实施成本与预期效益，以适当的成本实现有效控制。</w:t>
      </w:r>
    </w:p>
    <w:p w:rsidR="00097659" w:rsidRPr="009201EB" w:rsidRDefault="00097659" w:rsidP="00097659">
      <w:pPr>
        <w:numPr>
          <w:ilvl w:val="0"/>
          <w:numId w:val="11"/>
        </w:numPr>
        <w:spacing w:line="360" w:lineRule="auto"/>
        <w:rPr>
          <w:rFonts w:ascii="宋体" w:hAnsi="宋体"/>
          <w:szCs w:val="21"/>
        </w:rPr>
      </w:pPr>
      <w:r w:rsidRPr="009201EB">
        <w:rPr>
          <w:rFonts w:ascii="宋体" w:hAnsi="宋体" w:hint="eastAsia"/>
          <w:szCs w:val="21"/>
        </w:rPr>
        <w:t>内部控制措施</w:t>
      </w:r>
    </w:p>
    <w:p w:rsidR="00097659" w:rsidRPr="009201EB" w:rsidRDefault="00097659" w:rsidP="00097659">
      <w:pPr>
        <w:spacing w:line="360" w:lineRule="auto"/>
        <w:ind w:firstLineChars="200" w:firstLine="420"/>
        <w:rPr>
          <w:rFonts w:ascii="宋体" w:hAnsi="宋体"/>
          <w:szCs w:val="21"/>
        </w:rPr>
      </w:pPr>
      <w:r w:rsidRPr="009201EB">
        <w:rPr>
          <w:rFonts w:ascii="宋体" w:hAnsi="宋体" w:hint="eastAsia"/>
          <w:szCs w:val="21"/>
        </w:rPr>
        <w:t>（1）完善的制度建设。招商银行资产托管部制定了《招商银行证券投资基金托管业务管理办法》、《招商银行资产托管业务内控管理办法》、《招商银行基金托管业务操作规程》和等一系列规章制度，从资产托管业务操作流程、会计核算、岗位管理、档案管理、保密管理和信息管理等方面，保证资产托管业务科学化、制度化、规范化运作。</w:t>
      </w:r>
      <w:r w:rsidRPr="009201EB">
        <w:rPr>
          <w:rFonts w:ascii="宋体" w:hAnsi="宋体" w:cs="Arial" w:hint="eastAsia"/>
          <w:bCs/>
          <w:szCs w:val="21"/>
          <w:lang w:val="sq-AL"/>
        </w:rPr>
        <w:t>为保障托管资产安全和托管业务正常运作，切实维护托管业务各当事人的利益，避免托管业务危机事件发生或确保危机事件发生后能够及时、准确、有效地处理，招商银行还制定了</w:t>
      </w:r>
      <w:r w:rsidRPr="009201EB">
        <w:rPr>
          <w:rFonts w:ascii="宋体" w:hAnsi="宋体" w:hint="eastAsia"/>
          <w:szCs w:val="21"/>
        </w:rPr>
        <w:t>《招商银行托管业务危机事件应急处理办法》，并建立了灾难备份中心，各种业务数据能及时在灾难备份中心进行备份，确保灾难发生时，托管业务能迅速恢复和不间断运行。</w:t>
      </w:r>
    </w:p>
    <w:p w:rsidR="00097659" w:rsidRPr="009201EB" w:rsidRDefault="00097659" w:rsidP="00097659">
      <w:pPr>
        <w:spacing w:line="360" w:lineRule="auto"/>
        <w:ind w:firstLineChars="200" w:firstLine="420"/>
        <w:rPr>
          <w:rFonts w:ascii="宋体" w:hAnsi="宋体"/>
          <w:szCs w:val="21"/>
        </w:rPr>
      </w:pPr>
      <w:r w:rsidRPr="009201EB">
        <w:rPr>
          <w:rFonts w:ascii="宋体" w:hAnsi="宋体" w:hint="eastAsia"/>
          <w:szCs w:val="21"/>
        </w:rPr>
        <w:lastRenderedPageBreak/>
        <w:t>（2）经营风险控制。招商银行资产托管部托管项目审批、资金清算与会计核算双人双岗、</w:t>
      </w:r>
      <w:r w:rsidRPr="009201EB">
        <w:rPr>
          <w:rFonts w:ascii="宋体" w:hAnsi="宋体" w:hint="eastAsia"/>
          <w:bCs/>
          <w:szCs w:val="21"/>
        </w:rPr>
        <w:t>大额资金</w:t>
      </w:r>
      <w:r w:rsidRPr="009201EB">
        <w:rPr>
          <w:rFonts w:ascii="宋体" w:hAnsi="宋体" w:hint="eastAsia"/>
          <w:szCs w:val="21"/>
        </w:rPr>
        <w:t>专人跟踪、凭证管理、差错处理等一系列完整的操作规程，有效地控制业务运作过程中的风险。</w:t>
      </w:r>
    </w:p>
    <w:p w:rsidR="00097659" w:rsidRPr="009201EB" w:rsidRDefault="00097659" w:rsidP="00097659">
      <w:pPr>
        <w:spacing w:line="360" w:lineRule="auto"/>
        <w:ind w:firstLine="420"/>
        <w:rPr>
          <w:rFonts w:ascii="宋体" w:hAnsi="宋体"/>
          <w:szCs w:val="21"/>
        </w:rPr>
      </w:pPr>
      <w:r w:rsidRPr="009201EB">
        <w:rPr>
          <w:rFonts w:ascii="宋体" w:hAnsi="宋体" w:hint="eastAsia"/>
          <w:szCs w:val="21"/>
        </w:rPr>
        <w:t>（3）业务信息风险控制。招商银行资产托管部采用加密方式传输数据。数据执行异地同步灾备，同时，</w:t>
      </w:r>
      <w:r w:rsidRPr="009201EB">
        <w:rPr>
          <w:rFonts w:hint="eastAsia"/>
        </w:rPr>
        <w:t>每日实时对托管业务数据库进行备份，托管业务数据每日进行备份，</w:t>
      </w:r>
      <w:r w:rsidRPr="009201EB">
        <w:rPr>
          <w:rFonts w:ascii="宋体" w:hAnsi="宋体" w:hint="eastAsia"/>
          <w:szCs w:val="21"/>
        </w:rPr>
        <w:t>所有的业务信息须经过严格的授权才能进行访问。</w:t>
      </w:r>
    </w:p>
    <w:p w:rsidR="00097659" w:rsidRPr="009201EB" w:rsidRDefault="00097659" w:rsidP="00097659">
      <w:pPr>
        <w:spacing w:line="360" w:lineRule="auto"/>
        <w:ind w:firstLine="420"/>
        <w:rPr>
          <w:rFonts w:ascii="宋体" w:hAnsi="宋体"/>
          <w:szCs w:val="21"/>
        </w:rPr>
      </w:pPr>
      <w:r w:rsidRPr="009201EB">
        <w:rPr>
          <w:rFonts w:ascii="宋体" w:hAnsi="宋体" w:hint="eastAsia"/>
          <w:szCs w:val="21"/>
        </w:rPr>
        <w:t>（4）客户资料风险控制。招商银行资产托管部对业务办理过程中形成的客户资料，视同会计资料保管。客户资料不得泄露，有关人员如需调用，须经总经理室成员审批，并做好调用登记。</w:t>
      </w:r>
    </w:p>
    <w:p w:rsidR="00097659" w:rsidRPr="009201EB" w:rsidRDefault="00097659" w:rsidP="00097659">
      <w:pPr>
        <w:spacing w:line="360" w:lineRule="auto"/>
        <w:ind w:firstLine="420"/>
        <w:rPr>
          <w:rFonts w:ascii="宋体" w:hAnsi="宋体"/>
          <w:szCs w:val="21"/>
        </w:rPr>
      </w:pPr>
      <w:r w:rsidRPr="009201EB">
        <w:rPr>
          <w:rFonts w:ascii="宋体" w:hAnsi="宋体" w:hint="eastAsia"/>
          <w:szCs w:val="21"/>
        </w:rPr>
        <w:t>（5）信息技术系统风险控制。招商银行对信息技术系统管理实行双人双岗双责、机房24小时值班并设置门禁管理、电脑密码设置及权限管理、业务网和办公网、与全行业务网双分离制度，与外部业务机构实行防火墙保护等，保证信息技术系统的安全。</w:t>
      </w:r>
    </w:p>
    <w:p w:rsidR="00097659" w:rsidRPr="009201EB" w:rsidRDefault="00097659" w:rsidP="00097659">
      <w:pPr>
        <w:spacing w:line="360" w:lineRule="auto"/>
        <w:ind w:firstLine="420"/>
        <w:rPr>
          <w:rFonts w:ascii="宋体" w:hAnsi="宋体"/>
          <w:szCs w:val="21"/>
        </w:rPr>
      </w:pPr>
      <w:r w:rsidRPr="009201EB">
        <w:rPr>
          <w:rFonts w:ascii="宋体" w:hAnsi="宋体" w:hint="eastAsia"/>
          <w:szCs w:val="21"/>
        </w:rPr>
        <w:t>（6）人力资源控制。招商银行资产托管部通过建立良好的企业文化和员工培训、激励机制、加强人力资源管理及建立人才梯级队伍及人才储备机制，有效的进行人力资源控制。</w:t>
      </w:r>
    </w:p>
    <w:p w:rsidR="00097659" w:rsidRPr="009201EB" w:rsidRDefault="00097659" w:rsidP="00097659">
      <w:pPr>
        <w:spacing w:line="360" w:lineRule="auto"/>
        <w:rPr>
          <w:rFonts w:ascii="宋体" w:hAnsi="宋体"/>
          <w:szCs w:val="21"/>
        </w:rPr>
      </w:pPr>
      <w:r w:rsidRPr="009201EB">
        <w:rPr>
          <w:rFonts w:ascii="宋体" w:hAnsi="宋体" w:hint="eastAsia"/>
          <w:szCs w:val="21"/>
        </w:rPr>
        <w:t xml:space="preserve">    （五）基金托管人对基金管理人运作基金进行监督的方法和程序</w:t>
      </w:r>
    </w:p>
    <w:p w:rsidR="00097659" w:rsidRPr="009201EB" w:rsidRDefault="00097659" w:rsidP="00097659">
      <w:pPr>
        <w:tabs>
          <w:tab w:val="left" w:pos="742"/>
        </w:tabs>
        <w:spacing w:line="360" w:lineRule="auto"/>
        <w:ind w:firstLineChars="200" w:firstLine="420"/>
        <w:rPr>
          <w:rFonts w:ascii="宋体" w:hAnsi="宋体" w:cs="Arial"/>
          <w:bCs/>
          <w:szCs w:val="21"/>
        </w:rPr>
      </w:pPr>
      <w:r w:rsidRPr="009201EB">
        <w:rPr>
          <w:rFonts w:ascii="宋体" w:hAnsi="宋体"/>
          <w:szCs w:val="21"/>
        </w:rPr>
        <w:t>根据《</w:t>
      </w:r>
      <w:r w:rsidRPr="009201EB">
        <w:rPr>
          <w:rFonts w:ascii="宋体" w:hAnsi="宋体" w:hint="eastAsia"/>
          <w:szCs w:val="21"/>
        </w:rPr>
        <w:t>中华人民共和国证券投资</w:t>
      </w:r>
      <w:r w:rsidRPr="009201EB">
        <w:rPr>
          <w:rFonts w:ascii="宋体" w:hAnsi="宋体"/>
          <w:szCs w:val="21"/>
        </w:rPr>
        <w:t>基金法》、《公开募集证券投资基金运作管理办法》等有关证券法律法规的规定及基金合同的约定，对基金投资范围、投资对象、基金投融资比例、基金投资禁止行为、基金管理人参与银行间债券市场、基金管理人选择存款银行、基金资产净值计算、基金份额净值计算、基金费用开支及收入确定、基金收益分配、相关信息披露、基金宣传推介材料中登载基金业绩表现数据等的合法性、合规性进行监督和核查。</w:t>
      </w:r>
    </w:p>
    <w:p w:rsidR="00097659" w:rsidRPr="009201EB" w:rsidRDefault="00097659" w:rsidP="00097659">
      <w:pPr>
        <w:tabs>
          <w:tab w:val="left" w:pos="742"/>
        </w:tabs>
        <w:spacing w:line="360" w:lineRule="auto"/>
        <w:ind w:firstLineChars="200" w:firstLine="420"/>
        <w:rPr>
          <w:rFonts w:ascii="宋体" w:hAnsi="宋体" w:cs="Arial"/>
          <w:kern w:val="0"/>
          <w:szCs w:val="21"/>
        </w:rPr>
      </w:pPr>
      <w:r w:rsidRPr="009201EB">
        <w:rPr>
          <w:rFonts w:ascii="宋体" w:hAnsi="宋体" w:cs="Arial" w:hint="eastAsia"/>
          <w:kern w:val="0"/>
          <w:szCs w:val="21"/>
        </w:rPr>
        <w:t>基金托管人对上述事项的监督与核查中发现基金管理人的实际投资运作违反《基金法》、《运作办法》、基金合同、托管协议、上述监督内容的约定和其他有关法律法规的规定，应及时以书面形式通知基金管理人进行整改，整改的时限应符合法规允许的投资比例调整期限。基金管理人收到通知后应及时核对确认并以书面形式向基金托管人发出回函并改正。在规定时间内，基金托管人有权随时对通知事项进行复查，督促基金管理人改正。基金管理人对基金托管人通知的违规事项未能在限期内纠正的，基金托管人应报告中国证监会。</w:t>
      </w:r>
    </w:p>
    <w:p w:rsidR="00097659" w:rsidRPr="009201EB" w:rsidRDefault="00097659" w:rsidP="00097659">
      <w:pPr>
        <w:spacing w:line="360" w:lineRule="auto"/>
        <w:ind w:firstLineChars="200" w:firstLine="420"/>
      </w:pPr>
      <w:r w:rsidRPr="009201EB">
        <w:rPr>
          <w:rFonts w:hint="eastAsia"/>
          <w:kern w:val="0"/>
        </w:rPr>
        <w:t>基金托管人发现基金管理人的投资指令违反《基金法》、《运作办法》、基金合同和有关法律法规规定，应当拒绝执行，立即通知基金管理人限期改正，如基金管理人未能在通知期限内纠正的，基金托管人应向中国证监会报告。</w:t>
      </w:r>
    </w:p>
    <w:p w:rsidR="00097659" w:rsidRPr="009201EB" w:rsidRDefault="00097659" w:rsidP="00097659">
      <w:pPr>
        <w:tabs>
          <w:tab w:val="left" w:pos="742"/>
        </w:tabs>
        <w:spacing w:line="360" w:lineRule="auto"/>
        <w:ind w:firstLineChars="200" w:firstLine="420"/>
        <w:rPr>
          <w:rFonts w:ascii="宋体" w:hAnsi="宋体"/>
          <w:szCs w:val="21"/>
        </w:rPr>
      </w:pPr>
      <w:r w:rsidRPr="009201EB">
        <w:rPr>
          <w:rFonts w:ascii="宋体" w:hAnsi="宋体"/>
          <w:szCs w:val="21"/>
        </w:rPr>
        <w:t>基金管理人有义务配合和协助基金托管人依照法律法规基金合同和托管协议对基金业</w:t>
      </w:r>
      <w:r w:rsidRPr="009201EB">
        <w:rPr>
          <w:rFonts w:ascii="宋体" w:hAnsi="宋体"/>
          <w:szCs w:val="21"/>
        </w:rPr>
        <w:lastRenderedPageBreak/>
        <w:t>务执行核查。对基金托管人发出的书面提示，基金管理人应在规定时间内答复并改正，或就基金托管人的疑义进行解释或举证；对基金托管人按照法律法规、基金合同和托管协议的要求需向中国证监会报送基金监督报告的事项，基金管理人应积极配合提供相关数据资料和制度等。</w:t>
      </w:r>
    </w:p>
    <w:p w:rsidR="00097659" w:rsidRPr="002B11FC" w:rsidRDefault="00097659" w:rsidP="00097659">
      <w:pPr>
        <w:spacing w:line="360" w:lineRule="auto"/>
        <w:ind w:firstLineChars="200" w:firstLine="420"/>
        <w:rPr>
          <w:rFonts w:ascii="宋体" w:hAnsi="宋体"/>
          <w:szCs w:val="21"/>
        </w:rPr>
      </w:pPr>
      <w:r w:rsidRPr="009201EB">
        <w:rPr>
          <w:rFonts w:ascii="宋体" w:hAnsi="宋体"/>
          <w:szCs w:val="21"/>
        </w:rPr>
        <w:t>基金托管人发现基金管理人有重大违规行为，应及时报告中国证监会，同时通知基金管理人限期纠正，并将纠正结果报告中国证监会。基金管理人无正当理由，拒绝、阻挠对方根据托管协议规定行使监督权，或采取拖延、欺诈等手段妨碍对方进行有效监督，情节严重或经基金托管人提出警告仍不改正的，基金托管人应报告中国证监会。</w:t>
      </w:r>
    </w:p>
    <w:p w:rsidR="0000335C" w:rsidRPr="00097659" w:rsidRDefault="0000335C" w:rsidP="0000335C">
      <w:pPr>
        <w:spacing w:line="360" w:lineRule="auto"/>
        <w:ind w:firstLine="482"/>
        <w:rPr>
          <w:rFonts w:ascii="宋体" w:hAnsi="宋体"/>
          <w:szCs w:val="21"/>
        </w:rPr>
      </w:pPr>
    </w:p>
    <w:p w:rsidR="005156A7" w:rsidRPr="00B42E21" w:rsidRDefault="005156A7" w:rsidP="005156A7">
      <w:pPr>
        <w:pStyle w:val="1"/>
        <w:autoSpaceDE w:val="0"/>
        <w:autoSpaceDN w:val="0"/>
        <w:adjustRightInd w:val="0"/>
        <w:snapToGrid w:val="0"/>
        <w:spacing w:before="0" w:after="0"/>
        <w:ind w:firstLineChars="150" w:firstLine="422"/>
        <w:jc w:val="center"/>
        <w:textAlignment w:val="baseline"/>
        <w:rPr>
          <w:rFonts w:cs="Arial"/>
          <w:b w:val="0"/>
          <w:bCs/>
          <w:color w:val="auto"/>
          <w:sz w:val="28"/>
          <w:lang w:val="en-US" w:eastAsia="zh-CN"/>
        </w:rPr>
      </w:pPr>
      <w:bookmarkStart w:id="90" w:name="_Toc214873594"/>
      <w:bookmarkStart w:id="91" w:name="_Toc263092313"/>
      <w:bookmarkStart w:id="92" w:name="_Toc416264541"/>
      <w:bookmarkStart w:id="93" w:name="_Toc482607477"/>
      <w:bookmarkStart w:id="94" w:name="_Toc48649707"/>
      <w:bookmarkStart w:id="95" w:name="_Toc23822"/>
      <w:bookmarkStart w:id="96" w:name="_Toc139991736"/>
      <w:bookmarkStart w:id="97" w:name="_Toc79392606"/>
      <w:bookmarkStart w:id="98" w:name="_Toc10463"/>
      <w:bookmarkStart w:id="99" w:name="_Toc17244"/>
      <w:bookmarkStart w:id="100" w:name="_Toc23261"/>
      <w:bookmarkStart w:id="101" w:name="_Toc1427"/>
      <w:bookmarkStart w:id="102" w:name="_Toc1270"/>
      <w:bookmarkStart w:id="103" w:name="_Toc123102453"/>
      <w:bookmarkStart w:id="104" w:name="_Toc11081"/>
      <w:bookmarkStart w:id="105" w:name="_Toc4003"/>
      <w:bookmarkStart w:id="106" w:name="_Toc98560352"/>
      <w:bookmarkStart w:id="107" w:name="_Toc352229751"/>
      <w:bookmarkStart w:id="108" w:name="_Toc352229752"/>
      <w:bookmarkStart w:id="109" w:name="_Toc123112234"/>
      <w:bookmarkStart w:id="110" w:name="_Toc141703886"/>
      <w:bookmarkStart w:id="111" w:name="_Toc20733"/>
      <w:bookmarkStart w:id="112" w:name="_Toc7920"/>
      <w:bookmarkStart w:id="113" w:name="_Toc610"/>
      <w:bookmarkStart w:id="114" w:name="_Toc123051452"/>
      <w:bookmarkEnd w:id="69"/>
      <w:bookmarkEnd w:id="70"/>
      <w:bookmarkEnd w:id="71"/>
      <w:bookmarkEnd w:id="72"/>
      <w:bookmarkEnd w:id="73"/>
      <w:bookmarkEnd w:id="74"/>
      <w:bookmarkEnd w:id="75"/>
      <w:bookmarkEnd w:id="76"/>
      <w:bookmarkEnd w:id="77"/>
      <w:bookmarkEnd w:id="78"/>
      <w:bookmarkEnd w:id="79"/>
      <w:bookmarkEnd w:id="80"/>
      <w:bookmarkEnd w:id="81"/>
      <w:bookmarkEnd w:id="87"/>
      <w:bookmarkEnd w:id="88"/>
      <w:r w:rsidRPr="00B42E21">
        <w:rPr>
          <w:rFonts w:ascii="Arial" w:hAnsi="Arial" w:cs="Arial"/>
          <w:bCs/>
          <w:color w:val="auto"/>
          <w:sz w:val="28"/>
          <w:szCs w:val="28"/>
          <w:lang w:val="en-US" w:eastAsia="zh-CN"/>
        </w:rPr>
        <w:t>第五部分</w:t>
      </w:r>
      <w:r w:rsidRPr="00B42E21">
        <w:rPr>
          <w:rFonts w:ascii="Arial" w:hAnsi="Arial" w:cs="Arial"/>
          <w:bCs/>
          <w:color w:val="auto"/>
          <w:sz w:val="28"/>
          <w:szCs w:val="28"/>
          <w:lang w:val="en-US" w:eastAsia="zh-CN"/>
        </w:rPr>
        <w:t xml:space="preserve">  </w:t>
      </w:r>
      <w:r w:rsidRPr="00B42E21">
        <w:rPr>
          <w:rFonts w:ascii="Arial" w:hAnsi="Arial" w:cs="Arial"/>
          <w:bCs/>
          <w:color w:val="auto"/>
          <w:sz w:val="28"/>
          <w:szCs w:val="28"/>
          <w:lang w:val="en-US" w:eastAsia="zh-CN"/>
        </w:rPr>
        <w:t>相关服务机构</w:t>
      </w:r>
      <w:bookmarkEnd w:id="90"/>
      <w:bookmarkEnd w:id="91"/>
      <w:bookmarkEnd w:id="92"/>
      <w:bookmarkEnd w:id="93"/>
    </w:p>
    <w:p w:rsidR="005156A7" w:rsidRPr="00B42E21" w:rsidRDefault="005156A7" w:rsidP="005156A7">
      <w:pPr>
        <w:tabs>
          <w:tab w:val="num" w:pos="540"/>
        </w:tabs>
        <w:adjustRightInd w:val="0"/>
        <w:snapToGrid w:val="0"/>
        <w:spacing w:line="360" w:lineRule="auto"/>
        <w:ind w:firstLineChars="200" w:firstLine="422"/>
        <w:rPr>
          <w:rFonts w:ascii="Arial" w:hAnsi="Arial" w:cs="Arial"/>
          <w:b/>
          <w:bCs/>
          <w:szCs w:val="21"/>
        </w:rPr>
      </w:pPr>
      <w:r w:rsidRPr="00B42E21">
        <w:rPr>
          <w:rFonts w:ascii="Arial" w:hAnsi="Arial" w:cs="Arial"/>
          <w:b/>
          <w:bCs/>
          <w:szCs w:val="21"/>
        </w:rPr>
        <w:t>一、基金份额</w:t>
      </w:r>
      <w:r w:rsidRPr="00B42E21">
        <w:rPr>
          <w:rFonts w:ascii="Arial" w:hAnsi="Arial" w:cs="Arial" w:hint="eastAsia"/>
          <w:b/>
          <w:bCs/>
          <w:szCs w:val="21"/>
        </w:rPr>
        <w:t>发售</w:t>
      </w:r>
      <w:r w:rsidRPr="00B42E21">
        <w:rPr>
          <w:rFonts w:ascii="Arial" w:hAnsi="Arial" w:cs="Arial"/>
          <w:b/>
          <w:bCs/>
          <w:szCs w:val="21"/>
        </w:rPr>
        <w:t>机构</w:t>
      </w:r>
    </w:p>
    <w:p w:rsidR="00A9120B" w:rsidRPr="00666BA1" w:rsidRDefault="00A9120B" w:rsidP="00A9120B">
      <w:pPr>
        <w:ind w:firstLine="420"/>
        <w:rPr>
          <w:kern w:val="0"/>
          <w:szCs w:val="21"/>
        </w:rPr>
      </w:pPr>
      <w:r w:rsidRPr="00666BA1">
        <w:rPr>
          <w:rFonts w:hint="eastAsia"/>
          <w:kern w:val="0"/>
          <w:szCs w:val="21"/>
        </w:rPr>
        <w:t>（一）直销机构</w:t>
      </w:r>
    </w:p>
    <w:p w:rsidR="00A9120B" w:rsidRPr="00BF5FD5" w:rsidRDefault="00A9120B" w:rsidP="00A9120B">
      <w:pPr>
        <w:snapToGrid w:val="0"/>
        <w:ind w:firstLine="42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w:t>
      </w:r>
      <w:r w:rsidRPr="00BF5FD5">
        <w:rPr>
          <w:rFonts w:ascii="Arial Unicode MS" w:eastAsia="Arial Unicode MS" w:hAnsi="Arial Unicode MS" w:cs="Arial Unicode MS" w:hint="eastAsia"/>
          <w:color w:val="000000"/>
          <w:kern w:val="0"/>
          <w:szCs w:val="21"/>
        </w:rPr>
        <w:t>1</w:t>
      </w:r>
      <w:r w:rsidRPr="00BF5FD5">
        <w:rPr>
          <w:rFonts w:ascii="宋体" w:hAnsi="宋体" w:cs="Calibri" w:hint="eastAsia"/>
          <w:color w:val="000000"/>
          <w:kern w:val="0"/>
          <w:szCs w:val="21"/>
        </w:rPr>
        <w:t>）博时基金管理有限公司北京直销中心</w:t>
      </w:r>
    </w:p>
    <w:tbl>
      <w:tblPr>
        <w:tblW w:w="0" w:type="auto"/>
        <w:tblInd w:w="420" w:type="dxa"/>
        <w:tblCellMar>
          <w:left w:w="0" w:type="dxa"/>
          <w:right w:w="0" w:type="dxa"/>
        </w:tblCellMar>
        <w:tblLook w:val="04A0" w:firstRow="1" w:lastRow="0" w:firstColumn="1" w:lastColumn="0" w:noHBand="0" w:noVBand="1"/>
      </w:tblPr>
      <w:tblGrid>
        <w:gridCol w:w="2523"/>
        <w:gridCol w:w="5445"/>
      </w:tblGrid>
      <w:tr w:rsidR="00A9120B" w:rsidRPr="00BF5FD5" w:rsidTr="00A9120B">
        <w:tc>
          <w:tcPr>
            <w:tcW w:w="2523" w:type="dxa"/>
            <w:tcMar>
              <w:top w:w="0" w:type="dxa"/>
              <w:left w:w="108" w:type="dxa"/>
              <w:bottom w:w="0" w:type="dxa"/>
              <w:right w:w="108" w:type="dxa"/>
            </w:tcMar>
            <w:hideMark/>
          </w:tcPr>
          <w:p w:rsidR="00A9120B" w:rsidRPr="00BD5EC0" w:rsidRDefault="00A9120B" w:rsidP="00A9120B">
            <w:pPr>
              <w:snapToGrid w:val="0"/>
              <w:rPr>
                <w:rFonts w:ascii="Arial Unicode MS" w:eastAsia="Arial Unicode MS" w:hAnsi="Arial Unicode MS" w:cs="Arial Unicode MS"/>
                <w:color w:val="000000"/>
                <w:kern w:val="0"/>
                <w:szCs w:val="21"/>
              </w:rPr>
            </w:pPr>
            <w:r w:rsidRPr="00BD5EC0">
              <w:rPr>
                <w:rFonts w:ascii="宋体" w:hAnsi="宋体" w:cs="Calibri" w:hint="eastAsia"/>
                <w:color w:val="000000"/>
                <w:kern w:val="0"/>
                <w:szCs w:val="21"/>
              </w:rPr>
              <w:t>名称：</w:t>
            </w:r>
          </w:p>
        </w:tc>
        <w:tc>
          <w:tcPr>
            <w:tcW w:w="5445" w:type="dxa"/>
            <w:tcMar>
              <w:top w:w="0" w:type="dxa"/>
              <w:left w:w="108" w:type="dxa"/>
              <w:bottom w:w="0" w:type="dxa"/>
              <w:right w:w="108" w:type="dxa"/>
            </w:tcMar>
            <w:hideMark/>
          </w:tcPr>
          <w:p w:rsidR="00A9120B" w:rsidRPr="00BD5EC0" w:rsidRDefault="00A9120B" w:rsidP="00A9120B">
            <w:pPr>
              <w:snapToGrid w:val="0"/>
              <w:rPr>
                <w:rFonts w:ascii="Arial Unicode MS" w:eastAsia="Arial Unicode MS" w:hAnsi="Arial Unicode MS" w:cs="Arial Unicode MS"/>
                <w:color w:val="000000"/>
                <w:kern w:val="0"/>
                <w:szCs w:val="21"/>
              </w:rPr>
            </w:pPr>
            <w:r w:rsidRPr="00BD5EC0">
              <w:rPr>
                <w:rFonts w:ascii="宋体" w:hAnsi="宋体" w:cs="Calibri" w:hint="eastAsia"/>
                <w:color w:val="000000"/>
                <w:kern w:val="0"/>
                <w:szCs w:val="21"/>
              </w:rPr>
              <w:t>博时基金管理有限公司北京直销中心</w:t>
            </w:r>
          </w:p>
        </w:tc>
      </w:tr>
      <w:tr w:rsidR="00A9120B" w:rsidRPr="00BF5FD5" w:rsidTr="00A9120B">
        <w:tc>
          <w:tcPr>
            <w:tcW w:w="2523"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地址：</w:t>
            </w:r>
            <w:r w:rsidRPr="00BF5FD5">
              <w:rPr>
                <w:rFonts w:ascii="Arial Unicode MS" w:eastAsia="Arial Unicode MS" w:hAnsi="Arial Unicode MS" w:cs="Arial Unicode MS"/>
                <w:color w:val="000000"/>
                <w:kern w:val="0"/>
                <w:szCs w:val="21"/>
              </w:rPr>
              <w:t xml:space="preserve">     </w:t>
            </w:r>
          </w:p>
        </w:tc>
        <w:tc>
          <w:tcPr>
            <w:tcW w:w="5445"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北京市建国门内大街</w:t>
            </w:r>
            <w:r w:rsidRPr="00BF5FD5">
              <w:rPr>
                <w:rFonts w:ascii="Arial Unicode MS" w:eastAsia="Arial Unicode MS" w:hAnsi="Arial Unicode MS" w:cs="Arial Unicode MS"/>
                <w:color w:val="000000"/>
                <w:kern w:val="0"/>
                <w:szCs w:val="21"/>
              </w:rPr>
              <w:t>18</w:t>
            </w:r>
            <w:r w:rsidRPr="00BF5FD5">
              <w:rPr>
                <w:rFonts w:ascii="宋体" w:hAnsi="宋体" w:cs="Calibri" w:hint="eastAsia"/>
                <w:color w:val="000000"/>
                <w:kern w:val="0"/>
                <w:szCs w:val="21"/>
              </w:rPr>
              <w:t>号恒基中心</w:t>
            </w:r>
            <w:r w:rsidRPr="00BF5FD5">
              <w:rPr>
                <w:rFonts w:ascii="Arial Unicode MS" w:eastAsia="Arial Unicode MS" w:hAnsi="Arial Unicode MS" w:cs="Arial Unicode MS"/>
                <w:color w:val="000000"/>
                <w:kern w:val="0"/>
                <w:szCs w:val="21"/>
              </w:rPr>
              <w:t>1</w:t>
            </w:r>
            <w:r w:rsidRPr="00BF5FD5">
              <w:rPr>
                <w:rFonts w:ascii="宋体" w:hAnsi="宋体" w:cs="Calibri" w:hint="eastAsia"/>
                <w:color w:val="000000"/>
                <w:kern w:val="0"/>
                <w:szCs w:val="21"/>
              </w:rPr>
              <w:t>座</w:t>
            </w:r>
            <w:r w:rsidRPr="00BF5FD5">
              <w:rPr>
                <w:rFonts w:ascii="Arial Unicode MS" w:eastAsia="Arial Unicode MS" w:hAnsi="Arial Unicode MS" w:cs="Arial Unicode MS"/>
                <w:color w:val="000000"/>
                <w:kern w:val="0"/>
                <w:szCs w:val="21"/>
              </w:rPr>
              <w:t>23</w:t>
            </w:r>
            <w:r w:rsidRPr="00BF5FD5">
              <w:rPr>
                <w:rFonts w:ascii="宋体" w:hAnsi="宋体" w:cs="Calibri" w:hint="eastAsia"/>
                <w:color w:val="000000"/>
                <w:kern w:val="0"/>
                <w:szCs w:val="21"/>
              </w:rPr>
              <w:t>层</w:t>
            </w:r>
          </w:p>
        </w:tc>
      </w:tr>
      <w:tr w:rsidR="00A9120B" w:rsidRPr="00BF5FD5" w:rsidTr="00A9120B">
        <w:tc>
          <w:tcPr>
            <w:tcW w:w="2523"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电话：</w:t>
            </w:r>
          </w:p>
        </w:tc>
        <w:tc>
          <w:tcPr>
            <w:tcW w:w="5445"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Arial Unicode MS" w:eastAsia="Arial Unicode MS" w:hAnsi="Arial Unicode MS" w:cs="Arial Unicode MS"/>
                <w:color w:val="000000"/>
                <w:kern w:val="0"/>
                <w:szCs w:val="21"/>
              </w:rPr>
              <w:t>010-65187055</w:t>
            </w:r>
          </w:p>
        </w:tc>
      </w:tr>
      <w:tr w:rsidR="00A9120B" w:rsidRPr="00BF5FD5" w:rsidTr="00A9120B">
        <w:tc>
          <w:tcPr>
            <w:tcW w:w="2523"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传真：</w:t>
            </w:r>
            <w:r w:rsidRPr="00BF5FD5">
              <w:rPr>
                <w:rFonts w:ascii="Arial Unicode MS" w:eastAsia="Arial Unicode MS" w:hAnsi="Arial Unicode MS" w:cs="Arial Unicode MS"/>
                <w:color w:val="000000"/>
                <w:kern w:val="0"/>
                <w:szCs w:val="21"/>
              </w:rPr>
              <w:t xml:space="preserve">  </w:t>
            </w:r>
          </w:p>
        </w:tc>
        <w:tc>
          <w:tcPr>
            <w:tcW w:w="5445"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Arial Unicode MS" w:eastAsia="Arial Unicode MS" w:hAnsi="Arial Unicode MS" w:cs="Arial Unicode MS"/>
                <w:color w:val="000000"/>
                <w:kern w:val="0"/>
                <w:szCs w:val="21"/>
              </w:rPr>
              <w:t>010-65187032</w:t>
            </w:r>
            <w:r w:rsidRPr="00BF5FD5">
              <w:rPr>
                <w:rFonts w:ascii="宋体" w:hAnsi="宋体" w:cs="Calibri" w:hint="eastAsia"/>
                <w:color w:val="000000"/>
                <w:kern w:val="0"/>
                <w:szCs w:val="21"/>
              </w:rPr>
              <w:t>、</w:t>
            </w:r>
            <w:r w:rsidRPr="00BF5FD5">
              <w:rPr>
                <w:rFonts w:ascii="Arial Unicode MS" w:eastAsia="Arial Unicode MS" w:hAnsi="Arial Unicode MS" w:cs="Arial Unicode MS"/>
                <w:color w:val="000000"/>
                <w:kern w:val="0"/>
                <w:szCs w:val="21"/>
              </w:rPr>
              <w:t>010-65187592</w:t>
            </w:r>
          </w:p>
        </w:tc>
      </w:tr>
      <w:tr w:rsidR="00A9120B" w:rsidRPr="00BF5FD5" w:rsidTr="00A9120B">
        <w:tc>
          <w:tcPr>
            <w:tcW w:w="2523"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联系人：</w:t>
            </w:r>
          </w:p>
        </w:tc>
        <w:tc>
          <w:tcPr>
            <w:tcW w:w="5445"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韩明亮</w:t>
            </w:r>
          </w:p>
        </w:tc>
      </w:tr>
      <w:tr w:rsidR="00A9120B" w:rsidRPr="00BF5FD5" w:rsidTr="00A9120B">
        <w:tc>
          <w:tcPr>
            <w:tcW w:w="2523"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博时一线通：</w:t>
            </w:r>
          </w:p>
        </w:tc>
        <w:tc>
          <w:tcPr>
            <w:tcW w:w="5445"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Arial Unicode MS" w:eastAsia="Arial Unicode MS" w:hAnsi="Arial Unicode MS" w:cs="Arial Unicode MS"/>
                <w:color w:val="000000"/>
                <w:kern w:val="0"/>
                <w:szCs w:val="21"/>
              </w:rPr>
              <w:t>95105568</w:t>
            </w:r>
            <w:r w:rsidRPr="00BF5FD5">
              <w:rPr>
                <w:rFonts w:ascii="宋体" w:hAnsi="宋体" w:cs="Calibri" w:hint="eastAsia"/>
                <w:color w:val="000000"/>
                <w:kern w:val="0"/>
                <w:szCs w:val="21"/>
              </w:rPr>
              <w:t>（免长途话费）</w:t>
            </w:r>
          </w:p>
        </w:tc>
      </w:tr>
    </w:tbl>
    <w:p w:rsidR="00A9120B" w:rsidRPr="00BF5FD5" w:rsidRDefault="00A9120B" w:rsidP="00A9120B">
      <w:pPr>
        <w:snapToGrid w:val="0"/>
        <w:ind w:firstLine="42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w:t>
      </w:r>
      <w:r w:rsidRPr="00BF5FD5">
        <w:rPr>
          <w:rFonts w:ascii="Arial Unicode MS" w:eastAsia="Arial Unicode MS" w:hAnsi="Arial Unicode MS" w:cs="Arial Unicode MS"/>
          <w:color w:val="000000"/>
          <w:kern w:val="0"/>
          <w:szCs w:val="21"/>
        </w:rPr>
        <w:t>2</w:t>
      </w:r>
      <w:bookmarkStart w:id="115" w:name="OLE_LINK8"/>
      <w:r w:rsidRPr="00BF5FD5">
        <w:rPr>
          <w:rFonts w:ascii="宋体" w:hAnsi="宋体" w:cs="Calibri" w:hint="eastAsia"/>
          <w:color w:val="000000"/>
          <w:kern w:val="0"/>
          <w:szCs w:val="21"/>
        </w:rPr>
        <w:t>）博时基金管理有限公司上海分公司</w:t>
      </w:r>
      <w:bookmarkEnd w:id="115"/>
    </w:p>
    <w:tbl>
      <w:tblPr>
        <w:tblW w:w="0" w:type="auto"/>
        <w:tblInd w:w="392" w:type="dxa"/>
        <w:tblCellMar>
          <w:left w:w="0" w:type="dxa"/>
          <w:right w:w="0" w:type="dxa"/>
        </w:tblCellMar>
        <w:tblLook w:val="04A0" w:firstRow="1" w:lastRow="0" w:firstColumn="1" w:lastColumn="0" w:noHBand="0" w:noVBand="1"/>
      </w:tblPr>
      <w:tblGrid>
        <w:gridCol w:w="2551"/>
        <w:gridCol w:w="5399"/>
      </w:tblGrid>
      <w:tr w:rsidR="00A9120B" w:rsidRPr="00BF5FD5" w:rsidTr="00A9120B">
        <w:tc>
          <w:tcPr>
            <w:tcW w:w="2551"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名称：</w:t>
            </w:r>
          </w:p>
        </w:tc>
        <w:tc>
          <w:tcPr>
            <w:tcW w:w="5399"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博时基金管理有限公司上海分公司</w:t>
            </w:r>
          </w:p>
        </w:tc>
      </w:tr>
      <w:tr w:rsidR="00A9120B" w:rsidRPr="00BF5FD5" w:rsidTr="00A9120B">
        <w:tc>
          <w:tcPr>
            <w:tcW w:w="2551"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地址：</w:t>
            </w:r>
            <w:r w:rsidRPr="00BF5FD5">
              <w:rPr>
                <w:rFonts w:ascii="Arial Unicode MS" w:eastAsia="Arial Unicode MS" w:hAnsi="Arial Unicode MS" w:cs="Arial Unicode MS"/>
                <w:color w:val="000000"/>
                <w:kern w:val="0"/>
                <w:szCs w:val="21"/>
              </w:rPr>
              <w:t xml:space="preserve">     </w:t>
            </w:r>
          </w:p>
        </w:tc>
        <w:tc>
          <w:tcPr>
            <w:tcW w:w="5399"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上海市黄浦区中山南路</w:t>
            </w:r>
            <w:r w:rsidRPr="00BF5FD5">
              <w:rPr>
                <w:rFonts w:ascii="Arial Unicode MS" w:eastAsia="Arial Unicode MS" w:hAnsi="Arial Unicode MS" w:cs="Arial Unicode MS"/>
                <w:color w:val="000000"/>
                <w:kern w:val="0"/>
                <w:szCs w:val="21"/>
              </w:rPr>
              <w:t>28</w:t>
            </w:r>
            <w:r w:rsidRPr="00BF5FD5">
              <w:rPr>
                <w:rFonts w:ascii="宋体" w:hAnsi="宋体" w:cs="Calibri" w:hint="eastAsia"/>
                <w:color w:val="000000"/>
                <w:kern w:val="0"/>
                <w:szCs w:val="21"/>
              </w:rPr>
              <w:t>号久事大厦</w:t>
            </w:r>
            <w:r w:rsidRPr="00BF5FD5">
              <w:rPr>
                <w:rFonts w:ascii="Arial Unicode MS" w:eastAsia="Arial Unicode MS" w:hAnsi="Arial Unicode MS" w:cs="Arial Unicode MS"/>
                <w:color w:val="000000"/>
                <w:kern w:val="0"/>
                <w:szCs w:val="21"/>
              </w:rPr>
              <w:t>25</w:t>
            </w:r>
            <w:r w:rsidRPr="00BF5FD5">
              <w:rPr>
                <w:rFonts w:ascii="宋体" w:hAnsi="宋体" w:cs="Calibri" w:hint="eastAsia"/>
                <w:color w:val="000000"/>
                <w:kern w:val="0"/>
                <w:szCs w:val="21"/>
              </w:rPr>
              <w:t>层</w:t>
            </w:r>
          </w:p>
        </w:tc>
      </w:tr>
      <w:tr w:rsidR="00A9120B" w:rsidRPr="00BF5FD5" w:rsidTr="00A9120B">
        <w:tc>
          <w:tcPr>
            <w:tcW w:w="2551"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电话：</w:t>
            </w:r>
          </w:p>
        </w:tc>
        <w:tc>
          <w:tcPr>
            <w:tcW w:w="5399"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Arial Unicode MS" w:eastAsia="Arial Unicode MS" w:hAnsi="Arial Unicode MS" w:cs="Arial Unicode MS"/>
                <w:color w:val="000000"/>
                <w:kern w:val="0"/>
                <w:szCs w:val="21"/>
              </w:rPr>
              <w:t>021-33024909</w:t>
            </w:r>
          </w:p>
        </w:tc>
      </w:tr>
      <w:tr w:rsidR="00A9120B" w:rsidRPr="00BF5FD5" w:rsidTr="00A9120B">
        <w:tc>
          <w:tcPr>
            <w:tcW w:w="2551"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传真：</w:t>
            </w:r>
            <w:r w:rsidRPr="00BF5FD5">
              <w:rPr>
                <w:rFonts w:ascii="Arial Unicode MS" w:eastAsia="Arial Unicode MS" w:hAnsi="Arial Unicode MS" w:cs="Arial Unicode MS"/>
                <w:color w:val="000000"/>
                <w:kern w:val="0"/>
                <w:szCs w:val="21"/>
              </w:rPr>
              <w:t xml:space="preserve">  </w:t>
            </w:r>
          </w:p>
        </w:tc>
        <w:tc>
          <w:tcPr>
            <w:tcW w:w="5399"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Arial Unicode MS" w:eastAsia="Arial Unicode MS" w:hAnsi="Arial Unicode MS" w:cs="Arial Unicode MS"/>
                <w:color w:val="000000"/>
                <w:kern w:val="0"/>
                <w:szCs w:val="21"/>
              </w:rPr>
              <w:t>021-63305180</w:t>
            </w:r>
          </w:p>
        </w:tc>
      </w:tr>
      <w:tr w:rsidR="00A9120B" w:rsidRPr="00BF5FD5" w:rsidTr="00A9120B">
        <w:tc>
          <w:tcPr>
            <w:tcW w:w="2551"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联系人：</w:t>
            </w:r>
          </w:p>
        </w:tc>
        <w:tc>
          <w:tcPr>
            <w:tcW w:w="5399"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kern w:val="0"/>
                <w:szCs w:val="21"/>
              </w:rPr>
              <w:t>郁天娇</w:t>
            </w:r>
          </w:p>
        </w:tc>
      </w:tr>
    </w:tbl>
    <w:p w:rsidR="00A9120B" w:rsidRPr="00BF5FD5" w:rsidRDefault="00A9120B" w:rsidP="00A9120B">
      <w:pPr>
        <w:snapToGrid w:val="0"/>
        <w:ind w:firstLine="42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w:t>
      </w:r>
      <w:r w:rsidRPr="00BF5FD5">
        <w:rPr>
          <w:rFonts w:ascii="Arial Unicode MS" w:eastAsia="Arial Unicode MS" w:hAnsi="Arial Unicode MS" w:cs="Arial Unicode MS"/>
          <w:color w:val="000000"/>
          <w:kern w:val="0"/>
          <w:szCs w:val="21"/>
        </w:rPr>
        <w:t>3</w:t>
      </w:r>
      <w:r w:rsidRPr="00BF5FD5">
        <w:rPr>
          <w:rFonts w:ascii="宋体" w:hAnsi="宋体" w:cs="Calibri" w:hint="eastAsia"/>
          <w:color w:val="000000"/>
          <w:kern w:val="0"/>
          <w:szCs w:val="21"/>
        </w:rPr>
        <w:t>）博时基金管理有限公司总公司</w:t>
      </w:r>
    </w:p>
    <w:tbl>
      <w:tblPr>
        <w:tblW w:w="0" w:type="auto"/>
        <w:tblInd w:w="392" w:type="dxa"/>
        <w:tblCellMar>
          <w:left w:w="0" w:type="dxa"/>
          <w:right w:w="0" w:type="dxa"/>
        </w:tblCellMar>
        <w:tblLook w:val="04A0" w:firstRow="1" w:lastRow="0" w:firstColumn="1" w:lastColumn="0" w:noHBand="0" w:noVBand="1"/>
      </w:tblPr>
      <w:tblGrid>
        <w:gridCol w:w="2551"/>
        <w:gridCol w:w="5399"/>
      </w:tblGrid>
      <w:tr w:rsidR="00A9120B" w:rsidRPr="00BF5FD5" w:rsidTr="00A9120B">
        <w:tc>
          <w:tcPr>
            <w:tcW w:w="2551"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名称：</w:t>
            </w:r>
          </w:p>
        </w:tc>
        <w:tc>
          <w:tcPr>
            <w:tcW w:w="5399"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博时基金管理有限公司总公司</w:t>
            </w:r>
          </w:p>
        </w:tc>
      </w:tr>
      <w:tr w:rsidR="00A9120B" w:rsidRPr="00BF5FD5" w:rsidTr="00A9120B">
        <w:tc>
          <w:tcPr>
            <w:tcW w:w="2551"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地址：</w:t>
            </w:r>
            <w:r w:rsidRPr="00BF5FD5">
              <w:rPr>
                <w:rFonts w:ascii="Arial Unicode MS" w:eastAsia="Arial Unicode MS" w:hAnsi="Arial Unicode MS" w:cs="Arial Unicode MS"/>
                <w:color w:val="000000"/>
                <w:kern w:val="0"/>
                <w:szCs w:val="21"/>
              </w:rPr>
              <w:t xml:space="preserve">     </w:t>
            </w:r>
          </w:p>
        </w:tc>
        <w:tc>
          <w:tcPr>
            <w:tcW w:w="5399"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深圳市福田区深南大道</w:t>
            </w:r>
            <w:r w:rsidRPr="00BF5FD5">
              <w:rPr>
                <w:rFonts w:ascii="Arial Unicode MS" w:eastAsia="Arial Unicode MS" w:hAnsi="Arial Unicode MS" w:cs="Arial Unicode MS"/>
                <w:color w:val="000000"/>
                <w:kern w:val="0"/>
                <w:szCs w:val="21"/>
              </w:rPr>
              <w:t>7088</w:t>
            </w:r>
            <w:r w:rsidRPr="00BF5FD5">
              <w:rPr>
                <w:rFonts w:ascii="宋体" w:hAnsi="宋体" w:cs="Calibri" w:hint="eastAsia"/>
                <w:color w:val="000000"/>
                <w:kern w:val="0"/>
                <w:szCs w:val="21"/>
              </w:rPr>
              <w:t>号招商银行大厦</w:t>
            </w:r>
            <w:r w:rsidRPr="00BF5FD5">
              <w:rPr>
                <w:rFonts w:ascii="Arial Unicode MS" w:eastAsia="Arial Unicode MS" w:hAnsi="Arial Unicode MS" w:cs="Arial Unicode MS"/>
                <w:color w:val="000000"/>
                <w:kern w:val="0"/>
                <w:szCs w:val="21"/>
              </w:rPr>
              <w:t>29</w:t>
            </w:r>
            <w:r w:rsidRPr="00BF5FD5">
              <w:rPr>
                <w:rFonts w:ascii="宋体" w:hAnsi="宋体" w:cs="Calibri" w:hint="eastAsia"/>
                <w:color w:val="000000"/>
                <w:kern w:val="0"/>
                <w:szCs w:val="21"/>
              </w:rPr>
              <w:t>层</w:t>
            </w:r>
          </w:p>
        </w:tc>
      </w:tr>
      <w:tr w:rsidR="00A9120B" w:rsidRPr="00BF5FD5" w:rsidTr="00A9120B">
        <w:tc>
          <w:tcPr>
            <w:tcW w:w="2551"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电话：</w:t>
            </w:r>
          </w:p>
        </w:tc>
        <w:tc>
          <w:tcPr>
            <w:tcW w:w="5399"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Arial Unicode MS" w:eastAsia="Arial Unicode MS" w:hAnsi="Arial Unicode MS" w:cs="Arial Unicode MS"/>
                <w:color w:val="000000"/>
                <w:kern w:val="0"/>
                <w:szCs w:val="21"/>
              </w:rPr>
              <w:t>0755-83169999</w:t>
            </w:r>
          </w:p>
        </w:tc>
      </w:tr>
      <w:tr w:rsidR="00A9120B" w:rsidRPr="00BF5FD5" w:rsidTr="00A9120B">
        <w:tc>
          <w:tcPr>
            <w:tcW w:w="2551"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传真：</w:t>
            </w:r>
            <w:r w:rsidRPr="00BF5FD5">
              <w:rPr>
                <w:rFonts w:ascii="Arial Unicode MS" w:eastAsia="Arial Unicode MS" w:hAnsi="Arial Unicode MS" w:cs="Arial Unicode MS"/>
                <w:color w:val="000000"/>
                <w:kern w:val="0"/>
                <w:szCs w:val="21"/>
              </w:rPr>
              <w:t xml:space="preserve">  </w:t>
            </w:r>
          </w:p>
        </w:tc>
        <w:tc>
          <w:tcPr>
            <w:tcW w:w="5399"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Arial Unicode MS" w:eastAsia="Arial Unicode MS" w:hAnsi="Arial Unicode MS" w:cs="Arial Unicode MS"/>
                <w:color w:val="000000"/>
                <w:kern w:val="0"/>
                <w:szCs w:val="21"/>
              </w:rPr>
              <w:t>0755-83199450</w:t>
            </w:r>
          </w:p>
        </w:tc>
      </w:tr>
      <w:tr w:rsidR="00A9120B" w:rsidRPr="00BF5FD5" w:rsidTr="00A9120B">
        <w:tc>
          <w:tcPr>
            <w:tcW w:w="2551"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联系人：</w:t>
            </w:r>
          </w:p>
        </w:tc>
        <w:tc>
          <w:tcPr>
            <w:tcW w:w="5399" w:type="dxa"/>
            <w:tcMar>
              <w:top w:w="0" w:type="dxa"/>
              <w:left w:w="108" w:type="dxa"/>
              <w:bottom w:w="0" w:type="dxa"/>
              <w:right w:w="108" w:type="dxa"/>
            </w:tcMar>
            <w:hideMark/>
          </w:tcPr>
          <w:p w:rsidR="00A9120B" w:rsidRPr="00BF5FD5" w:rsidRDefault="00A9120B" w:rsidP="00A9120B">
            <w:pPr>
              <w:snapToGrid w:val="0"/>
              <w:rPr>
                <w:rFonts w:ascii="Arial Unicode MS" w:eastAsia="Arial Unicode MS" w:hAnsi="Arial Unicode MS" w:cs="Arial Unicode MS"/>
                <w:color w:val="000000"/>
                <w:kern w:val="0"/>
                <w:szCs w:val="21"/>
              </w:rPr>
            </w:pPr>
            <w:r w:rsidRPr="00BF5FD5">
              <w:rPr>
                <w:rFonts w:ascii="宋体" w:hAnsi="宋体" w:cs="Calibri" w:hint="eastAsia"/>
                <w:color w:val="000000"/>
                <w:kern w:val="0"/>
                <w:szCs w:val="21"/>
              </w:rPr>
              <w:t>程姣姣</w:t>
            </w:r>
          </w:p>
        </w:tc>
      </w:tr>
    </w:tbl>
    <w:p w:rsidR="00A9120B" w:rsidRPr="00E82C56" w:rsidRDefault="00A9120B" w:rsidP="00A9120B">
      <w:pPr>
        <w:ind w:firstLine="420"/>
        <w:rPr>
          <w:kern w:val="0"/>
          <w:szCs w:val="21"/>
        </w:rPr>
      </w:pPr>
      <w:r>
        <w:rPr>
          <w:rFonts w:hint="eastAsia"/>
          <w:kern w:val="0"/>
          <w:szCs w:val="21"/>
        </w:rPr>
        <w:t>2</w:t>
      </w:r>
      <w:r w:rsidRPr="00E82C56">
        <w:rPr>
          <w:rFonts w:hint="eastAsia"/>
          <w:kern w:val="0"/>
          <w:szCs w:val="21"/>
        </w:rPr>
        <w:t>、代销机构</w:t>
      </w:r>
    </w:p>
    <w:tbl>
      <w:tblPr>
        <w:tblW w:w="8241" w:type="dxa"/>
        <w:jc w:val="center"/>
        <w:tblCellSpacing w:w="0" w:type="dxa"/>
        <w:tblInd w:w="1509" w:type="dxa"/>
        <w:shd w:val="clear" w:color="auto" w:fill="ADADAD"/>
        <w:tblCellMar>
          <w:left w:w="0" w:type="dxa"/>
          <w:right w:w="0" w:type="dxa"/>
        </w:tblCellMar>
        <w:tblLook w:val="04A0" w:firstRow="1" w:lastRow="0" w:firstColumn="1" w:lastColumn="0" w:noHBand="0" w:noVBand="1"/>
      </w:tblPr>
      <w:tblGrid>
        <w:gridCol w:w="8241"/>
      </w:tblGrid>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962638">
              <w:rPr>
                <w:rFonts w:ascii="宋体" w:hAnsi="宋体" w:cs="宋体"/>
                <w:bCs/>
                <w:kern w:val="0"/>
                <w:sz w:val="18"/>
                <w:szCs w:val="18"/>
              </w:rPr>
              <w:t>(1)晋商银行股份有限公司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1"/>
              <w:gridCol w:w="5864"/>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9B6E5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046E92" w:rsidRDefault="00A9120B" w:rsidP="00A9120B">
                  <w:pPr>
                    <w:widowControl/>
                    <w:jc w:val="left"/>
                    <w:rPr>
                      <w:rFonts w:ascii="宋体" w:hAnsi="宋体" w:cs="宋体"/>
                      <w:kern w:val="0"/>
                      <w:sz w:val="18"/>
                      <w:szCs w:val="18"/>
                    </w:rPr>
                  </w:pPr>
                  <w:r w:rsidRPr="00046E92">
                    <w:rPr>
                      <w:rFonts w:ascii="宋体" w:hAnsi="宋体" w:cs="宋体"/>
                      <w:kern w:val="0"/>
                      <w:sz w:val="18"/>
                      <w:szCs w:val="18"/>
                    </w:rPr>
                    <w:t>山西省太原市万柏林区长风西街一号丽华大厦</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山西省太原市万柏林区长风西街一号丽华大厦</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上官永清</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lastRenderedPageBreak/>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董嘉文</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0351-6819579</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0351-6819926</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95105588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http://www.jshbank.com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lastRenderedPageBreak/>
              <w:br/>
            </w:r>
            <w:r w:rsidRPr="00962638">
              <w:rPr>
                <w:rFonts w:ascii="宋体" w:hAnsi="宋体" w:cs="宋体"/>
                <w:bCs/>
                <w:kern w:val="0"/>
                <w:sz w:val="18"/>
                <w:szCs w:val="18"/>
              </w:rPr>
              <w:t> (2)和讯信息科技有限公司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0"/>
              <w:gridCol w:w="5865"/>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046E92" w:rsidRDefault="00A9120B" w:rsidP="00A9120B">
                  <w:pPr>
                    <w:widowControl/>
                    <w:jc w:val="left"/>
                    <w:rPr>
                      <w:rFonts w:ascii="宋体" w:hAnsi="宋体" w:cs="宋体"/>
                      <w:kern w:val="0"/>
                      <w:sz w:val="18"/>
                      <w:szCs w:val="18"/>
                    </w:rPr>
                  </w:pPr>
                  <w:r w:rsidRPr="009B6E5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CD42A7" w:rsidRDefault="00A9120B" w:rsidP="00A9120B">
                  <w:pPr>
                    <w:widowControl/>
                    <w:jc w:val="left"/>
                    <w:rPr>
                      <w:rFonts w:ascii="宋体" w:hAnsi="宋体" w:cs="宋体"/>
                      <w:kern w:val="0"/>
                      <w:sz w:val="18"/>
                      <w:szCs w:val="18"/>
                    </w:rPr>
                  </w:pPr>
                  <w:r w:rsidRPr="00046E92">
                    <w:rPr>
                      <w:rFonts w:ascii="宋体" w:hAnsi="宋体" w:cs="宋体"/>
                      <w:kern w:val="0"/>
                      <w:sz w:val="18"/>
                      <w:szCs w:val="18"/>
                    </w:rPr>
                    <w:t>北京市朝阳区朝外大街22</w:t>
                  </w:r>
                  <w:r w:rsidRPr="00E53A12">
                    <w:rPr>
                      <w:rFonts w:ascii="宋体" w:hAnsi="宋体" w:cs="宋体"/>
                      <w:kern w:val="0"/>
                      <w:sz w:val="18"/>
                      <w:szCs w:val="18"/>
                    </w:rPr>
                    <w:t>号泛利大厦10层</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北京市朝阳区朝外大街22号泛利大厦10层</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王莉</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张紫薇</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0755-82721122-8625</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0755-82029055</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400-920-0022</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http://Licaike.hexun.com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(3)深圳众禄金融控股股份有限公司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1"/>
              <w:gridCol w:w="5864"/>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046E92" w:rsidRDefault="00A9120B" w:rsidP="00A9120B">
                  <w:pPr>
                    <w:widowControl/>
                    <w:jc w:val="left"/>
                    <w:rPr>
                      <w:rFonts w:ascii="宋体" w:hAnsi="宋体" w:cs="宋体"/>
                      <w:kern w:val="0"/>
                      <w:sz w:val="18"/>
                      <w:szCs w:val="18"/>
                    </w:rPr>
                  </w:pPr>
                  <w:r w:rsidRPr="009B6E5B">
                    <w:rPr>
                      <w:rFonts w:ascii="宋体" w:hAnsi="宋体" w:cs="宋体"/>
                      <w:kern w:val="0"/>
                      <w:sz w:val="18"/>
                      <w:szCs w:val="18"/>
                    </w:rPr>
                    <w:t>深圳市罗湖区梨园路物资控股置地大厦</w:t>
                  </w:r>
                  <w:r w:rsidRPr="00046E92">
                    <w:rPr>
                      <w:rFonts w:ascii="宋体" w:hAnsi="宋体" w:cs="宋体"/>
                      <w:kern w:val="0"/>
                      <w:sz w:val="18"/>
                      <w:szCs w:val="18"/>
                    </w:rPr>
                    <w:t>8楼</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深圳市罗湖区梨园路物资控股置地大厦8楼</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薛峰</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童彩平</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0755-33227950</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0755-33227951</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400-678-8887</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https://www.zlfund.cn/; www.jjmmw.com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(4)上海天天基金销售有限公司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59"/>
              <w:gridCol w:w="5866"/>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CD42A7" w:rsidRDefault="00A9120B" w:rsidP="00A9120B">
                  <w:pPr>
                    <w:widowControl/>
                    <w:jc w:val="left"/>
                    <w:rPr>
                      <w:rFonts w:ascii="宋体" w:hAnsi="宋体" w:cs="宋体"/>
                      <w:kern w:val="0"/>
                      <w:sz w:val="18"/>
                      <w:szCs w:val="18"/>
                    </w:rPr>
                  </w:pPr>
                  <w:r w:rsidRPr="009B6E5B">
                    <w:rPr>
                      <w:rFonts w:ascii="宋体" w:hAnsi="宋体" w:cs="宋体"/>
                      <w:kern w:val="0"/>
                      <w:sz w:val="18"/>
                      <w:szCs w:val="18"/>
                    </w:rPr>
                    <w:t>上海市徐汇区龙田路</w:t>
                  </w:r>
                  <w:r w:rsidRPr="00046E92">
                    <w:rPr>
                      <w:rFonts w:ascii="宋体" w:hAnsi="宋体" w:cs="宋体"/>
                      <w:kern w:val="0"/>
                      <w:sz w:val="18"/>
                      <w:szCs w:val="18"/>
                    </w:rPr>
                    <w:t>190号2</w:t>
                  </w:r>
                  <w:r w:rsidRPr="00E53A12">
                    <w:rPr>
                      <w:rFonts w:ascii="宋体" w:hAnsi="宋体" w:cs="宋体"/>
                      <w:kern w:val="0"/>
                      <w:sz w:val="18"/>
                      <w:szCs w:val="18"/>
                    </w:rPr>
                    <w:t>号楼2层</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上海市徐汇区龙田路195号3C座9楼</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其实</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潘世友</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021-54509998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021-64385308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400-181-8188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http://www.1234567.com.cn</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(5)上海好买基金销售有限公司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1"/>
              <w:gridCol w:w="5864"/>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lastRenderedPageBreak/>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FB08E4" w:rsidRDefault="00A9120B" w:rsidP="00A9120B">
                  <w:pPr>
                    <w:widowControl/>
                    <w:jc w:val="left"/>
                    <w:rPr>
                      <w:rFonts w:ascii="宋体" w:hAnsi="宋体" w:cs="宋体"/>
                      <w:kern w:val="0"/>
                      <w:sz w:val="18"/>
                      <w:szCs w:val="18"/>
                    </w:rPr>
                  </w:pPr>
                  <w:r w:rsidRPr="009B6E5B">
                    <w:rPr>
                      <w:rFonts w:ascii="宋体" w:hAnsi="宋体" w:cs="宋体"/>
                      <w:kern w:val="0"/>
                      <w:sz w:val="18"/>
                      <w:szCs w:val="18"/>
                    </w:rPr>
                    <w:t>上海市虹口区场中路</w:t>
                  </w:r>
                  <w:r w:rsidRPr="00046E92">
                    <w:rPr>
                      <w:rFonts w:ascii="宋体" w:hAnsi="宋体" w:cs="宋体"/>
                      <w:kern w:val="0"/>
                      <w:sz w:val="18"/>
                      <w:szCs w:val="18"/>
                    </w:rPr>
                    <w:t>685弄37</w:t>
                  </w:r>
                  <w:r w:rsidRPr="00E53A12">
                    <w:rPr>
                      <w:rFonts w:ascii="宋体" w:hAnsi="宋体" w:cs="宋体"/>
                      <w:kern w:val="0"/>
                      <w:sz w:val="18"/>
                      <w:szCs w:val="18"/>
                    </w:rPr>
                    <w:t>号4号楼</w:t>
                  </w:r>
                  <w:r w:rsidRPr="00CD42A7">
                    <w:rPr>
                      <w:rFonts w:ascii="宋体" w:hAnsi="宋体" w:cs="宋体"/>
                      <w:kern w:val="0"/>
                      <w:sz w:val="18"/>
                      <w:szCs w:val="18"/>
                    </w:rPr>
                    <w:t>449室</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上海市浦东新区浦东南路1118号鄂尔多斯国际大厦903～906室</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杨文斌</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张茹</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021-20613610</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400-700-9665</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http://www.ehowbuy.com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lastRenderedPageBreak/>
              <w:br/>
            </w:r>
            <w:r w:rsidRPr="00962638">
              <w:rPr>
                <w:rFonts w:ascii="宋体" w:hAnsi="宋体" w:cs="宋体"/>
                <w:bCs/>
                <w:kern w:val="0"/>
                <w:sz w:val="18"/>
                <w:szCs w:val="18"/>
              </w:rPr>
              <w:t> (6)蚂蚁（杭州）基金销售有限公司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2"/>
              <w:gridCol w:w="5863"/>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CD42A7" w:rsidRDefault="00A9120B" w:rsidP="00A9120B">
                  <w:pPr>
                    <w:widowControl/>
                    <w:jc w:val="left"/>
                    <w:rPr>
                      <w:rFonts w:ascii="宋体" w:hAnsi="宋体" w:cs="宋体"/>
                      <w:kern w:val="0"/>
                      <w:sz w:val="18"/>
                      <w:szCs w:val="18"/>
                    </w:rPr>
                  </w:pPr>
                  <w:r w:rsidRPr="009B6E5B">
                    <w:rPr>
                      <w:rFonts w:ascii="宋体" w:hAnsi="宋体" w:cs="宋体"/>
                      <w:kern w:val="0"/>
                      <w:sz w:val="18"/>
                      <w:szCs w:val="18"/>
                    </w:rPr>
                    <w:t>杭州市余杭区仓前街道文一西路</w:t>
                  </w:r>
                  <w:r w:rsidRPr="00046E92">
                    <w:rPr>
                      <w:rFonts w:ascii="宋体" w:hAnsi="宋体" w:cs="宋体"/>
                      <w:kern w:val="0"/>
                      <w:sz w:val="18"/>
                      <w:szCs w:val="18"/>
                    </w:rPr>
                    <w:t>1218号1</w:t>
                  </w:r>
                  <w:r w:rsidRPr="00E53A12">
                    <w:rPr>
                      <w:rFonts w:ascii="宋体" w:hAnsi="宋体" w:cs="宋体"/>
                      <w:kern w:val="0"/>
                      <w:sz w:val="18"/>
                      <w:szCs w:val="18"/>
                    </w:rPr>
                    <w:t>栋202室</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浙江省杭州市滨江区江南大道3588号恒生大厦12楼</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陈柏青</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E53A12" w:rsidRDefault="00A9120B" w:rsidP="00A9120B">
                  <w:pPr>
                    <w:widowControl/>
                    <w:jc w:val="left"/>
                    <w:rPr>
                      <w:rFonts w:ascii="宋体" w:hAnsi="宋体" w:cs="宋体"/>
                      <w:kern w:val="0"/>
                      <w:sz w:val="18"/>
                      <w:szCs w:val="18"/>
                    </w:rPr>
                  </w:pPr>
                  <w:r w:rsidRPr="00E53A12">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CD42A7" w:rsidRDefault="00A9120B" w:rsidP="00A9120B">
                  <w:pPr>
                    <w:widowControl/>
                    <w:jc w:val="left"/>
                    <w:rPr>
                      <w:rFonts w:ascii="宋体" w:hAnsi="宋体" w:cs="宋体"/>
                      <w:kern w:val="0"/>
                      <w:sz w:val="18"/>
                      <w:szCs w:val="18"/>
                    </w:rPr>
                  </w:pPr>
                  <w:r w:rsidRPr="00E53A12">
                    <w:rPr>
                      <w:rFonts w:ascii="宋体" w:hAnsi="宋体" w:cs="宋体"/>
                      <w:kern w:val="0"/>
                      <w:sz w:val="18"/>
                      <w:szCs w:val="18"/>
                    </w:rPr>
                    <w:t>朱晓超</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021-60897840</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0571-26697013</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400-076-6123</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http://www.fund123.cn</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(7)浙江同花顺基金销售有限公司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6"/>
              <w:gridCol w:w="5859"/>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E53A12" w:rsidRDefault="00A9120B" w:rsidP="00A9120B">
                  <w:pPr>
                    <w:widowControl/>
                    <w:jc w:val="left"/>
                    <w:rPr>
                      <w:rFonts w:ascii="宋体" w:hAnsi="宋体" w:cs="宋体"/>
                      <w:kern w:val="0"/>
                      <w:sz w:val="18"/>
                      <w:szCs w:val="18"/>
                    </w:rPr>
                  </w:pPr>
                  <w:r w:rsidRPr="009B6E5B">
                    <w:rPr>
                      <w:rFonts w:ascii="宋体" w:hAnsi="宋体" w:cs="宋体"/>
                      <w:kern w:val="0"/>
                      <w:sz w:val="18"/>
                      <w:szCs w:val="18"/>
                    </w:rPr>
                    <w:t>杭州市西湖区文二西路</w:t>
                  </w:r>
                  <w:r w:rsidRPr="00046E92">
                    <w:rPr>
                      <w:rFonts w:ascii="宋体" w:hAnsi="宋体" w:cs="宋体"/>
                      <w:kern w:val="0"/>
                      <w:sz w:val="18"/>
                      <w:szCs w:val="18"/>
                    </w:rPr>
                    <w:t>1号元茂大厦903</w:t>
                  </w:r>
                  <w:r w:rsidRPr="00E53A12">
                    <w:rPr>
                      <w:rFonts w:ascii="宋体" w:hAnsi="宋体" w:cs="宋体"/>
                      <w:kern w:val="0"/>
                      <w:sz w:val="18"/>
                      <w:szCs w:val="18"/>
                    </w:rPr>
                    <w:t>室</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浙江省杭州市余杭区五常街道同顺街18号同花顺大楼</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凌顺平</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吴杰</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0571-88911818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0571-86800423</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400-877-3772</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www.5ifund.com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(8)深圳腾元基金销售有限公司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3"/>
              <w:gridCol w:w="5862"/>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E53A12" w:rsidRDefault="00A9120B" w:rsidP="00A9120B">
                  <w:pPr>
                    <w:widowControl/>
                    <w:jc w:val="left"/>
                    <w:rPr>
                      <w:rFonts w:ascii="宋体" w:hAnsi="宋体" w:cs="宋体"/>
                      <w:kern w:val="0"/>
                      <w:sz w:val="18"/>
                      <w:szCs w:val="18"/>
                    </w:rPr>
                  </w:pPr>
                  <w:r w:rsidRPr="009B6E5B">
                    <w:rPr>
                      <w:rFonts w:ascii="宋体" w:hAnsi="宋体" w:cs="宋体"/>
                      <w:kern w:val="0"/>
                      <w:sz w:val="18"/>
                      <w:szCs w:val="18"/>
                    </w:rPr>
                    <w:t>深圳市福田区金田路</w:t>
                  </w:r>
                  <w:r w:rsidRPr="00046E92">
                    <w:rPr>
                      <w:rFonts w:ascii="宋体" w:hAnsi="宋体" w:cs="宋体"/>
                      <w:kern w:val="0"/>
                      <w:sz w:val="18"/>
                      <w:szCs w:val="18"/>
                    </w:rPr>
                    <w:t>2028号卓越世纪中心1</w:t>
                  </w:r>
                  <w:r w:rsidRPr="00E53A12">
                    <w:rPr>
                      <w:rFonts w:ascii="宋体" w:hAnsi="宋体" w:cs="宋体"/>
                      <w:kern w:val="0"/>
                      <w:sz w:val="18"/>
                      <w:szCs w:val="18"/>
                    </w:rPr>
                    <w:t>号楼1806-1808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深圳市福田区金田路2028号卓越世纪中心1号楼1806-1808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曾革</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鄢萌莎</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0755-33376922</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0755-33065516</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400-990-8600</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www.tenyuanfund.com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lastRenderedPageBreak/>
              <w:br/>
            </w:r>
            <w:r w:rsidRPr="00962638">
              <w:rPr>
                <w:rFonts w:ascii="宋体" w:hAnsi="宋体" w:cs="宋体"/>
                <w:bCs/>
                <w:kern w:val="0"/>
                <w:sz w:val="18"/>
                <w:szCs w:val="18"/>
              </w:rPr>
              <w:t> (9)北京恒天明泽基金销售有限公司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1"/>
              <w:gridCol w:w="5864"/>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CD42A7" w:rsidRDefault="00A9120B" w:rsidP="00A9120B">
                  <w:pPr>
                    <w:widowControl/>
                    <w:jc w:val="left"/>
                    <w:rPr>
                      <w:rFonts w:ascii="宋体" w:hAnsi="宋体" w:cs="宋体"/>
                      <w:kern w:val="0"/>
                      <w:sz w:val="18"/>
                      <w:szCs w:val="18"/>
                    </w:rPr>
                  </w:pPr>
                  <w:r w:rsidRPr="009B6E5B">
                    <w:rPr>
                      <w:rFonts w:ascii="宋体" w:hAnsi="宋体" w:cs="宋体"/>
                      <w:kern w:val="0"/>
                      <w:sz w:val="18"/>
                      <w:szCs w:val="18"/>
                    </w:rPr>
                    <w:t>北京市北京经济技术开发区宏达北路</w:t>
                  </w:r>
                  <w:r w:rsidRPr="00046E92">
                    <w:rPr>
                      <w:rFonts w:ascii="宋体" w:hAnsi="宋体" w:cs="宋体"/>
                      <w:kern w:val="0"/>
                      <w:sz w:val="18"/>
                      <w:szCs w:val="18"/>
                    </w:rPr>
                    <w:t>10号5</w:t>
                  </w:r>
                  <w:r w:rsidRPr="00E53A12">
                    <w:rPr>
                      <w:rFonts w:ascii="宋体" w:hAnsi="宋体" w:cs="宋体"/>
                      <w:kern w:val="0"/>
                      <w:sz w:val="18"/>
                      <w:szCs w:val="18"/>
                    </w:rPr>
                    <w:t>层5122室</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北京市朝阳区东三环中路20号乐成中心A座23层</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周斌</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马鹏程</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010-57756074</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010-56810782</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400-786-8868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http://www.chtfund.com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(10)北京汇成基金销售有限公司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5"/>
              <w:gridCol w:w="5860"/>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E53A12" w:rsidRDefault="00A9120B" w:rsidP="00A9120B">
                  <w:pPr>
                    <w:widowControl/>
                    <w:jc w:val="left"/>
                    <w:rPr>
                      <w:rFonts w:ascii="宋体" w:hAnsi="宋体" w:cs="宋体"/>
                      <w:kern w:val="0"/>
                      <w:sz w:val="18"/>
                      <w:szCs w:val="18"/>
                    </w:rPr>
                  </w:pPr>
                  <w:r w:rsidRPr="009B6E5B">
                    <w:rPr>
                      <w:rFonts w:ascii="宋体" w:hAnsi="宋体" w:cs="宋体"/>
                      <w:kern w:val="0"/>
                      <w:sz w:val="18"/>
                      <w:szCs w:val="18"/>
                    </w:rPr>
                    <w:t>北京市海淀区中关村大街</w:t>
                  </w:r>
                  <w:r w:rsidRPr="00046E92">
                    <w:rPr>
                      <w:rFonts w:ascii="宋体" w:hAnsi="宋体" w:cs="宋体"/>
                      <w:kern w:val="0"/>
                      <w:sz w:val="18"/>
                      <w:szCs w:val="18"/>
                    </w:rPr>
                    <w:t>11号11</w:t>
                  </w:r>
                  <w:r w:rsidRPr="00E53A12">
                    <w:rPr>
                      <w:rFonts w:ascii="宋体" w:hAnsi="宋体" w:cs="宋体"/>
                      <w:kern w:val="0"/>
                      <w:sz w:val="18"/>
                      <w:szCs w:val="18"/>
                    </w:rPr>
                    <w:t>层1108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北京市海淀区中关村大街11号11层1108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王伟刚</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丁向坤</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010-56282140</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010-62680827</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400-619-9059</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www.fundzone.cn</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(11)北京钱景基金销售有限公司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5"/>
              <w:gridCol w:w="5860"/>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CD42A7" w:rsidRDefault="00A9120B" w:rsidP="00A9120B">
                  <w:pPr>
                    <w:widowControl/>
                    <w:jc w:val="left"/>
                    <w:rPr>
                      <w:rFonts w:ascii="宋体" w:hAnsi="宋体" w:cs="宋体"/>
                      <w:kern w:val="0"/>
                      <w:sz w:val="18"/>
                      <w:szCs w:val="18"/>
                    </w:rPr>
                  </w:pPr>
                  <w:r w:rsidRPr="009B6E5B">
                    <w:rPr>
                      <w:rFonts w:ascii="宋体" w:hAnsi="宋体" w:cs="宋体"/>
                      <w:kern w:val="0"/>
                      <w:sz w:val="18"/>
                      <w:szCs w:val="18"/>
                    </w:rPr>
                    <w:t>北京市海淀区丹棱街</w:t>
                  </w:r>
                  <w:r w:rsidRPr="00046E92">
                    <w:rPr>
                      <w:rFonts w:ascii="宋体" w:hAnsi="宋体" w:cs="宋体"/>
                      <w:kern w:val="0"/>
                      <w:sz w:val="18"/>
                      <w:szCs w:val="18"/>
                    </w:rPr>
                    <w:t>6号1</w:t>
                  </w:r>
                  <w:r w:rsidRPr="00E53A12">
                    <w:rPr>
                      <w:rFonts w:ascii="宋体" w:hAnsi="宋体" w:cs="宋体"/>
                      <w:kern w:val="0"/>
                      <w:sz w:val="18"/>
                      <w:szCs w:val="18"/>
                    </w:rPr>
                    <w:t>幢9层</w:t>
                  </w:r>
                  <w:r w:rsidRPr="00CD42A7">
                    <w:rPr>
                      <w:rFonts w:ascii="宋体" w:hAnsi="宋体" w:cs="宋体"/>
                      <w:kern w:val="0"/>
                      <w:sz w:val="18"/>
                      <w:szCs w:val="18"/>
                    </w:rPr>
                    <w:t>1008-1012</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北京市海淀区丹棱街6号1幢9层1008-1012</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赵荣春</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魏争</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010-57418829</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010-57569671</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400-893-6885</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www.qianjing.com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(12)北京新浪仓石基金销售有限公司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4"/>
              <w:gridCol w:w="5861"/>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E53A12" w:rsidRDefault="00A9120B" w:rsidP="00A9120B">
                  <w:pPr>
                    <w:widowControl/>
                    <w:jc w:val="left"/>
                    <w:rPr>
                      <w:rFonts w:ascii="宋体" w:hAnsi="宋体" w:cs="宋体"/>
                      <w:kern w:val="0"/>
                      <w:sz w:val="18"/>
                      <w:szCs w:val="18"/>
                    </w:rPr>
                  </w:pPr>
                  <w:r w:rsidRPr="009B6E5B">
                    <w:rPr>
                      <w:rFonts w:ascii="宋体" w:hAnsi="宋体" w:cs="宋体"/>
                      <w:kern w:val="0"/>
                      <w:sz w:val="18"/>
                      <w:szCs w:val="18"/>
                    </w:rPr>
                    <w:t>北京市海淀区北四环西路</w:t>
                  </w:r>
                  <w:r w:rsidRPr="00046E92">
                    <w:rPr>
                      <w:rFonts w:ascii="宋体" w:hAnsi="宋体" w:cs="宋体"/>
                      <w:kern w:val="0"/>
                      <w:sz w:val="18"/>
                      <w:szCs w:val="18"/>
                    </w:rPr>
                    <w:t>58号906</w:t>
                  </w:r>
                  <w:r w:rsidRPr="00E53A12">
                    <w:rPr>
                      <w:rFonts w:ascii="宋体" w:hAnsi="宋体" w:cs="宋体"/>
                      <w:kern w:val="0"/>
                      <w:sz w:val="18"/>
                      <w:szCs w:val="18"/>
                    </w:rPr>
                    <w:t>室</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北京市海淀区北四环西路58号906室、903室</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张琪</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付文红</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010-82628888-5657</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lastRenderedPageBreak/>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010-82607516</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010-62675369</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www.xincai.com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lastRenderedPageBreak/>
              <w:br/>
            </w:r>
            <w:r w:rsidRPr="00962638">
              <w:rPr>
                <w:rFonts w:ascii="宋体" w:hAnsi="宋体" w:cs="宋体"/>
                <w:bCs/>
                <w:kern w:val="0"/>
                <w:sz w:val="18"/>
                <w:szCs w:val="18"/>
              </w:rPr>
              <w:t> (13)上海万得投资顾问有限公司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6"/>
              <w:gridCol w:w="5859"/>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CD42A7" w:rsidRDefault="00A9120B" w:rsidP="00A9120B">
                  <w:pPr>
                    <w:widowControl/>
                    <w:jc w:val="left"/>
                    <w:rPr>
                      <w:rFonts w:ascii="宋体" w:hAnsi="宋体" w:cs="宋体"/>
                      <w:kern w:val="0"/>
                      <w:sz w:val="18"/>
                      <w:szCs w:val="18"/>
                    </w:rPr>
                  </w:pPr>
                  <w:r w:rsidRPr="009B6E5B">
                    <w:rPr>
                      <w:rFonts w:ascii="宋体" w:hAnsi="宋体" w:cs="宋体"/>
                      <w:kern w:val="0"/>
                      <w:sz w:val="18"/>
                      <w:szCs w:val="18"/>
                    </w:rPr>
                    <w:t>中国（上海）自由贸易试验区福山路</w:t>
                  </w:r>
                  <w:r w:rsidRPr="00046E92">
                    <w:rPr>
                      <w:rFonts w:ascii="宋体" w:hAnsi="宋体" w:cs="宋体"/>
                      <w:kern w:val="0"/>
                      <w:sz w:val="18"/>
                      <w:szCs w:val="18"/>
                    </w:rPr>
                    <w:t>33号11</w:t>
                  </w:r>
                  <w:r w:rsidRPr="00E53A12">
                    <w:rPr>
                      <w:rFonts w:ascii="宋体" w:hAnsi="宋体" w:cs="宋体"/>
                      <w:kern w:val="0"/>
                      <w:sz w:val="18"/>
                      <w:szCs w:val="18"/>
                    </w:rPr>
                    <w:t>楼B座</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中国（上海）自由贸易试验区福山路33号8楼</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王廷富</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姜吉灵</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021-5132 7185</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021-6888 2281</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400-821-0203</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(14)上海凯石财富基金销售有限公司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2"/>
              <w:gridCol w:w="5863"/>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E53A12" w:rsidRDefault="00A9120B" w:rsidP="00A9120B">
                  <w:pPr>
                    <w:widowControl/>
                    <w:jc w:val="left"/>
                    <w:rPr>
                      <w:rFonts w:ascii="宋体" w:hAnsi="宋体" w:cs="宋体"/>
                      <w:kern w:val="0"/>
                      <w:sz w:val="18"/>
                      <w:szCs w:val="18"/>
                    </w:rPr>
                  </w:pPr>
                  <w:r w:rsidRPr="009B6E5B">
                    <w:rPr>
                      <w:rFonts w:ascii="宋体" w:hAnsi="宋体" w:cs="宋体"/>
                      <w:kern w:val="0"/>
                      <w:sz w:val="18"/>
                      <w:szCs w:val="18"/>
                    </w:rPr>
                    <w:t>上海市黄浦区西藏南路</w:t>
                  </w:r>
                  <w:r w:rsidRPr="00046E92">
                    <w:rPr>
                      <w:rFonts w:ascii="宋体" w:hAnsi="宋体" w:cs="宋体"/>
                      <w:kern w:val="0"/>
                      <w:sz w:val="18"/>
                      <w:szCs w:val="18"/>
                    </w:rPr>
                    <w:t>765号602-115</w:t>
                  </w:r>
                  <w:r w:rsidRPr="00E53A12">
                    <w:rPr>
                      <w:rFonts w:ascii="宋体" w:hAnsi="宋体" w:cs="宋体"/>
                      <w:kern w:val="0"/>
                      <w:sz w:val="18"/>
                      <w:szCs w:val="18"/>
                    </w:rPr>
                    <w:t>室</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 xml:space="preserve">上海市黄浦区延安东路1号凯石大厦四楼 </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陈继武</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李晓明</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021-63333319</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021-63332523</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400-643-3389</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 xml:space="preserve">www.lingxianfund.com </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(15)深圳富济财富管理有限公司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5"/>
              <w:gridCol w:w="5860"/>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E53A12" w:rsidRDefault="00A9120B" w:rsidP="00A9120B">
                  <w:pPr>
                    <w:widowControl/>
                    <w:jc w:val="left"/>
                    <w:rPr>
                      <w:rFonts w:ascii="宋体" w:hAnsi="宋体" w:cs="宋体"/>
                      <w:kern w:val="0"/>
                      <w:sz w:val="18"/>
                      <w:szCs w:val="18"/>
                    </w:rPr>
                  </w:pPr>
                  <w:r w:rsidRPr="009B6E5B">
                    <w:rPr>
                      <w:rFonts w:ascii="宋体" w:hAnsi="宋体" w:cs="宋体"/>
                      <w:kern w:val="0"/>
                      <w:sz w:val="18"/>
                      <w:szCs w:val="18"/>
                    </w:rPr>
                    <w:t>深圳市前海深港合作区前湾一路</w:t>
                  </w:r>
                  <w:r w:rsidRPr="00046E92">
                    <w:rPr>
                      <w:rFonts w:ascii="宋体" w:hAnsi="宋体" w:cs="宋体"/>
                      <w:kern w:val="0"/>
                      <w:sz w:val="18"/>
                      <w:szCs w:val="18"/>
                    </w:rPr>
                    <w:t>1号A</w:t>
                  </w:r>
                  <w:r w:rsidRPr="00E53A12">
                    <w:rPr>
                      <w:rFonts w:ascii="宋体" w:hAnsi="宋体" w:cs="宋体"/>
                      <w:kern w:val="0"/>
                      <w:sz w:val="18"/>
                      <w:szCs w:val="18"/>
                    </w:rPr>
                    <w:t>栋201室</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深圳市南山区高新南七道惠恒集团二期418室</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齐小贺</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陈勇军</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0755-83999907</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0755-83999926</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0755-83999913</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www.jinqianwo.cn</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(16)上海陆金所资产管理有限公司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5"/>
              <w:gridCol w:w="5860"/>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E53A12" w:rsidRDefault="00A9120B" w:rsidP="00A9120B">
                  <w:pPr>
                    <w:widowControl/>
                    <w:jc w:val="left"/>
                    <w:rPr>
                      <w:rFonts w:ascii="宋体" w:hAnsi="宋体" w:cs="宋体"/>
                      <w:kern w:val="0"/>
                      <w:sz w:val="18"/>
                      <w:szCs w:val="18"/>
                    </w:rPr>
                  </w:pPr>
                  <w:r w:rsidRPr="009B6E5B">
                    <w:rPr>
                      <w:rFonts w:ascii="宋体" w:hAnsi="宋体" w:cs="宋体"/>
                      <w:kern w:val="0"/>
                      <w:sz w:val="18"/>
                      <w:szCs w:val="18"/>
                    </w:rPr>
                    <w:t>上海市浦东新区陆家嘴环路</w:t>
                  </w:r>
                  <w:r w:rsidRPr="00046E92">
                    <w:rPr>
                      <w:rFonts w:ascii="宋体" w:hAnsi="宋体" w:cs="宋体"/>
                      <w:kern w:val="0"/>
                      <w:sz w:val="18"/>
                      <w:szCs w:val="18"/>
                    </w:rPr>
                    <w:t>1333号14</w:t>
                  </w:r>
                  <w:r w:rsidRPr="00E53A12">
                    <w:rPr>
                      <w:rFonts w:ascii="宋体" w:hAnsi="宋体" w:cs="宋体"/>
                      <w:kern w:val="0"/>
                      <w:sz w:val="18"/>
                      <w:szCs w:val="18"/>
                    </w:rPr>
                    <w:t>楼09单元</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上海市浦东新区陆家嘴环路1333号14楼</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lastRenderedPageBreak/>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郭坚</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宁博宇</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021-20665952</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021-22066653</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400-821-9031</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www.lufunds.com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lastRenderedPageBreak/>
              <w:br/>
            </w:r>
            <w:r w:rsidRPr="00962638">
              <w:rPr>
                <w:rFonts w:ascii="宋体" w:hAnsi="宋体" w:cs="宋体"/>
                <w:bCs/>
                <w:kern w:val="0"/>
                <w:sz w:val="18"/>
                <w:szCs w:val="18"/>
              </w:rPr>
              <w:t> (17)珠海盈米财富管理有限公司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6"/>
              <w:gridCol w:w="5859"/>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E53A12" w:rsidRDefault="00A9120B" w:rsidP="00A9120B">
                  <w:pPr>
                    <w:widowControl/>
                    <w:jc w:val="left"/>
                    <w:rPr>
                      <w:rFonts w:ascii="宋体" w:hAnsi="宋体" w:cs="宋体"/>
                      <w:kern w:val="0"/>
                      <w:sz w:val="18"/>
                      <w:szCs w:val="18"/>
                    </w:rPr>
                  </w:pPr>
                  <w:r w:rsidRPr="009B6E5B">
                    <w:rPr>
                      <w:rFonts w:ascii="宋体" w:hAnsi="宋体" w:cs="宋体"/>
                      <w:kern w:val="0"/>
                      <w:sz w:val="18"/>
                      <w:szCs w:val="18"/>
                    </w:rPr>
                    <w:t>珠海市横琴新区宝华路</w:t>
                  </w:r>
                  <w:r w:rsidRPr="00046E92">
                    <w:rPr>
                      <w:rFonts w:ascii="宋体" w:hAnsi="宋体" w:cs="宋体"/>
                      <w:kern w:val="0"/>
                      <w:sz w:val="18"/>
                      <w:szCs w:val="18"/>
                    </w:rPr>
                    <w:t>6号105</w:t>
                  </w:r>
                  <w:r w:rsidRPr="00E53A12">
                    <w:rPr>
                      <w:rFonts w:ascii="宋体" w:hAnsi="宋体" w:cs="宋体"/>
                      <w:kern w:val="0"/>
                      <w:sz w:val="18"/>
                      <w:szCs w:val="18"/>
                    </w:rPr>
                    <w:t>室-3491</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广州市海珠区琶洲大道东1号保利国际广场南塔12楼B1201-1203</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肖雯</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吴煜浩</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020-89629099</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020-89629011</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020-80629066</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www.yingmi.cn</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(18)和耕传承基金销售有限公司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55"/>
              <w:gridCol w:w="5870"/>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9B6E5B" w:rsidRDefault="00A9120B" w:rsidP="00A9120B">
                  <w:pPr>
                    <w:widowControl/>
                    <w:jc w:val="left"/>
                    <w:rPr>
                      <w:rFonts w:ascii="宋体" w:hAnsi="宋体" w:cs="宋体"/>
                      <w:kern w:val="0"/>
                      <w:sz w:val="18"/>
                      <w:szCs w:val="18"/>
                    </w:rPr>
                  </w:pPr>
                  <w:r w:rsidRPr="009B6E5B">
                    <w:rPr>
                      <w:rFonts w:ascii="宋体" w:hAnsi="宋体" w:cs="宋体"/>
                      <w:kern w:val="0"/>
                      <w:sz w:val="18"/>
                      <w:szCs w:val="18"/>
                    </w:rPr>
                    <w:t>郑州市郑东新区东风南路康宁街互联网金融大厦602</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郑州市郑东新区东风南路康宁街互联网金融大厦602</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李淑慧</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裴小龙</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0371-85518391</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0371-85518397</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0371-85518396</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http://www.chuanchengcaifu.com/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t> (19)深圳市金斧子基金销售有限公司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6"/>
              <w:gridCol w:w="5859"/>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046E92" w:rsidRDefault="00A9120B" w:rsidP="00A9120B">
                  <w:pPr>
                    <w:widowControl/>
                    <w:jc w:val="left"/>
                    <w:rPr>
                      <w:rFonts w:ascii="宋体" w:hAnsi="宋体" w:cs="宋体"/>
                      <w:kern w:val="0"/>
                      <w:sz w:val="18"/>
                      <w:szCs w:val="18"/>
                    </w:rPr>
                  </w:pPr>
                  <w:r w:rsidRPr="009B6E5B">
                    <w:rPr>
                      <w:rFonts w:ascii="宋体" w:hAnsi="宋体" w:cs="宋体"/>
                      <w:kern w:val="0"/>
                      <w:sz w:val="18"/>
                      <w:szCs w:val="18"/>
                    </w:rPr>
                    <w:t>深圳市南山区粤海街道科苑路16号东方科技大厦</w:t>
                  </w:r>
                  <w:r w:rsidRPr="00046E92">
                    <w:rPr>
                      <w:rFonts w:ascii="宋体" w:hAnsi="宋体" w:cs="宋体"/>
                      <w:kern w:val="0"/>
                      <w:sz w:val="18"/>
                      <w:szCs w:val="18"/>
                    </w:rPr>
                    <w:t xml:space="preserve">18楼 </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深圳市南山区粤海街道科苑路科兴科学园B3单元7楼</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赖任军</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张烨</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0755-66892301</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0755-66892399</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400-950-0888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www.jfzinv.com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br/>
            </w:r>
            <w:r w:rsidRPr="00962638">
              <w:rPr>
                <w:rFonts w:ascii="宋体" w:hAnsi="宋体" w:cs="宋体"/>
                <w:bCs/>
                <w:kern w:val="0"/>
                <w:sz w:val="18"/>
                <w:szCs w:val="18"/>
              </w:rPr>
              <w:lastRenderedPageBreak/>
              <w:t> (20)北京蛋卷基金销售有限公司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6"/>
              <w:gridCol w:w="5859"/>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E53A12" w:rsidRDefault="00A9120B" w:rsidP="00A9120B">
                  <w:pPr>
                    <w:widowControl/>
                    <w:jc w:val="left"/>
                    <w:rPr>
                      <w:rFonts w:ascii="宋体" w:hAnsi="宋体" w:cs="宋体"/>
                      <w:kern w:val="0"/>
                      <w:sz w:val="18"/>
                      <w:szCs w:val="18"/>
                    </w:rPr>
                  </w:pPr>
                  <w:r w:rsidRPr="009B6E5B">
                    <w:rPr>
                      <w:rFonts w:ascii="宋体" w:hAnsi="宋体" w:cs="宋体"/>
                      <w:kern w:val="0"/>
                      <w:sz w:val="18"/>
                      <w:szCs w:val="18"/>
                    </w:rPr>
                    <w:t>北京市朝阳区阜通东大街1号院</w:t>
                  </w:r>
                  <w:r w:rsidRPr="00046E92">
                    <w:rPr>
                      <w:rFonts w:ascii="宋体" w:hAnsi="宋体" w:cs="宋体"/>
                      <w:kern w:val="0"/>
                      <w:sz w:val="18"/>
                      <w:szCs w:val="18"/>
                    </w:rPr>
                    <w:t>6号楼2</w:t>
                  </w:r>
                  <w:r w:rsidRPr="00E53A12">
                    <w:rPr>
                      <w:rFonts w:ascii="宋体" w:hAnsi="宋体" w:cs="宋体"/>
                      <w:kern w:val="0"/>
                      <w:sz w:val="18"/>
                      <w:szCs w:val="18"/>
                    </w:rPr>
                    <w:t>单元21层222507</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北京市朝阳区阜通东大街1号院6号楼2单元21层222507</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钟斐斐</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戚晓强</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15810005516</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010-85659484</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400-061-8518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danjuanapp.com</w:t>
                  </w:r>
                </w:p>
              </w:tc>
            </w:tr>
          </w:tbl>
          <w:p w:rsidR="00A9120B" w:rsidRPr="00A9120B" w:rsidRDefault="00A9120B" w:rsidP="00A9120B">
            <w:pPr>
              <w:widowControl/>
              <w:jc w:val="left"/>
              <w:rPr>
                <w:rFonts w:ascii="宋体" w:hAnsi="宋体" w:cs="宋体"/>
                <w:kern w:val="0"/>
                <w:sz w:val="18"/>
                <w:szCs w:val="18"/>
              </w:rPr>
            </w:pPr>
          </w:p>
        </w:tc>
      </w:tr>
      <w:tr w:rsidR="00A9120B" w:rsidRPr="00A9120B" w:rsidTr="00962638">
        <w:trPr>
          <w:tblCellSpacing w:w="0" w:type="dxa"/>
          <w:jc w:val="center"/>
        </w:trPr>
        <w:tc>
          <w:tcPr>
            <w:tcW w:w="8241" w:type="dxa"/>
            <w:shd w:val="clear" w:color="auto" w:fill="FFFFFF"/>
            <w:vAlign w:val="center"/>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lastRenderedPageBreak/>
              <w:br/>
            </w:r>
            <w:r w:rsidRPr="00962638">
              <w:rPr>
                <w:rFonts w:ascii="宋体" w:hAnsi="宋体" w:cs="宋体"/>
                <w:bCs/>
                <w:kern w:val="0"/>
                <w:sz w:val="18"/>
                <w:szCs w:val="18"/>
              </w:rPr>
              <w:t> (21)深圳前海凯恩斯基金销售有限公司</w:t>
            </w:r>
            <w:r w:rsidRPr="00A9120B">
              <w:rPr>
                <w:rFonts w:ascii="宋体" w:hAnsi="宋体" w:cs="宋体"/>
                <w:kern w:val="0"/>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363"/>
              <w:gridCol w:w="5862"/>
            </w:tblGrid>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E53A12" w:rsidRDefault="00A9120B" w:rsidP="00A9120B">
                  <w:pPr>
                    <w:widowControl/>
                    <w:jc w:val="left"/>
                    <w:rPr>
                      <w:rFonts w:ascii="宋体" w:hAnsi="宋体" w:cs="宋体"/>
                      <w:kern w:val="0"/>
                      <w:sz w:val="18"/>
                      <w:szCs w:val="18"/>
                    </w:rPr>
                  </w:pPr>
                  <w:r w:rsidRPr="009B6E5B">
                    <w:rPr>
                      <w:rFonts w:ascii="宋体" w:hAnsi="宋体" w:cs="宋体"/>
                      <w:kern w:val="0"/>
                      <w:sz w:val="18"/>
                      <w:szCs w:val="18"/>
                    </w:rPr>
                    <w:t>深圳市前海深港合作区前湾一路</w:t>
                  </w:r>
                  <w:r w:rsidRPr="00046E92">
                    <w:rPr>
                      <w:rFonts w:ascii="宋体" w:hAnsi="宋体" w:cs="宋体"/>
                      <w:kern w:val="0"/>
                      <w:sz w:val="18"/>
                      <w:szCs w:val="18"/>
                    </w:rPr>
                    <w:t>1号A</w:t>
                  </w:r>
                  <w:r w:rsidRPr="00E53A12">
                    <w:rPr>
                      <w:rFonts w:ascii="宋体" w:hAnsi="宋体" w:cs="宋体"/>
                      <w:kern w:val="0"/>
                      <w:sz w:val="18"/>
                      <w:szCs w:val="18"/>
                    </w:rPr>
                    <w:t>栋201室（入驻深圳市前海商务秘书有限公司）</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深圳市福田区深南大道6019号金润大厦23A</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高锋</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李勇</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0755-83655588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0755-83655518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400-804-8688</w:t>
                  </w:r>
                </w:p>
              </w:tc>
            </w:tr>
            <w:tr w:rsidR="00A9120B" w:rsidRPr="00A9120B">
              <w:tc>
                <w:tcPr>
                  <w:tcW w:w="240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A9120B" w:rsidRPr="00A9120B" w:rsidRDefault="00A9120B" w:rsidP="00A9120B">
                  <w:pPr>
                    <w:widowControl/>
                    <w:jc w:val="left"/>
                    <w:rPr>
                      <w:rFonts w:ascii="宋体" w:hAnsi="宋体" w:cs="宋体"/>
                      <w:kern w:val="0"/>
                      <w:sz w:val="18"/>
                      <w:szCs w:val="18"/>
                    </w:rPr>
                  </w:pPr>
                  <w:r w:rsidRPr="00A9120B">
                    <w:rPr>
                      <w:rFonts w:ascii="宋体" w:hAnsi="宋体" w:cs="宋体"/>
                      <w:kern w:val="0"/>
                      <w:sz w:val="18"/>
                      <w:szCs w:val="18"/>
                    </w:rPr>
                    <w:t>www.keynesasset.com</w:t>
                  </w:r>
                </w:p>
              </w:tc>
            </w:tr>
          </w:tbl>
          <w:p w:rsidR="00A9120B" w:rsidRPr="00A9120B" w:rsidRDefault="00A9120B" w:rsidP="00A9120B">
            <w:pPr>
              <w:widowControl/>
              <w:jc w:val="left"/>
              <w:rPr>
                <w:rFonts w:ascii="宋体" w:hAnsi="宋体" w:cs="宋体"/>
                <w:kern w:val="0"/>
                <w:sz w:val="18"/>
                <w:szCs w:val="18"/>
              </w:rPr>
            </w:pPr>
          </w:p>
        </w:tc>
      </w:tr>
    </w:tbl>
    <w:p w:rsidR="00A9120B" w:rsidRPr="00A9120B" w:rsidRDefault="00A9120B" w:rsidP="00A9120B">
      <w:pPr>
        <w:adjustRightInd w:val="0"/>
        <w:snapToGrid w:val="0"/>
        <w:spacing w:line="360" w:lineRule="auto"/>
        <w:ind w:firstLineChars="200" w:firstLine="420"/>
        <w:rPr>
          <w:rFonts w:ascii="Arial" w:hAnsi="Arial" w:cs="Arial"/>
        </w:rPr>
      </w:pPr>
    </w:p>
    <w:p w:rsidR="005156A7" w:rsidRPr="00B42E21" w:rsidRDefault="005156A7" w:rsidP="005156A7">
      <w:pPr>
        <w:tabs>
          <w:tab w:val="num" w:pos="540"/>
        </w:tabs>
        <w:adjustRightInd w:val="0"/>
        <w:snapToGrid w:val="0"/>
        <w:spacing w:line="360" w:lineRule="auto"/>
        <w:ind w:firstLineChars="200" w:firstLine="422"/>
        <w:rPr>
          <w:rFonts w:ascii="Arial" w:hAnsi="Arial" w:cs="Arial"/>
          <w:b/>
          <w:bCs/>
          <w:kern w:val="0"/>
          <w:szCs w:val="21"/>
        </w:rPr>
      </w:pPr>
      <w:r w:rsidRPr="00B42E21">
        <w:rPr>
          <w:rFonts w:ascii="Arial" w:hAnsi="Arial" w:cs="Arial"/>
          <w:b/>
          <w:bCs/>
          <w:szCs w:val="21"/>
        </w:rPr>
        <w:t>二、登记机构</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名称：博时基金管理有限公司</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住所：</w:t>
      </w:r>
      <w:r w:rsidRPr="00B42E21">
        <w:rPr>
          <w:rFonts w:ascii="Arial" w:hAnsi="Arial" w:cs="Arial"/>
          <w:kern w:val="0"/>
          <w:szCs w:val="21"/>
        </w:rPr>
        <w:tab/>
        <w:t xml:space="preserve">    </w:t>
      </w:r>
      <w:r w:rsidRPr="00B42E21">
        <w:rPr>
          <w:rFonts w:ascii="Arial" w:hAnsi="Arial" w:cs="Arial"/>
          <w:kern w:val="0"/>
          <w:szCs w:val="21"/>
        </w:rPr>
        <w:t>广东省深圳市福田区深南大道</w:t>
      </w:r>
      <w:r w:rsidRPr="00B42E21">
        <w:rPr>
          <w:rFonts w:ascii="Arial" w:hAnsi="Arial" w:cs="Arial"/>
          <w:kern w:val="0"/>
          <w:szCs w:val="21"/>
        </w:rPr>
        <w:t>7088</w:t>
      </w:r>
      <w:r w:rsidRPr="00B42E21">
        <w:rPr>
          <w:rFonts w:ascii="Arial" w:hAnsi="Arial" w:cs="Arial"/>
          <w:kern w:val="0"/>
          <w:szCs w:val="21"/>
        </w:rPr>
        <w:t>号招商银行大厦</w:t>
      </w:r>
      <w:r w:rsidRPr="00B42E21">
        <w:rPr>
          <w:rFonts w:ascii="Arial" w:hAnsi="Arial" w:cs="Arial"/>
          <w:kern w:val="0"/>
          <w:szCs w:val="21"/>
        </w:rPr>
        <w:t>29</w:t>
      </w:r>
      <w:r w:rsidRPr="00B42E21">
        <w:rPr>
          <w:rFonts w:ascii="Arial" w:hAnsi="Arial" w:cs="Arial"/>
          <w:kern w:val="0"/>
          <w:szCs w:val="21"/>
        </w:rPr>
        <w:t>层</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办公地址：</w:t>
      </w:r>
      <w:r w:rsidRPr="00B42E21">
        <w:rPr>
          <w:rFonts w:ascii="Arial" w:hAnsi="Arial" w:cs="Arial"/>
          <w:kern w:val="0"/>
          <w:szCs w:val="21"/>
        </w:rPr>
        <w:tab/>
      </w:r>
      <w:r w:rsidR="00532F66" w:rsidRPr="00532F66">
        <w:rPr>
          <w:rFonts w:ascii="Arial" w:hAnsi="Arial" w:cs="Arial" w:hint="eastAsia"/>
          <w:kern w:val="0"/>
          <w:szCs w:val="21"/>
        </w:rPr>
        <w:t>北京市建国门内大街</w:t>
      </w:r>
      <w:r w:rsidR="00532F66" w:rsidRPr="00532F66">
        <w:rPr>
          <w:rFonts w:ascii="Arial" w:hAnsi="Arial" w:cs="Arial" w:hint="eastAsia"/>
          <w:kern w:val="0"/>
          <w:szCs w:val="21"/>
        </w:rPr>
        <w:t>18</w:t>
      </w:r>
      <w:r w:rsidR="00532F66" w:rsidRPr="00532F66">
        <w:rPr>
          <w:rFonts w:ascii="Arial" w:hAnsi="Arial" w:cs="Arial" w:hint="eastAsia"/>
          <w:kern w:val="0"/>
          <w:szCs w:val="21"/>
        </w:rPr>
        <w:t>号恒基中心</w:t>
      </w:r>
      <w:r w:rsidR="00532F66" w:rsidRPr="00532F66">
        <w:rPr>
          <w:rFonts w:ascii="Arial" w:hAnsi="Arial" w:cs="Arial" w:hint="eastAsia"/>
          <w:kern w:val="0"/>
          <w:szCs w:val="21"/>
        </w:rPr>
        <w:t>1</w:t>
      </w:r>
      <w:r w:rsidR="00532F66" w:rsidRPr="00532F66">
        <w:rPr>
          <w:rFonts w:ascii="Arial" w:hAnsi="Arial" w:cs="Arial" w:hint="eastAsia"/>
          <w:kern w:val="0"/>
          <w:szCs w:val="21"/>
        </w:rPr>
        <w:t>座</w:t>
      </w:r>
      <w:r w:rsidR="00532F66" w:rsidRPr="00532F66">
        <w:rPr>
          <w:rFonts w:ascii="Arial" w:hAnsi="Arial" w:cs="Arial" w:hint="eastAsia"/>
          <w:kern w:val="0"/>
          <w:szCs w:val="21"/>
        </w:rPr>
        <w:t>23</w:t>
      </w:r>
      <w:r w:rsidR="00532F66" w:rsidRPr="00532F66">
        <w:rPr>
          <w:rFonts w:ascii="Arial" w:hAnsi="Arial" w:cs="Arial" w:hint="eastAsia"/>
          <w:kern w:val="0"/>
          <w:szCs w:val="21"/>
        </w:rPr>
        <w:t>层</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法定代表人：</w:t>
      </w:r>
      <w:r w:rsidR="00D821EB" w:rsidRPr="00B42E21">
        <w:rPr>
          <w:rFonts w:ascii="Arial" w:hAnsi="Arial" w:cs="Arial"/>
          <w:kern w:val="0"/>
          <w:szCs w:val="21"/>
        </w:rPr>
        <w:t>张光华</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电话：</w:t>
      </w:r>
      <w:r w:rsidRPr="00B42E21">
        <w:rPr>
          <w:rFonts w:ascii="Arial" w:hAnsi="Arial" w:cs="Arial"/>
          <w:kern w:val="0"/>
          <w:szCs w:val="21"/>
        </w:rPr>
        <w:t xml:space="preserve">     </w:t>
      </w:r>
      <w:r w:rsidRPr="00B42E21">
        <w:rPr>
          <w:rFonts w:ascii="Arial" w:hAnsi="Arial" w:cs="Arial"/>
          <w:kern w:val="0"/>
          <w:szCs w:val="21"/>
        </w:rPr>
        <w:t>（</w:t>
      </w:r>
      <w:r w:rsidRPr="00B42E21">
        <w:rPr>
          <w:rFonts w:ascii="Arial" w:hAnsi="Arial" w:cs="Arial"/>
          <w:kern w:val="0"/>
          <w:szCs w:val="21"/>
        </w:rPr>
        <w:t>010</w:t>
      </w:r>
      <w:r w:rsidRPr="00B42E21">
        <w:rPr>
          <w:rFonts w:ascii="Arial" w:hAnsi="Arial" w:cs="Arial"/>
          <w:kern w:val="0"/>
          <w:szCs w:val="21"/>
        </w:rPr>
        <w:t>）</w:t>
      </w:r>
      <w:r w:rsidRPr="00B42E21">
        <w:rPr>
          <w:rFonts w:ascii="Arial" w:hAnsi="Arial" w:cs="Arial"/>
          <w:kern w:val="0"/>
          <w:szCs w:val="21"/>
        </w:rPr>
        <w:t>65171166</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传真：</w:t>
      </w:r>
      <w:r w:rsidRPr="00B42E21">
        <w:rPr>
          <w:rFonts w:ascii="Arial" w:hAnsi="Arial" w:cs="Arial"/>
          <w:kern w:val="0"/>
          <w:szCs w:val="21"/>
        </w:rPr>
        <w:t xml:space="preserve">     </w:t>
      </w:r>
      <w:r w:rsidRPr="00B42E21">
        <w:rPr>
          <w:rFonts w:ascii="Arial" w:hAnsi="Arial" w:cs="Arial"/>
          <w:kern w:val="0"/>
          <w:szCs w:val="21"/>
        </w:rPr>
        <w:t>（</w:t>
      </w:r>
      <w:r w:rsidRPr="00B42E21">
        <w:rPr>
          <w:rFonts w:ascii="Arial" w:hAnsi="Arial" w:cs="Arial"/>
          <w:kern w:val="0"/>
          <w:szCs w:val="21"/>
        </w:rPr>
        <w:t>010</w:t>
      </w:r>
      <w:r w:rsidRPr="00B42E21">
        <w:rPr>
          <w:rFonts w:ascii="Arial" w:hAnsi="Arial" w:cs="Arial"/>
          <w:kern w:val="0"/>
          <w:szCs w:val="21"/>
        </w:rPr>
        <w:t>）</w:t>
      </w:r>
      <w:r w:rsidRPr="00B42E21">
        <w:rPr>
          <w:rFonts w:ascii="Arial" w:hAnsi="Arial" w:cs="Arial"/>
          <w:kern w:val="0"/>
          <w:szCs w:val="21"/>
        </w:rPr>
        <w:t>65187068</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联系人：</w:t>
      </w:r>
      <w:r w:rsidRPr="00B42E21">
        <w:rPr>
          <w:rFonts w:ascii="Arial" w:hAnsi="Arial" w:cs="Arial"/>
          <w:kern w:val="0"/>
          <w:szCs w:val="21"/>
        </w:rPr>
        <w:tab/>
      </w:r>
      <w:r w:rsidRPr="00B42E21">
        <w:rPr>
          <w:rFonts w:ascii="Arial" w:hAnsi="Arial" w:cs="Arial" w:hint="eastAsia"/>
          <w:kern w:val="0"/>
          <w:szCs w:val="21"/>
        </w:rPr>
        <w:t>许鹏</w:t>
      </w:r>
    </w:p>
    <w:p w:rsidR="005156A7" w:rsidRPr="00B42E21" w:rsidRDefault="005156A7" w:rsidP="005156A7">
      <w:pPr>
        <w:tabs>
          <w:tab w:val="num" w:pos="540"/>
        </w:tabs>
        <w:adjustRightInd w:val="0"/>
        <w:snapToGrid w:val="0"/>
        <w:spacing w:line="360" w:lineRule="auto"/>
        <w:ind w:firstLineChars="200" w:firstLine="422"/>
        <w:rPr>
          <w:rFonts w:ascii="Arial" w:hAnsi="Arial" w:cs="Arial"/>
          <w:b/>
          <w:bCs/>
        </w:rPr>
      </w:pPr>
      <w:r w:rsidRPr="00B42E21">
        <w:rPr>
          <w:rFonts w:ascii="Arial" w:hAnsi="Arial" w:cs="Arial"/>
          <w:b/>
          <w:bCs/>
        </w:rPr>
        <w:t>三、</w:t>
      </w:r>
      <w:r w:rsidRPr="00B42E21">
        <w:rPr>
          <w:rFonts w:ascii="Arial" w:hAnsi="Arial" w:hint="eastAsia"/>
          <w:b/>
          <w:bCs/>
          <w:color w:val="000000"/>
        </w:rPr>
        <w:t>出具法律意见书的律师事务所</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名称：</w:t>
      </w:r>
      <w:r w:rsidRPr="00B42E21">
        <w:rPr>
          <w:rFonts w:ascii="Arial" w:hAnsi="Arial" w:cs="Arial" w:hint="eastAsia"/>
          <w:kern w:val="0"/>
          <w:szCs w:val="21"/>
        </w:rPr>
        <w:t>上海市</w:t>
      </w:r>
      <w:r w:rsidRPr="00B42E21">
        <w:rPr>
          <w:rFonts w:ascii="Arial" w:hAnsi="Arial" w:cs="Arial"/>
          <w:kern w:val="0"/>
          <w:szCs w:val="21"/>
        </w:rPr>
        <w:t>通力律师事务所</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注册地址：</w:t>
      </w:r>
      <w:r w:rsidRPr="00B42E21">
        <w:rPr>
          <w:rFonts w:ascii="Arial" w:hAnsi="Arial" w:cs="Arial"/>
        </w:rPr>
        <w:t>上海市银城中路</w:t>
      </w:r>
      <w:r w:rsidRPr="00B42E21">
        <w:rPr>
          <w:rFonts w:ascii="Arial" w:hAnsi="Arial" w:cs="Arial"/>
        </w:rPr>
        <w:t>68</w:t>
      </w:r>
      <w:r w:rsidRPr="00B42E21">
        <w:rPr>
          <w:rFonts w:ascii="Arial" w:hAnsi="Arial" w:cs="Arial"/>
        </w:rPr>
        <w:t>号时代金融中心</w:t>
      </w:r>
      <w:r w:rsidRPr="00B42E21">
        <w:rPr>
          <w:rFonts w:ascii="Arial" w:hAnsi="Arial" w:cs="Arial"/>
        </w:rPr>
        <w:t>19</w:t>
      </w:r>
      <w:r w:rsidRPr="00B42E21">
        <w:rPr>
          <w:rFonts w:ascii="Arial" w:hAnsi="Arial" w:cs="Arial"/>
        </w:rPr>
        <w:t>楼</w:t>
      </w:r>
    </w:p>
    <w:p w:rsidR="005156A7" w:rsidRPr="00B42E21" w:rsidRDefault="005156A7" w:rsidP="005156A7">
      <w:pPr>
        <w:adjustRightInd w:val="0"/>
        <w:snapToGrid w:val="0"/>
        <w:spacing w:line="360" w:lineRule="auto"/>
        <w:ind w:firstLineChars="200" w:firstLine="420"/>
        <w:rPr>
          <w:rFonts w:ascii="Arial" w:hAnsi="Arial" w:cs="Arial"/>
        </w:rPr>
      </w:pPr>
      <w:r w:rsidRPr="00B42E21">
        <w:rPr>
          <w:rFonts w:ascii="Arial" w:hAnsi="Arial" w:cs="Arial"/>
          <w:kern w:val="0"/>
          <w:szCs w:val="21"/>
        </w:rPr>
        <w:t>办公地址：</w:t>
      </w:r>
      <w:r w:rsidRPr="00B42E21">
        <w:rPr>
          <w:rFonts w:ascii="Arial" w:hAnsi="Arial" w:cs="Arial"/>
        </w:rPr>
        <w:t>上海市银城中路</w:t>
      </w:r>
      <w:r w:rsidRPr="00B42E21">
        <w:rPr>
          <w:rFonts w:ascii="Arial" w:hAnsi="Arial" w:cs="Arial"/>
        </w:rPr>
        <w:t>68</w:t>
      </w:r>
      <w:r w:rsidRPr="00B42E21">
        <w:rPr>
          <w:rFonts w:ascii="Arial" w:hAnsi="Arial" w:cs="Arial"/>
        </w:rPr>
        <w:t>号时代金融中心</w:t>
      </w:r>
      <w:r w:rsidRPr="00B42E21">
        <w:rPr>
          <w:rFonts w:ascii="Arial" w:hAnsi="Arial" w:cs="Arial"/>
        </w:rPr>
        <w:t>19</w:t>
      </w:r>
      <w:r w:rsidRPr="00B42E21">
        <w:rPr>
          <w:rFonts w:ascii="Arial" w:hAnsi="Arial" w:cs="Arial"/>
        </w:rPr>
        <w:t>楼</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电话：</w:t>
      </w:r>
      <w:r w:rsidRPr="00B42E21">
        <w:rPr>
          <w:rFonts w:ascii="Arial" w:hAnsi="Arial" w:cs="Arial"/>
          <w:kern w:val="0"/>
          <w:szCs w:val="21"/>
        </w:rPr>
        <w:t xml:space="preserve"> 021-</w:t>
      </w:r>
      <w:r w:rsidRPr="00B42E21">
        <w:rPr>
          <w:rFonts w:ascii="Arial" w:hAnsi="Arial" w:cs="Arial"/>
        </w:rPr>
        <w:t xml:space="preserve"> </w:t>
      </w:r>
      <w:r w:rsidRPr="00B42E21">
        <w:rPr>
          <w:rFonts w:ascii="Arial" w:hAnsi="Arial" w:cs="Arial"/>
          <w:kern w:val="0"/>
          <w:szCs w:val="21"/>
        </w:rPr>
        <w:t>31358666</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传真：</w:t>
      </w:r>
      <w:r w:rsidRPr="00B42E21">
        <w:rPr>
          <w:rFonts w:ascii="Arial" w:hAnsi="Arial" w:cs="Arial"/>
          <w:kern w:val="0"/>
          <w:szCs w:val="21"/>
        </w:rPr>
        <w:t xml:space="preserve"> 021-</w:t>
      </w:r>
      <w:r w:rsidRPr="00B42E21">
        <w:rPr>
          <w:rFonts w:ascii="Arial" w:hAnsi="Arial" w:cs="Arial"/>
        </w:rPr>
        <w:t xml:space="preserve"> </w:t>
      </w:r>
      <w:r w:rsidRPr="00B42E21">
        <w:rPr>
          <w:rFonts w:ascii="Arial" w:hAnsi="Arial" w:cs="Arial"/>
          <w:kern w:val="0"/>
          <w:szCs w:val="21"/>
        </w:rPr>
        <w:t>31358600</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hint="eastAsia"/>
          <w:kern w:val="0"/>
          <w:szCs w:val="21"/>
        </w:rPr>
        <w:t>负责人：俞卫锋</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lastRenderedPageBreak/>
        <w:t>联系人：</w:t>
      </w:r>
      <w:r w:rsidRPr="00B42E21">
        <w:rPr>
          <w:rFonts w:ascii="Arial" w:hAnsi="Arial" w:cs="Arial" w:hint="eastAsia"/>
        </w:rPr>
        <w:t>陆奇</w:t>
      </w:r>
    </w:p>
    <w:p w:rsidR="005156A7" w:rsidRPr="00B42E21" w:rsidRDefault="005156A7" w:rsidP="005156A7">
      <w:pPr>
        <w:adjustRightInd w:val="0"/>
        <w:snapToGrid w:val="0"/>
        <w:spacing w:line="360" w:lineRule="auto"/>
        <w:ind w:firstLineChars="200" w:firstLine="420"/>
        <w:rPr>
          <w:rFonts w:ascii="Arial" w:hAnsi="Arial" w:cs="Arial"/>
          <w:kern w:val="0"/>
          <w:szCs w:val="21"/>
        </w:rPr>
      </w:pPr>
      <w:r w:rsidRPr="00B42E21">
        <w:rPr>
          <w:rFonts w:ascii="Arial" w:hAnsi="Arial" w:cs="Arial"/>
          <w:kern w:val="0"/>
          <w:szCs w:val="21"/>
        </w:rPr>
        <w:t>经办律师：</w:t>
      </w:r>
      <w:r w:rsidRPr="00B42E21">
        <w:rPr>
          <w:rFonts w:ascii="Arial" w:hAnsi="Arial" w:cs="Arial"/>
        </w:rPr>
        <w:t>安冬</w:t>
      </w:r>
      <w:r w:rsidRPr="00B42E21">
        <w:rPr>
          <w:rFonts w:ascii="Arial" w:hAnsi="Arial" w:cs="Arial" w:hint="eastAsia"/>
        </w:rPr>
        <w:t>、陆奇</w:t>
      </w:r>
    </w:p>
    <w:p w:rsidR="005156A7" w:rsidRPr="00B42E21" w:rsidRDefault="005156A7" w:rsidP="005156A7">
      <w:pPr>
        <w:adjustRightInd w:val="0"/>
        <w:snapToGrid w:val="0"/>
        <w:spacing w:line="360" w:lineRule="auto"/>
        <w:ind w:firstLineChars="200" w:firstLine="422"/>
        <w:rPr>
          <w:rFonts w:ascii="Arial" w:hAnsi="Arial" w:cs="Arial"/>
          <w:b/>
          <w:bCs/>
          <w:kern w:val="0"/>
        </w:rPr>
      </w:pPr>
      <w:r w:rsidRPr="00B42E21">
        <w:rPr>
          <w:rFonts w:ascii="Arial" w:hAnsi="Arial" w:cs="Arial"/>
          <w:b/>
          <w:bCs/>
          <w:kern w:val="0"/>
        </w:rPr>
        <w:t>四、</w:t>
      </w:r>
      <w:r w:rsidRPr="00B42E21">
        <w:rPr>
          <w:rFonts w:ascii="Arial" w:hAnsi="Arial" w:hint="eastAsia"/>
          <w:b/>
          <w:bCs/>
          <w:color w:val="000000"/>
        </w:rPr>
        <w:t>审计基金财产的会计师事务所</w:t>
      </w:r>
    </w:p>
    <w:p w:rsidR="00D81330" w:rsidRPr="00D81330" w:rsidRDefault="00D81330" w:rsidP="00D81330">
      <w:pPr>
        <w:adjustRightInd w:val="0"/>
        <w:snapToGrid w:val="0"/>
        <w:spacing w:line="360" w:lineRule="auto"/>
        <w:ind w:firstLineChars="200" w:firstLine="420"/>
        <w:rPr>
          <w:rFonts w:ascii="Arial" w:hAnsi="Arial" w:cs="Arial"/>
          <w:kern w:val="0"/>
          <w:szCs w:val="21"/>
        </w:rPr>
      </w:pPr>
      <w:r w:rsidRPr="00D81330">
        <w:rPr>
          <w:rFonts w:ascii="Arial" w:hAnsi="Arial" w:cs="Arial" w:hint="eastAsia"/>
          <w:kern w:val="0"/>
          <w:szCs w:val="21"/>
        </w:rPr>
        <w:t>名称：普华永道中天会计师事务所</w:t>
      </w:r>
      <w:r w:rsidRPr="00D81330">
        <w:rPr>
          <w:rFonts w:ascii="Arial" w:hAnsi="Arial" w:cs="Arial" w:hint="eastAsia"/>
          <w:kern w:val="0"/>
          <w:szCs w:val="21"/>
        </w:rPr>
        <w:t>(</w:t>
      </w:r>
      <w:r w:rsidRPr="00D81330">
        <w:rPr>
          <w:rFonts w:ascii="Arial" w:hAnsi="Arial" w:cs="Arial" w:hint="eastAsia"/>
          <w:kern w:val="0"/>
          <w:szCs w:val="21"/>
        </w:rPr>
        <w:t>特殊普通合伙）</w:t>
      </w:r>
      <w:r w:rsidRPr="00D81330">
        <w:rPr>
          <w:rFonts w:ascii="Arial" w:hAnsi="Arial" w:cs="Arial" w:hint="eastAsia"/>
          <w:kern w:val="0"/>
          <w:szCs w:val="21"/>
        </w:rPr>
        <w:t xml:space="preserve"> </w:t>
      </w:r>
    </w:p>
    <w:p w:rsidR="00D81330" w:rsidRPr="00D81330" w:rsidRDefault="00D81330" w:rsidP="00D81330">
      <w:pPr>
        <w:adjustRightInd w:val="0"/>
        <w:snapToGrid w:val="0"/>
        <w:spacing w:line="360" w:lineRule="auto"/>
        <w:ind w:firstLineChars="200" w:firstLine="420"/>
        <w:rPr>
          <w:rFonts w:ascii="Arial" w:hAnsi="Arial" w:cs="Arial"/>
          <w:kern w:val="0"/>
          <w:szCs w:val="21"/>
        </w:rPr>
      </w:pPr>
      <w:r w:rsidRPr="00D81330">
        <w:rPr>
          <w:rFonts w:ascii="Arial" w:hAnsi="Arial" w:cs="Arial" w:hint="eastAsia"/>
          <w:kern w:val="0"/>
          <w:szCs w:val="21"/>
        </w:rPr>
        <w:t>住所：上海市浦东新区陆家嘴环路</w:t>
      </w:r>
      <w:r w:rsidRPr="00D81330">
        <w:rPr>
          <w:rFonts w:ascii="Arial" w:hAnsi="Arial" w:cs="Arial" w:hint="eastAsia"/>
          <w:kern w:val="0"/>
          <w:szCs w:val="21"/>
        </w:rPr>
        <w:t>1318</w:t>
      </w:r>
      <w:r w:rsidRPr="00D81330">
        <w:rPr>
          <w:rFonts w:ascii="Arial" w:hAnsi="Arial" w:cs="Arial" w:hint="eastAsia"/>
          <w:kern w:val="0"/>
          <w:szCs w:val="21"/>
        </w:rPr>
        <w:t>号星展银行大厦</w:t>
      </w:r>
      <w:r w:rsidRPr="00D81330">
        <w:rPr>
          <w:rFonts w:ascii="Arial" w:hAnsi="Arial" w:cs="Arial" w:hint="eastAsia"/>
          <w:kern w:val="0"/>
          <w:szCs w:val="21"/>
        </w:rPr>
        <w:t>6</w:t>
      </w:r>
      <w:r w:rsidRPr="00D81330">
        <w:rPr>
          <w:rFonts w:ascii="Arial" w:hAnsi="Arial" w:cs="Arial" w:hint="eastAsia"/>
          <w:kern w:val="0"/>
          <w:szCs w:val="21"/>
        </w:rPr>
        <w:t>楼</w:t>
      </w:r>
      <w:r w:rsidRPr="00D81330">
        <w:rPr>
          <w:rFonts w:ascii="Arial" w:hAnsi="Arial" w:cs="Arial" w:hint="eastAsia"/>
          <w:kern w:val="0"/>
          <w:szCs w:val="21"/>
        </w:rPr>
        <w:t xml:space="preserve"> </w:t>
      </w:r>
    </w:p>
    <w:p w:rsidR="00D81330" w:rsidRPr="00D81330" w:rsidRDefault="00D81330" w:rsidP="00D81330">
      <w:pPr>
        <w:adjustRightInd w:val="0"/>
        <w:snapToGrid w:val="0"/>
        <w:spacing w:line="360" w:lineRule="auto"/>
        <w:ind w:firstLineChars="200" w:firstLine="420"/>
        <w:rPr>
          <w:rFonts w:ascii="Arial" w:hAnsi="Arial" w:cs="Arial"/>
          <w:kern w:val="0"/>
          <w:szCs w:val="21"/>
        </w:rPr>
      </w:pPr>
      <w:r w:rsidRPr="00D81330">
        <w:rPr>
          <w:rFonts w:ascii="Arial" w:hAnsi="Arial" w:cs="Arial" w:hint="eastAsia"/>
          <w:kern w:val="0"/>
          <w:szCs w:val="21"/>
        </w:rPr>
        <w:t>办公地址：上海市湖滨路</w:t>
      </w:r>
      <w:r w:rsidRPr="00D81330">
        <w:rPr>
          <w:rFonts w:ascii="Arial" w:hAnsi="Arial" w:cs="Arial" w:hint="eastAsia"/>
          <w:kern w:val="0"/>
          <w:szCs w:val="21"/>
        </w:rPr>
        <w:t>202</w:t>
      </w:r>
      <w:r w:rsidRPr="00D81330">
        <w:rPr>
          <w:rFonts w:ascii="Arial" w:hAnsi="Arial" w:cs="Arial" w:hint="eastAsia"/>
          <w:kern w:val="0"/>
          <w:szCs w:val="21"/>
        </w:rPr>
        <w:t>号普华永道中心</w:t>
      </w:r>
      <w:r w:rsidRPr="00D81330">
        <w:rPr>
          <w:rFonts w:ascii="Arial" w:hAnsi="Arial" w:cs="Arial" w:hint="eastAsia"/>
          <w:kern w:val="0"/>
          <w:szCs w:val="21"/>
        </w:rPr>
        <w:t>11</w:t>
      </w:r>
      <w:r w:rsidRPr="00D81330">
        <w:rPr>
          <w:rFonts w:ascii="Arial" w:hAnsi="Arial" w:cs="Arial" w:hint="eastAsia"/>
          <w:kern w:val="0"/>
          <w:szCs w:val="21"/>
        </w:rPr>
        <w:t>楼</w:t>
      </w:r>
      <w:r w:rsidRPr="00D81330">
        <w:rPr>
          <w:rFonts w:ascii="Arial" w:hAnsi="Arial" w:cs="Arial" w:hint="eastAsia"/>
          <w:kern w:val="0"/>
          <w:szCs w:val="21"/>
        </w:rPr>
        <w:t xml:space="preserve"> </w:t>
      </w:r>
    </w:p>
    <w:p w:rsidR="00D81330" w:rsidRPr="00D81330" w:rsidRDefault="00D81330" w:rsidP="00D81330">
      <w:pPr>
        <w:adjustRightInd w:val="0"/>
        <w:snapToGrid w:val="0"/>
        <w:spacing w:line="360" w:lineRule="auto"/>
        <w:ind w:firstLineChars="200" w:firstLine="420"/>
        <w:rPr>
          <w:rFonts w:ascii="Arial" w:hAnsi="Arial" w:cs="Arial"/>
          <w:kern w:val="0"/>
          <w:szCs w:val="21"/>
        </w:rPr>
      </w:pPr>
      <w:r w:rsidRPr="00D81330">
        <w:rPr>
          <w:rFonts w:ascii="Arial" w:hAnsi="Arial" w:cs="Arial" w:hint="eastAsia"/>
          <w:kern w:val="0"/>
          <w:szCs w:val="21"/>
        </w:rPr>
        <w:t>执行事务合伙人：李丹</w:t>
      </w:r>
      <w:r w:rsidRPr="00D81330">
        <w:rPr>
          <w:rFonts w:ascii="Arial" w:hAnsi="Arial" w:cs="Arial" w:hint="eastAsia"/>
          <w:kern w:val="0"/>
          <w:szCs w:val="21"/>
        </w:rPr>
        <w:t xml:space="preserve"> </w:t>
      </w:r>
    </w:p>
    <w:p w:rsidR="00D81330" w:rsidRPr="00D81330" w:rsidRDefault="00D81330" w:rsidP="00D81330">
      <w:pPr>
        <w:adjustRightInd w:val="0"/>
        <w:snapToGrid w:val="0"/>
        <w:spacing w:line="360" w:lineRule="auto"/>
        <w:ind w:firstLineChars="200" w:firstLine="420"/>
        <w:rPr>
          <w:rFonts w:ascii="Arial" w:hAnsi="Arial" w:cs="Arial"/>
          <w:kern w:val="0"/>
          <w:szCs w:val="21"/>
        </w:rPr>
      </w:pPr>
      <w:r w:rsidRPr="00D81330">
        <w:rPr>
          <w:rFonts w:ascii="Arial" w:hAnsi="Arial" w:cs="Arial" w:hint="eastAsia"/>
          <w:kern w:val="0"/>
          <w:szCs w:val="21"/>
        </w:rPr>
        <w:t>联系电话：（</w:t>
      </w:r>
      <w:r w:rsidRPr="00D81330">
        <w:rPr>
          <w:rFonts w:ascii="Arial" w:hAnsi="Arial" w:cs="Arial" w:hint="eastAsia"/>
          <w:kern w:val="0"/>
          <w:szCs w:val="21"/>
        </w:rPr>
        <w:t>021</w:t>
      </w:r>
      <w:r w:rsidRPr="00D81330">
        <w:rPr>
          <w:rFonts w:ascii="Arial" w:hAnsi="Arial" w:cs="Arial" w:hint="eastAsia"/>
          <w:kern w:val="0"/>
          <w:szCs w:val="21"/>
        </w:rPr>
        <w:t>）</w:t>
      </w:r>
      <w:r w:rsidRPr="00D81330">
        <w:rPr>
          <w:rFonts w:ascii="Arial" w:hAnsi="Arial" w:cs="Arial" w:hint="eastAsia"/>
          <w:kern w:val="0"/>
          <w:szCs w:val="21"/>
        </w:rPr>
        <w:t xml:space="preserve">23238888 </w:t>
      </w:r>
    </w:p>
    <w:p w:rsidR="00D81330" w:rsidRPr="00D81330" w:rsidRDefault="00D81330" w:rsidP="00D81330">
      <w:pPr>
        <w:adjustRightInd w:val="0"/>
        <w:snapToGrid w:val="0"/>
        <w:spacing w:line="360" w:lineRule="auto"/>
        <w:ind w:firstLineChars="200" w:firstLine="420"/>
        <w:rPr>
          <w:rFonts w:ascii="Arial" w:hAnsi="Arial" w:cs="Arial"/>
          <w:kern w:val="0"/>
          <w:szCs w:val="21"/>
        </w:rPr>
      </w:pPr>
      <w:r w:rsidRPr="00D81330">
        <w:rPr>
          <w:rFonts w:ascii="Arial" w:hAnsi="Arial" w:cs="Arial" w:hint="eastAsia"/>
          <w:kern w:val="0"/>
          <w:szCs w:val="21"/>
        </w:rPr>
        <w:t>传真：（</w:t>
      </w:r>
      <w:r w:rsidRPr="00D81330">
        <w:rPr>
          <w:rFonts w:ascii="Arial" w:hAnsi="Arial" w:cs="Arial" w:hint="eastAsia"/>
          <w:kern w:val="0"/>
          <w:szCs w:val="21"/>
        </w:rPr>
        <w:t>021</w:t>
      </w:r>
      <w:r w:rsidRPr="00D81330">
        <w:rPr>
          <w:rFonts w:ascii="Arial" w:hAnsi="Arial" w:cs="Arial" w:hint="eastAsia"/>
          <w:kern w:val="0"/>
          <w:szCs w:val="21"/>
        </w:rPr>
        <w:t>）</w:t>
      </w:r>
      <w:r w:rsidRPr="00D81330">
        <w:rPr>
          <w:rFonts w:ascii="Arial" w:hAnsi="Arial" w:cs="Arial" w:hint="eastAsia"/>
          <w:kern w:val="0"/>
          <w:szCs w:val="21"/>
        </w:rPr>
        <w:t xml:space="preserve">23238800 </w:t>
      </w:r>
    </w:p>
    <w:p w:rsidR="00D81330" w:rsidRPr="00D81330" w:rsidRDefault="00D81330" w:rsidP="00D81330">
      <w:pPr>
        <w:adjustRightInd w:val="0"/>
        <w:snapToGrid w:val="0"/>
        <w:spacing w:line="360" w:lineRule="auto"/>
        <w:ind w:firstLineChars="200" w:firstLine="420"/>
        <w:rPr>
          <w:rFonts w:ascii="Arial" w:hAnsi="Arial" w:cs="Arial"/>
          <w:kern w:val="0"/>
          <w:szCs w:val="21"/>
        </w:rPr>
      </w:pPr>
      <w:r w:rsidRPr="00D81330">
        <w:rPr>
          <w:rFonts w:ascii="Arial" w:hAnsi="Arial" w:cs="Arial" w:hint="eastAsia"/>
          <w:kern w:val="0"/>
          <w:szCs w:val="21"/>
        </w:rPr>
        <w:t>联系人：张振波</w:t>
      </w:r>
      <w:r w:rsidRPr="00D81330">
        <w:rPr>
          <w:rFonts w:ascii="Arial" w:hAnsi="Arial" w:cs="Arial" w:hint="eastAsia"/>
          <w:kern w:val="0"/>
          <w:szCs w:val="21"/>
        </w:rPr>
        <w:t xml:space="preserve"> </w:t>
      </w:r>
    </w:p>
    <w:p w:rsidR="005156A7" w:rsidRPr="00B42E21" w:rsidRDefault="00D81330" w:rsidP="00D81330">
      <w:pPr>
        <w:adjustRightInd w:val="0"/>
        <w:snapToGrid w:val="0"/>
        <w:spacing w:line="360" w:lineRule="auto"/>
        <w:ind w:firstLineChars="200" w:firstLine="420"/>
        <w:rPr>
          <w:rFonts w:ascii="Arial" w:hAnsi="Arial" w:cs="Arial"/>
          <w:kern w:val="0"/>
          <w:szCs w:val="21"/>
        </w:rPr>
      </w:pPr>
      <w:r w:rsidRPr="00D81330">
        <w:rPr>
          <w:rFonts w:ascii="Arial" w:hAnsi="Arial" w:cs="Arial" w:hint="eastAsia"/>
          <w:kern w:val="0"/>
          <w:szCs w:val="21"/>
        </w:rPr>
        <w:t>经办注册会计师：薛竞、张振波</w:t>
      </w:r>
    </w:p>
    <w:p w:rsidR="005156A7" w:rsidRPr="00B42E21" w:rsidRDefault="005156A7" w:rsidP="0038147D">
      <w:pPr>
        <w:pStyle w:val="1"/>
        <w:spacing w:before="0" w:after="0"/>
        <w:jc w:val="center"/>
        <w:rPr>
          <w:rFonts w:ascii="Times New Roman"/>
          <w:color w:val="auto"/>
          <w:sz w:val="30"/>
          <w:szCs w:val="30"/>
        </w:rPr>
        <w:sectPr w:rsidR="005156A7" w:rsidRPr="00B42E21" w:rsidSect="00E719D4">
          <w:footerReference w:type="default" r:id="rId14"/>
          <w:pgSz w:w="11906" w:h="16838"/>
          <w:pgMar w:top="1440" w:right="1800" w:bottom="1440" w:left="1800" w:header="851" w:footer="992" w:gutter="0"/>
          <w:pgNumType w:chapStyle="1"/>
          <w:cols w:space="720"/>
          <w:docGrid w:type="lines" w:linePitch="312"/>
        </w:sectPr>
      </w:pPr>
    </w:p>
    <w:p w:rsidR="007C4911" w:rsidRPr="00B42E21" w:rsidRDefault="007C4911" w:rsidP="007C4911">
      <w:pPr>
        <w:pStyle w:val="1"/>
        <w:autoSpaceDE w:val="0"/>
        <w:autoSpaceDN w:val="0"/>
        <w:adjustRightInd w:val="0"/>
        <w:snapToGrid w:val="0"/>
        <w:spacing w:before="0" w:after="0"/>
        <w:ind w:firstLineChars="150" w:firstLine="422"/>
        <w:jc w:val="center"/>
        <w:textAlignment w:val="baseline"/>
        <w:rPr>
          <w:rFonts w:ascii="Arial" w:hAnsi="Arial"/>
        </w:rPr>
      </w:pPr>
      <w:bookmarkStart w:id="116" w:name="_Toc263092314"/>
      <w:bookmarkStart w:id="117" w:name="_Toc416264542"/>
      <w:bookmarkStart w:id="118" w:name="_Toc482607478"/>
      <w:bookmarkStart w:id="119" w:name="_Toc29251"/>
      <w:bookmarkStart w:id="120" w:name="_Toc26207"/>
      <w:bookmarkStart w:id="121" w:name="_Toc98560353"/>
      <w:bookmarkStart w:id="122" w:name="_Toc123102454"/>
      <w:bookmarkStart w:id="123" w:name="_Toc139991737"/>
      <w:bookmarkStart w:id="124" w:name="_Toc123051453"/>
      <w:bookmarkStart w:id="125" w:name="_Toc6405"/>
      <w:bookmarkStart w:id="126" w:name="_Toc14835"/>
      <w:bookmarkStart w:id="127" w:name="_Toc141703887"/>
      <w:bookmarkStart w:id="128" w:name="_Toc31644"/>
      <w:bookmarkStart w:id="129" w:name="_Toc123112235"/>
      <w:bookmarkStart w:id="130" w:name="_Toc31653"/>
      <w:bookmarkStart w:id="131" w:name="_Toc31235"/>
      <w:bookmarkStart w:id="132" w:name="_Toc12245"/>
      <w:bookmarkStart w:id="133" w:name="_Toc3601"/>
      <w:bookmarkStart w:id="134" w:name="_Toc15143"/>
      <w:bookmarkStart w:id="135" w:name="_Toc16859"/>
      <w:bookmarkStart w:id="136" w:name="_Toc35222975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B42E21">
        <w:rPr>
          <w:rFonts w:ascii="Arial" w:hAnsi="Arial" w:cs="Arial"/>
          <w:bCs/>
          <w:color w:val="auto"/>
          <w:sz w:val="28"/>
          <w:szCs w:val="28"/>
          <w:lang w:val="en-US" w:eastAsia="zh-CN"/>
        </w:rPr>
        <w:lastRenderedPageBreak/>
        <w:t>第六部分</w:t>
      </w:r>
      <w:r w:rsidRPr="00B42E21">
        <w:rPr>
          <w:rFonts w:ascii="Arial" w:hAnsi="Arial" w:cs="Arial"/>
          <w:bCs/>
          <w:color w:val="auto"/>
          <w:sz w:val="28"/>
          <w:szCs w:val="28"/>
          <w:lang w:val="en-US" w:eastAsia="zh-CN"/>
        </w:rPr>
        <w:t xml:space="preserve">  </w:t>
      </w:r>
      <w:r w:rsidRPr="00B42E21">
        <w:rPr>
          <w:rFonts w:ascii="Arial" w:hAnsi="Arial" w:cs="Arial"/>
          <w:bCs/>
          <w:color w:val="auto"/>
          <w:sz w:val="28"/>
          <w:szCs w:val="28"/>
          <w:lang w:val="en-US" w:eastAsia="zh-CN"/>
        </w:rPr>
        <w:t>基金的募集</w:t>
      </w:r>
      <w:bookmarkEnd w:id="116"/>
      <w:bookmarkEnd w:id="117"/>
      <w:r w:rsidR="00A9120B">
        <w:rPr>
          <w:rFonts w:ascii="Arial" w:hAnsi="Arial" w:cs="Arial" w:hint="eastAsia"/>
          <w:bCs/>
          <w:color w:val="auto"/>
          <w:sz w:val="28"/>
          <w:szCs w:val="28"/>
          <w:lang w:val="en-US" w:eastAsia="zh-CN"/>
        </w:rPr>
        <w:t>与基金合同的生效</w:t>
      </w:r>
      <w:bookmarkEnd w:id="118"/>
    </w:p>
    <w:p w:rsidR="009B6E5B" w:rsidRPr="00962638" w:rsidRDefault="009B6E5B" w:rsidP="00962638">
      <w:pPr>
        <w:adjustRightInd w:val="0"/>
        <w:snapToGrid w:val="0"/>
        <w:ind w:firstLine="422"/>
        <w:rPr>
          <w:rFonts w:ascii="Arial" w:hAnsi="Arial" w:cs="Arial"/>
          <w:b/>
          <w:szCs w:val="21"/>
        </w:rPr>
      </w:pPr>
      <w:r w:rsidRPr="00DA2A07">
        <w:rPr>
          <w:rFonts w:ascii="Arial" w:hAnsi="Arial" w:cs="Arial" w:hint="eastAsia"/>
          <w:b/>
          <w:szCs w:val="21"/>
        </w:rPr>
        <w:t>一、基金的募集</w:t>
      </w:r>
    </w:p>
    <w:p w:rsidR="007C4911" w:rsidRDefault="007C4911" w:rsidP="007C4911">
      <w:pPr>
        <w:autoSpaceDE w:val="0"/>
        <w:autoSpaceDN w:val="0"/>
        <w:adjustRightInd w:val="0"/>
        <w:snapToGrid w:val="0"/>
        <w:spacing w:line="360" w:lineRule="auto"/>
        <w:ind w:firstLineChars="200" w:firstLine="420"/>
        <w:rPr>
          <w:rFonts w:ascii="Arial" w:hAnsi="Arial" w:cs="Arial"/>
          <w:szCs w:val="21"/>
        </w:rPr>
      </w:pPr>
      <w:r w:rsidRPr="00B42E21">
        <w:rPr>
          <w:rFonts w:ascii="Arial" w:hAnsi="Arial" w:cs="Arial"/>
          <w:szCs w:val="21"/>
        </w:rPr>
        <w:t>基金管理人按照《基金法》、《运作办法》、《销售办法》、基金合同及其他有关规定募集本基金，</w:t>
      </w:r>
      <w:r w:rsidRPr="00B42E21">
        <w:rPr>
          <w:rFonts w:ascii="Arial" w:hAnsi="Arial" w:cs="Arial"/>
          <w:color w:val="000000"/>
        </w:rPr>
        <w:t>并经中国证监会</w:t>
      </w:r>
      <w:r w:rsidR="0099146A" w:rsidRPr="00B42E21">
        <w:rPr>
          <w:rFonts w:ascii="Arial" w:hAnsi="Arial" w:cs="Arial" w:hint="eastAsia"/>
          <w:bCs/>
          <w:color w:val="000000"/>
          <w:szCs w:val="21"/>
        </w:rPr>
        <w:t>2015</w:t>
      </w:r>
      <w:r w:rsidR="0099146A" w:rsidRPr="00B42E21">
        <w:rPr>
          <w:rFonts w:ascii="Arial" w:hAnsi="Arial" w:cs="Arial"/>
          <w:bCs/>
          <w:color w:val="000000"/>
          <w:szCs w:val="21"/>
        </w:rPr>
        <w:t>年</w:t>
      </w:r>
      <w:r w:rsidR="0099146A" w:rsidRPr="00B42E21">
        <w:rPr>
          <w:rFonts w:ascii="Arial" w:hAnsi="Arial" w:cs="Arial" w:hint="eastAsia"/>
          <w:bCs/>
          <w:color w:val="000000"/>
          <w:szCs w:val="21"/>
        </w:rPr>
        <w:t>11</w:t>
      </w:r>
      <w:r w:rsidR="0099146A" w:rsidRPr="00B42E21">
        <w:rPr>
          <w:rFonts w:ascii="Arial" w:hAnsi="Arial" w:cs="Arial"/>
          <w:bCs/>
          <w:color w:val="000000"/>
          <w:szCs w:val="21"/>
        </w:rPr>
        <w:t>月</w:t>
      </w:r>
      <w:r w:rsidR="0099146A" w:rsidRPr="00B42E21">
        <w:rPr>
          <w:rFonts w:ascii="Arial" w:hAnsi="Arial" w:cs="Arial" w:hint="eastAsia"/>
          <w:bCs/>
          <w:color w:val="000000"/>
          <w:szCs w:val="21"/>
        </w:rPr>
        <w:t>25</w:t>
      </w:r>
      <w:r w:rsidR="0099146A" w:rsidRPr="00B42E21">
        <w:rPr>
          <w:rFonts w:ascii="Arial" w:hAnsi="Arial" w:cs="Arial"/>
          <w:bCs/>
          <w:color w:val="000000"/>
          <w:szCs w:val="21"/>
        </w:rPr>
        <w:t>日</w:t>
      </w:r>
      <w:r w:rsidRPr="00B42E21">
        <w:rPr>
          <w:rFonts w:ascii="Arial" w:hAnsi="Arial" w:cs="Arial"/>
          <w:color w:val="000000"/>
        </w:rPr>
        <w:t>证监许可</w:t>
      </w:r>
      <w:r w:rsidR="0099146A" w:rsidRPr="00B42E21">
        <w:rPr>
          <w:rFonts w:ascii="Arial" w:hAnsi="Arial" w:cs="Arial"/>
          <w:color w:val="000000"/>
        </w:rPr>
        <w:t>[2015 ]2747</w:t>
      </w:r>
      <w:r w:rsidRPr="00B42E21">
        <w:rPr>
          <w:rFonts w:ascii="Arial" w:hAnsi="Arial" w:cs="Arial"/>
          <w:color w:val="000000"/>
        </w:rPr>
        <w:t>号文</w:t>
      </w:r>
      <w:r w:rsidRPr="00B42E21">
        <w:rPr>
          <w:rFonts w:ascii="Arial" w:hAnsi="Arial" w:cs="Arial" w:hint="eastAsia"/>
          <w:color w:val="000000"/>
        </w:rPr>
        <w:t>准予</w:t>
      </w:r>
      <w:r w:rsidRPr="00B42E21">
        <w:rPr>
          <w:rFonts w:ascii="Arial" w:hAnsi="Arial" w:cs="Arial"/>
          <w:color w:val="000000"/>
        </w:rPr>
        <w:t>募集</w:t>
      </w:r>
      <w:r w:rsidRPr="00B42E21">
        <w:rPr>
          <w:rFonts w:ascii="Arial" w:hAnsi="Arial" w:cs="Arial" w:hint="eastAsia"/>
          <w:color w:val="000000"/>
        </w:rPr>
        <w:t>注册</w:t>
      </w:r>
      <w:r w:rsidRPr="00B42E21">
        <w:rPr>
          <w:rFonts w:ascii="Arial" w:hAnsi="Arial" w:cs="Arial"/>
          <w:szCs w:val="21"/>
        </w:rPr>
        <w:t>。</w:t>
      </w:r>
    </w:p>
    <w:p w:rsidR="009B6E5B" w:rsidRDefault="009B6E5B" w:rsidP="009B6E5B">
      <w:pPr>
        <w:autoSpaceDE w:val="0"/>
        <w:autoSpaceDN w:val="0"/>
        <w:adjustRightInd w:val="0"/>
        <w:snapToGrid w:val="0"/>
        <w:ind w:firstLine="420"/>
        <w:rPr>
          <w:rFonts w:ascii="Arial" w:hAnsi="Arial" w:cs="Arial"/>
          <w:szCs w:val="21"/>
        </w:rPr>
      </w:pPr>
      <w:r>
        <w:rPr>
          <w:rFonts w:ascii="Arial" w:hAnsi="Arial" w:cs="Arial" w:hint="eastAsia"/>
          <w:szCs w:val="21"/>
        </w:rPr>
        <w:t>本基金募集期自</w:t>
      </w:r>
      <w:r w:rsidRPr="00992B24">
        <w:rPr>
          <w:rFonts w:ascii="Arial" w:hAnsi="Arial" w:cs="Arial" w:hint="eastAsia"/>
          <w:szCs w:val="21"/>
        </w:rPr>
        <w:t>2016</w:t>
      </w:r>
      <w:r w:rsidRPr="00992B24">
        <w:rPr>
          <w:rFonts w:ascii="Arial" w:hAnsi="Arial" w:cs="Arial" w:hint="eastAsia"/>
          <w:szCs w:val="21"/>
        </w:rPr>
        <w:t>年</w:t>
      </w:r>
      <w:r>
        <w:rPr>
          <w:rFonts w:ascii="Arial" w:hAnsi="Arial" w:cs="Arial" w:hint="eastAsia"/>
          <w:szCs w:val="21"/>
        </w:rPr>
        <w:t>9</w:t>
      </w:r>
      <w:r w:rsidRPr="00992B24">
        <w:rPr>
          <w:rFonts w:ascii="Arial" w:hAnsi="Arial" w:cs="Arial" w:hint="eastAsia"/>
          <w:szCs w:val="21"/>
        </w:rPr>
        <w:t>月</w:t>
      </w:r>
      <w:r>
        <w:rPr>
          <w:rFonts w:ascii="Arial" w:hAnsi="Arial" w:cs="Arial" w:hint="eastAsia"/>
          <w:szCs w:val="21"/>
        </w:rPr>
        <w:t>27</w:t>
      </w:r>
      <w:r w:rsidRPr="00992B24">
        <w:rPr>
          <w:rFonts w:ascii="Arial" w:hAnsi="Arial" w:cs="Arial" w:hint="eastAsia"/>
          <w:szCs w:val="21"/>
        </w:rPr>
        <w:t>日至</w:t>
      </w:r>
      <w:r w:rsidRPr="00992B24">
        <w:rPr>
          <w:rFonts w:ascii="Arial" w:hAnsi="Arial" w:cs="Arial" w:hint="eastAsia"/>
          <w:szCs w:val="21"/>
        </w:rPr>
        <w:t>2016</w:t>
      </w:r>
      <w:r w:rsidRPr="00992B24">
        <w:rPr>
          <w:rFonts w:ascii="Arial" w:hAnsi="Arial" w:cs="Arial" w:hint="eastAsia"/>
          <w:szCs w:val="21"/>
        </w:rPr>
        <w:t>年</w:t>
      </w:r>
      <w:r>
        <w:rPr>
          <w:rFonts w:ascii="Arial" w:hAnsi="Arial" w:cs="Arial" w:hint="eastAsia"/>
          <w:szCs w:val="21"/>
        </w:rPr>
        <w:t>10</w:t>
      </w:r>
      <w:r w:rsidRPr="00992B24">
        <w:rPr>
          <w:rFonts w:ascii="Arial" w:hAnsi="Arial" w:cs="Arial" w:hint="eastAsia"/>
          <w:szCs w:val="21"/>
        </w:rPr>
        <w:t>月</w:t>
      </w:r>
      <w:r>
        <w:rPr>
          <w:rFonts w:ascii="Arial" w:hAnsi="Arial" w:cs="Arial" w:hint="eastAsia"/>
          <w:szCs w:val="21"/>
        </w:rPr>
        <w:t>12</w:t>
      </w:r>
      <w:r w:rsidRPr="00992B24">
        <w:rPr>
          <w:rFonts w:ascii="Arial" w:hAnsi="Arial" w:cs="Arial" w:hint="eastAsia"/>
          <w:szCs w:val="21"/>
        </w:rPr>
        <w:t>日</w:t>
      </w:r>
      <w:r>
        <w:rPr>
          <w:rFonts w:ascii="Arial" w:hAnsi="Arial" w:cs="Arial" w:hint="eastAsia"/>
          <w:szCs w:val="21"/>
        </w:rPr>
        <w:t>止，</w:t>
      </w:r>
      <w:r w:rsidRPr="001E5F59">
        <w:rPr>
          <w:rFonts w:ascii="Arial" w:hAnsi="Arial" w:cs="Arial" w:hint="eastAsia"/>
          <w:szCs w:val="21"/>
        </w:rPr>
        <w:t>基金份额共募集</w:t>
      </w:r>
      <w:r w:rsidRPr="000A7A38">
        <w:rPr>
          <w:rFonts w:ascii="Arial" w:hAnsi="Arial" w:cs="Arial"/>
          <w:color w:val="000000"/>
          <w:szCs w:val="21"/>
        </w:rPr>
        <w:t>200,950,780.30</w:t>
      </w:r>
      <w:r w:rsidRPr="001E5F59">
        <w:rPr>
          <w:rFonts w:ascii="Arial" w:hAnsi="Arial" w:cs="Arial" w:hint="eastAsia"/>
          <w:color w:val="000000"/>
          <w:szCs w:val="21"/>
        </w:rPr>
        <w:t>份（含利息结转的份额），</w:t>
      </w:r>
      <w:r w:rsidRPr="00295A79">
        <w:rPr>
          <w:rFonts w:ascii="Arial" w:hAnsi="宋体" w:cs="Arial"/>
          <w:szCs w:val="21"/>
        </w:rPr>
        <w:t>募集有效认购总户数</w:t>
      </w:r>
      <w:r>
        <w:rPr>
          <w:rFonts w:ascii="Arial" w:hAnsi="宋体" w:cs="Arial" w:hint="eastAsia"/>
          <w:szCs w:val="21"/>
        </w:rPr>
        <w:t>为</w:t>
      </w:r>
      <w:r>
        <w:rPr>
          <w:rFonts w:ascii="Arial" w:hAnsi="宋体" w:cs="Arial" w:hint="eastAsia"/>
          <w:color w:val="000000"/>
          <w:szCs w:val="21"/>
        </w:rPr>
        <w:t>320</w:t>
      </w:r>
      <w:r>
        <w:rPr>
          <w:rFonts w:ascii="Arial" w:hAnsi="Arial" w:cs="Arial" w:hint="eastAsia"/>
          <w:color w:val="000000"/>
          <w:szCs w:val="21"/>
        </w:rPr>
        <w:t>户。</w:t>
      </w:r>
    </w:p>
    <w:p w:rsidR="009B6E5B" w:rsidRPr="006247BE" w:rsidRDefault="009B6E5B" w:rsidP="009B6E5B">
      <w:pPr>
        <w:adjustRightInd w:val="0"/>
        <w:snapToGrid w:val="0"/>
        <w:ind w:firstLine="420"/>
        <w:rPr>
          <w:rFonts w:ascii="Arial Unicode MS" w:hAnsi="Arial Unicode MS" w:cstheme="minorBidi"/>
          <w:spacing w:val="8"/>
          <w:szCs w:val="21"/>
        </w:rPr>
      </w:pPr>
      <w:r w:rsidRPr="00E17EBF">
        <w:rPr>
          <w:rFonts w:ascii="Arial" w:hAnsi="Arial" w:cs="Arial" w:hint="eastAsia"/>
          <w:szCs w:val="21"/>
        </w:rPr>
        <w:t>本基金</w:t>
      </w:r>
      <w:r>
        <w:rPr>
          <w:rFonts w:ascii="Arial" w:hAnsi="Arial" w:cs="Arial" w:hint="eastAsia"/>
          <w:szCs w:val="21"/>
        </w:rPr>
        <w:t>的类别为</w:t>
      </w:r>
      <w:r>
        <w:rPr>
          <w:rFonts w:ascii="Arial Unicode MS" w:hAnsi="Arial Unicode MS" w:cs="Arial" w:hint="eastAsia"/>
          <w:szCs w:val="21"/>
        </w:rPr>
        <w:t>混合</w:t>
      </w:r>
      <w:r>
        <w:rPr>
          <w:rFonts w:ascii="Arial Unicode MS" w:hAnsi="Arial Unicode MS" w:cs="Arial"/>
          <w:szCs w:val="21"/>
        </w:rPr>
        <w:t>型</w:t>
      </w:r>
      <w:r>
        <w:rPr>
          <w:rFonts w:ascii="Arial" w:hAnsi="Arial" w:cs="Arial" w:hint="eastAsia"/>
          <w:szCs w:val="21"/>
        </w:rPr>
        <w:t>，</w:t>
      </w:r>
      <w:r w:rsidRPr="00E17EBF">
        <w:rPr>
          <w:rFonts w:ascii="Arial" w:hAnsi="Arial" w:cs="Arial" w:hint="eastAsia"/>
          <w:szCs w:val="21"/>
        </w:rPr>
        <w:t>存续期限为</w:t>
      </w:r>
      <w:r w:rsidRPr="00E17EBF">
        <w:rPr>
          <w:rFonts w:ascii="Arial" w:hAnsi="Arial" w:cs="Arial"/>
          <w:szCs w:val="21"/>
        </w:rPr>
        <w:t>不定期</w:t>
      </w:r>
      <w:r w:rsidRPr="00E17EBF">
        <w:rPr>
          <w:rFonts w:ascii="Arial" w:hAnsi="Arial" w:cs="Arial" w:hint="eastAsia"/>
          <w:szCs w:val="21"/>
        </w:rPr>
        <w:t>，运作方式为契约型</w:t>
      </w:r>
      <w:r w:rsidRPr="00E17EBF">
        <w:rPr>
          <w:rFonts w:ascii="Arial" w:hAnsi="Arial" w:cs="Arial"/>
          <w:szCs w:val="21"/>
        </w:rPr>
        <w:t>开放式</w:t>
      </w:r>
      <w:r w:rsidRPr="00E17EBF">
        <w:rPr>
          <w:rFonts w:ascii="Arial" w:hAnsi="Arial" w:cs="Arial" w:hint="eastAsia"/>
          <w:szCs w:val="21"/>
        </w:rPr>
        <w:t>。</w:t>
      </w:r>
    </w:p>
    <w:p w:rsidR="009B6E5B" w:rsidRPr="00DA2A07" w:rsidRDefault="009B6E5B" w:rsidP="009B6E5B">
      <w:pPr>
        <w:adjustRightInd w:val="0"/>
        <w:snapToGrid w:val="0"/>
        <w:ind w:firstLine="422"/>
        <w:rPr>
          <w:rFonts w:ascii="宋体" w:hAnsi="宋体" w:cs="Arial"/>
          <w:b/>
          <w:color w:val="000000"/>
        </w:rPr>
      </w:pPr>
      <w:r w:rsidRPr="00DA2A07">
        <w:rPr>
          <w:rFonts w:ascii="宋体" w:hAnsi="宋体" w:cs="Arial" w:hint="eastAsia"/>
          <w:b/>
          <w:color w:val="000000"/>
        </w:rPr>
        <w:t>二、基金合同的生效</w:t>
      </w:r>
    </w:p>
    <w:p w:rsidR="009B6E5B" w:rsidRPr="000E162C" w:rsidRDefault="009B6E5B" w:rsidP="009B6E5B">
      <w:pPr>
        <w:adjustRightInd w:val="0"/>
        <w:snapToGrid w:val="0"/>
        <w:ind w:firstLine="420"/>
        <w:rPr>
          <w:rFonts w:ascii="Arial" w:hAnsi="Arial" w:cs="Arial"/>
          <w:szCs w:val="21"/>
        </w:rPr>
      </w:pPr>
      <w:r w:rsidRPr="003B6581">
        <w:rPr>
          <w:rFonts w:ascii="宋体" w:hAnsi="宋体" w:hint="eastAsia"/>
          <w:color w:val="000000"/>
          <w:szCs w:val="21"/>
        </w:rPr>
        <w:t>本基金的</w:t>
      </w:r>
      <w:r w:rsidRPr="003B6581">
        <w:rPr>
          <w:rFonts w:ascii="宋体" w:hAnsi="宋体"/>
          <w:color w:val="000000"/>
          <w:szCs w:val="21"/>
        </w:rPr>
        <w:t>基金合同</w:t>
      </w:r>
      <w:r w:rsidRPr="003B6581">
        <w:rPr>
          <w:rFonts w:ascii="宋体" w:hAnsi="宋体" w:hint="eastAsia"/>
          <w:color w:val="000000"/>
          <w:szCs w:val="21"/>
        </w:rPr>
        <w:t>已</w:t>
      </w:r>
      <w:r w:rsidRPr="003B6581">
        <w:rPr>
          <w:rFonts w:ascii="宋体" w:hAnsi="宋体"/>
          <w:color w:val="000000"/>
          <w:szCs w:val="21"/>
        </w:rPr>
        <w:t>于</w:t>
      </w:r>
      <w:r w:rsidRPr="00742361">
        <w:rPr>
          <w:rFonts w:ascii="宋体" w:hAnsi="宋体" w:hint="eastAsia"/>
          <w:color w:val="000000"/>
          <w:szCs w:val="21"/>
        </w:rPr>
        <w:t>2016年</w:t>
      </w:r>
      <w:r>
        <w:rPr>
          <w:rFonts w:ascii="宋体" w:hAnsi="宋体" w:hint="eastAsia"/>
          <w:color w:val="000000"/>
          <w:szCs w:val="21"/>
        </w:rPr>
        <w:t>10</w:t>
      </w:r>
      <w:r w:rsidRPr="00742361">
        <w:rPr>
          <w:rFonts w:ascii="宋体" w:hAnsi="宋体" w:hint="eastAsia"/>
          <w:color w:val="000000"/>
          <w:szCs w:val="21"/>
        </w:rPr>
        <w:t>月</w:t>
      </w:r>
      <w:r>
        <w:rPr>
          <w:rFonts w:ascii="宋体" w:hAnsi="宋体" w:hint="eastAsia"/>
          <w:color w:val="000000"/>
          <w:szCs w:val="21"/>
        </w:rPr>
        <w:t>17</w:t>
      </w:r>
      <w:r w:rsidRPr="00742361">
        <w:rPr>
          <w:rFonts w:ascii="宋体" w:hAnsi="宋体" w:hint="eastAsia"/>
          <w:color w:val="000000"/>
          <w:szCs w:val="21"/>
        </w:rPr>
        <w:t>日</w:t>
      </w:r>
      <w:r w:rsidRPr="003B6581">
        <w:rPr>
          <w:rFonts w:ascii="宋体" w:hAnsi="宋体"/>
          <w:color w:val="000000"/>
          <w:szCs w:val="21"/>
        </w:rPr>
        <w:t>正式生效</w:t>
      </w:r>
      <w:r w:rsidRPr="003B6581">
        <w:rPr>
          <w:rFonts w:ascii="宋体" w:hAnsi="宋体" w:hint="eastAsia"/>
          <w:color w:val="000000"/>
          <w:szCs w:val="21"/>
        </w:rPr>
        <w:t>。</w:t>
      </w:r>
    </w:p>
    <w:p w:rsidR="008E6472" w:rsidRPr="00B42E21" w:rsidRDefault="008E6472" w:rsidP="008E6472">
      <w:pPr>
        <w:snapToGrid w:val="0"/>
        <w:spacing w:line="360" w:lineRule="auto"/>
        <w:ind w:firstLineChars="200" w:firstLine="420"/>
        <w:rPr>
          <w:rFonts w:ascii="Arial" w:hAnsi="Arial"/>
          <w:bCs/>
          <w:szCs w:val="21"/>
        </w:rPr>
      </w:pPr>
      <w:bookmarkStart w:id="137" w:name="_Toc4559"/>
      <w:bookmarkStart w:id="138" w:name="_Toc98560354"/>
      <w:bookmarkStart w:id="139" w:name="_Toc25783"/>
      <w:bookmarkStart w:id="140" w:name="_Toc123112236"/>
      <w:bookmarkStart w:id="141" w:name="_Toc10650"/>
      <w:bookmarkStart w:id="142" w:name="_Toc123051454"/>
      <w:bookmarkStart w:id="143" w:name="_Toc139991738"/>
      <w:bookmarkStart w:id="144" w:name="_Toc9706"/>
      <w:bookmarkStart w:id="145" w:name="_Toc79392583"/>
      <w:bookmarkStart w:id="146" w:name="_Toc141703888"/>
      <w:bookmarkStart w:id="147" w:name="_Toc20768"/>
      <w:bookmarkStart w:id="148" w:name="_Toc6447"/>
      <w:bookmarkStart w:id="149" w:name="_Toc352229754"/>
      <w:bookmarkStart w:id="150" w:name="_Toc123102455"/>
      <w:bookmarkStart w:id="151" w:name="_Toc11030"/>
      <w:bookmarkStart w:id="152" w:name="_Toc7058"/>
      <w:bookmarkStart w:id="153" w:name="_Toc3321"/>
      <w:bookmarkStart w:id="154" w:name="_Toc3771"/>
      <w:bookmarkStart w:id="155" w:name="_Toc18567"/>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8E6472" w:rsidRPr="00B42E21" w:rsidRDefault="008E6472" w:rsidP="008E6472">
      <w:pPr>
        <w:adjustRightInd w:val="0"/>
        <w:snapToGrid w:val="0"/>
        <w:spacing w:line="360" w:lineRule="auto"/>
        <w:ind w:firstLineChars="200" w:firstLine="422"/>
        <w:rPr>
          <w:rFonts w:ascii="Arial" w:hAnsi="Arial" w:cs="Arial"/>
          <w:b/>
          <w:bCs/>
          <w:kern w:val="0"/>
          <w:szCs w:val="21"/>
        </w:rPr>
      </w:pPr>
      <w:r w:rsidRPr="00B42E21">
        <w:rPr>
          <w:rFonts w:ascii="Arial" w:hAnsi="Arial" w:cs="Arial"/>
          <w:b/>
          <w:bCs/>
          <w:kern w:val="0"/>
          <w:szCs w:val="21"/>
        </w:rPr>
        <w:t>三、基金存续期内的基金份额持有人数量和</w:t>
      </w:r>
      <w:r w:rsidRPr="00B42E21">
        <w:rPr>
          <w:rFonts w:ascii="Arial" w:hAnsi="Arial" w:cs="Arial" w:hint="eastAsia"/>
          <w:b/>
          <w:bCs/>
          <w:kern w:val="0"/>
          <w:szCs w:val="21"/>
        </w:rPr>
        <w:t>资产规模</w:t>
      </w:r>
    </w:p>
    <w:p w:rsidR="004D51F9" w:rsidRPr="00B42E21" w:rsidRDefault="004D51F9" w:rsidP="00E56B4B">
      <w:pPr>
        <w:snapToGrid w:val="0"/>
        <w:spacing w:line="360" w:lineRule="auto"/>
        <w:ind w:firstLineChars="200" w:firstLine="420"/>
        <w:rPr>
          <w:rFonts w:ascii="Arial" w:hAnsi="Arial" w:cs="Arial"/>
          <w:szCs w:val="21"/>
        </w:rPr>
      </w:pPr>
      <w:r w:rsidRPr="00B42E21">
        <w:rPr>
          <w:rFonts w:ascii="Arial" w:hAnsi="Arial" w:cs="Arial" w:hint="eastAsia"/>
          <w:szCs w:val="21"/>
        </w:rPr>
        <w:t>《基金合同》生效后，连续</w:t>
      </w:r>
      <w:r w:rsidRPr="00B42E21">
        <w:rPr>
          <w:rFonts w:ascii="Arial" w:hAnsi="Arial" w:cs="Arial"/>
          <w:szCs w:val="21"/>
        </w:rPr>
        <w:t>20</w:t>
      </w:r>
      <w:r w:rsidRPr="00B42E21">
        <w:rPr>
          <w:rFonts w:ascii="Arial" w:hAnsi="Arial" w:cs="Arial" w:hint="eastAsia"/>
          <w:szCs w:val="21"/>
        </w:rPr>
        <w:t>个工作日出现基金份额持有人数量不满</w:t>
      </w:r>
      <w:r w:rsidRPr="00B42E21">
        <w:rPr>
          <w:rFonts w:ascii="Arial" w:hAnsi="Arial" w:cs="Arial"/>
          <w:szCs w:val="21"/>
        </w:rPr>
        <w:t>200</w:t>
      </w:r>
      <w:r w:rsidRPr="00B42E21">
        <w:rPr>
          <w:rFonts w:ascii="Arial" w:hAnsi="Arial" w:cs="Arial" w:hint="eastAsia"/>
          <w:szCs w:val="21"/>
        </w:rPr>
        <w:t>人或者基金资产净值低于</w:t>
      </w:r>
      <w:r w:rsidRPr="00B42E21">
        <w:rPr>
          <w:rFonts w:ascii="Arial" w:hAnsi="Arial" w:cs="Arial"/>
          <w:szCs w:val="21"/>
        </w:rPr>
        <w:t>5000</w:t>
      </w:r>
      <w:r w:rsidRPr="00B42E21">
        <w:rPr>
          <w:rFonts w:ascii="Arial" w:hAnsi="Arial" w:cs="Arial" w:hint="eastAsia"/>
          <w:szCs w:val="21"/>
        </w:rPr>
        <w:t>万元的，基金管理人应当在定期报告中予以披露。连续</w:t>
      </w:r>
      <w:r w:rsidRPr="00B42E21">
        <w:rPr>
          <w:rFonts w:ascii="Arial" w:hAnsi="Arial" w:cs="Arial"/>
          <w:szCs w:val="21"/>
        </w:rPr>
        <w:t>60</w:t>
      </w:r>
      <w:r w:rsidRPr="00B42E21">
        <w:rPr>
          <w:rFonts w:ascii="Arial" w:hAnsi="Arial" w:cs="Arial" w:hint="eastAsia"/>
          <w:szCs w:val="21"/>
        </w:rPr>
        <w:t>个工作日出现基金份额持有人数量不满</w:t>
      </w:r>
      <w:r w:rsidRPr="00B42E21">
        <w:rPr>
          <w:rFonts w:ascii="Arial" w:hAnsi="Arial" w:cs="Arial"/>
          <w:szCs w:val="21"/>
        </w:rPr>
        <w:t>200</w:t>
      </w:r>
      <w:r w:rsidRPr="00B42E21">
        <w:rPr>
          <w:rFonts w:ascii="Arial" w:hAnsi="Arial" w:cs="Arial" w:hint="eastAsia"/>
          <w:szCs w:val="21"/>
        </w:rPr>
        <w:t>人或者基金资产净值低于</w:t>
      </w:r>
      <w:r w:rsidRPr="00B42E21">
        <w:rPr>
          <w:rFonts w:ascii="Arial" w:hAnsi="Arial" w:cs="Arial"/>
          <w:szCs w:val="21"/>
        </w:rPr>
        <w:t>5000</w:t>
      </w:r>
      <w:r w:rsidRPr="00B42E21">
        <w:rPr>
          <w:rFonts w:ascii="Arial" w:hAnsi="Arial" w:cs="Arial" w:hint="eastAsia"/>
          <w:szCs w:val="21"/>
        </w:rPr>
        <w:t>万元情形的，本基金将根据《基金合同》约定进入清算程序并终止，无需召开基金份额持有人大会进行表决。</w:t>
      </w:r>
    </w:p>
    <w:p w:rsidR="00294CEB" w:rsidRPr="00B42E21" w:rsidRDefault="004D51F9" w:rsidP="00E56B4B">
      <w:pPr>
        <w:snapToGrid w:val="0"/>
        <w:spacing w:line="360" w:lineRule="auto"/>
        <w:ind w:firstLineChars="200" w:firstLine="420"/>
        <w:rPr>
          <w:rFonts w:ascii="Arial" w:hAnsi="Arial" w:cs="Arial"/>
          <w:szCs w:val="21"/>
        </w:rPr>
        <w:sectPr w:rsidR="00294CEB" w:rsidRPr="00B42E21" w:rsidSect="00E719D4">
          <w:footerReference w:type="default" r:id="rId15"/>
          <w:pgSz w:w="11906" w:h="16838"/>
          <w:pgMar w:top="1440" w:right="1800" w:bottom="1440" w:left="1800" w:header="851" w:footer="992" w:gutter="0"/>
          <w:pgNumType w:chapStyle="1"/>
          <w:cols w:space="720"/>
          <w:docGrid w:type="lines" w:linePitch="312"/>
        </w:sectPr>
      </w:pPr>
      <w:r w:rsidRPr="00B42E21">
        <w:rPr>
          <w:rFonts w:ascii="Arial" w:hAnsi="Arial" w:cs="Arial" w:hint="eastAsia"/>
          <w:szCs w:val="21"/>
        </w:rPr>
        <w:t>法律法规另有规定时，从其规定。</w:t>
      </w:r>
    </w:p>
    <w:p w:rsidR="007F18B0" w:rsidRPr="00962638" w:rsidRDefault="007F18B0" w:rsidP="00962638">
      <w:pPr>
        <w:pStyle w:val="1"/>
        <w:autoSpaceDE w:val="0"/>
        <w:autoSpaceDN w:val="0"/>
        <w:adjustRightInd w:val="0"/>
        <w:snapToGrid w:val="0"/>
        <w:spacing w:before="0" w:after="0"/>
        <w:ind w:firstLineChars="150" w:firstLine="422"/>
        <w:jc w:val="center"/>
        <w:textAlignment w:val="baseline"/>
        <w:rPr>
          <w:rFonts w:ascii="Arial" w:hAnsi="Arial" w:cs="Arial"/>
          <w:bCs/>
          <w:color w:val="auto"/>
          <w:sz w:val="28"/>
          <w:szCs w:val="28"/>
          <w:lang w:val="en-US" w:eastAsia="zh-CN"/>
        </w:rPr>
      </w:pPr>
      <w:bookmarkStart w:id="156" w:name="_Toc12357171"/>
      <w:bookmarkStart w:id="157" w:name="_Toc21073391"/>
      <w:bookmarkStart w:id="158" w:name="_Toc147463118"/>
      <w:bookmarkStart w:id="159" w:name="_Toc214873597"/>
      <w:bookmarkStart w:id="160" w:name="_Toc263092316"/>
      <w:bookmarkStart w:id="161" w:name="_Toc416264544"/>
      <w:bookmarkStart w:id="162" w:name="_Toc482607479"/>
      <w:bookmarkStart w:id="163" w:name="_Toc3963"/>
      <w:bookmarkStart w:id="164" w:name="_Toc18769"/>
      <w:bookmarkStart w:id="165" w:name="_Toc1745"/>
      <w:bookmarkStart w:id="166" w:name="_Toc31821"/>
      <w:bookmarkStart w:id="167" w:name="_Toc3572"/>
      <w:bookmarkStart w:id="168" w:name="_Toc139991739"/>
      <w:bookmarkStart w:id="169" w:name="_Toc21735"/>
      <w:bookmarkStart w:id="170" w:name="_Toc123112237"/>
      <w:bookmarkStart w:id="171" w:name="_Toc10398"/>
      <w:bookmarkStart w:id="172" w:name="_Toc123102456"/>
      <w:bookmarkStart w:id="173" w:name="_Toc16164"/>
      <w:bookmarkStart w:id="174" w:name="_Toc98560355"/>
      <w:bookmarkStart w:id="175" w:name="_Toc3080"/>
      <w:bookmarkStart w:id="176" w:name="_Toc141703889"/>
      <w:bookmarkStart w:id="177" w:name="_Toc725"/>
      <w:bookmarkStart w:id="178" w:name="_Toc123051455"/>
      <w:bookmarkStart w:id="179" w:name="_Toc352229755"/>
      <w:bookmarkStart w:id="180" w:name="_Toc1820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962638">
        <w:rPr>
          <w:rFonts w:ascii="Arial" w:hAnsi="Arial" w:cs="Arial"/>
          <w:bCs/>
          <w:color w:val="auto"/>
          <w:sz w:val="28"/>
          <w:szCs w:val="28"/>
          <w:lang w:val="en-US" w:eastAsia="zh-CN"/>
        </w:rPr>
        <w:lastRenderedPageBreak/>
        <w:t>第</w:t>
      </w:r>
      <w:r w:rsidR="009B6E5B" w:rsidRPr="00962638">
        <w:rPr>
          <w:rFonts w:ascii="Arial" w:hAnsi="Arial" w:cs="Arial" w:hint="eastAsia"/>
          <w:bCs/>
          <w:color w:val="auto"/>
          <w:sz w:val="28"/>
          <w:szCs w:val="28"/>
          <w:lang w:val="en-US" w:eastAsia="zh-CN"/>
        </w:rPr>
        <w:t>七</w:t>
      </w:r>
      <w:r w:rsidRPr="00962638">
        <w:rPr>
          <w:rFonts w:ascii="Arial" w:hAnsi="Arial" w:cs="Arial"/>
          <w:bCs/>
          <w:color w:val="auto"/>
          <w:sz w:val="28"/>
          <w:szCs w:val="28"/>
          <w:lang w:val="en-US" w:eastAsia="zh-CN"/>
        </w:rPr>
        <w:t>部分</w:t>
      </w:r>
      <w:r w:rsidRPr="00962638">
        <w:rPr>
          <w:rFonts w:ascii="Arial" w:hAnsi="Arial" w:cs="Arial"/>
          <w:bCs/>
          <w:color w:val="auto"/>
          <w:sz w:val="28"/>
          <w:szCs w:val="28"/>
          <w:lang w:val="en-US" w:eastAsia="zh-CN"/>
        </w:rPr>
        <w:t xml:space="preserve">  </w:t>
      </w:r>
      <w:r w:rsidRPr="00962638">
        <w:rPr>
          <w:rFonts w:ascii="Arial" w:hAnsi="Arial" w:cs="Arial"/>
          <w:bCs/>
          <w:color w:val="auto"/>
          <w:sz w:val="28"/>
          <w:szCs w:val="28"/>
          <w:lang w:val="en-US" w:eastAsia="zh-CN"/>
        </w:rPr>
        <w:t>基金份额的申购</w:t>
      </w:r>
      <w:r w:rsidRPr="00962638">
        <w:rPr>
          <w:rFonts w:ascii="Arial" w:hAnsi="Arial" w:cs="Arial" w:hint="eastAsia"/>
          <w:bCs/>
          <w:color w:val="auto"/>
          <w:sz w:val="28"/>
          <w:szCs w:val="28"/>
          <w:lang w:val="en-US" w:eastAsia="zh-CN"/>
        </w:rPr>
        <w:t>与</w:t>
      </w:r>
      <w:r w:rsidRPr="00962638">
        <w:rPr>
          <w:rFonts w:ascii="Arial" w:hAnsi="Arial" w:cs="Arial"/>
          <w:bCs/>
          <w:color w:val="auto"/>
          <w:sz w:val="28"/>
          <w:szCs w:val="28"/>
          <w:lang w:val="en-US" w:eastAsia="zh-CN"/>
        </w:rPr>
        <w:t>赎回</w:t>
      </w:r>
      <w:bookmarkEnd w:id="156"/>
      <w:bookmarkEnd w:id="157"/>
      <w:bookmarkEnd w:id="158"/>
      <w:bookmarkEnd w:id="159"/>
      <w:bookmarkEnd w:id="160"/>
      <w:bookmarkEnd w:id="161"/>
      <w:bookmarkEnd w:id="162"/>
    </w:p>
    <w:p w:rsidR="007F18B0" w:rsidRPr="00B42E21" w:rsidRDefault="007F18B0" w:rsidP="007F18B0">
      <w:pPr>
        <w:adjustRightInd w:val="0"/>
        <w:snapToGrid w:val="0"/>
        <w:spacing w:line="360" w:lineRule="auto"/>
        <w:ind w:firstLineChars="200" w:firstLine="422"/>
        <w:rPr>
          <w:rFonts w:ascii="Arial" w:hAnsi="Arial" w:cs="Arial"/>
          <w:b/>
          <w:bCs/>
          <w:kern w:val="0"/>
          <w:szCs w:val="21"/>
        </w:rPr>
      </w:pPr>
      <w:r w:rsidRPr="00B42E21">
        <w:rPr>
          <w:rFonts w:ascii="Arial" w:hAnsi="Arial" w:cs="Arial"/>
          <w:b/>
          <w:bCs/>
          <w:kern w:val="0"/>
          <w:szCs w:val="21"/>
        </w:rPr>
        <w:t>一、申购</w:t>
      </w:r>
      <w:r w:rsidRPr="00B42E21">
        <w:rPr>
          <w:rFonts w:ascii="Arial" w:hAnsi="Arial" w:cs="Arial" w:hint="eastAsia"/>
          <w:b/>
          <w:bCs/>
          <w:kern w:val="0"/>
          <w:szCs w:val="21"/>
        </w:rPr>
        <w:t>、</w:t>
      </w:r>
      <w:r w:rsidRPr="00B42E21">
        <w:rPr>
          <w:rFonts w:ascii="Arial" w:hAnsi="Arial" w:cs="Arial"/>
          <w:b/>
          <w:bCs/>
          <w:kern w:val="0"/>
          <w:szCs w:val="21"/>
        </w:rPr>
        <w:t>赎回</w:t>
      </w:r>
      <w:r w:rsidRPr="00B42E21">
        <w:rPr>
          <w:rFonts w:ascii="Arial" w:hAnsi="Arial" w:cs="Arial" w:hint="eastAsia"/>
          <w:b/>
          <w:bCs/>
          <w:kern w:val="0"/>
          <w:szCs w:val="21"/>
        </w:rPr>
        <w:t>及转换</w:t>
      </w:r>
      <w:r w:rsidRPr="00B42E21">
        <w:rPr>
          <w:rFonts w:ascii="Arial" w:hAnsi="Arial" w:cs="Arial"/>
          <w:b/>
          <w:bCs/>
          <w:kern w:val="0"/>
          <w:szCs w:val="21"/>
        </w:rPr>
        <w:t>的场所</w:t>
      </w:r>
    </w:p>
    <w:p w:rsidR="007F18B0" w:rsidRPr="00B42E21" w:rsidRDefault="007F18B0" w:rsidP="007F18B0">
      <w:pPr>
        <w:spacing w:line="360" w:lineRule="auto"/>
        <w:ind w:firstLineChars="200" w:firstLine="420"/>
        <w:rPr>
          <w:bCs/>
          <w:szCs w:val="21"/>
        </w:rPr>
      </w:pPr>
      <w:r w:rsidRPr="00B42E21">
        <w:rPr>
          <w:rFonts w:hint="eastAsia"/>
          <w:bCs/>
          <w:szCs w:val="21"/>
        </w:rPr>
        <w:t>本基金的申购与赎回将通过销售机构进行。本基金的销售机构包括基金管理人和基金管理人委托的其他销售机构。基金管理人可根据情况变更或增减销售机构，并予以公告。基金投资者应当在销售机构办理基金销售业务的营业场所或按销售机构提供的其他方式办理基金份额的申购与赎回。</w:t>
      </w:r>
    </w:p>
    <w:p w:rsidR="007F18B0" w:rsidRPr="00B42E21" w:rsidRDefault="007F18B0" w:rsidP="007F18B0">
      <w:pPr>
        <w:tabs>
          <w:tab w:val="left" w:pos="1110"/>
        </w:tabs>
        <w:adjustRightInd w:val="0"/>
        <w:snapToGrid w:val="0"/>
        <w:spacing w:line="360" w:lineRule="auto"/>
        <w:ind w:firstLineChars="200" w:firstLine="422"/>
        <w:rPr>
          <w:rFonts w:ascii="Arial" w:hAnsi="Arial" w:cs="Arial"/>
          <w:b/>
          <w:bCs/>
          <w:szCs w:val="21"/>
        </w:rPr>
      </w:pPr>
      <w:r w:rsidRPr="00B42E21">
        <w:rPr>
          <w:rFonts w:ascii="Arial" w:hAnsi="Arial" w:cs="Arial"/>
          <w:b/>
          <w:bCs/>
          <w:szCs w:val="21"/>
        </w:rPr>
        <w:t>二、申购、赎回开始日及业务办理时间</w:t>
      </w:r>
    </w:p>
    <w:p w:rsidR="007F18B0" w:rsidRPr="00B42E21" w:rsidRDefault="007F18B0" w:rsidP="007F18B0">
      <w:pPr>
        <w:tabs>
          <w:tab w:val="left" w:pos="1110"/>
        </w:tabs>
        <w:adjustRightInd w:val="0"/>
        <w:snapToGrid w:val="0"/>
        <w:spacing w:line="360" w:lineRule="auto"/>
        <w:ind w:firstLineChars="200" w:firstLine="420"/>
        <w:rPr>
          <w:rFonts w:ascii="Arial" w:hAnsi="Arial" w:cs="Arial"/>
          <w:szCs w:val="21"/>
        </w:rPr>
      </w:pPr>
      <w:bookmarkStart w:id="181" w:name="_Toc510842719"/>
      <w:r w:rsidRPr="00B42E21">
        <w:rPr>
          <w:rFonts w:ascii="Arial" w:hAnsi="Arial" w:cs="Arial"/>
          <w:szCs w:val="21"/>
        </w:rPr>
        <w:t>1</w:t>
      </w:r>
      <w:r w:rsidRPr="00B42E21">
        <w:rPr>
          <w:rFonts w:ascii="Arial" w:hAnsi="Arial" w:cs="Arial"/>
          <w:szCs w:val="21"/>
        </w:rPr>
        <w:t>、开放日及开放时间</w:t>
      </w:r>
    </w:p>
    <w:p w:rsidR="007F18B0" w:rsidRPr="00B42E21" w:rsidRDefault="007F18B0" w:rsidP="007F18B0">
      <w:pPr>
        <w:tabs>
          <w:tab w:val="left" w:pos="111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投资人在开放日办理基金份额的申购和赎回，具体办理时间为上海证券交易所、深圳证券交易所的正常交易日的交易时间，但基金管理人根据法律法规、中国证监会的要求或基金合同的规定公告暂停申购、赎回时除外。</w:t>
      </w:r>
    </w:p>
    <w:p w:rsidR="007F18B0" w:rsidRPr="00B42E21" w:rsidRDefault="007F18B0" w:rsidP="007F18B0">
      <w:pPr>
        <w:tabs>
          <w:tab w:val="left" w:pos="111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基金合同生效后，若出现新的证券</w:t>
      </w:r>
      <w:r w:rsidRPr="00B42E21">
        <w:rPr>
          <w:rFonts w:ascii="Arial" w:hAnsi="Arial" w:cs="Arial" w:hint="eastAsia"/>
          <w:szCs w:val="21"/>
        </w:rPr>
        <w:t>/</w:t>
      </w:r>
      <w:r w:rsidRPr="00B42E21">
        <w:rPr>
          <w:rFonts w:ascii="Arial" w:hAnsi="Arial" w:cs="Arial" w:hint="eastAsia"/>
          <w:szCs w:val="21"/>
        </w:rPr>
        <w:t>期货交易市场、证券</w:t>
      </w:r>
      <w:r w:rsidRPr="00B42E21">
        <w:rPr>
          <w:rFonts w:ascii="Arial" w:hAnsi="Arial" w:cs="Arial" w:hint="eastAsia"/>
          <w:szCs w:val="21"/>
        </w:rPr>
        <w:t>/</w:t>
      </w:r>
      <w:r w:rsidRPr="00B42E21">
        <w:rPr>
          <w:rFonts w:ascii="Arial" w:hAnsi="Arial" w:cs="Arial" w:hint="eastAsia"/>
          <w:szCs w:val="21"/>
        </w:rPr>
        <w:t>期货交易所交易时间变更或其他特殊情况，基金管理人将视情况对前述开放日及开放时间进行相应的调整，但应在实施日前依照《信息披露办法》的有关规定在指定媒介上公告。</w:t>
      </w:r>
    </w:p>
    <w:p w:rsidR="007F18B0" w:rsidRPr="00B42E21" w:rsidRDefault="007F18B0" w:rsidP="007F18B0">
      <w:pPr>
        <w:tabs>
          <w:tab w:val="left" w:pos="1110"/>
        </w:tabs>
        <w:adjustRightInd w:val="0"/>
        <w:snapToGrid w:val="0"/>
        <w:spacing w:line="360" w:lineRule="auto"/>
        <w:ind w:firstLineChars="200" w:firstLine="420"/>
        <w:rPr>
          <w:rFonts w:ascii="Arial" w:hAnsi="Arial" w:cs="Arial"/>
          <w:szCs w:val="21"/>
        </w:rPr>
      </w:pPr>
      <w:r w:rsidRPr="00B42E21">
        <w:rPr>
          <w:rFonts w:ascii="Arial" w:hAnsi="Arial" w:cs="Arial"/>
          <w:szCs w:val="21"/>
        </w:rPr>
        <w:t>2</w:t>
      </w:r>
      <w:r w:rsidRPr="00B42E21">
        <w:rPr>
          <w:rFonts w:ascii="Arial" w:hAnsi="Arial" w:cs="Arial"/>
          <w:szCs w:val="21"/>
        </w:rPr>
        <w:t>、申购、赎回开始日及业务办理时间</w:t>
      </w:r>
    </w:p>
    <w:p w:rsidR="007F18B0" w:rsidRPr="00B42E21" w:rsidRDefault="00046E92" w:rsidP="00516031">
      <w:pPr>
        <w:tabs>
          <w:tab w:val="left" w:pos="1110"/>
        </w:tabs>
        <w:adjustRightInd w:val="0"/>
        <w:snapToGrid w:val="0"/>
        <w:spacing w:line="360" w:lineRule="auto"/>
        <w:ind w:firstLineChars="200" w:firstLine="420"/>
        <w:rPr>
          <w:rFonts w:ascii="Arial" w:hAnsi="Arial" w:cs="Arial"/>
          <w:szCs w:val="21"/>
        </w:rPr>
      </w:pPr>
      <w:r>
        <w:rPr>
          <w:rFonts w:ascii="Arial" w:hAnsi="宋体" w:cs="Arial" w:hint="eastAsia"/>
          <w:szCs w:val="21"/>
        </w:rPr>
        <w:t>本</w:t>
      </w:r>
      <w:r w:rsidRPr="00553DB5">
        <w:rPr>
          <w:rFonts w:ascii="Arial" w:hAnsi="宋体" w:cs="Arial" w:hint="eastAsia"/>
          <w:szCs w:val="21"/>
        </w:rPr>
        <w:t>基金于</w:t>
      </w:r>
      <w:r>
        <w:rPr>
          <w:rFonts w:ascii="Arial" w:hAnsi="宋体" w:cs="Arial" w:hint="eastAsia"/>
          <w:szCs w:val="21"/>
        </w:rPr>
        <w:t>2016</w:t>
      </w:r>
      <w:r w:rsidRPr="00553DB5">
        <w:rPr>
          <w:rFonts w:ascii="Arial" w:hAnsi="宋体" w:cs="Arial" w:hint="eastAsia"/>
          <w:szCs w:val="21"/>
        </w:rPr>
        <w:t>年</w:t>
      </w:r>
      <w:r>
        <w:rPr>
          <w:rFonts w:ascii="Arial" w:hAnsi="宋体" w:cs="Arial" w:hint="eastAsia"/>
          <w:szCs w:val="21"/>
        </w:rPr>
        <w:t>10</w:t>
      </w:r>
      <w:r w:rsidRPr="00553DB5">
        <w:rPr>
          <w:rFonts w:ascii="Arial" w:hAnsi="宋体" w:cs="Arial" w:hint="eastAsia"/>
          <w:szCs w:val="21"/>
        </w:rPr>
        <w:t>月</w:t>
      </w:r>
      <w:r>
        <w:rPr>
          <w:rFonts w:ascii="Arial" w:hAnsi="宋体" w:cs="Arial" w:hint="eastAsia"/>
          <w:szCs w:val="21"/>
        </w:rPr>
        <w:t>28</w:t>
      </w:r>
      <w:r w:rsidRPr="00553DB5">
        <w:rPr>
          <w:rFonts w:ascii="Arial" w:hAnsi="宋体" w:cs="Arial" w:hint="eastAsia"/>
          <w:szCs w:val="21"/>
        </w:rPr>
        <w:t>日起开放日常申购、赎回</w:t>
      </w:r>
      <w:r>
        <w:rPr>
          <w:rFonts w:ascii="Arial" w:hAnsi="宋体" w:cs="Arial" w:hint="eastAsia"/>
          <w:szCs w:val="21"/>
        </w:rPr>
        <w:t>业务。</w:t>
      </w:r>
    </w:p>
    <w:p w:rsidR="007F18B0" w:rsidRPr="00B42E21" w:rsidRDefault="007F18B0" w:rsidP="007F18B0">
      <w:pPr>
        <w:tabs>
          <w:tab w:val="left" w:pos="1110"/>
        </w:tabs>
        <w:adjustRightInd w:val="0"/>
        <w:snapToGrid w:val="0"/>
        <w:spacing w:line="360" w:lineRule="auto"/>
        <w:ind w:firstLineChars="200" w:firstLine="420"/>
        <w:rPr>
          <w:rFonts w:ascii="Arial" w:hAnsi="Arial" w:cs="Arial"/>
          <w:szCs w:val="21"/>
        </w:rPr>
      </w:pPr>
      <w:r w:rsidRPr="00B42E21">
        <w:rPr>
          <w:rFonts w:ascii="Arial" w:hAnsi="Arial" w:cs="Arial"/>
          <w:szCs w:val="21"/>
        </w:rPr>
        <w:t>基金管理人不得在基金合同约定之外的日期或者时间办理基金份额的申购</w:t>
      </w:r>
      <w:r w:rsidRPr="00B42E21">
        <w:rPr>
          <w:rFonts w:ascii="Arial" w:hAnsi="Arial" w:cs="Arial" w:hint="eastAsia"/>
          <w:szCs w:val="21"/>
        </w:rPr>
        <w:t>、</w:t>
      </w:r>
      <w:r w:rsidRPr="00B42E21">
        <w:rPr>
          <w:rFonts w:ascii="Arial" w:hAnsi="Arial" w:cs="Arial"/>
          <w:szCs w:val="21"/>
        </w:rPr>
        <w:t>赎回或者转换。投资人在基金合同约定之外的日期和时间提出申购</w:t>
      </w:r>
      <w:r w:rsidRPr="00B42E21">
        <w:rPr>
          <w:rFonts w:ascii="Arial" w:hAnsi="Arial" w:cs="Arial" w:hint="eastAsia"/>
          <w:szCs w:val="21"/>
        </w:rPr>
        <w:t>、赎回</w:t>
      </w:r>
      <w:r w:rsidRPr="00B42E21">
        <w:rPr>
          <w:rFonts w:ascii="Arial" w:hAnsi="Arial" w:cs="Arial"/>
          <w:szCs w:val="21"/>
        </w:rPr>
        <w:t>或转换申请</w:t>
      </w:r>
      <w:r w:rsidRPr="00B42E21">
        <w:rPr>
          <w:rFonts w:ascii="Arial" w:hAnsi="Arial" w:cs="Arial" w:hint="eastAsia"/>
          <w:szCs w:val="21"/>
        </w:rPr>
        <w:t>且登记机构确认接受</w:t>
      </w:r>
      <w:r w:rsidRPr="00B42E21">
        <w:rPr>
          <w:rFonts w:ascii="Arial" w:hAnsi="Arial" w:cs="Arial"/>
          <w:szCs w:val="21"/>
        </w:rPr>
        <w:t>的，其基金份额申购</w:t>
      </w:r>
      <w:r w:rsidRPr="00B42E21">
        <w:rPr>
          <w:rFonts w:ascii="Arial" w:hAnsi="Arial" w:cs="Arial" w:hint="eastAsia"/>
          <w:szCs w:val="21"/>
        </w:rPr>
        <w:t>、赎回</w:t>
      </w:r>
      <w:r w:rsidRPr="00B42E21">
        <w:rPr>
          <w:rFonts w:ascii="Arial" w:hAnsi="Arial" w:cs="Arial"/>
          <w:szCs w:val="21"/>
        </w:rPr>
        <w:t>价格为下一开放日</w:t>
      </w:r>
      <w:r w:rsidR="000B5C4F" w:rsidRPr="00B42E21">
        <w:rPr>
          <w:rFonts w:ascii="Arial" w:hAnsi="Arial" w:cs="Arial" w:hint="eastAsia"/>
          <w:szCs w:val="21"/>
        </w:rPr>
        <w:t>该类别</w:t>
      </w:r>
      <w:r w:rsidRPr="00B42E21">
        <w:rPr>
          <w:rFonts w:ascii="Arial" w:hAnsi="Arial" w:cs="Arial"/>
          <w:szCs w:val="21"/>
        </w:rPr>
        <w:t>基金份额申购</w:t>
      </w:r>
      <w:r w:rsidR="000B5C4F" w:rsidRPr="00B42E21">
        <w:rPr>
          <w:rFonts w:ascii="Arial" w:hAnsi="Arial" w:cs="Arial" w:hint="eastAsia"/>
          <w:szCs w:val="21"/>
        </w:rPr>
        <w:t>、赎回</w:t>
      </w:r>
      <w:r w:rsidRPr="00B42E21">
        <w:rPr>
          <w:rFonts w:ascii="Arial" w:hAnsi="Arial" w:cs="Arial"/>
          <w:szCs w:val="21"/>
        </w:rPr>
        <w:t>的价格</w:t>
      </w:r>
      <w:r w:rsidRPr="00B42E21">
        <w:rPr>
          <w:rFonts w:ascii="Arial" w:hAnsi="Arial" w:cs="Arial" w:hint="eastAsia"/>
          <w:szCs w:val="21"/>
        </w:rPr>
        <w:t>。</w:t>
      </w:r>
    </w:p>
    <w:p w:rsidR="007F18B0" w:rsidRPr="00B42E21" w:rsidRDefault="007F18B0" w:rsidP="007F18B0">
      <w:pPr>
        <w:tabs>
          <w:tab w:val="left" w:pos="1110"/>
          <w:tab w:val="left" w:pos="3615"/>
        </w:tabs>
        <w:adjustRightInd w:val="0"/>
        <w:snapToGrid w:val="0"/>
        <w:spacing w:line="360" w:lineRule="auto"/>
        <w:ind w:firstLineChars="200" w:firstLine="422"/>
        <w:rPr>
          <w:rFonts w:ascii="Arial" w:hAnsi="Arial" w:cs="Arial"/>
          <w:b/>
          <w:bCs/>
          <w:szCs w:val="21"/>
        </w:rPr>
      </w:pPr>
      <w:r w:rsidRPr="00B42E21">
        <w:rPr>
          <w:rFonts w:ascii="Arial" w:hAnsi="Arial" w:cs="Arial"/>
          <w:b/>
          <w:bCs/>
          <w:szCs w:val="21"/>
        </w:rPr>
        <w:t>三、申购与赎回的</w:t>
      </w:r>
      <w:bookmarkEnd w:id="181"/>
      <w:r w:rsidRPr="00B42E21">
        <w:rPr>
          <w:rFonts w:ascii="Arial" w:hAnsi="Arial" w:cs="Arial"/>
          <w:b/>
          <w:bCs/>
          <w:szCs w:val="21"/>
        </w:rPr>
        <w:t>数额限制</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1</w:t>
      </w:r>
      <w:r w:rsidRPr="00B42E21">
        <w:rPr>
          <w:rFonts w:ascii="Arial" w:hAnsi="Arial" w:cs="Arial" w:hint="eastAsia"/>
          <w:szCs w:val="21"/>
        </w:rPr>
        <w:t>、投资人申购</w:t>
      </w:r>
      <w:r w:rsidRPr="00B42E21">
        <w:rPr>
          <w:rFonts w:ascii="Arial" w:hAnsi="Arial" w:cs="Arial" w:hint="eastAsia"/>
          <w:szCs w:val="21"/>
        </w:rPr>
        <w:t>A</w:t>
      </w:r>
      <w:r w:rsidRPr="00B42E21">
        <w:rPr>
          <w:rFonts w:ascii="Arial" w:hAnsi="Arial" w:cs="Arial" w:hint="eastAsia"/>
          <w:szCs w:val="21"/>
        </w:rPr>
        <w:t>类基金份额，</w:t>
      </w:r>
      <w:r w:rsidRPr="00B42E21">
        <w:rPr>
          <w:rFonts w:ascii="Arial" w:hAnsi="Arial" w:cs="Arial"/>
          <w:szCs w:val="21"/>
        </w:rPr>
        <w:t>首次单笔最低</w:t>
      </w:r>
      <w:r w:rsidRPr="00B42E21">
        <w:rPr>
          <w:rFonts w:ascii="Arial" w:hAnsi="Arial" w:cs="Arial" w:hint="eastAsia"/>
          <w:szCs w:val="21"/>
        </w:rPr>
        <w:t>申</w:t>
      </w:r>
      <w:r w:rsidRPr="00B42E21">
        <w:rPr>
          <w:rFonts w:ascii="Arial" w:hAnsi="Arial" w:cs="Arial"/>
          <w:szCs w:val="21"/>
        </w:rPr>
        <w:t>购金额</w:t>
      </w:r>
      <w:r w:rsidRPr="00B42E21">
        <w:rPr>
          <w:rFonts w:ascii="Arial" w:hAnsi="Arial" w:cs="Arial" w:hint="eastAsia"/>
          <w:szCs w:val="21"/>
        </w:rPr>
        <w:t>为人民币</w:t>
      </w:r>
      <w:r w:rsidR="00516031">
        <w:rPr>
          <w:rFonts w:ascii="Arial" w:hAnsi="Arial" w:cs="Arial" w:hint="eastAsia"/>
          <w:szCs w:val="21"/>
        </w:rPr>
        <w:t>10</w:t>
      </w:r>
      <w:r w:rsidRPr="00B42E21">
        <w:rPr>
          <w:rFonts w:ascii="Arial" w:hAnsi="Arial" w:cs="Arial"/>
          <w:szCs w:val="21"/>
        </w:rPr>
        <w:t>元，追加</w:t>
      </w:r>
      <w:r w:rsidRPr="00B42E21">
        <w:rPr>
          <w:rFonts w:ascii="Arial" w:hAnsi="Arial" w:cs="Arial" w:hint="eastAsia"/>
          <w:szCs w:val="21"/>
        </w:rPr>
        <w:t>申购</w:t>
      </w:r>
      <w:r w:rsidR="002441B9" w:rsidRPr="00B42E21">
        <w:rPr>
          <w:rFonts w:ascii="Arial" w:hAnsi="Arial" w:cs="Arial"/>
          <w:szCs w:val="21"/>
        </w:rPr>
        <w:t>单笔</w:t>
      </w:r>
      <w:r w:rsidRPr="00B42E21">
        <w:rPr>
          <w:rFonts w:ascii="Arial" w:hAnsi="Arial" w:cs="Arial"/>
          <w:szCs w:val="21"/>
        </w:rPr>
        <w:t>最低金额为</w:t>
      </w:r>
      <w:r w:rsidRPr="00B42E21">
        <w:rPr>
          <w:rFonts w:ascii="Arial" w:hAnsi="Arial" w:cs="Arial" w:hint="eastAsia"/>
          <w:szCs w:val="21"/>
        </w:rPr>
        <w:t>人民币</w:t>
      </w:r>
      <w:r w:rsidR="00516031">
        <w:rPr>
          <w:rFonts w:ascii="Arial" w:hAnsi="Arial" w:cs="Arial" w:hint="eastAsia"/>
          <w:szCs w:val="21"/>
        </w:rPr>
        <w:t>10</w:t>
      </w:r>
      <w:r w:rsidRPr="00B42E21">
        <w:rPr>
          <w:rFonts w:ascii="Arial" w:hAnsi="Arial" w:cs="Arial"/>
          <w:szCs w:val="21"/>
        </w:rPr>
        <w:t>元</w:t>
      </w:r>
      <w:r w:rsidRPr="00B42E21">
        <w:rPr>
          <w:rFonts w:ascii="Arial" w:hAnsi="Arial" w:cs="Arial" w:hint="eastAsia"/>
          <w:szCs w:val="21"/>
        </w:rPr>
        <w:t>。投资人申购</w:t>
      </w:r>
      <w:r w:rsidRPr="00B42E21">
        <w:rPr>
          <w:rFonts w:ascii="Arial" w:hAnsi="Arial" w:cs="Arial" w:hint="eastAsia"/>
          <w:szCs w:val="21"/>
        </w:rPr>
        <w:t>C</w:t>
      </w:r>
      <w:r w:rsidRPr="00B42E21">
        <w:rPr>
          <w:rFonts w:ascii="Arial" w:hAnsi="Arial" w:cs="Arial" w:hint="eastAsia"/>
          <w:szCs w:val="21"/>
        </w:rPr>
        <w:t>类基金份额，</w:t>
      </w:r>
      <w:r w:rsidRPr="00B42E21">
        <w:rPr>
          <w:rFonts w:ascii="Arial" w:hAnsi="Arial" w:cs="Arial"/>
          <w:szCs w:val="21"/>
        </w:rPr>
        <w:t>首次单笔最低</w:t>
      </w:r>
      <w:r w:rsidRPr="00B42E21">
        <w:rPr>
          <w:rFonts w:ascii="Arial" w:hAnsi="Arial" w:cs="Arial" w:hint="eastAsia"/>
          <w:szCs w:val="21"/>
        </w:rPr>
        <w:t>申</w:t>
      </w:r>
      <w:r w:rsidRPr="00B42E21">
        <w:rPr>
          <w:rFonts w:ascii="Arial" w:hAnsi="Arial" w:cs="Arial"/>
          <w:szCs w:val="21"/>
        </w:rPr>
        <w:t>购金额</w:t>
      </w:r>
      <w:r w:rsidRPr="00B42E21">
        <w:rPr>
          <w:rFonts w:ascii="Arial" w:hAnsi="Arial" w:cs="Arial" w:hint="eastAsia"/>
          <w:szCs w:val="21"/>
        </w:rPr>
        <w:t>为人民币</w:t>
      </w:r>
      <w:r w:rsidR="00516031">
        <w:rPr>
          <w:rFonts w:ascii="Arial" w:hAnsi="Arial" w:cs="Arial" w:hint="eastAsia"/>
          <w:szCs w:val="21"/>
        </w:rPr>
        <w:t>10</w:t>
      </w:r>
      <w:r w:rsidRPr="00B42E21">
        <w:rPr>
          <w:rFonts w:ascii="Arial" w:hAnsi="Arial" w:cs="Arial"/>
          <w:szCs w:val="21"/>
        </w:rPr>
        <w:t>元，追加</w:t>
      </w:r>
      <w:r w:rsidRPr="00B42E21">
        <w:rPr>
          <w:rFonts w:ascii="Arial" w:hAnsi="Arial" w:cs="Arial" w:hint="eastAsia"/>
          <w:szCs w:val="21"/>
        </w:rPr>
        <w:t>申购</w:t>
      </w:r>
      <w:r w:rsidR="002441B9" w:rsidRPr="00B42E21">
        <w:rPr>
          <w:rFonts w:ascii="Arial" w:hAnsi="Arial" w:cs="Arial"/>
          <w:szCs w:val="21"/>
        </w:rPr>
        <w:t>单笔</w:t>
      </w:r>
      <w:r w:rsidRPr="00B42E21">
        <w:rPr>
          <w:rFonts w:ascii="Arial" w:hAnsi="Arial" w:cs="Arial"/>
          <w:szCs w:val="21"/>
        </w:rPr>
        <w:t>最低金额为</w:t>
      </w:r>
      <w:r w:rsidRPr="00B42E21">
        <w:rPr>
          <w:rFonts w:ascii="Arial" w:hAnsi="Arial" w:cs="Arial" w:hint="eastAsia"/>
          <w:szCs w:val="21"/>
        </w:rPr>
        <w:t>人民币</w:t>
      </w:r>
      <w:r w:rsidR="00516031">
        <w:rPr>
          <w:rFonts w:ascii="Arial" w:hAnsi="Arial" w:cs="Arial" w:hint="eastAsia"/>
          <w:szCs w:val="21"/>
        </w:rPr>
        <w:t>10</w:t>
      </w:r>
      <w:r w:rsidRPr="00B42E21">
        <w:rPr>
          <w:rFonts w:ascii="Arial" w:hAnsi="Arial" w:cs="Arial"/>
          <w:szCs w:val="21"/>
        </w:rPr>
        <w:t>元。</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szCs w:val="21"/>
        </w:rPr>
        <w:t>各销售机构在不低于上述规定的前提下，可根据自己的情况调整首次最低</w:t>
      </w:r>
      <w:r w:rsidRPr="00B42E21">
        <w:rPr>
          <w:rFonts w:ascii="Arial" w:hAnsi="Arial" w:cs="Arial" w:hint="eastAsia"/>
          <w:szCs w:val="21"/>
        </w:rPr>
        <w:t>申</w:t>
      </w:r>
      <w:r w:rsidRPr="00B42E21">
        <w:rPr>
          <w:rFonts w:ascii="Arial" w:hAnsi="Arial" w:cs="Arial"/>
          <w:szCs w:val="21"/>
        </w:rPr>
        <w:t>购金额和追加最低</w:t>
      </w:r>
      <w:r w:rsidRPr="00B42E21">
        <w:rPr>
          <w:rFonts w:ascii="Arial" w:hAnsi="Arial" w:cs="Arial" w:hint="eastAsia"/>
          <w:szCs w:val="21"/>
        </w:rPr>
        <w:t>申</w:t>
      </w:r>
      <w:r w:rsidRPr="00B42E21">
        <w:rPr>
          <w:rFonts w:ascii="Arial" w:hAnsi="Arial" w:cs="Arial"/>
          <w:szCs w:val="21"/>
        </w:rPr>
        <w:t>购金额限制</w:t>
      </w:r>
      <w:r w:rsidRPr="00B42E21">
        <w:rPr>
          <w:rFonts w:ascii="Arial" w:hAnsi="Arial" w:cs="Arial" w:hint="eastAsia"/>
          <w:szCs w:val="21"/>
        </w:rPr>
        <w:t>，具体以销售机构公布的为准。</w:t>
      </w:r>
    </w:p>
    <w:p w:rsidR="007F18B0" w:rsidRPr="00B42E21" w:rsidRDefault="007F18B0" w:rsidP="007F18B0">
      <w:pPr>
        <w:adjustRightInd w:val="0"/>
        <w:snapToGrid w:val="0"/>
        <w:spacing w:line="360" w:lineRule="auto"/>
        <w:ind w:firstLine="480"/>
        <w:rPr>
          <w:rFonts w:ascii="Arial" w:hAnsi="Arial" w:cs="Arial"/>
          <w:szCs w:val="21"/>
        </w:rPr>
      </w:pPr>
      <w:r w:rsidRPr="00B42E21">
        <w:rPr>
          <w:rFonts w:ascii="Arial" w:hAnsi="Arial" w:cs="Arial" w:hint="eastAsia"/>
          <w:szCs w:val="21"/>
        </w:rPr>
        <w:t>2</w:t>
      </w:r>
      <w:r w:rsidRPr="00B42E21">
        <w:rPr>
          <w:rFonts w:ascii="Arial" w:hAnsi="Arial" w:cs="Arial" w:hint="eastAsia"/>
          <w:szCs w:val="21"/>
        </w:rPr>
        <w:t>、基金份额持有人在销售机构赎回时，</w:t>
      </w:r>
      <w:r w:rsidR="005A622F" w:rsidRPr="00B42E21">
        <w:rPr>
          <w:rFonts w:ascii="Arial" w:hAnsi="Arial" w:cs="Arial" w:hint="eastAsia"/>
          <w:szCs w:val="21"/>
        </w:rPr>
        <w:t>每</w:t>
      </w:r>
      <w:r w:rsidR="002556D1" w:rsidRPr="00B42E21">
        <w:rPr>
          <w:rFonts w:ascii="Arial" w:hAnsi="Arial" w:cs="Arial" w:hint="eastAsia"/>
          <w:szCs w:val="21"/>
        </w:rPr>
        <w:t>次赎回</w:t>
      </w:r>
      <w:r w:rsidR="00E75304" w:rsidRPr="00B42E21">
        <w:rPr>
          <w:rFonts w:ascii="Arial" w:hAnsi="Arial" w:cs="Arial" w:hint="eastAsia"/>
          <w:szCs w:val="21"/>
        </w:rPr>
        <w:t>某一类别</w:t>
      </w:r>
      <w:r w:rsidR="00EF6343" w:rsidRPr="00B42E21">
        <w:rPr>
          <w:rFonts w:ascii="Arial" w:hAnsi="Arial" w:cs="Arial" w:hint="eastAsia"/>
          <w:szCs w:val="21"/>
        </w:rPr>
        <w:t>基金</w:t>
      </w:r>
      <w:r w:rsidR="00E75304" w:rsidRPr="00B42E21">
        <w:rPr>
          <w:rFonts w:ascii="Arial" w:hAnsi="Arial" w:cs="Arial" w:hint="eastAsia"/>
          <w:szCs w:val="21"/>
        </w:rPr>
        <w:t>份额不</w:t>
      </w:r>
      <w:r w:rsidR="009B3FB9" w:rsidRPr="00B42E21">
        <w:rPr>
          <w:rFonts w:ascii="Arial" w:hAnsi="Arial" w:cs="Arial" w:hint="eastAsia"/>
          <w:szCs w:val="21"/>
        </w:rPr>
        <w:t>得</w:t>
      </w:r>
      <w:r w:rsidR="00E75304" w:rsidRPr="00B42E21">
        <w:rPr>
          <w:rFonts w:ascii="Arial" w:hAnsi="Arial" w:cs="Arial" w:hint="eastAsia"/>
          <w:szCs w:val="21"/>
        </w:rPr>
        <w:t>低于</w:t>
      </w:r>
      <w:r w:rsidR="00516031">
        <w:rPr>
          <w:rFonts w:ascii="Arial" w:hAnsi="Arial" w:cs="Arial" w:hint="eastAsia"/>
          <w:szCs w:val="21"/>
        </w:rPr>
        <w:t>10</w:t>
      </w:r>
      <w:r w:rsidR="00E75304" w:rsidRPr="00B42E21">
        <w:rPr>
          <w:rFonts w:ascii="Arial" w:hAnsi="Arial" w:cs="Arial" w:hint="eastAsia"/>
          <w:szCs w:val="21"/>
        </w:rPr>
        <w:t>份；</w:t>
      </w:r>
      <w:r w:rsidRPr="00B42E21">
        <w:rPr>
          <w:rFonts w:ascii="Arial" w:hAnsi="Arial" w:cs="Arial" w:hint="eastAsia"/>
          <w:szCs w:val="21"/>
        </w:rPr>
        <w:t>每个交易账户最低持有某一类别基金份额余额为</w:t>
      </w:r>
      <w:r w:rsidRPr="00B42E21">
        <w:rPr>
          <w:rFonts w:ascii="Arial" w:hAnsi="Arial" w:cs="Arial" w:hint="eastAsia"/>
          <w:szCs w:val="21"/>
        </w:rPr>
        <w:t>10</w:t>
      </w:r>
      <w:r w:rsidRPr="00B42E21">
        <w:rPr>
          <w:rFonts w:ascii="Arial" w:hAnsi="Arial" w:cs="Arial" w:hint="eastAsia"/>
          <w:szCs w:val="21"/>
        </w:rPr>
        <w:t>份，若某笔赎回导致单个交易账户的某一类别基金份额余额少于</w:t>
      </w:r>
      <w:r w:rsidRPr="00B42E21">
        <w:rPr>
          <w:rFonts w:ascii="Arial" w:hAnsi="Arial" w:cs="Arial" w:hint="eastAsia"/>
          <w:szCs w:val="21"/>
        </w:rPr>
        <w:t>10</w:t>
      </w:r>
      <w:r w:rsidRPr="00B42E21">
        <w:rPr>
          <w:rFonts w:ascii="Arial" w:hAnsi="Arial" w:cs="Arial" w:hint="eastAsia"/>
          <w:szCs w:val="21"/>
        </w:rPr>
        <w:t>份时，该类份额余额部分基金份额必须一同赎回。</w:t>
      </w:r>
    </w:p>
    <w:p w:rsidR="007F18B0" w:rsidRPr="00B42E21" w:rsidRDefault="007F18B0" w:rsidP="007F18B0">
      <w:pPr>
        <w:adjustRightInd w:val="0"/>
        <w:snapToGrid w:val="0"/>
        <w:spacing w:line="360" w:lineRule="auto"/>
        <w:ind w:firstLine="480"/>
        <w:rPr>
          <w:rFonts w:ascii="Arial" w:hAnsi="Arial" w:cs="Arial"/>
          <w:szCs w:val="21"/>
        </w:rPr>
      </w:pPr>
      <w:r w:rsidRPr="00B42E21">
        <w:rPr>
          <w:rFonts w:ascii="Arial" w:hAnsi="Arial" w:cs="Arial" w:hint="eastAsia"/>
          <w:szCs w:val="21"/>
        </w:rPr>
        <w:t>3</w:t>
      </w:r>
      <w:r w:rsidRPr="00B42E21">
        <w:rPr>
          <w:rFonts w:ascii="Arial" w:hAnsi="Arial" w:cs="Arial" w:hint="eastAsia"/>
          <w:szCs w:val="21"/>
        </w:rPr>
        <w:t>、基金管理人可以规定单个投资者累计持有的某一类别基金份额数量限制，具体规定见定期更新的招募说明书或相关公告。</w:t>
      </w:r>
    </w:p>
    <w:p w:rsidR="007F18B0" w:rsidRPr="00B42E21" w:rsidRDefault="007F18B0" w:rsidP="007F18B0">
      <w:pPr>
        <w:adjustRightInd w:val="0"/>
        <w:snapToGrid w:val="0"/>
        <w:spacing w:line="360" w:lineRule="auto"/>
        <w:ind w:firstLine="480"/>
        <w:rPr>
          <w:rFonts w:ascii="Arial" w:hAnsi="Arial" w:cs="Arial"/>
          <w:szCs w:val="21"/>
        </w:rPr>
      </w:pPr>
      <w:r w:rsidRPr="00B42E21">
        <w:rPr>
          <w:rFonts w:ascii="Arial" w:hAnsi="Arial" w:cs="Arial" w:hint="eastAsia"/>
          <w:szCs w:val="21"/>
        </w:rPr>
        <w:t>4</w:t>
      </w:r>
      <w:r w:rsidRPr="00B42E21">
        <w:rPr>
          <w:rFonts w:ascii="Arial" w:hAnsi="Arial" w:cs="Arial" w:hint="eastAsia"/>
          <w:szCs w:val="21"/>
        </w:rPr>
        <w:t>、基金管理人可以根据市场情况，在法律法规允许的情况下，调整上述规定的数量或比例限制。基金管理人必须在调整实施前依照《信息披露办法》的有关规定在指定媒介上公告</w:t>
      </w:r>
      <w:r w:rsidRPr="00B42E21">
        <w:rPr>
          <w:rFonts w:ascii="Arial" w:hAnsi="Arial" w:cs="Arial"/>
          <w:bCs/>
          <w:szCs w:val="21"/>
        </w:rPr>
        <w:t>并报中国证监会备案</w:t>
      </w:r>
      <w:r w:rsidRPr="00B42E21">
        <w:rPr>
          <w:rFonts w:ascii="Arial" w:hAnsi="Arial" w:cs="Arial" w:hint="eastAsia"/>
          <w:szCs w:val="21"/>
        </w:rPr>
        <w:t>。</w:t>
      </w:r>
    </w:p>
    <w:p w:rsidR="007F18B0" w:rsidRPr="00B42E21" w:rsidRDefault="007F18B0" w:rsidP="007F18B0">
      <w:pPr>
        <w:tabs>
          <w:tab w:val="left" w:pos="1110"/>
        </w:tabs>
        <w:adjustRightInd w:val="0"/>
        <w:snapToGrid w:val="0"/>
        <w:spacing w:line="360" w:lineRule="auto"/>
        <w:ind w:firstLineChars="200" w:firstLine="422"/>
        <w:rPr>
          <w:rFonts w:ascii="Arial" w:hAnsi="Arial" w:cs="Arial"/>
          <w:szCs w:val="21"/>
        </w:rPr>
      </w:pPr>
      <w:r w:rsidRPr="00B42E21">
        <w:rPr>
          <w:rFonts w:ascii="Arial" w:hAnsi="Arial" w:cs="Arial"/>
          <w:b/>
          <w:bCs/>
          <w:szCs w:val="21"/>
        </w:rPr>
        <w:lastRenderedPageBreak/>
        <w:t>四、申购与赎回的原则</w:t>
      </w:r>
    </w:p>
    <w:p w:rsidR="007F18B0" w:rsidRPr="00B42E21" w:rsidRDefault="007F18B0" w:rsidP="007F18B0">
      <w:pPr>
        <w:tabs>
          <w:tab w:val="left" w:pos="111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1</w:t>
      </w:r>
      <w:r w:rsidRPr="00B42E21">
        <w:rPr>
          <w:rFonts w:ascii="Arial" w:hAnsi="Arial" w:cs="Arial" w:hint="eastAsia"/>
          <w:szCs w:val="21"/>
        </w:rPr>
        <w:t>、“未知价”原则，即申购、赎回价格以申请当日收市后计算的某一类别基金份额净值为基准进行计算；</w:t>
      </w:r>
    </w:p>
    <w:p w:rsidR="007F18B0" w:rsidRPr="00B42E21" w:rsidRDefault="007F18B0" w:rsidP="007F18B0">
      <w:pPr>
        <w:tabs>
          <w:tab w:val="left" w:pos="111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2</w:t>
      </w:r>
      <w:r w:rsidRPr="00B42E21">
        <w:rPr>
          <w:rFonts w:ascii="Arial" w:hAnsi="Arial" w:cs="Arial" w:hint="eastAsia"/>
          <w:szCs w:val="21"/>
        </w:rPr>
        <w:t>、“金额申购、份额赎回”原则，即申购以金额申请，赎回以份额申请；</w:t>
      </w:r>
    </w:p>
    <w:p w:rsidR="007F18B0" w:rsidRPr="00B42E21" w:rsidRDefault="007F18B0" w:rsidP="007F18B0">
      <w:pPr>
        <w:tabs>
          <w:tab w:val="left" w:pos="111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3</w:t>
      </w:r>
      <w:r w:rsidRPr="00B42E21">
        <w:rPr>
          <w:rFonts w:ascii="Arial" w:hAnsi="Arial" w:cs="Arial" w:hint="eastAsia"/>
          <w:szCs w:val="21"/>
        </w:rPr>
        <w:t>、当日的申购与赎回申请可以在基金管理人规定的时间以内撤销；</w:t>
      </w:r>
    </w:p>
    <w:p w:rsidR="007F18B0" w:rsidRPr="00B42E21" w:rsidRDefault="007F18B0" w:rsidP="007F18B0">
      <w:pPr>
        <w:tabs>
          <w:tab w:val="left" w:pos="111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4</w:t>
      </w:r>
      <w:r w:rsidRPr="00B42E21">
        <w:rPr>
          <w:rFonts w:ascii="Arial" w:hAnsi="Arial" w:cs="Arial" w:hint="eastAsia"/>
          <w:szCs w:val="21"/>
        </w:rPr>
        <w:t>、赎回遵循“先进先出”原则，即按照投资人认购、申购的先后次序进行顺序赎回。</w:t>
      </w:r>
    </w:p>
    <w:p w:rsidR="007F18B0" w:rsidRPr="00B42E21" w:rsidRDefault="007F18B0" w:rsidP="007F18B0">
      <w:pPr>
        <w:tabs>
          <w:tab w:val="left" w:pos="111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基金管理人可在法律法规允许的情况下，对上述原则进行调整。基金管理人必须在新规则开始实施前依照《信息披露办法》的有关规定在指定媒介上公告。</w:t>
      </w:r>
    </w:p>
    <w:p w:rsidR="007F18B0" w:rsidRPr="00B42E21" w:rsidRDefault="007F18B0" w:rsidP="007F18B0">
      <w:pPr>
        <w:tabs>
          <w:tab w:val="left" w:pos="1110"/>
        </w:tabs>
        <w:adjustRightInd w:val="0"/>
        <w:snapToGrid w:val="0"/>
        <w:spacing w:line="360" w:lineRule="auto"/>
        <w:ind w:firstLineChars="200" w:firstLine="422"/>
        <w:rPr>
          <w:rFonts w:ascii="Arial" w:hAnsi="Arial" w:cs="Arial"/>
          <w:b/>
          <w:bCs/>
          <w:szCs w:val="21"/>
        </w:rPr>
      </w:pPr>
      <w:r w:rsidRPr="00B42E21">
        <w:rPr>
          <w:rFonts w:ascii="Arial" w:hAnsi="Arial" w:cs="Arial"/>
          <w:b/>
          <w:bCs/>
          <w:szCs w:val="21"/>
        </w:rPr>
        <w:t>五、申购与赎回的程序</w:t>
      </w:r>
    </w:p>
    <w:p w:rsidR="007F18B0" w:rsidRPr="00B42E21" w:rsidRDefault="007F18B0" w:rsidP="007F18B0">
      <w:pPr>
        <w:tabs>
          <w:tab w:val="left" w:pos="1110"/>
          <w:tab w:val="left" w:pos="630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1</w:t>
      </w:r>
      <w:r w:rsidRPr="00B42E21">
        <w:rPr>
          <w:rFonts w:ascii="Arial" w:hAnsi="Arial" w:cs="Arial" w:hint="eastAsia"/>
          <w:szCs w:val="21"/>
        </w:rPr>
        <w:t>、申购和赎回的申请方式</w:t>
      </w:r>
    </w:p>
    <w:p w:rsidR="007F18B0" w:rsidRPr="00B42E21" w:rsidRDefault="007F18B0" w:rsidP="007F18B0">
      <w:pPr>
        <w:tabs>
          <w:tab w:val="left" w:pos="1110"/>
          <w:tab w:val="left" w:pos="630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投资人必须根据销售机构规定的程序，在开放日的具体业务办理时间内提出申购或赎回的申请。</w:t>
      </w:r>
    </w:p>
    <w:p w:rsidR="007F18B0" w:rsidRPr="00B42E21" w:rsidRDefault="007F18B0" w:rsidP="007F18B0">
      <w:pPr>
        <w:tabs>
          <w:tab w:val="left" w:pos="1110"/>
          <w:tab w:val="left" w:pos="630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2</w:t>
      </w:r>
      <w:r w:rsidRPr="00B42E21">
        <w:rPr>
          <w:rFonts w:ascii="Arial" w:hAnsi="Arial" w:cs="Arial" w:hint="eastAsia"/>
          <w:szCs w:val="21"/>
        </w:rPr>
        <w:t>、申购和赎回的款项支付</w:t>
      </w:r>
    </w:p>
    <w:p w:rsidR="007F18B0" w:rsidRPr="00B42E21" w:rsidRDefault="007F18B0" w:rsidP="007F18B0">
      <w:pPr>
        <w:tabs>
          <w:tab w:val="left" w:pos="1110"/>
          <w:tab w:val="left" w:pos="630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投资人申购基金份额时，必须全额交付申购款项，投资人在规定时间前全额交付申购款项，申购申请成立；登记机构确认基金份额时，申购生效。</w:t>
      </w:r>
    </w:p>
    <w:p w:rsidR="007F18B0" w:rsidRPr="00B42E21" w:rsidRDefault="007F18B0" w:rsidP="007F18B0">
      <w:pPr>
        <w:tabs>
          <w:tab w:val="left" w:pos="1110"/>
          <w:tab w:val="left" w:pos="630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基金份额持有人递交赎回申请，赎回成立；登记机构确认赎回时，赎回生效。投资人赎回申请成功后，基金管理人将在</w:t>
      </w:r>
      <w:r w:rsidRPr="00B42E21">
        <w:rPr>
          <w:rFonts w:ascii="Arial" w:hAnsi="Arial" w:cs="Arial" w:hint="eastAsia"/>
          <w:szCs w:val="21"/>
        </w:rPr>
        <w:t>T</w:t>
      </w:r>
      <w:r w:rsidRPr="00B42E21">
        <w:rPr>
          <w:rFonts w:ascii="Arial" w:hAnsi="Arial" w:cs="Arial" w:hint="eastAsia"/>
          <w:szCs w:val="21"/>
        </w:rPr>
        <w:t>＋</w:t>
      </w:r>
      <w:r w:rsidRPr="00B42E21">
        <w:rPr>
          <w:rFonts w:ascii="Arial" w:hAnsi="Arial" w:cs="Arial" w:hint="eastAsia"/>
          <w:szCs w:val="21"/>
        </w:rPr>
        <w:t>7</w:t>
      </w:r>
      <w:r w:rsidRPr="00B42E21">
        <w:rPr>
          <w:rFonts w:ascii="Arial" w:hAnsi="Arial" w:cs="Arial" w:hint="eastAsia"/>
          <w:szCs w:val="21"/>
        </w:rPr>
        <w:t>日</w:t>
      </w:r>
      <w:r w:rsidRPr="00B42E21">
        <w:rPr>
          <w:rFonts w:ascii="Arial" w:hAnsi="Arial" w:cs="Arial" w:hint="eastAsia"/>
          <w:szCs w:val="21"/>
        </w:rPr>
        <w:t>(</w:t>
      </w:r>
      <w:r w:rsidRPr="00B42E21">
        <w:rPr>
          <w:rFonts w:ascii="Arial" w:hAnsi="Arial" w:cs="Arial" w:hint="eastAsia"/>
          <w:szCs w:val="21"/>
        </w:rPr>
        <w:t>包括该日</w:t>
      </w:r>
      <w:r w:rsidRPr="00B42E21">
        <w:rPr>
          <w:rFonts w:ascii="Arial" w:hAnsi="Arial" w:cs="Arial" w:hint="eastAsia"/>
          <w:szCs w:val="21"/>
        </w:rPr>
        <w:t>)</w:t>
      </w:r>
      <w:r w:rsidRPr="00B42E21">
        <w:rPr>
          <w:rFonts w:ascii="Arial" w:hAnsi="Arial" w:cs="Arial" w:hint="eastAsia"/>
          <w:szCs w:val="21"/>
        </w:rPr>
        <w:t>内支付赎回款项。在发生巨额赎回时，款项的支付办法参照基金合同有关条款处理。</w:t>
      </w:r>
    </w:p>
    <w:p w:rsidR="007F18B0" w:rsidRPr="00B42E21" w:rsidRDefault="007F18B0" w:rsidP="007F18B0">
      <w:pPr>
        <w:tabs>
          <w:tab w:val="left" w:pos="1110"/>
          <w:tab w:val="left" w:pos="630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3</w:t>
      </w:r>
      <w:r w:rsidRPr="00B42E21">
        <w:rPr>
          <w:rFonts w:ascii="Arial" w:hAnsi="Arial" w:cs="Arial" w:hint="eastAsia"/>
          <w:szCs w:val="21"/>
        </w:rPr>
        <w:t>、申购和赎回申请的确认</w:t>
      </w:r>
    </w:p>
    <w:p w:rsidR="007F18B0" w:rsidRPr="00B42E21" w:rsidRDefault="007F18B0" w:rsidP="007F18B0">
      <w:pPr>
        <w:tabs>
          <w:tab w:val="left" w:pos="1110"/>
          <w:tab w:val="left" w:pos="630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基金管理人应以交易时间结束前受理有效申购和赎回申请的当天作为申购或赎回申请日</w:t>
      </w:r>
      <w:r w:rsidRPr="00B42E21">
        <w:rPr>
          <w:rFonts w:ascii="Arial" w:hAnsi="Arial" w:cs="Arial" w:hint="eastAsia"/>
          <w:szCs w:val="21"/>
        </w:rPr>
        <w:t>(T</w:t>
      </w:r>
      <w:r w:rsidRPr="00B42E21">
        <w:rPr>
          <w:rFonts w:ascii="Arial" w:hAnsi="Arial" w:cs="Arial" w:hint="eastAsia"/>
          <w:szCs w:val="21"/>
        </w:rPr>
        <w:t>日</w:t>
      </w:r>
      <w:r w:rsidRPr="00B42E21">
        <w:rPr>
          <w:rFonts w:ascii="Arial" w:hAnsi="Arial" w:cs="Arial" w:hint="eastAsia"/>
          <w:szCs w:val="21"/>
        </w:rPr>
        <w:t>)</w:t>
      </w:r>
      <w:r w:rsidRPr="00B42E21">
        <w:rPr>
          <w:rFonts w:ascii="Arial" w:hAnsi="Arial" w:cs="Arial" w:hint="eastAsia"/>
          <w:szCs w:val="21"/>
        </w:rPr>
        <w:t>，在正常情况下，本基金登记机构在</w:t>
      </w:r>
      <w:r w:rsidRPr="00B42E21">
        <w:rPr>
          <w:rFonts w:ascii="Arial" w:hAnsi="Arial" w:cs="Arial" w:hint="eastAsia"/>
          <w:szCs w:val="21"/>
        </w:rPr>
        <w:t>T+1</w:t>
      </w:r>
      <w:r w:rsidRPr="00B42E21">
        <w:rPr>
          <w:rFonts w:ascii="Arial" w:hAnsi="Arial" w:cs="Arial" w:hint="eastAsia"/>
          <w:szCs w:val="21"/>
        </w:rPr>
        <w:t>日内对该交易的有效性进行确认。</w:t>
      </w:r>
      <w:r w:rsidRPr="00B42E21">
        <w:rPr>
          <w:rFonts w:ascii="Arial" w:hAnsi="Arial" w:cs="Arial" w:hint="eastAsia"/>
          <w:szCs w:val="21"/>
        </w:rPr>
        <w:t>T</w:t>
      </w:r>
      <w:r w:rsidRPr="00B42E21">
        <w:rPr>
          <w:rFonts w:ascii="Arial" w:hAnsi="Arial" w:cs="Arial" w:hint="eastAsia"/>
          <w:szCs w:val="21"/>
        </w:rPr>
        <w:t>日提交的有效申请，投资人应在</w:t>
      </w:r>
      <w:r w:rsidRPr="00B42E21">
        <w:rPr>
          <w:rFonts w:ascii="Arial" w:hAnsi="Arial" w:cs="Arial" w:hint="eastAsia"/>
          <w:szCs w:val="21"/>
        </w:rPr>
        <w:t>T+2</w:t>
      </w:r>
      <w:r w:rsidRPr="00B42E21">
        <w:rPr>
          <w:rFonts w:ascii="Arial" w:hAnsi="Arial" w:cs="Arial" w:hint="eastAsia"/>
          <w:szCs w:val="21"/>
        </w:rPr>
        <w:t>日后</w:t>
      </w:r>
      <w:r w:rsidRPr="00B42E21">
        <w:rPr>
          <w:rFonts w:ascii="Arial" w:hAnsi="Arial" w:cs="Arial" w:hint="eastAsia"/>
          <w:szCs w:val="21"/>
        </w:rPr>
        <w:t>(</w:t>
      </w:r>
      <w:r w:rsidRPr="00B42E21">
        <w:rPr>
          <w:rFonts w:ascii="Arial" w:hAnsi="Arial" w:cs="Arial" w:hint="eastAsia"/>
          <w:szCs w:val="21"/>
        </w:rPr>
        <w:t>包括该日</w:t>
      </w:r>
      <w:r w:rsidRPr="00B42E21">
        <w:rPr>
          <w:rFonts w:ascii="Arial" w:hAnsi="Arial" w:cs="Arial" w:hint="eastAsia"/>
          <w:szCs w:val="21"/>
        </w:rPr>
        <w:t>)</w:t>
      </w:r>
      <w:r w:rsidRPr="00B42E21">
        <w:rPr>
          <w:rFonts w:ascii="Arial" w:hAnsi="Arial" w:cs="Arial" w:hint="eastAsia"/>
          <w:szCs w:val="21"/>
        </w:rPr>
        <w:t>及时到销售网点柜台或以销售机构规定的其他方式查询申请的确认情况。若申购不成功，则申购款项退还给投资人。</w:t>
      </w:r>
    </w:p>
    <w:p w:rsidR="007F18B0" w:rsidRPr="00B42E21" w:rsidRDefault="007F18B0" w:rsidP="007F18B0">
      <w:pPr>
        <w:tabs>
          <w:tab w:val="left" w:pos="1110"/>
          <w:tab w:val="left" w:pos="630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基金销售机构对申购、赎回申请的受理并不代表申请一定成功，而仅代表销售机构确实接收到申请。申购、赎回申请的确认以登记机构的确认结果为准。对于申请的确认情况，投资者应及时查询。</w:t>
      </w:r>
    </w:p>
    <w:p w:rsidR="007F18B0" w:rsidRPr="00B42E21" w:rsidRDefault="007F18B0" w:rsidP="007F18B0">
      <w:pPr>
        <w:tabs>
          <w:tab w:val="left" w:pos="1110"/>
          <w:tab w:val="left" w:pos="6300"/>
        </w:tabs>
        <w:adjustRightInd w:val="0"/>
        <w:snapToGrid w:val="0"/>
        <w:spacing w:line="360" w:lineRule="auto"/>
        <w:ind w:firstLineChars="200" w:firstLine="422"/>
        <w:rPr>
          <w:rFonts w:ascii="Arial" w:hAnsi="Arial" w:cs="Arial"/>
          <w:b/>
          <w:bCs/>
          <w:szCs w:val="21"/>
        </w:rPr>
      </w:pPr>
      <w:r w:rsidRPr="00B42E21">
        <w:rPr>
          <w:rFonts w:ascii="Arial" w:hAnsi="Arial" w:cs="Arial"/>
          <w:b/>
          <w:bCs/>
          <w:szCs w:val="21"/>
        </w:rPr>
        <w:t>六、申购</w:t>
      </w:r>
      <w:r w:rsidRPr="00B42E21">
        <w:rPr>
          <w:rFonts w:ascii="Arial" w:hAnsi="Arial" w:cs="Arial" w:hint="eastAsia"/>
          <w:b/>
          <w:bCs/>
          <w:szCs w:val="21"/>
        </w:rPr>
        <w:t>费用</w:t>
      </w:r>
      <w:r w:rsidRPr="00B42E21">
        <w:rPr>
          <w:rFonts w:ascii="Arial" w:hAnsi="Arial" w:cs="Arial"/>
          <w:b/>
          <w:bCs/>
          <w:szCs w:val="21"/>
        </w:rPr>
        <w:t>、赎回</w:t>
      </w:r>
      <w:r w:rsidRPr="00B42E21">
        <w:rPr>
          <w:rFonts w:ascii="Arial" w:hAnsi="Arial" w:cs="Arial" w:hint="eastAsia"/>
          <w:b/>
          <w:bCs/>
          <w:szCs w:val="21"/>
        </w:rPr>
        <w:t>费用</w:t>
      </w:r>
    </w:p>
    <w:p w:rsidR="007F18B0" w:rsidRPr="00B42E21" w:rsidRDefault="007F18B0" w:rsidP="007F18B0">
      <w:pPr>
        <w:tabs>
          <w:tab w:val="left" w:pos="1110"/>
          <w:tab w:val="left" w:pos="6300"/>
        </w:tabs>
        <w:adjustRightInd w:val="0"/>
        <w:snapToGrid w:val="0"/>
        <w:spacing w:line="360" w:lineRule="auto"/>
        <w:ind w:firstLineChars="200" w:firstLine="420"/>
        <w:rPr>
          <w:rFonts w:ascii="Arial" w:hAnsi="Arial" w:cs="Arial"/>
          <w:szCs w:val="21"/>
        </w:rPr>
      </w:pPr>
      <w:r w:rsidRPr="00B42E21">
        <w:rPr>
          <w:rFonts w:ascii="Arial" w:hAnsi="Arial" w:cs="Arial"/>
          <w:szCs w:val="21"/>
        </w:rPr>
        <w:t>1</w:t>
      </w:r>
      <w:r w:rsidRPr="00B42E21">
        <w:rPr>
          <w:rFonts w:ascii="Arial" w:hAnsi="Arial" w:cs="Arial" w:hint="eastAsia"/>
          <w:szCs w:val="21"/>
        </w:rPr>
        <w:t>、申购费用</w:t>
      </w:r>
    </w:p>
    <w:p w:rsidR="007F18B0" w:rsidRPr="00B42E21" w:rsidRDefault="007F18B0" w:rsidP="007F18B0">
      <w:pPr>
        <w:tabs>
          <w:tab w:val="left" w:pos="1110"/>
          <w:tab w:val="left" w:pos="630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本基金</w:t>
      </w:r>
      <w:r w:rsidRPr="00B42E21">
        <w:rPr>
          <w:rFonts w:ascii="Arial" w:hAnsi="Arial" w:cs="Arial" w:hint="eastAsia"/>
          <w:szCs w:val="21"/>
        </w:rPr>
        <w:t>A</w:t>
      </w:r>
      <w:r w:rsidRPr="00B42E21">
        <w:rPr>
          <w:rFonts w:ascii="Arial" w:hAnsi="Arial" w:cs="Arial" w:hint="eastAsia"/>
          <w:szCs w:val="21"/>
        </w:rPr>
        <w:t>类基金份额、</w:t>
      </w:r>
      <w:r w:rsidRPr="00B42E21">
        <w:rPr>
          <w:rFonts w:ascii="Arial" w:hAnsi="Arial" w:cs="Arial" w:hint="eastAsia"/>
          <w:szCs w:val="21"/>
        </w:rPr>
        <w:t>C</w:t>
      </w:r>
      <w:r w:rsidRPr="00B42E21">
        <w:rPr>
          <w:rFonts w:ascii="Arial" w:hAnsi="Arial" w:cs="Arial" w:hint="eastAsia"/>
          <w:szCs w:val="21"/>
        </w:rPr>
        <w:t>类基金份额申购均采用金额申购方式，申购费率如下表。投资者在一天之内如果有多笔申购，费率按单笔分别计算。</w:t>
      </w:r>
    </w:p>
    <w:tbl>
      <w:tblPr>
        <w:tblW w:w="5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417"/>
        <w:gridCol w:w="1417"/>
      </w:tblGrid>
      <w:tr w:rsidR="007F18B0" w:rsidRPr="00B42E21" w:rsidTr="00955888">
        <w:trPr>
          <w:trHeight w:val="20"/>
          <w:jc w:val="center"/>
        </w:trPr>
        <w:tc>
          <w:tcPr>
            <w:tcW w:w="2551" w:type="dxa"/>
            <w:vAlign w:val="center"/>
          </w:tcPr>
          <w:p w:rsidR="007F18B0" w:rsidRPr="00B42E21" w:rsidRDefault="007F18B0" w:rsidP="00955888">
            <w:pPr>
              <w:jc w:val="center"/>
              <w:rPr>
                <w:rFonts w:cs="Arial"/>
                <w:color w:val="000000"/>
                <w:szCs w:val="21"/>
              </w:rPr>
            </w:pPr>
            <w:r w:rsidRPr="00B42E21">
              <w:rPr>
                <w:rFonts w:hAnsi="宋体" w:cs="Arial"/>
                <w:color w:val="000000"/>
                <w:szCs w:val="21"/>
              </w:rPr>
              <w:t>申购金额（</w:t>
            </w:r>
            <w:r w:rsidRPr="00B42E21">
              <w:rPr>
                <w:rFonts w:cs="Arial"/>
                <w:color w:val="000000"/>
                <w:szCs w:val="21"/>
              </w:rPr>
              <w:t>M</w:t>
            </w:r>
            <w:r w:rsidRPr="00B42E21">
              <w:rPr>
                <w:rFonts w:hAnsi="宋体" w:cs="Arial"/>
                <w:color w:val="000000"/>
                <w:szCs w:val="21"/>
              </w:rPr>
              <w:t>）</w:t>
            </w:r>
          </w:p>
        </w:tc>
        <w:tc>
          <w:tcPr>
            <w:tcW w:w="1417" w:type="dxa"/>
            <w:vAlign w:val="center"/>
          </w:tcPr>
          <w:p w:rsidR="007F18B0" w:rsidRPr="00B42E21" w:rsidRDefault="007F18B0" w:rsidP="00955888">
            <w:pPr>
              <w:jc w:val="center"/>
              <w:rPr>
                <w:rFonts w:cs="Arial"/>
                <w:color w:val="000000"/>
                <w:szCs w:val="21"/>
              </w:rPr>
            </w:pPr>
            <w:r w:rsidRPr="00B42E21">
              <w:rPr>
                <w:rFonts w:hAnsi="宋体" w:cs="Arial" w:hint="eastAsia"/>
                <w:color w:val="000000"/>
                <w:szCs w:val="21"/>
              </w:rPr>
              <w:t>A</w:t>
            </w:r>
            <w:r w:rsidRPr="00B42E21">
              <w:rPr>
                <w:rFonts w:hAnsi="宋体" w:cs="Arial" w:hint="eastAsia"/>
                <w:color w:val="000000"/>
                <w:szCs w:val="21"/>
              </w:rPr>
              <w:t>类基金份额</w:t>
            </w:r>
            <w:r w:rsidRPr="00B42E21">
              <w:rPr>
                <w:rFonts w:hAnsi="宋体" w:cs="Arial"/>
                <w:color w:val="000000"/>
                <w:szCs w:val="21"/>
              </w:rPr>
              <w:t>申购费率</w:t>
            </w:r>
          </w:p>
        </w:tc>
        <w:tc>
          <w:tcPr>
            <w:tcW w:w="1417" w:type="dxa"/>
          </w:tcPr>
          <w:p w:rsidR="007F18B0" w:rsidRPr="00B42E21" w:rsidRDefault="007F18B0" w:rsidP="00955888">
            <w:pPr>
              <w:jc w:val="center"/>
              <w:rPr>
                <w:rFonts w:hAnsi="宋体" w:cs="Arial"/>
                <w:color w:val="000000"/>
                <w:szCs w:val="21"/>
              </w:rPr>
            </w:pPr>
            <w:r w:rsidRPr="00B42E21">
              <w:rPr>
                <w:rFonts w:hAnsi="宋体" w:cs="Arial" w:hint="eastAsia"/>
                <w:color w:val="000000"/>
                <w:szCs w:val="21"/>
              </w:rPr>
              <w:t>C</w:t>
            </w:r>
            <w:r w:rsidRPr="00B42E21">
              <w:rPr>
                <w:rFonts w:hAnsi="宋体" w:cs="Arial" w:hint="eastAsia"/>
                <w:color w:val="000000"/>
                <w:szCs w:val="21"/>
              </w:rPr>
              <w:t>类基金份额</w:t>
            </w:r>
            <w:r w:rsidRPr="00B42E21">
              <w:rPr>
                <w:rFonts w:hAnsi="宋体" w:cs="Arial"/>
                <w:color w:val="000000"/>
                <w:szCs w:val="21"/>
              </w:rPr>
              <w:t>申购费率</w:t>
            </w:r>
          </w:p>
        </w:tc>
      </w:tr>
      <w:tr w:rsidR="007F18B0" w:rsidRPr="00B42E21" w:rsidTr="00955888">
        <w:trPr>
          <w:trHeight w:val="20"/>
          <w:jc w:val="center"/>
        </w:trPr>
        <w:tc>
          <w:tcPr>
            <w:tcW w:w="2551" w:type="dxa"/>
            <w:vAlign w:val="center"/>
          </w:tcPr>
          <w:p w:rsidR="007F18B0" w:rsidRPr="00B42E21" w:rsidRDefault="007F18B0" w:rsidP="00955888">
            <w:pPr>
              <w:jc w:val="center"/>
              <w:rPr>
                <w:rFonts w:cs="Arial"/>
                <w:color w:val="000000"/>
                <w:szCs w:val="21"/>
              </w:rPr>
            </w:pPr>
            <w:r w:rsidRPr="00B42E21">
              <w:rPr>
                <w:rFonts w:cs="Arial"/>
                <w:color w:val="000000"/>
                <w:szCs w:val="21"/>
              </w:rPr>
              <w:t>M &lt;100</w:t>
            </w:r>
            <w:r w:rsidRPr="00B42E21">
              <w:rPr>
                <w:rFonts w:hAnsi="宋体" w:cs="Arial"/>
                <w:color w:val="000000"/>
                <w:szCs w:val="21"/>
              </w:rPr>
              <w:t>万元</w:t>
            </w:r>
          </w:p>
        </w:tc>
        <w:tc>
          <w:tcPr>
            <w:tcW w:w="1417" w:type="dxa"/>
            <w:vAlign w:val="center"/>
          </w:tcPr>
          <w:p w:rsidR="007F18B0" w:rsidRPr="00B42E21" w:rsidRDefault="003225C4" w:rsidP="00955888">
            <w:pPr>
              <w:jc w:val="center"/>
              <w:rPr>
                <w:rFonts w:cs="Arial"/>
                <w:color w:val="000000"/>
                <w:szCs w:val="21"/>
              </w:rPr>
            </w:pPr>
            <w:r w:rsidRPr="00B42E21">
              <w:rPr>
                <w:rFonts w:cs="Arial" w:hint="eastAsia"/>
                <w:color w:val="000000"/>
                <w:szCs w:val="21"/>
              </w:rPr>
              <w:t>0</w:t>
            </w:r>
            <w:r w:rsidR="007F18B0" w:rsidRPr="00B42E21">
              <w:rPr>
                <w:rFonts w:cs="Arial"/>
                <w:color w:val="000000"/>
                <w:szCs w:val="21"/>
              </w:rPr>
              <w:t>.</w:t>
            </w:r>
            <w:r w:rsidRPr="00B42E21">
              <w:rPr>
                <w:rFonts w:cs="Arial" w:hint="eastAsia"/>
                <w:color w:val="000000"/>
                <w:szCs w:val="21"/>
              </w:rPr>
              <w:t>80</w:t>
            </w:r>
            <w:r w:rsidR="007F18B0" w:rsidRPr="00B42E21">
              <w:rPr>
                <w:rFonts w:cs="Arial"/>
                <w:color w:val="000000"/>
                <w:szCs w:val="21"/>
              </w:rPr>
              <w:t>%</w:t>
            </w:r>
          </w:p>
        </w:tc>
        <w:tc>
          <w:tcPr>
            <w:tcW w:w="1417" w:type="dxa"/>
          </w:tcPr>
          <w:p w:rsidR="007F18B0" w:rsidRPr="00B42E21" w:rsidRDefault="003225C4" w:rsidP="003225C4">
            <w:pPr>
              <w:jc w:val="center"/>
              <w:rPr>
                <w:rFonts w:cs="Arial"/>
                <w:color w:val="000000"/>
                <w:szCs w:val="21"/>
              </w:rPr>
            </w:pPr>
            <w:r w:rsidRPr="00B42E21">
              <w:rPr>
                <w:rFonts w:cs="Arial" w:hint="eastAsia"/>
                <w:color w:val="000000"/>
                <w:szCs w:val="21"/>
              </w:rPr>
              <w:t>0</w:t>
            </w:r>
            <w:r w:rsidR="007F18B0" w:rsidRPr="00B42E21">
              <w:rPr>
                <w:rFonts w:cs="Arial" w:hint="eastAsia"/>
                <w:color w:val="000000"/>
                <w:szCs w:val="21"/>
              </w:rPr>
              <w:t>.</w:t>
            </w:r>
            <w:r w:rsidRPr="00B42E21">
              <w:rPr>
                <w:rFonts w:cs="Arial" w:hint="eastAsia"/>
                <w:color w:val="000000"/>
                <w:szCs w:val="21"/>
              </w:rPr>
              <w:t>80</w:t>
            </w:r>
            <w:r w:rsidR="007F18B0" w:rsidRPr="00B42E21">
              <w:rPr>
                <w:rFonts w:cs="Arial" w:hint="eastAsia"/>
                <w:color w:val="000000"/>
                <w:szCs w:val="21"/>
              </w:rPr>
              <w:t>%</w:t>
            </w:r>
          </w:p>
        </w:tc>
      </w:tr>
      <w:tr w:rsidR="007F18B0" w:rsidRPr="00B42E21" w:rsidTr="00955888">
        <w:trPr>
          <w:trHeight w:val="20"/>
          <w:jc w:val="center"/>
        </w:trPr>
        <w:tc>
          <w:tcPr>
            <w:tcW w:w="2551" w:type="dxa"/>
            <w:vAlign w:val="center"/>
          </w:tcPr>
          <w:p w:rsidR="007F18B0" w:rsidRPr="00B42E21" w:rsidRDefault="007F18B0" w:rsidP="00955888">
            <w:pPr>
              <w:jc w:val="center"/>
              <w:rPr>
                <w:rFonts w:cs="Arial"/>
                <w:color w:val="000000"/>
                <w:szCs w:val="21"/>
              </w:rPr>
            </w:pPr>
            <w:r w:rsidRPr="00B42E21">
              <w:rPr>
                <w:rFonts w:cs="Arial"/>
                <w:color w:val="000000"/>
                <w:szCs w:val="21"/>
              </w:rPr>
              <w:t>100</w:t>
            </w:r>
            <w:r w:rsidRPr="00B42E21">
              <w:rPr>
                <w:rFonts w:hAnsi="宋体" w:cs="Arial"/>
                <w:color w:val="000000"/>
                <w:szCs w:val="21"/>
              </w:rPr>
              <w:t>万元</w:t>
            </w:r>
            <w:r w:rsidRPr="00B42E21">
              <w:rPr>
                <w:rFonts w:hAnsi="宋体" w:cs="Arial" w:hint="eastAsia"/>
                <w:color w:val="000000"/>
                <w:szCs w:val="21"/>
              </w:rPr>
              <w:t xml:space="preserve"> </w:t>
            </w:r>
            <w:r w:rsidRPr="00B42E21">
              <w:rPr>
                <w:rFonts w:cs="Arial"/>
                <w:color w:val="000000"/>
                <w:szCs w:val="21"/>
              </w:rPr>
              <w:t>≤</w:t>
            </w:r>
            <w:r w:rsidRPr="00B42E21">
              <w:rPr>
                <w:rFonts w:cs="Arial" w:hint="eastAsia"/>
                <w:color w:val="000000"/>
                <w:szCs w:val="21"/>
              </w:rPr>
              <w:t xml:space="preserve"> </w:t>
            </w:r>
            <w:r w:rsidRPr="00B42E21">
              <w:rPr>
                <w:rFonts w:cs="Arial"/>
                <w:color w:val="000000"/>
                <w:szCs w:val="21"/>
              </w:rPr>
              <w:t>M &lt;500</w:t>
            </w:r>
            <w:r w:rsidRPr="00B42E21">
              <w:rPr>
                <w:rFonts w:hAnsi="宋体" w:cs="Arial"/>
                <w:color w:val="000000"/>
                <w:szCs w:val="21"/>
              </w:rPr>
              <w:t>万元</w:t>
            </w:r>
          </w:p>
        </w:tc>
        <w:tc>
          <w:tcPr>
            <w:tcW w:w="1417"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0.</w:t>
            </w:r>
            <w:r w:rsidR="003225C4" w:rsidRPr="00B42E21">
              <w:rPr>
                <w:rFonts w:cs="Arial" w:hint="eastAsia"/>
                <w:color w:val="000000"/>
                <w:szCs w:val="21"/>
              </w:rPr>
              <w:t>30</w:t>
            </w:r>
            <w:r w:rsidRPr="00B42E21">
              <w:rPr>
                <w:rFonts w:cs="Arial"/>
                <w:color w:val="000000"/>
                <w:szCs w:val="21"/>
              </w:rPr>
              <w:t>%</w:t>
            </w:r>
          </w:p>
        </w:tc>
        <w:tc>
          <w:tcPr>
            <w:tcW w:w="1417" w:type="dxa"/>
          </w:tcPr>
          <w:p w:rsidR="007F18B0" w:rsidRPr="00B42E21" w:rsidRDefault="007F18B0" w:rsidP="00955888">
            <w:pPr>
              <w:jc w:val="center"/>
              <w:rPr>
                <w:rFonts w:cs="Arial"/>
                <w:color w:val="000000"/>
                <w:szCs w:val="21"/>
              </w:rPr>
            </w:pPr>
            <w:r w:rsidRPr="00B42E21">
              <w:rPr>
                <w:rFonts w:hint="eastAsia"/>
                <w:color w:val="000000"/>
              </w:rPr>
              <w:t>0.</w:t>
            </w:r>
            <w:r w:rsidR="003225C4" w:rsidRPr="00B42E21">
              <w:rPr>
                <w:rFonts w:hint="eastAsia"/>
                <w:color w:val="000000"/>
              </w:rPr>
              <w:t>30</w:t>
            </w:r>
            <w:r w:rsidRPr="00B42E21">
              <w:rPr>
                <w:rFonts w:hint="eastAsia"/>
                <w:color w:val="000000"/>
              </w:rPr>
              <w:t>%</w:t>
            </w:r>
          </w:p>
        </w:tc>
      </w:tr>
      <w:tr w:rsidR="007F18B0" w:rsidRPr="00B42E21" w:rsidTr="00955888">
        <w:trPr>
          <w:trHeight w:val="20"/>
          <w:jc w:val="center"/>
        </w:trPr>
        <w:tc>
          <w:tcPr>
            <w:tcW w:w="2551" w:type="dxa"/>
            <w:vAlign w:val="center"/>
          </w:tcPr>
          <w:p w:rsidR="007F18B0" w:rsidRPr="00B42E21" w:rsidRDefault="007F18B0" w:rsidP="00955888">
            <w:pPr>
              <w:jc w:val="center"/>
              <w:rPr>
                <w:rFonts w:cs="Arial"/>
                <w:color w:val="000000"/>
                <w:szCs w:val="21"/>
              </w:rPr>
            </w:pPr>
            <w:r w:rsidRPr="00B42E21">
              <w:rPr>
                <w:rFonts w:cs="Arial"/>
                <w:color w:val="000000"/>
                <w:szCs w:val="21"/>
              </w:rPr>
              <w:t>M ≥</w:t>
            </w:r>
            <w:r w:rsidR="003225C4" w:rsidRPr="00B42E21">
              <w:rPr>
                <w:rFonts w:cs="Arial" w:hint="eastAsia"/>
                <w:color w:val="000000"/>
                <w:szCs w:val="21"/>
              </w:rPr>
              <w:t>5</w:t>
            </w:r>
            <w:r w:rsidRPr="00B42E21">
              <w:rPr>
                <w:rFonts w:cs="Arial"/>
                <w:color w:val="000000"/>
                <w:szCs w:val="21"/>
              </w:rPr>
              <w:t>00</w:t>
            </w:r>
            <w:r w:rsidRPr="00B42E21">
              <w:rPr>
                <w:rFonts w:hAnsi="宋体" w:cs="Arial"/>
                <w:color w:val="000000"/>
                <w:szCs w:val="21"/>
              </w:rPr>
              <w:t>万元</w:t>
            </w:r>
          </w:p>
        </w:tc>
        <w:tc>
          <w:tcPr>
            <w:tcW w:w="1417"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1000</w:t>
            </w:r>
            <w:r w:rsidRPr="00B42E21">
              <w:rPr>
                <w:rFonts w:cs="Arial" w:hint="eastAsia"/>
                <w:color w:val="000000"/>
                <w:szCs w:val="21"/>
              </w:rPr>
              <w:t>元</w:t>
            </w:r>
            <w:r w:rsidRPr="00B42E21">
              <w:rPr>
                <w:rFonts w:cs="Arial" w:hint="eastAsia"/>
                <w:color w:val="000000"/>
                <w:szCs w:val="21"/>
              </w:rPr>
              <w:t>/</w:t>
            </w:r>
            <w:r w:rsidRPr="00B42E21">
              <w:rPr>
                <w:rFonts w:cs="Arial" w:hint="eastAsia"/>
                <w:color w:val="000000"/>
                <w:szCs w:val="21"/>
              </w:rPr>
              <w:t>笔</w:t>
            </w:r>
          </w:p>
        </w:tc>
        <w:tc>
          <w:tcPr>
            <w:tcW w:w="1417"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1000</w:t>
            </w:r>
            <w:r w:rsidRPr="00B42E21">
              <w:rPr>
                <w:rFonts w:cs="Arial" w:hint="eastAsia"/>
                <w:color w:val="000000"/>
                <w:szCs w:val="21"/>
              </w:rPr>
              <w:t>元</w:t>
            </w:r>
            <w:r w:rsidRPr="00B42E21">
              <w:rPr>
                <w:rFonts w:cs="Arial" w:hint="eastAsia"/>
                <w:color w:val="000000"/>
                <w:szCs w:val="21"/>
              </w:rPr>
              <w:t>/</w:t>
            </w:r>
            <w:r w:rsidRPr="00B42E21">
              <w:rPr>
                <w:rFonts w:cs="Arial" w:hint="eastAsia"/>
                <w:color w:val="000000"/>
                <w:szCs w:val="21"/>
              </w:rPr>
              <w:t>笔</w:t>
            </w:r>
          </w:p>
        </w:tc>
      </w:tr>
    </w:tbl>
    <w:p w:rsidR="007F18B0" w:rsidRPr="00B42E21" w:rsidRDefault="007F18B0" w:rsidP="007F18B0">
      <w:pPr>
        <w:tabs>
          <w:tab w:val="left" w:pos="1110"/>
          <w:tab w:val="left" w:pos="6300"/>
        </w:tabs>
        <w:adjustRightInd w:val="0"/>
        <w:snapToGrid w:val="0"/>
        <w:spacing w:line="360" w:lineRule="auto"/>
        <w:ind w:firstLineChars="200" w:firstLine="420"/>
        <w:rPr>
          <w:rFonts w:ascii="Arial" w:hAnsi="Arial" w:cs="Arial"/>
          <w:szCs w:val="21"/>
        </w:rPr>
      </w:pPr>
    </w:p>
    <w:p w:rsidR="007F18B0" w:rsidRPr="00B42E21" w:rsidRDefault="007F18B0" w:rsidP="007F18B0">
      <w:pPr>
        <w:snapToGrid w:val="0"/>
        <w:spacing w:line="360" w:lineRule="auto"/>
        <w:ind w:firstLineChars="200" w:firstLine="420"/>
        <w:rPr>
          <w:rFonts w:ascii="Arial" w:hAnsi="Arial" w:cs="Arial"/>
          <w:szCs w:val="21"/>
        </w:rPr>
      </w:pPr>
      <w:r w:rsidRPr="00B42E21">
        <w:rPr>
          <w:rFonts w:ascii="Arial" w:hAnsi="Arial" w:cs="Arial" w:hint="eastAsia"/>
          <w:szCs w:val="21"/>
        </w:rPr>
        <w:t>本基金的申购费用由申购人承担，不列入基金资产，用于基金的市场推广、销售、登记等各项费用。</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2</w:t>
      </w:r>
      <w:r w:rsidRPr="00B42E21">
        <w:rPr>
          <w:rFonts w:ascii="Arial" w:hAnsi="Arial" w:cs="Arial" w:hint="eastAsia"/>
          <w:szCs w:val="21"/>
        </w:rPr>
        <w:t>、赎回费用</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本基金的</w:t>
      </w:r>
      <w:r w:rsidRPr="00B42E21">
        <w:rPr>
          <w:rFonts w:ascii="Arial" w:hAnsi="Arial" w:cs="Arial" w:hint="eastAsia"/>
          <w:szCs w:val="21"/>
        </w:rPr>
        <w:t>A</w:t>
      </w:r>
      <w:r w:rsidRPr="00B42E21">
        <w:rPr>
          <w:rFonts w:ascii="Arial" w:hAnsi="Arial" w:cs="Arial" w:hint="eastAsia"/>
          <w:szCs w:val="21"/>
        </w:rPr>
        <w:t>类基金份额、</w:t>
      </w:r>
      <w:r w:rsidRPr="00B42E21">
        <w:rPr>
          <w:rFonts w:ascii="Arial" w:hAnsi="Arial" w:cs="Arial" w:hint="eastAsia"/>
          <w:szCs w:val="21"/>
        </w:rPr>
        <w:t>C</w:t>
      </w:r>
      <w:r w:rsidRPr="00B42E21">
        <w:rPr>
          <w:rFonts w:ascii="Arial" w:hAnsi="Arial" w:cs="Arial" w:hint="eastAsia"/>
          <w:szCs w:val="21"/>
        </w:rPr>
        <w:t>类基金份额的赎回费率按基金份额持有期限递减，费率如下：</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701"/>
        <w:gridCol w:w="1701"/>
      </w:tblGrid>
      <w:tr w:rsidR="007F18B0" w:rsidRPr="00B42E21" w:rsidTr="00955888">
        <w:trPr>
          <w:trHeight w:val="113"/>
          <w:jc w:val="center"/>
        </w:trPr>
        <w:tc>
          <w:tcPr>
            <w:tcW w:w="2835" w:type="dxa"/>
            <w:vAlign w:val="center"/>
          </w:tcPr>
          <w:p w:rsidR="007F18B0" w:rsidRPr="00B42E21" w:rsidRDefault="007F18B0" w:rsidP="00955888">
            <w:pPr>
              <w:jc w:val="center"/>
              <w:rPr>
                <w:rFonts w:cs="Arial"/>
                <w:color w:val="000000"/>
                <w:szCs w:val="21"/>
              </w:rPr>
            </w:pPr>
            <w:r w:rsidRPr="00B42E21">
              <w:rPr>
                <w:rFonts w:hAnsi="宋体" w:cs="Arial"/>
                <w:color w:val="000000"/>
                <w:szCs w:val="21"/>
              </w:rPr>
              <w:t>持有基金份额期限</w:t>
            </w:r>
            <w:r w:rsidRPr="00B42E21">
              <w:rPr>
                <w:rFonts w:cs="Arial"/>
                <w:color w:val="000000"/>
                <w:szCs w:val="21"/>
              </w:rPr>
              <w:t>（</w:t>
            </w:r>
            <w:r w:rsidRPr="00B42E21">
              <w:rPr>
                <w:rFonts w:cs="Arial"/>
                <w:color w:val="000000"/>
                <w:szCs w:val="21"/>
              </w:rPr>
              <w:t>Y</w:t>
            </w:r>
            <w:r w:rsidRPr="00B42E21">
              <w:rPr>
                <w:rFonts w:cs="Arial"/>
                <w:color w:val="000000"/>
                <w:szCs w:val="21"/>
              </w:rPr>
              <w:t>）</w:t>
            </w:r>
          </w:p>
        </w:tc>
        <w:tc>
          <w:tcPr>
            <w:tcW w:w="1701" w:type="dxa"/>
            <w:vAlign w:val="center"/>
          </w:tcPr>
          <w:p w:rsidR="007F18B0" w:rsidRPr="00B42E21" w:rsidRDefault="007F18B0" w:rsidP="00955888">
            <w:pPr>
              <w:jc w:val="center"/>
              <w:rPr>
                <w:rFonts w:hAnsi="宋体" w:cs="Arial"/>
                <w:color w:val="000000"/>
                <w:szCs w:val="21"/>
              </w:rPr>
            </w:pPr>
            <w:r w:rsidRPr="00B42E21">
              <w:rPr>
                <w:rFonts w:hAnsi="宋体" w:cs="Arial" w:hint="eastAsia"/>
                <w:color w:val="000000"/>
                <w:szCs w:val="21"/>
              </w:rPr>
              <w:t>A</w:t>
            </w:r>
            <w:r w:rsidRPr="00B42E21">
              <w:rPr>
                <w:rFonts w:hAnsi="宋体" w:cs="Arial" w:hint="eastAsia"/>
                <w:color w:val="000000"/>
                <w:szCs w:val="21"/>
              </w:rPr>
              <w:t>类基金份额</w:t>
            </w:r>
            <w:r w:rsidRPr="00B42E21">
              <w:rPr>
                <w:rFonts w:hAnsi="宋体" w:cs="Arial"/>
                <w:color w:val="000000"/>
                <w:szCs w:val="21"/>
              </w:rPr>
              <w:t>赎回费率</w:t>
            </w:r>
          </w:p>
        </w:tc>
        <w:tc>
          <w:tcPr>
            <w:tcW w:w="1701" w:type="dxa"/>
            <w:vAlign w:val="center"/>
          </w:tcPr>
          <w:p w:rsidR="007F18B0" w:rsidRPr="00B42E21" w:rsidRDefault="007F18B0" w:rsidP="00955888">
            <w:pPr>
              <w:jc w:val="center"/>
              <w:rPr>
                <w:rFonts w:cs="Arial"/>
                <w:color w:val="000000"/>
                <w:szCs w:val="21"/>
              </w:rPr>
            </w:pPr>
            <w:r w:rsidRPr="00B42E21">
              <w:rPr>
                <w:rFonts w:hAnsi="宋体" w:cs="Arial" w:hint="eastAsia"/>
                <w:color w:val="000000"/>
                <w:szCs w:val="21"/>
              </w:rPr>
              <w:t>C</w:t>
            </w:r>
            <w:r w:rsidRPr="00B42E21">
              <w:rPr>
                <w:rFonts w:hAnsi="宋体" w:cs="Arial" w:hint="eastAsia"/>
                <w:color w:val="000000"/>
                <w:szCs w:val="21"/>
              </w:rPr>
              <w:t>类基金份额</w:t>
            </w:r>
            <w:r w:rsidRPr="00B42E21">
              <w:rPr>
                <w:rFonts w:hAnsi="宋体" w:cs="Arial"/>
                <w:color w:val="000000"/>
                <w:szCs w:val="21"/>
              </w:rPr>
              <w:t>赎回费率</w:t>
            </w:r>
          </w:p>
        </w:tc>
      </w:tr>
      <w:tr w:rsidR="007F18B0" w:rsidRPr="00B42E21" w:rsidTr="00955888">
        <w:trPr>
          <w:trHeight w:val="113"/>
          <w:jc w:val="center"/>
        </w:trPr>
        <w:tc>
          <w:tcPr>
            <w:tcW w:w="2835"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 xml:space="preserve">Y </w:t>
            </w:r>
            <w:r w:rsidRPr="00B42E21">
              <w:rPr>
                <w:rFonts w:cs="Arial"/>
                <w:color w:val="000000"/>
                <w:szCs w:val="21"/>
              </w:rPr>
              <w:t>&lt;</w:t>
            </w:r>
            <w:r w:rsidRPr="00B42E21">
              <w:rPr>
                <w:rFonts w:cs="Arial" w:hint="eastAsia"/>
                <w:color w:val="000000"/>
                <w:szCs w:val="21"/>
              </w:rPr>
              <w:t xml:space="preserve"> 7</w:t>
            </w:r>
            <w:r w:rsidRPr="00B42E21">
              <w:rPr>
                <w:rFonts w:cs="Arial" w:hint="eastAsia"/>
                <w:color w:val="000000"/>
                <w:szCs w:val="21"/>
              </w:rPr>
              <w:t>日</w:t>
            </w:r>
          </w:p>
        </w:tc>
        <w:tc>
          <w:tcPr>
            <w:tcW w:w="1701"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1.5%</w:t>
            </w:r>
          </w:p>
        </w:tc>
        <w:tc>
          <w:tcPr>
            <w:tcW w:w="1701"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0.50%</w:t>
            </w:r>
          </w:p>
        </w:tc>
      </w:tr>
      <w:tr w:rsidR="007F18B0" w:rsidRPr="00B42E21" w:rsidTr="00955888">
        <w:trPr>
          <w:trHeight w:val="113"/>
          <w:jc w:val="center"/>
        </w:trPr>
        <w:tc>
          <w:tcPr>
            <w:tcW w:w="2835"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7</w:t>
            </w:r>
            <w:r w:rsidRPr="00B42E21">
              <w:rPr>
                <w:rFonts w:cs="Arial" w:hint="eastAsia"/>
                <w:color w:val="000000"/>
                <w:szCs w:val="21"/>
              </w:rPr>
              <w:t>日</w:t>
            </w:r>
            <w:r w:rsidRPr="00B42E21">
              <w:rPr>
                <w:rFonts w:cs="Arial" w:hint="eastAsia"/>
                <w:color w:val="000000"/>
                <w:szCs w:val="21"/>
              </w:rPr>
              <w:t xml:space="preserve"> </w:t>
            </w:r>
            <w:r w:rsidRPr="00B42E21">
              <w:rPr>
                <w:rFonts w:cs="Arial"/>
                <w:color w:val="000000"/>
                <w:szCs w:val="21"/>
              </w:rPr>
              <w:t>≤</w:t>
            </w:r>
            <w:r w:rsidRPr="00B42E21">
              <w:rPr>
                <w:rFonts w:cs="Arial" w:hint="eastAsia"/>
                <w:color w:val="000000"/>
                <w:szCs w:val="21"/>
              </w:rPr>
              <w:t xml:space="preserve"> Y</w:t>
            </w:r>
            <w:r w:rsidRPr="00B42E21">
              <w:rPr>
                <w:rFonts w:cs="Arial"/>
                <w:color w:val="000000"/>
                <w:szCs w:val="21"/>
              </w:rPr>
              <w:t xml:space="preserve"> &lt; </w:t>
            </w:r>
            <w:r w:rsidRPr="00B42E21">
              <w:rPr>
                <w:rFonts w:cs="Arial" w:hint="eastAsia"/>
                <w:color w:val="000000"/>
                <w:szCs w:val="21"/>
              </w:rPr>
              <w:t>30</w:t>
            </w:r>
            <w:r w:rsidRPr="00B42E21">
              <w:rPr>
                <w:rFonts w:cs="Arial" w:hint="eastAsia"/>
                <w:color w:val="000000"/>
                <w:szCs w:val="21"/>
              </w:rPr>
              <w:t>日</w:t>
            </w:r>
          </w:p>
        </w:tc>
        <w:tc>
          <w:tcPr>
            <w:tcW w:w="1701"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0.75%</w:t>
            </w:r>
          </w:p>
        </w:tc>
        <w:tc>
          <w:tcPr>
            <w:tcW w:w="1701"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0.50%</w:t>
            </w:r>
          </w:p>
        </w:tc>
      </w:tr>
      <w:tr w:rsidR="007F18B0" w:rsidRPr="00B42E21" w:rsidTr="00955888">
        <w:trPr>
          <w:trHeight w:val="113"/>
          <w:jc w:val="center"/>
        </w:trPr>
        <w:tc>
          <w:tcPr>
            <w:tcW w:w="2835"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30</w:t>
            </w:r>
            <w:r w:rsidRPr="00B42E21">
              <w:rPr>
                <w:rFonts w:cs="Arial" w:hint="eastAsia"/>
                <w:color w:val="000000"/>
                <w:szCs w:val="21"/>
              </w:rPr>
              <w:t>日</w:t>
            </w:r>
            <w:r w:rsidRPr="00B42E21">
              <w:rPr>
                <w:rFonts w:cs="Arial" w:hint="eastAsia"/>
                <w:color w:val="000000"/>
                <w:szCs w:val="21"/>
              </w:rPr>
              <w:t xml:space="preserve"> </w:t>
            </w:r>
            <w:r w:rsidRPr="00B42E21">
              <w:rPr>
                <w:rFonts w:cs="Arial"/>
                <w:color w:val="000000"/>
                <w:szCs w:val="21"/>
              </w:rPr>
              <w:t>≤</w:t>
            </w:r>
            <w:r w:rsidRPr="00B42E21">
              <w:rPr>
                <w:rFonts w:cs="Arial" w:hint="eastAsia"/>
                <w:color w:val="000000"/>
                <w:szCs w:val="21"/>
              </w:rPr>
              <w:t xml:space="preserve"> Y</w:t>
            </w:r>
            <w:r w:rsidRPr="00B42E21">
              <w:rPr>
                <w:rFonts w:cs="Arial"/>
                <w:color w:val="000000"/>
                <w:szCs w:val="21"/>
              </w:rPr>
              <w:t xml:space="preserve"> &lt; </w:t>
            </w:r>
            <w:r w:rsidRPr="00B42E21">
              <w:rPr>
                <w:rFonts w:cs="Arial" w:hint="eastAsia"/>
                <w:color w:val="000000"/>
                <w:szCs w:val="21"/>
              </w:rPr>
              <w:t>一年</w:t>
            </w:r>
          </w:p>
        </w:tc>
        <w:tc>
          <w:tcPr>
            <w:tcW w:w="1701"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0.5%</w:t>
            </w:r>
          </w:p>
        </w:tc>
        <w:tc>
          <w:tcPr>
            <w:tcW w:w="1701" w:type="dxa"/>
            <w:vAlign w:val="center"/>
          </w:tcPr>
          <w:p w:rsidR="007F18B0" w:rsidRPr="00B42E21" w:rsidRDefault="007F18B0" w:rsidP="00955888">
            <w:pPr>
              <w:jc w:val="center"/>
              <w:rPr>
                <w:rFonts w:cs="Arial"/>
                <w:color w:val="000000"/>
                <w:szCs w:val="21"/>
              </w:rPr>
            </w:pPr>
            <w:r w:rsidRPr="00B42E21">
              <w:rPr>
                <w:rFonts w:cs="Arial" w:hint="eastAsia"/>
                <w:color w:val="000000"/>
                <w:szCs w:val="21"/>
              </w:rPr>
              <w:t>0</w:t>
            </w:r>
          </w:p>
        </w:tc>
      </w:tr>
      <w:tr w:rsidR="007F18B0" w:rsidRPr="00B42E21" w:rsidTr="00955888">
        <w:trPr>
          <w:trHeight w:val="113"/>
          <w:jc w:val="center"/>
        </w:trPr>
        <w:tc>
          <w:tcPr>
            <w:tcW w:w="2835" w:type="dxa"/>
            <w:vAlign w:val="center"/>
          </w:tcPr>
          <w:p w:rsidR="007F18B0" w:rsidRPr="00B42E21" w:rsidRDefault="007F18B0" w:rsidP="00955888">
            <w:pPr>
              <w:jc w:val="center"/>
              <w:rPr>
                <w:rFonts w:cs="Arial"/>
                <w:color w:val="000000"/>
                <w:szCs w:val="21"/>
              </w:rPr>
            </w:pPr>
            <w:r w:rsidRPr="00B42E21">
              <w:rPr>
                <w:rFonts w:cs="Arial"/>
                <w:color w:val="000000"/>
                <w:szCs w:val="21"/>
              </w:rPr>
              <w:t>Y</w:t>
            </w:r>
            <w:r w:rsidRPr="00B42E21">
              <w:rPr>
                <w:rFonts w:cs="Arial" w:hint="eastAsia"/>
                <w:color w:val="000000"/>
                <w:szCs w:val="21"/>
              </w:rPr>
              <w:t xml:space="preserve"> </w:t>
            </w:r>
            <w:r w:rsidRPr="00B42E21">
              <w:rPr>
                <w:rFonts w:cs="Arial"/>
                <w:color w:val="000000"/>
                <w:szCs w:val="21"/>
              </w:rPr>
              <w:t>≥</w:t>
            </w:r>
            <w:r w:rsidRPr="00B42E21">
              <w:rPr>
                <w:rFonts w:cs="Arial" w:hint="eastAsia"/>
                <w:color w:val="000000"/>
                <w:szCs w:val="21"/>
              </w:rPr>
              <w:t xml:space="preserve"> </w:t>
            </w:r>
            <w:r w:rsidRPr="00B42E21">
              <w:rPr>
                <w:rFonts w:cs="Arial" w:hint="eastAsia"/>
                <w:color w:val="000000"/>
                <w:szCs w:val="21"/>
              </w:rPr>
              <w:t>一</w:t>
            </w:r>
            <w:r w:rsidRPr="00B42E21">
              <w:rPr>
                <w:rFonts w:cs="Arial"/>
                <w:color w:val="000000"/>
                <w:szCs w:val="21"/>
              </w:rPr>
              <w:t>年</w:t>
            </w:r>
          </w:p>
        </w:tc>
        <w:tc>
          <w:tcPr>
            <w:tcW w:w="1701" w:type="dxa"/>
            <w:vAlign w:val="center"/>
          </w:tcPr>
          <w:p w:rsidR="007F18B0" w:rsidRPr="00B42E21" w:rsidRDefault="006B73DF" w:rsidP="00955888">
            <w:pPr>
              <w:jc w:val="center"/>
              <w:rPr>
                <w:rFonts w:cs="Arial"/>
                <w:color w:val="000000"/>
                <w:szCs w:val="21"/>
              </w:rPr>
            </w:pPr>
            <w:r w:rsidRPr="00B42E21">
              <w:rPr>
                <w:rFonts w:cs="Arial"/>
                <w:color w:val="000000"/>
                <w:szCs w:val="21"/>
              </w:rPr>
              <w:t>0</w:t>
            </w:r>
            <w:r w:rsidR="007F18B0" w:rsidRPr="00B42E21">
              <w:rPr>
                <w:rFonts w:cs="Arial"/>
                <w:color w:val="000000"/>
                <w:szCs w:val="21"/>
              </w:rPr>
              <w:t>%</w:t>
            </w:r>
          </w:p>
        </w:tc>
        <w:tc>
          <w:tcPr>
            <w:tcW w:w="1701" w:type="dxa"/>
            <w:vAlign w:val="center"/>
          </w:tcPr>
          <w:p w:rsidR="007F18B0" w:rsidRPr="00B42E21" w:rsidRDefault="007F18B0" w:rsidP="00955888">
            <w:pPr>
              <w:jc w:val="center"/>
              <w:rPr>
                <w:rFonts w:cs="Arial"/>
                <w:color w:val="000000"/>
                <w:szCs w:val="21"/>
              </w:rPr>
            </w:pPr>
            <w:r w:rsidRPr="00B42E21">
              <w:rPr>
                <w:rFonts w:cs="Arial"/>
                <w:color w:val="000000"/>
                <w:szCs w:val="21"/>
              </w:rPr>
              <w:t>0</w:t>
            </w:r>
          </w:p>
        </w:tc>
      </w:tr>
    </w:tbl>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（注：一年指</w:t>
      </w:r>
      <w:r w:rsidRPr="00B42E21">
        <w:rPr>
          <w:rFonts w:ascii="Arial" w:hAnsi="Arial" w:cs="Arial" w:hint="eastAsia"/>
          <w:szCs w:val="21"/>
        </w:rPr>
        <w:t>365</w:t>
      </w:r>
      <w:r w:rsidRPr="00B42E21">
        <w:rPr>
          <w:rFonts w:ascii="Arial" w:hAnsi="Arial" w:cs="Arial" w:hint="eastAsia"/>
          <w:szCs w:val="21"/>
        </w:rPr>
        <w:t>日）</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赎回费用由赎回基金份额的基金份额持有人承担，在基金份额持有人赎回基金份额时收取。</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对持续持有期少于</w:t>
      </w:r>
      <w:r w:rsidRPr="00B42E21">
        <w:rPr>
          <w:rFonts w:ascii="Arial" w:hAnsi="Arial" w:cs="Arial" w:hint="eastAsia"/>
          <w:szCs w:val="21"/>
        </w:rPr>
        <w:t>30</w:t>
      </w:r>
      <w:r w:rsidRPr="00B42E21">
        <w:rPr>
          <w:rFonts w:ascii="Arial" w:hAnsi="Arial" w:cs="Arial" w:hint="eastAsia"/>
          <w:szCs w:val="21"/>
        </w:rPr>
        <w:t>日的</w:t>
      </w:r>
      <w:r w:rsidRPr="00B42E21">
        <w:rPr>
          <w:rFonts w:ascii="Arial" w:hAnsi="Arial" w:cs="Arial" w:hint="eastAsia"/>
          <w:szCs w:val="21"/>
        </w:rPr>
        <w:t>A</w:t>
      </w:r>
      <w:r w:rsidRPr="00B42E21">
        <w:rPr>
          <w:rFonts w:ascii="Arial" w:hAnsi="Arial" w:cs="Arial" w:hint="eastAsia"/>
          <w:szCs w:val="21"/>
        </w:rPr>
        <w:t>类基金份额投资人收取的赎回费全额计入基金财产；对持续持有期不少于</w:t>
      </w:r>
      <w:r w:rsidRPr="00B42E21">
        <w:rPr>
          <w:rFonts w:ascii="Arial" w:hAnsi="Arial" w:cs="Arial"/>
          <w:szCs w:val="21"/>
        </w:rPr>
        <w:t xml:space="preserve">30 </w:t>
      </w:r>
      <w:r w:rsidRPr="00B42E21">
        <w:rPr>
          <w:rFonts w:ascii="Arial" w:hAnsi="Arial" w:cs="Arial" w:hint="eastAsia"/>
          <w:szCs w:val="21"/>
        </w:rPr>
        <w:t>日但少于一年的</w:t>
      </w:r>
      <w:r w:rsidRPr="00B42E21">
        <w:rPr>
          <w:rFonts w:ascii="Arial" w:hAnsi="Arial" w:cs="Arial" w:hint="eastAsia"/>
          <w:szCs w:val="21"/>
        </w:rPr>
        <w:t>A</w:t>
      </w:r>
      <w:r w:rsidRPr="00B42E21">
        <w:rPr>
          <w:rFonts w:ascii="Arial" w:hAnsi="Arial" w:cs="Arial" w:hint="eastAsia"/>
          <w:szCs w:val="21"/>
        </w:rPr>
        <w:t>类基金份额投资人收取的赎回费的</w:t>
      </w:r>
      <w:r w:rsidRPr="00B42E21">
        <w:rPr>
          <w:rFonts w:ascii="Arial" w:hAnsi="Arial" w:cs="Arial"/>
          <w:szCs w:val="21"/>
        </w:rPr>
        <w:t>75%</w:t>
      </w:r>
      <w:r w:rsidRPr="00B42E21">
        <w:rPr>
          <w:rFonts w:ascii="Arial" w:hAnsi="Arial" w:cs="Arial" w:hint="eastAsia"/>
          <w:szCs w:val="21"/>
        </w:rPr>
        <w:t>计入基金财产。对于持续持有</w:t>
      </w:r>
      <w:r w:rsidRPr="00B42E21">
        <w:rPr>
          <w:rFonts w:ascii="Arial" w:hAnsi="Arial" w:cs="Arial"/>
          <w:szCs w:val="21"/>
        </w:rPr>
        <w:t>C</w:t>
      </w:r>
      <w:r w:rsidRPr="00B42E21">
        <w:rPr>
          <w:rFonts w:ascii="Arial" w:hAnsi="Arial" w:cs="Arial" w:hint="eastAsia"/>
          <w:szCs w:val="21"/>
        </w:rPr>
        <w:t>类基金份额少于</w:t>
      </w:r>
      <w:r w:rsidRPr="00B42E21">
        <w:rPr>
          <w:rFonts w:ascii="Arial" w:hAnsi="Arial" w:cs="Arial" w:hint="eastAsia"/>
          <w:szCs w:val="21"/>
        </w:rPr>
        <w:t>30</w:t>
      </w:r>
      <w:r w:rsidRPr="00B42E21">
        <w:rPr>
          <w:rFonts w:ascii="Arial" w:hAnsi="Arial" w:cs="Arial" w:hint="eastAsia"/>
          <w:szCs w:val="21"/>
        </w:rPr>
        <w:t>日的投资人收取的赎回费全额计入基金财产。</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如法律法规对赎回费的强制性规定发生变动，本基金将依新法规进行修改，不需召开</w:t>
      </w:r>
      <w:r w:rsidR="002441B9" w:rsidRPr="00B42E21">
        <w:rPr>
          <w:rFonts w:ascii="Arial" w:hAnsi="Arial" w:cs="Arial" w:hint="eastAsia"/>
          <w:szCs w:val="21"/>
        </w:rPr>
        <w:t>基金份额</w:t>
      </w:r>
      <w:r w:rsidRPr="00B42E21">
        <w:rPr>
          <w:rFonts w:ascii="Arial" w:hAnsi="Arial" w:cs="Arial" w:hint="eastAsia"/>
          <w:szCs w:val="21"/>
        </w:rPr>
        <w:t>持有人大会。</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3</w:t>
      </w:r>
      <w:r w:rsidRPr="00B42E21">
        <w:rPr>
          <w:rFonts w:ascii="Arial" w:hAnsi="Arial" w:cs="Arial" w:hint="eastAsia"/>
          <w:szCs w:val="21"/>
        </w:rPr>
        <w:t>、</w:t>
      </w:r>
      <w:r w:rsidRPr="00B42E21">
        <w:rPr>
          <w:rFonts w:ascii="Arial" w:hAnsi="Arial" w:cs="Arial"/>
          <w:szCs w:val="21"/>
        </w:rPr>
        <w:t>基金管理人可以</w:t>
      </w:r>
      <w:r w:rsidRPr="00B42E21">
        <w:rPr>
          <w:rFonts w:ascii="Arial" w:hAnsi="Arial" w:cs="Arial" w:hint="eastAsia"/>
          <w:szCs w:val="21"/>
        </w:rPr>
        <w:t>在基金合同约定的范围内</w:t>
      </w:r>
      <w:r w:rsidRPr="00B42E21">
        <w:rPr>
          <w:rFonts w:ascii="Arial" w:hAnsi="Arial" w:cs="Arial"/>
          <w:szCs w:val="21"/>
        </w:rPr>
        <w:t>调整费率或收费方式，</w:t>
      </w:r>
      <w:r w:rsidRPr="00B42E21">
        <w:rPr>
          <w:rFonts w:ascii="Arial" w:hAnsi="Arial" w:cs="Arial" w:hint="eastAsia"/>
          <w:szCs w:val="21"/>
        </w:rPr>
        <w:t>并</w:t>
      </w:r>
      <w:r w:rsidRPr="00B42E21">
        <w:rPr>
          <w:rFonts w:ascii="Arial" w:hAnsi="Arial" w:cs="Arial"/>
          <w:szCs w:val="21"/>
        </w:rPr>
        <w:t>最迟应于新的费率或收费方式实施日前</w:t>
      </w:r>
      <w:r w:rsidRPr="00B42E21">
        <w:rPr>
          <w:rFonts w:ascii="Arial" w:hAnsi="Arial" w:cs="Arial" w:hint="eastAsia"/>
          <w:szCs w:val="21"/>
        </w:rPr>
        <w:t>依照《信息披露办法》的有关规定在指定媒介上公告</w:t>
      </w:r>
      <w:r w:rsidRPr="00B42E21">
        <w:rPr>
          <w:rFonts w:ascii="Arial" w:hAnsi="Arial" w:cs="Arial"/>
          <w:szCs w:val="21"/>
        </w:rPr>
        <w:t>。</w:t>
      </w:r>
    </w:p>
    <w:p w:rsidR="007F18B0" w:rsidRPr="00B42E21" w:rsidRDefault="007F18B0" w:rsidP="007F18B0">
      <w:pPr>
        <w:snapToGrid w:val="0"/>
        <w:spacing w:line="360" w:lineRule="auto"/>
        <w:ind w:firstLineChars="200" w:firstLine="420"/>
        <w:rPr>
          <w:rFonts w:ascii="Arial" w:hAnsi="Arial"/>
        </w:rPr>
      </w:pPr>
      <w:r w:rsidRPr="00B42E21">
        <w:rPr>
          <w:rFonts w:ascii="Arial" w:hAnsi="Arial" w:cs="Arial" w:hint="eastAsia"/>
          <w:szCs w:val="21"/>
        </w:rPr>
        <w:t>4</w:t>
      </w:r>
      <w:r w:rsidRPr="00B42E21">
        <w:rPr>
          <w:rFonts w:ascii="Arial" w:hAnsi="Arial" w:cs="Arial"/>
          <w:szCs w:val="21"/>
        </w:rPr>
        <w:t>、</w:t>
      </w:r>
      <w:r w:rsidRPr="00B42E21">
        <w:rPr>
          <w:rFonts w:ascii="Arial" w:hAnsi="Arial" w:hint="eastAsia"/>
        </w:rPr>
        <w:t>基金管理人可以在不违反法律法规规定及基金合同约定的情况下根据市场情况制定基金促销计划，定期或不定期地开展基金促销活动。在基金促销活动期间，按相关监管部门要求履行必要手续后，基金管理人可以适当调低基金的申购、赎回费率。</w:t>
      </w:r>
    </w:p>
    <w:p w:rsidR="007F18B0" w:rsidRPr="00B42E21" w:rsidRDefault="007F18B0" w:rsidP="007F18B0">
      <w:pPr>
        <w:tabs>
          <w:tab w:val="left" w:pos="1110"/>
        </w:tabs>
        <w:adjustRightInd w:val="0"/>
        <w:snapToGrid w:val="0"/>
        <w:spacing w:line="360" w:lineRule="auto"/>
        <w:ind w:firstLineChars="200" w:firstLine="422"/>
        <w:rPr>
          <w:rFonts w:ascii="Arial" w:hAnsi="Arial" w:cs="Arial"/>
          <w:b/>
          <w:bCs/>
          <w:szCs w:val="21"/>
        </w:rPr>
      </w:pPr>
      <w:r w:rsidRPr="00B42E21">
        <w:rPr>
          <w:rFonts w:ascii="Arial" w:hAnsi="Arial" w:cs="Arial"/>
          <w:b/>
          <w:bCs/>
          <w:szCs w:val="21"/>
        </w:rPr>
        <w:t>七、</w:t>
      </w:r>
      <w:r w:rsidRPr="00B42E21">
        <w:rPr>
          <w:rFonts w:ascii="Arial" w:hAnsi="Arial" w:cs="Arial" w:hint="eastAsia"/>
          <w:b/>
          <w:bCs/>
          <w:szCs w:val="21"/>
        </w:rPr>
        <w:t>A</w:t>
      </w:r>
      <w:r w:rsidRPr="00B42E21">
        <w:rPr>
          <w:rFonts w:ascii="Arial" w:hAnsi="Arial" w:cs="Arial" w:hint="eastAsia"/>
          <w:b/>
          <w:bCs/>
          <w:szCs w:val="21"/>
        </w:rPr>
        <w:t>类基金份额与</w:t>
      </w:r>
      <w:r w:rsidRPr="00B42E21">
        <w:rPr>
          <w:rFonts w:ascii="Arial" w:hAnsi="Arial" w:cs="Arial" w:hint="eastAsia"/>
          <w:b/>
          <w:bCs/>
          <w:szCs w:val="21"/>
        </w:rPr>
        <w:t>C</w:t>
      </w:r>
      <w:r w:rsidRPr="00B42E21">
        <w:rPr>
          <w:rFonts w:ascii="Arial" w:hAnsi="Arial" w:cs="Arial" w:hint="eastAsia"/>
          <w:b/>
          <w:bCs/>
          <w:szCs w:val="21"/>
        </w:rPr>
        <w:t>类基金份额的</w:t>
      </w:r>
      <w:r w:rsidRPr="00B42E21">
        <w:rPr>
          <w:rFonts w:ascii="Arial" w:hAnsi="Arial" w:cs="Arial"/>
          <w:b/>
          <w:bCs/>
          <w:szCs w:val="21"/>
        </w:rPr>
        <w:t>申购份额与赎回金额的计算方式</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szCs w:val="21"/>
        </w:rPr>
        <w:t>1</w:t>
      </w:r>
      <w:r w:rsidRPr="00B42E21">
        <w:rPr>
          <w:rFonts w:ascii="Arial" w:hAnsi="Arial" w:cs="Arial"/>
          <w:szCs w:val="21"/>
        </w:rPr>
        <w:t>、申购份额的计算方式：</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rPr>
        <w:t>（</w:t>
      </w:r>
      <w:r w:rsidRPr="00B42E21">
        <w:rPr>
          <w:rFonts w:ascii="Arial" w:hAnsi="Arial" w:cs="Arial" w:hint="eastAsia"/>
        </w:rPr>
        <w:t>1</w:t>
      </w:r>
      <w:r w:rsidRPr="00B42E21">
        <w:rPr>
          <w:rFonts w:ascii="Arial" w:hAnsi="Arial" w:cs="Arial" w:hint="eastAsia"/>
        </w:rPr>
        <w:t>）</w:t>
      </w:r>
      <w:r w:rsidRPr="00B42E21">
        <w:rPr>
          <w:rFonts w:ascii="Arial" w:hAnsi="Arial" w:cs="Arial" w:hint="eastAsia"/>
          <w:szCs w:val="21"/>
        </w:rPr>
        <w:t>当申购费适用比例费率时，申购份额的计算公式如下：</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净申购金额</w:t>
      </w:r>
      <w:r w:rsidRPr="00B42E21">
        <w:rPr>
          <w:rFonts w:ascii="Arial" w:hAnsi="Arial" w:cs="Arial"/>
        </w:rPr>
        <w:t>=</w:t>
      </w:r>
      <w:r w:rsidRPr="00B42E21">
        <w:rPr>
          <w:rFonts w:ascii="Arial" w:hAnsi="Arial" w:cs="Arial" w:hint="eastAsia"/>
        </w:rPr>
        <w:t>申购金额</w:t>
      </w:r>
      <w:r w:rsidRPr="00B42E21">
        <w:rPr>
          <w:rFonts w:ascii="Arial" w:hAnsi="Arial" w:cs="Arial"/>
        </w:rPr>
        <w:t>/</w:t>
      </w:r>
      <w:r w:rsidRPr="00B42E21">
        <w:rPr>
          <w:rFonts w:ascii="Arial" w:hAnsi="Arial" w:cs="Arial" w:hint="eastAsia"/>
        </w:rPr>
        <w:t>（</w:t>
      </w:r>
      <w:r w:rsidRPr="00B42E21">
        <w:rPr>
          <w:rFonts w:ascii="Arial" w:hAnsi="Arial" w:cs="Arial"/>
        </w:rPr>
        <w:t>1+</w:t>
      </w:r>
      <w:r w:rsidRPr="00B42E21">
        <w:rPr>
          <w:rFonts w:ascii="Arial" w:hAnsi="Arial" w:cs="Arial" w:hint="eastAsia"/>
        </w:rPr>
        <w:t>申购费率）</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申购费用</w:t>
      </w:r>
      <w:r w:rsidRPr="00B42E21">
        <w:rPr>
          <w:rFonts w:ascii="Arial" w:hAnsi="Arial" w:cs="Arial"/>
        </w:rPr>
        <w:t>=</w:t>
      </w:r>
      <w:r w:rsidRPr="00B42E21">
        <w:rPr>
          <w:rFonts w:ascii="Arial" w:hAnsi="Arial" w:cs="Arial" w:hint="eastAsia"/>
        </w:rPr>
        <w:t>申购金额－净申购金额</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申购份额</w:t>
      </w:r>
      <w:r w:rsidRPr="00B42E21">
        <w:rPr>
          <w:rFonts w:ascii="Arial" w:hAnsi="Arial" w:cs="Arial"/>
        </w:rPr>
        <w:t>=</w:t>
      </w:r>
      <w:r w:rsidRPr="00B42E21">
        <w:rPr>
          <w:rFonts w:ascii="Arial" w:hAnsi="Arial" w:cs="Arial" w:hint="eastAsia"/>
        </w:rPr>
        <w:t>净申购金额</w:t>
      </w:r>
      <w:r w:rsidRPr="00B42E21">
        <w:rPr>
          <w:rFonts w:ascii="Arial" w:hAnsi="Arial" w:cs="Arial"/>
        </w:rPr>
        <w:t xml:space="preserve">/T </w:t>
      </w:r>
      <w:r w:rsidRPr="00B42E21">
        <w:rPr>
          <w:rFonts w:ascii="Arial" w:hAnsi="Arial" w:cs="Arial" w:hint="eastAsia"/>
        </w:rPr>
        <w:t>日</w:t>
      </w:r>
      <w:r w:rsidR="002441B9" w:rsidRPr="00B42E21">
        <w:rPr>
          <w:rFonts w:ascii="Arial" w:hAnsi="Arial" w:cs="Arial" w:hint="eastAsia"/>
        </w:rPr>
        <w:t>该类</w:t>
      </w:r>
      <w:r w:rsidRPr="00B42E21">
        <w:rPr>
          <w:rFonts w:ascii="Arial" w:hAnsi="Arial" w:cs="Arial" w:hint="eastAsia"/>
        </w:rPr>
        <w:t>基金份额净值</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w:t>
      </w:r>
      <w:r w:rsidRPr="00B42E21">
        <w:rPr>
          <w:rFonts w:ascii="Arial" w:hAnsi="Arial" w:cs="Arial" w:hint="eastAsia"/>
        </w:rPr>
        <w:t>2</w:t>
      </w:r>
      <w:r w:rsidRPr="00B42E21">
        <w:rPr>
          <w:rFonts w:ascii="Arial" w:hAnsi="Arial" w:cs="Arial" w:hint="eastAsia"/>
        </w:rPr>
        <w:t>）当申购费用为固定金额时，申购份额的计算方法如下：</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申购费用＝固定费用</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净申购金额＝申购金额－申购费用</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申购份额＝净申购金额</w:t>
      </w:r>
      <w:r w:rsidRPr="00B42E21">
        <w:rPr>
          <w:rFonts w:ascii="Arial" w:hAnsi="Arial" w:cs="Arial" w:hint="eastAsia"/>
        </w:rPr>
        <w:t>/T</w:t>
      </w:r>
      <w:r w:rsidRPr="00B42E21">
        <w:rPr>
          <w:rFonts w:ascii="Arial" w:hAnsi="Arial" w:cs="Arial" w:hint="eastAsia"/>
        </w:rPr>
        <w:t>日</w:t>
      </w:r>
      <w:r w:rsidR="002441B9" w:rsidRPr="00B42E21">
        <w:rPr>
          <w:rFonts w:ascii="Arial" w:hAnsi="Arial" w:cs="Arial" w:hint="eastAsia"/>
        </w:rPr>
        <w:t>该类</w:t>
      </w:r>
      <w:r w:rsidRPr="00B42E21">
        <w:rPr>
          <w:rFonts w:ascii="Arial" w:hAnsi="Arial" w:cs="Arial" w:hint="eastAsia"/>
        </w:rPr>
        <w:t>基金份额净值</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lastRenderedPageBreak/>
        <w:t>申购份额的计算结果按照四舍五入方法，保留小数点后两位，由此误差产生的收益或损失由基金财产承担。</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例：某投资者投资</w:t>
      </w:r>
      <w:r w:rsidRPr="00B42E21">
        <w:rPr>
          <w:rFonts w:ascii="Arial" w:hAnsi="Arial" w:cs="Arial"/>
        </w:rPr>
        <w:t>1</w:t>
      </w:r>
      <w:r w:rsidRPr="00B42E21">
        <w:rPr>
          <w:rFonts w:ascii="Arial" w:hAnsi="Arial" w:cs="Arial" w:hint="eastAsia"/>
        </w:rPr>
        <w:t>0</w:t>
      </w:r>
      <w:r w:rsidRPr="00B42E21">
        <w:rPr>
          <w:rFonts w:ascii="Arial" w:hAnsi="Arial" w:cs="Arial"/>
        </w:rPr>
        <w:t>,</w:t>
      </w:r>
      <w:r w:rsidRPr="00B42E21">
        <w:rPr>
          <w:rFonts w:ascii="Arial" w:hAnsi="Arial" w:cs="Arial" w:hint="eastAsia"/>
        </w:rPr>
        <w:t>0</w:t>
      </w:r>
      <w:r w:rsidRPr="00B42E21">
        <w:rPr>
          <w:rFonts w:ascii="Arial" w:hAnsi="Arial" w:cs="Arial"/>
        </w:rPr>
        <w:t xml:space="preserve">00 </w:t>
      </w:r>
      <w:r w:rsidRPr="00B42E21">
        <w:rPr>
          <w:rFonts w:ascii="Arial" w:hAnsi="Arial" w:cs="Arial" w:hint="eastAsia"/>
        </w:rPr>
        <w:t>元申购本基金</w:t>
      </w:r>
      <w:r w:rsidRPr="00B42E21">
        <w:rPr>
          <w:rFonts w:ascii="Arial" w:hAnsi="Arial" w:cs="Arial" w:hint="eastAsia"/>
        </w:rPr>
        <w:t>A</w:t>
      </w:r>
      <w:r w:rsidRPr="00B42E21">
        <w:rPr>
          <w:rFonts w:ascii="Arial" w:hAnsi="Arial" w:cs="Arial" w:hint="eastAsia"/>
        </w:rPr>
        <w:t>类基金份额，且该申购申请被全额确认，对应的申购费率为</w:t>
      </w:r>
      <w:r w:rsidR="00E04F04" w:rsidRPr="00B42E21">
        <w:rPr>
          <w:rFonts w:ascii="Arial" w:hAnsi="Arial" w:cs="Arial" w:hint="eastAsia"/>
        </w:rPr>
        <w:t>0</w:t>
      </w:r>
      <w:r w:rsidRPr="00B42E21">
        <w:rPr>
          <w:rFonts w:ascii="Arial" w:hAnsi="Arial" w:cs="Arial"/>
        </w:rPr>
        <w:t>.</w:t>
      </w:r>
      <w:r w:rsidR="00E04F04" w:rsidRPr="00B42E21">
        <w:rPr>
          <w:rFonts w:ascii="Arial" w:hAnsi="Arial" w:cs="Arial" w:hint="eastAsia"/>
        </w:rPr>
        <w:t>8</w:t>
      </w:r>
      <w:r w:rsidRPr="00B42E21">
        <w:rPr>
          <w:rFonts w:ascii="Arial" w:hAnsi="Arial" w:cs="Arial" w:hint="eastAsia"/>
        </w:rPr>
        <w:t>0%</w:t>
      </w:r>
      <w:r w:rsidRPr="00B42E21">
        <w:rPr>
          <w:rFonts w:ascii="Arial" w:hAnsi="Arial" w:cs="Arial" w:hint="eastAsia"/>
        </w:rPr>
        <w:t>，假定申购当日</w:t>
      </w:r>
      <w:r w:rsidR="002441B9" w:rsidRPr="00B42E21">
        <w:rPr>
          <w:rFonts w:ascii="Arial" w:hAnsi="Arial" w:cs="Arial" w:hint="eastAsia"/>
        </w:rPr>
        <w:t>A</w:t>
      </w:r>
      <w:r w:rsidR="002441B9" w:rsidRPr="00B42E21">
        <w:rPr>
          <w:rFonts w:ascii="Arial" w:hAnsi="Arial" w:cs="Arial" w:hint="eastAsia"/>
        </w:rPr>
        <w:t>类基金份额</w:t>
      </w:r>
      <w:r w:rsidRPr="00B42E21">
        <w:rPr>
          <w:rFonts w:ascii="Arial" w:hAnsi="Arial" w:cs="Arial" w:hint="eastAsia"/>
        </w:rPr>
        <w:t>基金份额净值为</w:t>
      </w:r>
      <w:r w:rsidRPr="00B42E21">
        <w:rPr>
          <w:rFonts w:ascii="Arial" w:hAnsi="Arial" w:cs="Arial"/>
        </w:rPr>
        <w:t>1.</w:t>
      </w:r>
      <w:r w:rsidRPr="00B42E21">
        <w:rPr>
          <w:rFonts w:ascii="Arial" w:hAnsi="Arial" w:cs="Arial" w:hint="eastAsia"/>
        </w:rPr>
        <w:t>15</w:t>
      </w:r>
      <w:r w:rsidRPr="00B42E21">
        <w:rPr>
          <w:rFonts w:ascii="Arial" w:hAnsi="Arial" w:cs="Arial"/>
        </w:rPr>
        <w:t>0</w:t>
      </w:r>
      <w:r w:rsidRPr="00B42E21">
        <w:rPr>
          <w:rFonts w:ascii="Arial" w:hAnsi="Arial" w:cs="Arial" w:hint="eastAsia"/>
        </w:rPr>
        <w:t>元，则可得到的申购份额为：</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申购金额</w:t>
      </w:r>
      <w:r w:rsidRPr="00B42E21">
        <w:rPr>
          <w:rFonts w:ascii="Arial" w:hAnsi="Arial" w:cs="Arial"/>
        </w:rPr>
        <w:t>=10,0</w:t>
      </w:r>
      <w:r w:rsidRPr="00B42E21">
        <w:rPr>
          <w:rFonts w:ascii="Arial" w:hAnsi="Arial" w:cs="Arial" w:hint="eastAsia"/>
        </w:rPr>
        <w:t>0</w:t>
      </w:r>
      <w:r w:rsidRPr="00B42E21">
        <w:rPr>
          <w:rFonts w:ascii="Arial" w:hAnsi="Arial" w:cs="Arial"/>
        </w:rPr>
        <w:t xml:space="preserve">0 </w:t>
      </w:r>
      <w:r w:rsidRPr="00B42E21">
        <w:rPr>
          <w:rFonts w:ascii="Arial" w:hAnsi="Arial" w:cs="Arial" w:hint="eastAsia"/>
        </w:rPr>
        <w:t>元</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净申购金额＝</w:t>
      </w:r>
      <w:r w:rsidRPr="00B42E21">
        <w:rPr>
          <w:rFonts w:ascii="Arial" w:hAnsi="Arial" w:cs="Arial"/>
        </w:rPr>
        <w:t>10,</w:t>
      </w:r>
      <w:r w:rsidRPr="00B42E21">
        <w:rPr>
          <w:rFonts w:ascii="Arial" w:hAnsi="Arial" w:cs="Arial" w:hint="eastAsia"/>
        </w:rPr>
        <w:t>0</w:t>
      </w:r>
      <w:r w:rsidRPr="00B42E21">
        <w:rPr>
          <w:rFonts w:ascii="Arial" w:hAnsi="Arial" w:cs="Arial"/>
        </w:rPr>
        <w:t>00/(1+</w:t>
      </w:r>
      <w:r w:rsidR="00097CBD" w:rsidRPr="00B42E21">
        <w:rPr>
          <w:rFonts w:ascii="Arial" w:hAnsi="Arial" w:cs="Arial" w:hint="eastAsia"/>
        </w:rPr>
        <w:t>0</w:t>
      </w:r>
      <w:r w:rsidRPr="00B42E21">
        <w:rPr>
          <w:rFonts w:ascii="Arial" w:hAnsi="Arial" w:cs="Arial"/>
        </w:rPr>
        <w:t>.</w:t>
      </w:r>
      <w:r w:rsidR="00097CBD" w:rsidRPr="00B42E21">
        <w:rPr>
          <w:rFonts w:ascii="Arial" w:hAnsi="Arial" w:cs="Arial" w:hint="eastAsia"/>
        </w:rPr>
        <w:t>8</w:t>
      </w:r>
      <w:r w:rsidRPr="00B42E21">
        <w:rPr>
          <w:rFonts w:ascii="Arial" w:hAnsi="Arial" w:cs="Arial" w:hint="eastAsia"/>
        </w:rPr>
        <w:t>0</w:t>
      </w:r>
      <w:r w:rsidRPr="00B42E21">
        <w:rPr>
          <w:rFonts w:ascii="Arial" w:hAnsi="Arial" w:cs="Arial"/>
        </w:rPr>
        <w:t>%)</w:t>
      </w:r>
      <w:r w:rsidRPr="00B42E21">
        <w:rPr>
          <w:rFonts w:ascii="Arial" w:hAnsi="Arial" w:cs="Arial" w:hint="eastAsia"/>
        </w:rPr>
        <w:t>＝</w:t>
      </w:r>
      <w:r w:rsidRPr="00B42E21">
        <w:rPr>
          <w:rFonts w:ascii="Arial" w:hAnsi="Arial" w:cs="Arial" w:hint="eastAsia"/>
        </w:rPr>
        <w:t>9,9</w:t>
      </w:r>
      <w:r w:rsidR="00B33245" w:rsidRPr="00B42E21">
        <w:rPr>
          <w:rFonts w:ascii="Arial" w:hAnsi="Arial" w:cs="Arial" w:hint="eastAsia"/>
        </w:rPr>
        <w:t>2</w:t>
      </w:r>
      <w:r w:rsidRPr="00B42E21">
        <w:rPr>
          <w:rFonts w:ascii="Arial" w:hAnsi="Arial" w:cs="Arial" w:hint="eastAsia"/>
        </w:rPr>
        <w:t>0.</w:t>
      </w:r>
      <w:r w:rsidR="00B33245" w:rsidRPr="00B42E21">
        <w:rPr>
          <w:rFonts w:ascii="Arial" w:hAnsi="Arial" w:cs="Arial" w:hint="eastAsia"/>
        </w:rPr>
        <w:t>63</w:t>
      </w:r>
      <w:r w:rsidRPr="00B42E21">
        <w:rPr>
          <w:rFonts w:ascii="Arial" w:hAnsi="Arial" w:cs="Arial" w:hint="eastAsia"/>
        </w:rPr>
        <w:t>元</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申购费用＝</w:t>
      </w:r>
      <w:r w:rsidRPr="00B42E21">
        <w:rPr>
          <w:rFonts w:ascii="Arial" w:hAnsi="Arial" w:cs="Arial"/>
        </w:rPr>
        <w:t>10,</w:t>
      </w:r>
      <w:r w:rsidRPr="00B42E21">
        <w:rPr>
          <w:rFonts w:ascii="Arial" w:hAnsi="Arial" w:cs="Arial" w:hint="eastAsia"/>
        </w:rPr>
        <w:t>0</w:t>
      </w:r>
      <w:r w:rsidRPr="00B42E21">
        <w:rPr>
          <w:rFonts w:ascii="Arial" w:hAnsi="Arial" w:cs="Arial"/>
        </w:rPr>
        <w:t>00</w:t>
      </w:r>
      <w:r w:rsidRPr="00B42E21">
        <w:rPr>
          <w:rFonts w:ascii="Arial" w:hAnsi="Arial" w:cs="Arial" w:hint="eastAsia"/>
        </w:rPr>
        <w:t>－</w:t>
      </w:r>
      <w:r w:rsidRPr="00B42E21">
        <w:rPr>
          <w:rFonts w:ascii="Arial" w:hAnsi="Arial" w:cs="Arial" w:hint="eastAsia"/>
        </w:rPr>
        <w:t>9,9</w:t>
      </w:r>
      <w:r w:rsidR="00A52433" w:rsidRPr="00B42E21">
        <w:rPr>
          <w:rFonts w:ascii="Arial" w:hAnsi="Arial" w:cs="Arial" w:hint="eastAsia"/>
        </w:rPr>
        <w:t>2</w:t>
      </w:r>
      <w:r w:rsidRPr="00B42E21">
        <w:rPr>
          <w:rFonts w:ascii="Arial" w:hAnsi="Arial" w:cs="Arial" w:hint="eastAsia"/>
        </w:rPr>
        <w:t>0.</w:t>
      </w:r>
      <w:r w:rsidR="00A52433" w:rsidRPr="00B42E21">
        <w:rPr>
          <w:rFonts w:ascii="Arial" w:hAnsi="Arial" w:cs="Arial" w:hint="eastAsia"/>
        </w:rPr>
        <w:t>63</w:t>
      </w:r>
      <w:r w:rsidRPr="00B42E21">
        <w:rPr>
          <w:rFonts w:ascii="Arial" w:hAnsi="Arial" w:cs="Arial" w:hint="eastAsia"/>
        </w:rPr>
        <w:t>＝</w:t>
      </w:r>
      <w:r w:rsidR="002C3A44" w:rsidRPr="00B42E21">
        <w:rPr>
          <w:rFonts w:ascii="Arial" w:hAnsi="Arial" w:cs="Arial" w:hint="eastAsia"/>
        </w:rPr>
        <w:t>7</w:t>
      </w:r>
      <w:r w:rsidRPr="00B42E21">
        <w:rPr>
          <w:rFonts w:ascii="Arial" w:hAnsi="Arial" w:cs="Arial" w:hint="eastAsia"/>
        </w:rPr>
        <w:t>9.</w:t>
      </w:r>
      <w:r w:rsidR="002C3A44" w:rsidRPr="00B42E21">
        <w:rPr>
          <w:rFonts w:ascii="Arial" w:hAnsi="Arial" w:cs="Arial" w:hint="eastAsia"/>
        </w:rPr>
        <w:t>37</w:t>
      </w:r>
      <w:r w:rsidRPr="00B42E21">
        <w:rPr>
          <w:rFonts w:ascii="Arial" w:hAnsi="Arial" w:cs="Arial" w:hint="eastAsia"/>
        </w:rPr>
        <w:t>元</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申购份额＝</w:t>
      </w:r>
      <w:r w:rsidRPr="00B42E21">
        <w:rPr>
          <w:rFonts w:ascii="Arial" w:hAnsi="Arial" w:cs="Arial" w:hint="eastAsia"/>
        </w:rPr>
        <w:t>9,9</w:t>
      </w:r>
      <w:r w:rsidR="0033076B" w:rsidRPr="00B42E21">
        <w:rPr>
          <w:rFonts w:ascii="Arial" w:hAnsi="Arial" w:cs="Arial" w:hint="eastAsia"/>
        </w:rPr>
        <w:t>2</w:t>
      </w:r>
      <w:r w:rsidRPr="00B42E21">
        <w:rPr>
          <w:rFonts w:ascii="Arial" w:hAnsi="Arial" w:cs="Arial" w:hint="eastAsia"/>
        </w:rPr>
        <w:t>0.</w:t>
      </w:r>
      <w:r w:rsidR="0033076B" w:rsidRPr="00B42E21">
        <w:rPr>
          <w:rFonts w:ascii="Arial" w:hAnsi="Arial" w:cs="Arial" w:hint="eastAsia"/>
        </w:rPr>
        <w:t>63</w:t>
      </w:r>
      <w:r w:rsidRPr="00B42E21">
        <w:rPr>
          <w:rFonts w:ascii="Arial" w:hAnsi="Arial" w:cs="Arial"/>
        </w:rPr>
        <w:t>/1.</w:t>
      </w:r>
      <w:r w:rsidRPr="00B42E21">
        <w:rPr>
          <w:rFonts w:ascii="Arial" w:hAnsi="Arial" w:cs="Arial" w:hint="eastAsia"/>
        </w:rPr>
        <w:t>15</w:t>
      </w:r>
      <w:r w:rsidRPr="00B42E21">
        <w:rPr>
          <w:rFonts w:ascii="Arial" w:hAnsi="Arial" w:cs="Arial"/>
        </w:rPr>
        <w:t>0=</w:t>
      </w:r>
      <w:r w:rsidR="000B5C4F" w:rsidRPr="00B42E21">
        <w:rPr>
          <w:rFonts w:ascii="Arial" w:hAnsi="Arial" w:cs="Arial" w:hint="eastAsia"/>
        </w:rPr>
        <w:t>8</w:t>
      </w:r>
      <w:r w:rsidR="000B5C4F" w:rsidRPr="00B42E21">
        <w:rPr>
          <w:rFonts w:ascii="Arial" w:hAnsi="Arial" w:cs="Arial"/>
        </w:rPr>
        <w:t>,</w:t>
      </w:r>
      <w:r w:rsidR="000B5C4F" w:rsidRPr="00B42E21">
        <w:rPr>
          <w:rFonts w:ascii="Arial" w:hAnsi="Arial" w:cs="Arial" w:hint="eastAsia"/>
        </w:rPr>
        <w:t>626</w:t>
      </w:r>
      <w:r w:rsidRPr="00B42E21">
        <w:rPr>
          <w:rFonts w:ascii="Arial" w:hAnsi="Arial" w:cs="Arial"/>
        </w:rPr>
        <w:t>.</w:t>
      </w:r>
      <w:r w:rsidR="00ED061C" w:rsidRPr="00B42E21">
        <w:rPr>
          <w:rFonts w:ascii="Arial" w:hAnsi="Arial" w:cs="Arial" w:hint="eastAsia"/>
        </w:rPr>
        <w:t>6</w:t>
      </w:r>
      <w:r w:rsidR="00F61F29" w:rsidRPr="00B42E21">
        <w:rPr>
          <w:rFonts w:ascii="Arial" w:hAnsi="Arial" w:cs="Arial" w:hint="eastAsia"/>
        </w:rPr>
        <w:t>3</w:t>
      </w:r>
      <w:r w:rsidRPr="00B42E21">
        <w:rPr>
          <w:rFonts w:ascii="Arial" w:hAnsi="Arial" w:cs="Arial" w:hint="eastAsia"/>
        </w:rPr>
        <w:t>份</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即投资者选择投资</w:t>
      </w:r>
      <w:r w:rsidRPr="00B42E21">
        <w:rPr>
          <w:rFonts w:ascii="Arial" w:hAnsi="Arial" w:cs="Arial"/>
        </w:rPr>
        <w:t>10,</w:t>
      </w:r>
      <w:r w:rsidRPr="00B42E21">
        <w:rPr>
          <w:rFonts w:ascii="Arial" w:hAnsi="Arial" w:cs="Arial" w:hint="eastAsia"/>
        </w:rPr>
        <w:t>0</w:t>
      </w:r>
      <w:r w:rsidRPr="00B42E21">
        <w:rPr>
          <w:rFonts w:ascii="Arial" w:hAnsi="Arial" w:cs="Arial"/>
        </w:rPr>
        <w:t xml:space="preserve">00 </w:t>
      </w:r>
      <w:r w:rsidRPr="00B42E21">
        <w:rPr>
          <w:rFonts w:ascii="Arial" w:hAnsi="Arial" w:cs="Arial" w:hint="eastAsia"/>
        </w:rPr>
        <w:t>元本金申购本基金</w:t>
      </w:r>
      <w:r w:rsidRPr="00B42E21">
        <w:rPr>
          <w:rFonts w:ascii="Arial" w:hAnsi="Arial" w:cs="Arial" w:hint="eastAsia"/>
        </w:rPr>
        <w:t>A</w:t>
      </w:r>
      <w:r w:rsidRPr="00B42E21">
        <w:rPr>
          <w:rFonts w:ascii="Arial" w:hAnsi="Arial" w:cs="Arial" w:hint="eastAsia"/>
        </w:rPr>
        <w:t>类基金份额，假定申购当日</w:t>
      </w:r>
      <w:r w:rsidRPr="00B42E21">
        <w:rPr>
          <w:rFonts w:ascii="Arial" w:hAnsi="Arial" w:cs="Arial" w:hint="eastAsia"/>
        </w:rPr>
        <w:t>A</w:t>
      </w:r>
      <w:r w:rsidRPr="00B42E21">
        <w:rPr>
          <w:rFonts w:ascii="Arial" w:hAnsi="Arial" w:cs="Arial" w:hint="eastAsia"/>
        </w:rPr>
        <w:t>类基金份额净值为</w:t>
      </w:r>
      <w:r w:rsidRPr="00B42E21">
        <w:rPr>
          <w:rFonts w:ascii="Arial" w:hAnsi="Arial" w:cs="Arial"/>
        </w:rPr>
        <w:t>1.</w:t>
      </w:r>
      <w:r w:rsidRPr="00B42E21">
        <w:rPr>
          <w:rFonts w:ascii="Arial" w:hAnsi="Arial" w:cs="Arial" w:hint="eastAsia"/>
        </w:rPr>
        <w:t>15</w:t>
      </w:r>
      <w:r w:rsidRPr="00B42E21">
        <w:rPr>
          <w:rFonts w:ascii="Arial" w:hAnsi="Arial" w:cs="Arial"/>
        </w:rPr>
        <w:t>0</w:t>
      </w:r>
      <w:r w:rsidRPr="00B42E21">
        <w:rPr>
          <w:rFonts w:ascii="Arial" w:hAnsi="Arial" w:cs="Arial" w:hint="eastAsia"/>
        </w:rPr>
        <w:t>元，可得到</w:t>
      </w:r>
      <w:r w:rsidR="000B5C4F" w:rsidRPr="00B42E21">
        <w:rPr>
          <w:rFonts w:ascii="Arial" w:hAnsi="Arial" w:cs="Arial" w:hint="eastAsia"/>
        </w:rPr>
        <w:t>8</w:t>
      </w:r>
      <w:r w:rsidR="000B5C4F" w:rsidRPr="00B42E21">
        <w:rPr>
          <w:rFonts w:ascii="Arial" w:hAnsi="Arial" w:cs="Arial"/>
        </w:rPr>
        <w:t>,</w:t>
      </w:r>
      <w:r w:rsidR="000B5C4F" w:rsidRPr="00B42E21">
        <w:rPr>
          <w:rFonts w:ascii="Arial" w:hAnsi="Arial" w:cs="Arial" w:hint="eastAsia"/>
        </w:rPr>
        <w:t>626</w:t>
      </w:r>
      <w:r w:rsidRPr="00B42E21">
        <w:rPr>
          <w:rFonts w:ascii="Arial" w:hAnsi="Arial" w:cs="Arial" w:hint="eastAsia"/>
        </w:rPr>
        <w:t>.</w:t>
      </w:r>
      <w:r w:rsidR="00C468FE" w:rsidRPr="00B42E21">
        <w:rPr>
          <w:rFonts w:ascii="Arial" w:hAnsi="Arial" w:cs="Arial" w:hint="eastAsia"/>
        </w:rPr>
        <w:t>6</w:t>
      </w:r>
      <w:r w:rsidR="00F61F29" w:rsidRPr="00B42E21">
        <w:rPr>
          <w:rFonts w:ascii="Arial" w:hAnsi="Arial" w:cs="Arial" w:hint="eastAsia"/>
        </w:rPr>
        <w:t>3</w:t>
      </w:r>
      <w:r w:rsidRPr="00B42E21">
        <w:rPr>
          <w:rFonts w:ascii="Arial" w:hAnsi="Arial" w:cs="Arial" w:hint="eastAsia"/>
        </w:rPr>
        <w:t>份基金份额。</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szCs w:val="21"/>
        </w:rPr>
        <w:t>2</w:t>
      </w:r>
      <w:r w:rsidRPr="00B42E21">
        <w:rPr>
          <w:rFonts w:ascii="Arial" w:hAnsi="Arial" w:cs="Arial"/>
          <w:szCs w:val="21"/>
        </w:rPr>
        <w:t>、</w:t>
      </w:r>
      <w:r w:rsidRPr="00B42E21">
        <w:rPr>
          <w:rFonts w:ascii="Arial" w:hAnsi="Arial" w:cs="Arial"/>
          <w:szCs w:val="21"/>
        </w:rPr>
        <w:t xml:space="preserve"> </w:t>
      </w:r>
      <w:r w:rsidRPr="00B42E21">
        <w:rPr>
          <w:rFonts w:ascii="Arial" w:hAnsi="Arial" w:cs="Arial"/>
          <w:szCs w:val="21"/>
        </w:rPr>
        <w:t>赎回金额的计算方式：</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某一类别基金份额</w:t>
      </w:r>
      <w:r w:rsidRPr="00B42E21">
        <w:rPr>
          <w:rFonts w:ascii="Arial" w:hAnsi="Arial" w:cs="Arial"/>
          <w:bCs/>
        </w:rPr>
        <w:t>赎回金额为按实际确认的有效赎回份额乘以当日</w:t>
      </w:r>
      <w:r w:rsidRPr="00B42E21">
        <w:rPr>
          <w:rFonts w:ascii="Arial" w:hAnsi="Arial" w:cs="Arial" w:hint="eastAsia"/>
          <w:bCs/>
        </w:rPr>
        <w:t>某一类别</w:t>
      </w:r>
      <w:r w:rsidRPr="00B42E21">
        <w:rPr>
          <w:rFonts w:ascii="Arial" w:hAnsi="Arial" w:cs="Arial"/>
          <w:bCs/>
        </w:rPr>
        <w:t>基金份额净值并扣除相应的费用</w:t>
      </w:r>
      <w:r w:rsidRPr="00B42E21">
        <w:rPr>
          <w:rFonts w:ascii="Arial" w:hAnsi="Arial" w:cs="Arial" w:hint="eastAsia"/>
        </w:rPr>
        <w:t>，计算结果保留到小数点后</w:t>
      </w:r>
      <w:r w:rsidRPr="00B42E21">
        <w:rPr>
          <w:rFonts w:ascii="Arial" w:hAnsi="Arial" w:cs="Arial"/>
        </w:rPr>
        <w:t xml:space="preserve">2 </w:t>
      </w:r>
      <w:r w:rsidRPr="00B42E21">
        <w:rPr>
          <w:rFonts w:ascii="Arial" w:hAnsi="Arial" w:cs="Arial" w:hint="eastAsia"/>
        </w:rPr>
        <w:t>位，小数点后第</w:t>
      </w:r>
      <w:r w:rsidRPr="00B42E21">
        <w:rPr>
          <w:rFonts w:ascii="Arial" w:hAnsi="Arial" w:cs="Arial"/>
        </w:rPr>
        <w:t xml:space="preserve">3 </w:t>
      </w:r>
      <w:r w:rsidRPr="00B42E21">
        <w:rPr>
          <w:rFonts w:ascii="Arial" w:hAnsi="Arial" w:cs="Arial" w:hint="eastAsia"/>
        </w:rPr>
        <w:t>位四舍五入，由此产生的收益或损失由基金财产承担。</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计算方式为：</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赎回总金额</w:t>
      </w:r>
      <w:r w:rsidRPr="00B42E21">
        <w:rPr>
          <w:rFonts w:ascii="Arial" w:hAnsi="Arial" w:cs="Arial"/>
        </w:rPr>
        <w:t>=</w:t>
      </w:r>
      <w:r w:rsidRPr="00B42E21">
        <w:rPr>
          <w:rFonts w:ascii="Arial" w:hAnsi="Arial" w:cs="Arial" w:hint="eastAsia"/>
        </w:rPr>
        <w:t>赎回份额×</w:t>
      </w:r>
      <w:r w:rsidRPr="00B42E21">
        <w:rPr>
          <w:rFonts w:ascii="Arial" w:hAnsi="Arial" w:cs="Arial"/>
        </w:rPr>
        <w:t xml:space="preserve">T </w:t>
      </w:r>
      <w:r w:rsidRPr="00B42E21">
        <w:rPr>
          <w:rFonts w:ascii="Arial" w:hAnsi="Arial" w:cs="Arial" w:hint="eastAsia"/>
        </w:rPr>
        <w:t>日</w:t>
      </w:r>
      <w:r w:rsidR="002441B9" w:rsidRPr="00B42E21">
        <w:rPr>
          <w:rFonts w:ascii="Arial" w:hAnsi="Arial" w:cs="Arial" w:hint="eastAsia"/>
        </w:rPr>
        <w:t>该类</w:t>
      </w:r>
      <w:r w:rsidRPr="00B42E21">
        <w:rPr>
          <w:rFonts w:ascii="Arial" w:hAnsi="Arial" w:cs="Arial" w:hint="eastAsia"/>
        </w:rPr>
        <w:t>基金份额净值</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赎回费用</w:t>
      </w:r>
      <w:r w:rsidRPr="00B42E21">
        <w:rPr>
          <w:rFonts w:ascii="Arial" w:hAnsi="Arial" w:cs="Arial"/>
        </w:rPr>
        <w:t>=</w:t>
      </w:r>
      <w:r w:rsidRPr="00B42E21">
        <w:rPr>
          <w:rFonts w:ascii="Arial" w:hAnsi="Arial" w:cs="Arial" w:hint="eastAsia"/>
        </w:rPr>
        <w:t>赎回总金额×赎回费率</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净赎回金额</w:t>
      </w:r>
      <w:r w:rsidRPr="00B42E21">
        <w:rPr>
          <w:rFonts w:ascii="Arial" w:hAnsi="Arial" w:cs="Arial"/>
        </w:rPr>
        <w:t>=</w:t>
      </w:r>
      <w:r w:rsidRPr="00B42E21">
        <w:rPr>
          <w:rFonts w:ascii="Arial" w:hAnsi="Arial" w:cs="Arial" w:hint="eastAsia"/>
        </w:rPr>
        <w:t>赎回总金额－赎回费用</w:t>
      </w:r>
    </w:p>
    <w:p w:rsidR="002441B9" w:rsidRPr="00B42E21" w:rsidRDefault="002441B9" w:rsidP="002441B9">
      <w:pPr>
        <w:adjustRightInd w:val="0"/>
        <w:ind w:firstLineChars="200" w:firstLine="420"/>
        <w:rPr>
          <w:rFonts w:cs="Arial"/>
          <w:bCs/>
        </w:rPr>
      </w:pPr>
      <w:r w:rsidRPr="00B42E21">
        <w:rPr>
          <w:rFonts w:cs="Arial" w:hint="eastAsia"/>
          <w:bCs/>
        </w:rPr>
        <w:t>上述计算结果均按四舍五入方法，保留到小数点后</w:t>
      </w:r>
      <w:r w:rsidRPr="00B42E21">
        <w:rPr>
          <w:rFonts w:cs="Arial"/>
          <w:bCs/>
        </w:rPr>
        <w:t>2</w:t>
      </w:r>
      <w:r w:rsidRPr="00B42E21">
        <w:rPr>
          <w:rFonts w:cs="Arial" w:hint="eastAsia"/>
          <w:bCs/>
        </w:rPr>
        <w:t>位，由此产生的收益或损失由基金财产承担。</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例：某投资者赎回</w:t>
      </w:r>
      <w:r w:rsidRPr="00B42E21">
        <w:rPr>
          <w:rFonts w:ascii="Arial" w:hAnsi="Arial" w:cs="Arial"/>
        </w:rPr>
        <w:t xml:space="preserve">10,000 </w:t>
      </w:r>
      <w:r w:rsidRPr="00B42E21">
        <w:rPr>
          <w:rFonts w:ascii="Arial" w:hAnsi="Arial" w:cs="Arial" w:hint="eastAsia"/>
        </w:rPr>
        <w:t>份</w:t>
      </w:r>
      <w:r w:rsidRPr="00B42E21">
        <w:rPr>
          <w:rFonts w:ascii="Arial" w:hAnsi="Arial" w:cs="Arial" w:hint="eastAsia"/>
        </w:rPr>
        <w:t>A</w:t>
      </w:r>
      <w:r w:rsidRPr="00B42E21">
        <w:rPr>
          <w:rFonts w:ascii="Arial" w:hAnsi="Arial" w:cs="Arial" w:hint="eastAsia"/>
        </w:rPr>
        <w:t>类基金份额且持有时间大于</w:t>
      </w:r>
      <w:r w:rsidRPr="00B42E21">
        <w:rPr>
          <w:rFonts w:ascii="Arial" w:hAnsi="Arial" w:cs="Arial"/>
        </w:rPr>
        <w:t xml:space="preserve">30 </w:t>
      </w:r>
      <w:r w:rsidRPr="00B42E21">
        <w:rPr>
          <w:rFonts w:ascii="Arial" w:hAnsi="Arial" w:cs="Arial" w:hint="eastAsia"/>
        </w:rPr>
        <w:t>日但不满</w:t>
      </w:r>
      <w:r w:rsidRPr="00B42E21">
        <w:rPr>
          <w:rFonts w:ascii="Arial" w:hAnsi="Arial" w:cs="Arial"/>
        </w:rPr>
        <w:t xml:space="preserve">1 </w:t>
      </w:r>
      <w:r w:rsidRPr="00B42E21">
        <w:rPr>
          <w:rFonts w:ascii="Arial" w:hAnsi="Arial" w:cs="Arial" w:hint="eastAsia"/>
        </w:rPr>
        <w:t>年，赎回费率为</w:t>
      </w:r>
      <w:r w:rsidRPr="00B42E21">
        <w:rPr>
          <w:rFonts w:ascii="Arial" w:hAnsi="Arial" w:cs="Arial"/>
        </w:rPr>
        <w:t>0.5%</w:t>
      </w:r>
      <w:r w:rsidRPr="00B42E21">
        <w:rPr>
          <w:rFonts w:ascii="Arial" w:hAnsi="Arial" w:cs="Arial" w:hint="eastAsia"/>
        </w:rPr>
        <w:t>，假设赎回申请当日</w:t>
      </w:r>
      <w:r w:rsidRPr="00B42E21">
        <w:rPr>
          <w:rFonts w:ascii="Arial" w:hAnsi="Arial" w:cs="Arial" w:hint="eastAsia"/>
        </w:rPr>
        <w:t>A</w:t>
      </w:r>
      <w:r w:rsidRPr="00B42E21">
        <w:rPr>
          <w:rFonts w:ascii="Arial" w:hAnsi="Arial" w:cs="Arial" w:hint="eastAsia"/>
        </w:rPr>
        <w:t>类基金份额净值是</w:t>
      </w:r>
      <w:r w:rsidRPr="00B42E21">
        <w:rPr>
          <w:rFonts w:ascii="Arial" w:hAnsi="Arial" w:cs="Arial"/>
        </w:rPr>
        <w:t xml:space="preserve">1.068 </w:t>
      </w:r>
      <w:r w:rsidRPr="00B42E21">
        <w:rPr>
          <w:rFonts w:ascii="Arial" w:hAnsi="Arial" w:cs="Arial" w:hint="eastAsia"/>
        </w:rPr>
        <w:t>元，则可得到的赎回金额为：</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赎回总额</w:t>
      </w:r>
      <w:r w:rsidRPr="00B42E21">
        <w:rPr>
          <w:rFonts w:ascii="Arial" w:hAnsi="Arial" w:cs="Arial"/>
        </w:rPr>
        <w:t xml:space="preserve"> = 10,000 </w:t>
      </w:r>
      <w:r w:rsidRPr="00B42E21">
        <w:rPr>
          <w:rFonts w:ascii="Arial" w:hAnsi="Arial" w:cs="Arial" w:hint="eastAsia"/>
        </w:rPr>
        <w:t>×</w:t>
      </w:r>
      <w:r w:rsidRPr="00B42E21">
        <w:rPr>
          <w:rFonts w:ascii="Arial" w:hAnsi="Arial" w:cs="Arial"/>
        </w:rPr>
        <w:t xml:space="preserve">1.068= 10,680.00 </w:t>
      </w:r>
      <w:r w:rsidRPr="00B42E21">
        <w:rPr>
          <w:rFonts w:ascii="Arial" w:hAnsi="Arial" w:cs="Arial" w:hint="eastAsia"/>
        </w:rPr>
        <w:t>元</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赎回费用</w:t>
      </w:r>
      <w:r w:rsidRPr="00B42E21">
        <w:rPr>
          <w:rFonts w:ascii="Arial" w:hAnsi="Arial" w:cs="Arial"/>
        </w:rPr>
        <w:t xml:space="preserve"> = 10,680.00 </w:t>
      </w:r>
      <w:r w:rsidRPr="00B42E21">
        <w:rPr>
          <w:rFonts w:ascii="Arial" w:hAnsi="Arial" w:cs="Arial" w:hint="eastAsia"/>
        </w:rPr>
        <w:t>×</w:t>
      </w:r>
      <w:r w:rsidRPr="00B42E21">
        <w:rPr>
          <w:rFonts w:ascii="Arial" w:hAnsi="Arial" w:cs="Arial"/>
        </w:rPr>
        <w:t xml:space="preserve">0.5% = 53.40 </w:t>
      </w:r>
      <w:r w:rsidRPr="00B42E21">
        <w:rPr>
          <w:rFonts w:ascii="Arial" w:hAnsi="Arial" w:cs="Arial" w:hint="eastAsia"/>
        </w:rPr>
        <w:t>元</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赎回金额</w:t>
      </w:r>
      <w:r w:rsidRPr="00B42E21">
        <w:rPr>
          <w:rFonts w:ascii="Arial" w:hAnsi="Arial" w:cs="Arial"/>
        </w:rPr>
        <w:t xml:space="preserve"> = 10,680.00 </w:t>
      </w:r>
      <w:r w:rsidRPr="00B42E21">
        <w:rPr>
          <w:rFonts w:ascii="Arial" w:hAnsi="Arial" w:cs="Arial" w:hint="eastAsia"/>
        </w:rPr>
        <w:t xml:space="preserve">- </w:t>
      </w:r>
      <w:r w:rsidRPr="00B42E21">
        <w:rPr>
          <w:rFonts w:ascii="Arial" w:hAnsi="Arial" w:cs="Arial"/>
        </w:rPr>
        <w:t xml:space="preserve">53.40 = 10,626.60 </w:t>
      </w:r>
      <w:r w:rsidRPr="00B42E21">
        <w:rPr>
          <w:rFonts w:ascii="Arial" w:hAnsi="Arial" w:cs="Arial" w:hint="eastAsia"/>
        </w:rPr>
        <w:t>元</w:t>
      </w:r>
    </w:p>
    <w:p w:rsidR="007F18B0" w:rsidRPr="00B42E21" w:rsidRDefault="007F18B0" w:rsidP="007F18B0">
      <w:pPr>
        <w:adjustRightInd w:val="0"/>
        <w:snapToGrid w:val="0"/>
        <w:spacing w:line="360" w:lineRule="auto"/>
        <w:ind w:firstLineChars="200" w:firstLine="420"/>
        <w:rPr>
          <w:rFonts w:ascii="Arial" w:hAnsi="Arial" w:cs="Arial"/>
        </w:rPr>
      </w:pPr>
      <w:r w:rsidRPr="00B42E21">
        <w:rPr>
          <w:rFonts w:ascii="Arial" w:hAnsi="Arial" w:cs="Arial" w:hint="eastAsia"/>
        </w:rPr>
        <w:t>即：投资者赎回</w:t>
      </w:r>
      <w:r w:rsidRPr="00B42E21">
        <w:rPr>
          <w:rFonts w:ascii="Arial" w:hAnsi="Arial" w:cs="Arial"/>
        </w:rPr>
        <w:t xml:space="preserve"> 10,000 </w:t>
      </w:r>
      <w:r w:rsidRPr="00B42E21">
        <w:rPr>
          <w:rFonts w:ascii="Arial" w:hAnsi="Arial" w:cs="Arial" w:hint="eastAsia"/>
        </w:rPr>
        <w:t>份</w:t>
      </w:r>
      <w:r w:rsidRPr="00B42E21">
        <w:rPr>
          <w:rFonts w:ascii="Arial" w:hAnsi="Arial" w:cs="Arial" w:hint="eastAsia"/>
        </w:rPr>
        <w:t>A</w:t>
      </w:r>
      <w:r w:rsidRPr="00B42E21">
        <w:rPr>
          <w:rFonts w:ascii="Arial" w:hAnsi="Arial" w:cs="Arial" w:hint="eastAsia"/>
        </w:rPr>
        <w:t>类基金份额且持有时间大于</w:t>
      </w:r>
      <w:r w:rsidRPr="00B42E21">
        <w:rPr>
          <w:rFonts w:ascii="Arial" w:hAnsi="Arial" w:cs="Arial"/>
        </w:rPr>
        <w:t xml:space="preserve">30 </w:t>
      </w:r>
      <w:r w:rsidRPr="00B42E21">
        <w:rPr>
          <w:rFonts w:ascii="Arial" w:hAnsi="Arial" w:cs="Arial" w:hint="eastAsia"/>
        </w:rPr>
        <w:t>日但不满</w:t>
      </w:r>
      <w:r w:rsidRPr="00B42E21">
        <w:rPr>
          <w:rFonts w:ascii="Arial" w:hAnsi="Arial" w:cs="Arial"/>
        </w:rPr>
        <w:t xml:space="preserve">1 </w:t>
      </w:r>
      <w:r w:rsidRPr="00B42E21">
        <w:rPr>
          <w:rFonts w:ascii="Arial" w:hAnsi="Arial" w:cs="Arial" w:hint="eastAsia"/>
        </w:rPr>
        <w:t>年，假设赎回当日</w:t>
      </w:r>
      <w:r w:rsidRPr="00B42E21">
        <w:rPr>
          <w:rFonts w:ascii="Arial" w:hAnsi="Arial" w:cs="Arial" w:hint="eastAsia"/>
        </w:rPr>
        <w:t>A</w:t>
      </w:r>
      <w:r w:rsidRPr="00B42E21">
        <w:rPr>
          <w:rFonts w:ascii="Arial" w:hAnsi="Arial" w:cs="Arial" w:hint="eastAsia"/>
        </w:rPr>
        <w:t>类基金份额的基金份额净值是</w:t>
      </w:r>
      <w:r w:rsidRPr="00B42E21">
        <w:rPr>
          <w:rFonts w:ascii="Arial" w:hAnsi="Arial" w:cs="Arial"/>
        </w:rPr>
        <w:t xml:space="preserve">1.068 </w:t>
      </w:r>
      <w:r w:rsidRPr="00B42E21">
        <w:rPr>
          <w:rFonts w:ascii="Arial" w:hAnsi="Arial" w:cs="Arial" w:hint="eastAsia"/>
        </w:rPr>
        <w:t>元，则其可得到的赎回金额为</w:t>
      </w:r>
      <w:r w:rsidRPr="00B42E21">
        <w:rPr>
          <w:rFonts w:ascii="Arial" w:hAnsi="Arial" w:cs="Arial"/>
        </w:rPr>
        <w:t xml:space="preserve">10,626.60 </w:t>
      </w:r>
      <w:r w:rsidRPr="00B42E21">
        <w:rPr>
          <w:rFonts w:ascii="Arial" w:hAnsi="Arial" w:cs="Arial" w:hint="eastAsia"/>
        </w:rPr>
        <w:t>元。</w:t>
      </w:r>
    </w:p>
    <w:p w:rsidR="007F18B0" w:rsidRPr="00B42E21" w:rsidRDefault="007F18B0" w:rsidP="007F18B0">
      <w:pPr>
        <w:adjustRightInd w:val="0"/>
        <w:snapToGrid w:val="0"/>
        <w:spacing w:line="360" w:lineRule="auto"/>
        <w:ind w:firstLineChars="200" w:firstLine="420"/>
        <w:rPr>
          <w:rFonts w:ascii="Arial" w:hAnsi="Arial"/>
        </w:rPr>
      </w:pPr>
      <w:r w:rsidRPr="00B42E21">
        <w:rPr>
          <w:rFonts w:ascii="Arial" w:hAnsi="Arial" w:cs="Arial"/>
        </w:rPr>
        <w:t>3</w:t>
      </w:r>
      <w:r w:rsidRPr="00B42E21">
        <w:rPr>
          <w:rFonts w:ascii="Arial" w:hAnsi="Arial" w:cs="Arial"/>
        </w:rPr>
        <w:t>、</w:t>
      </w:r>
      <w:r w:rsidRPr="00B42E21">
        <w:rPr>
          <w:rFonts w:ascii="Arial" w:hAnsi="Arial" w:cs="Arial"/>
          <w:bCs/>
        </w:rPr>
        <w:t>本基金</w:t>
      </w:r>
      <w:r w:rsidRPr="00B42E21">
        <w:rPr>
          <w:rFonts w:ascii="Arial" w:hAnsi="Arial" w:cs="Arial"/>
          <w:bCs/>
        </w:rPr>
        <w:t>A</w:t>
      </w:r>
      <w:r w:rsidRPr="00B42E21">
        <w:rPr>
          <w:rFonts w:ascii="Arial" w:hAnsi="Arial" w:cs="Arial"/>
          <w:bCs/>
        </w:rPr>
        <w:t>类基金份额和</w:t>
      </w:r>
      <w:r w:rsidRPr="00B42E21">
        <w:rPr>
          <w:rFonts w:ascii="Arial" w:hAnsi="Arial" w:cs="Arial"/>
          <w:bCs/>
        </w:rPr>
        <w:t>C</w:t>
      </w:r>
      <w:r w:rsidRPr="00B42E21">
        <w:rPr>
          <w:rFonts w:ascii="Arial" w:hAnsi="Arial" w:cs="Arial"/>
          <w:bCs/>
        </w:rPr>
        <w:t>类基金份额分别设置代码，分别计算和公告两类基金份额净值和两类基金份额累计净值</w:t>
      </w:r>
      <w:r w:rsidRPr="00B42E21">
        <w:rPr>
          <w:rFonts w:ascii="Arial" w:hAnsi="Arial" w:cs="Arial" w:hint="eastAsia"/>
          <w:bCs/>
        </w:rPr>
        <w:t>。</w:t>
      </w:r>
      <w:r w:rsidRPr="00B42E21">
        <w:rPr>
          <w:rFonts w:ascii="Arial" w:hAnsi="Arial" w:hint="eastAsia"/>
        </w:rPr>
        <w:t>本基金两类基金份额净值的计算，保留到小数点后</w:t>
      </w:r>
      <w:r w:rsidRPr="00B42E21">
        <w:rPr>
          <w:rFonts w:ascii="Arial" w:hAnsi="Arial" w:hint="eastAsia"/>
        </w:rPr>
        <w:t>3</w:t>
      </w:r>
      <w:r w:rsidRPr="00B42E21">
        <w:rPr>
          <w:rFonts w:ascii="Arial" w:hAnsi="Arial" w:hint="eastAsia"/>
        </w:rPr>
        <w:t>位，小数点后第</w:t>
      </w:r>
      <w:r w:rsidRPr="00B42E21">
        <w:rPr>
          <w:rFonts w:ascii="Arial" w:hAnsi="Arial" w:hint="eastAsia"/>
        </w:rPr>
        <w:t>4</w:t>
      </w:r>
      <w:r w:rsidRPr="00B42E21">
        <w:rPr>
          <w:rFonts w:ascii="Arial" w:hAnsi="Arial" w:hint="eastAsia"/>
        </w:rPr>
        <w:t>位四舍五入，由此产生的收益或损失由基金财产承担。</w:t>
      </w:r>
      <w:r w:rsidRPr="00B42E21">
        <w:rPr>
          <w:rFonts w:ascii="Arial" w:hAnsi="Arial" w:hint="eastAsia"/>
        </w:rPr>
        <w:t>T</w:t>
      </w:r>
      <w:r w:rsidRPr="00B42E21">
        <w:rPr>
          <w:rFonts w:ascii="Arial" w:hAnsi="Arial" w:hint="eastAsia"/>
        </w:rPr>
        <w:t>日的两类基金份额净值在当天收市后计算，并在</w:t>
      </w:r>
      <w:r w:rsidRPr="00B42E21">
        <w:rPr>
          <w:rFonts w:ascii="Arial" w:hAnsi="Arial" w:hint="eastAsia"/>
        </w:rPr>
        <w:t>T+1</w:t>
      </w:r>
      <w:r w:rsidRPr="00B42E21">
        <w:rPr>
          <w:rFonts w:ascii="Arial" w:hAnsi="Arial" w:hint="eastAsia"/>
        </w:rPr>
        <w:t>日内公告。遇特殊情况，经中国证监会同意，可以适当延迟计算或公告。</w:t>
      </w:r>
    </w:p>
    <w:p w:rsidR="007F18B0" w:rsidRPr="00B42E21" w:rsidRDefault="007F18B0" w:rsidP="007F18B0">
      <w:pPr>
        <w:snapToGrid w:val="0"/>
        <w:spacing w:line="360" w:lineRule="auto"/>
        <w:ind w:firstLineChars="200" w:firstLine="422"/>
        <w:rPr>
          <w:rFonts w:ascii="Arial" w:hAnsi="Arial" w:cs="Arial"/>
          <w:b/>
          <w:bCs/>
          <w:szCs w:val="21"/>
        </w:rPr>
      </w:pPr>
      <w:r w:rsidRPr="00B42E21">
        <w:rPr>
          <w:rFonts w:ascii="Arial" w:hAnsi="Arial"/>
          <w:b/>
        </w:rPr>
        <w:t>八、申购与赎回的登记</w:t>
      </w:r>
      <w:r w:rsidRPr="00B42E21">
        <w:rPr>
          <w:rFonts w:ascii="Arial" w:hAnsi="Arial" w:hint="eastAsia"/>
          <w:b/>
        </w:rPr>
        <w:t>业务</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lastRenderedPageBreak/>
        <w:t>1</w:t>
      </w:r>
      <w:r w:rsidRPr="00B42E21">
        <w:rPr>
          <w:rFonts w:ascii="Arial" w:hAnsi="Arial" w:cs="Arial" w:hint="eastAsia"/>
          <w:szCs w:val="21"/>
        </w:rPr>
        <w:t>、</w:t>
      </w:r>
      <w:r w:rsidRPr="00B42E21">
        <w:rPr>
          <w:rFonts w:ascii="Arial" w:hAnsi="Arial" w:cs="Arial"/>
          <w:szCs w:val="21"/>
        </w:rPr>
        <w:t>投资</w:t>
      </w:r>
      <w:r w:rsidRPr="00B42E21">
        <w:rPr>
          <w:rFonts w:ascii="Arial" w:hAnsi="Arial" w:cs="Arial" w:hint="eastAsia"/>
          <w:szCs w:val="21"/>
        </w:rPr>
        <w:t>人</w:t>
      </w:r>
      <w:r w:rsidRPr="00B42E21">
        <w:rPr>
          <w:rFonts w:ascii="Arial" w:hAnsi="Arial"/>
        </w:rPr>
        <w:t>申购基金成功后，在正常情况下，基金登记机构在</w:t>
      </w:r>
      <w:r w:rsidRPr="00B42E21">
        <w:rPr>
          <w:rFonts w:ascii="Arial" w:hAnsi="Arial" w:cs="Arial"/>
          <w:szCs w:val="21"/>
        </w:rPr>
        <w:t>T+1</w:t>
      </w:r>
      <w:r w:rsidRPr="00B42E21">
        <w:rPr>
          <w:rFonts w:ascii="Arial" w:hAnsi="Arial"/>
        </w:rPr>
        <w:t>日为投资者登记权益并办理登记手续，投资者自</w:t>
      </w:r>
      <w:r w:rsidRPr="00B42E21">
        <w:rPr>
          <w:rFonts w:ascii="Arial" w:hAnsi="Arial" w:cs="Arial"/>
          <w:szCs w:val="21"/>
        </w:rPr>
        <w:t>T+2</w:t>
      </w:r>
      <w:r w:rsidRPr="00B42E21">
        <w:rPr>
          <w:rFonts w:ascii="Arial" w:hAnsi="Arial"/>
        </w:rPr>
        <w:t>日（含该日）后有权赎回该部分基金份额。</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2</w:t>
      </w:r>
      <w:r w:rsidRPr="00B42E21">
        <w:rPr>
          <w:rFonts w:ascii="Arial" w:hAnsi="Arial" w:cs="Arial" w:hint="eastAsia"/>
          <w:szCs w:val="21"/>
        </w:rPr>
        <w:t>、</w:t>
      </w:r>
      <w:r w:rsidRPr="00B42E21">
        <w:rPr>
          <w:rFonts w:ascii="Arial" w:hAnsi="Arial" w:cs="Arial"/>
          <w:szCs w:val="21"/>
        </w:rPr>
        <w:t>投资</w:t>
      </w:r>
      <w:r w:rsidRPr="00B42E21">
        <w:rPr>
          <w:rFonts w:ascii="Arial" w:hAnsi="Arial" w:cs="Arial" w:hint="eastAsia"/>
          <w:szCs w:val="21"/>
        </w:rPr>
        <w:t>人</w:t>
      </w:r>
      <w:r w:rsidRPr="00B42E21">
        <w:rPr>
          <w:rFonts w:ascii="Arial" w:hAnsi="Arial"/>
        </w:rPr>
        <w:t>赎回基金成功后，在正常情况下，基金登记机构在</w:t>
      </w:r>
      <w:r w:rsidRPr="00B42E21">
        <w:rPr>
          <w:rFonts w:ascii="Arial" w:hAnsi="Arial" w:cs="Arial"/>
          <w:szCs w:val="21"/>
        </w:rPr>
        <w:t>T+1</w:t>
      </w:r>
      <w:r w:rsidRPr="00B42E21">
        <w:rPr>
          <w:rFonts w:ascii="Arial" w:hAnsi="Arial"/>
        </w:rPr>
        <w:t>日为投资者办理扣除权益的登记手续。</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hint="eastAsia"/>
        </w:rPr>
        <w:t>3</w:t>
      </w:r>
      <w:r w:rsidRPr="00B42E21">
        <w:rPr>
          <w:rFonts w:ascii="Arial" w:hAnsi="Arial" w:hint="eastAsia"/>
        </w:rPr>
        <w:t>、</w:t>
      </w:r>
      <w:r w:rsidRPr="00B42E21">
        <w:rPr>
          <w:rFonts w:ascii="Arial" w:hAnsi="Arial"/>
        </w:rPr>
        <w:t>基金管理人可以在法律法规允许的范围内，对上述登记办理时间进行调整，但不得实质影响投资者的合法权益，并最迟于开始实施前</w:t>
      </w:r>
      <w:r w:rsidRPr="00B42E21">
        <w:rPr>
          <w:rFonts w:ascii="Arial" w:hAnsi="Arial" w:cs="Arial" w:hint="eastAsia"/>
          <w:szCs w:val="21"/>
        </w:rPr>
        <w:t>依照《信息披露办法》的有关规定</w:t>
      </w:r>
      <w:r w:rsidRPr="00B42E21">
        <w:rPr>
          <w:rFonts w:ascii="Arial" w:hAnsi="Arial"/>
        </w:rPr>
        <w:t>在指定媒介公告。</w:t>
      </w:r>
    </w:p>
    <w:p w:rsidR="007F18B0" w:rsidRPr="00B42E21" w:rsidRDefault="007F18B0" w:rsidP="007F18B0">
      <w:pPr>
        <w:tabs>
          <w:tab w:val="left" w:pos="1110"/>
        </w:tabs>
        <w:adjustRightInd w:val="0"/>
        <w:snapToGrid w:val="0"/>
        <w:spacing w:line="360" w:lineRule="auto"/>
        <w:ind w:firstLineChars="200" w:firstLine="422"/>
        <w:rPr>
          <w:rFonts w:ascii="Arial" w:hAnsi="Arial" w:cs="Arial"/>
          <w:b/>
          <w:bCs/>
          <w:szCs w:val="21"/>
        </w:rPr>
      </w:pPr>
      <w:r w:rsidRPr="00B42E21">
        <w:rPr>
          <w:rFonts w:ascii="Arial" w:hAnsi="Arial" w:cs="Arial"/>
          <w:b/>
          <w:bCs/>
          <w:szCs w:val="21"/>
        </w:rPr>
        <w:t>九、拒绝或暂停申购的情形及处理</w:t>
      </w:r>
    </w:p>
    <w:p w:rsidR="007F18B0" w:rsidRPr="00B42E21" w:rsidRDefault="007F18B0" w:rsidP="007F18B0">
      <w:pPr>
        <w:tabs>
          <w:tab w:val="left" w:pos="111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发生下列情况时，基金管理人可拒绝或暂停接受投资人的申购申请：</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1</w:t>
      </w:r>
      <w:r w:rsidRPr="00B42E21">
        <w:rPr>
          <w:rFonts w:ascii="Arial" w:hAnsi="Arial" w:cs="Arial" w:hint="eastAsia"/>
          <w:szCs w:val="21"/>
        </w:rPr>
        <w:t>、因不可抗力导致基金无法正常运作。</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2</w:t>
      </w:r>
      <w:r w:rsidRPr="00B42E21">
        <w:rPr>
          <w:rFonts w:ascii="Arial" w:hAnsi="Arial" w:cs="Arial" w:hint="eastAsia"/>
          <w:szCs w:val="21"/>
        </w:rPr>
        <w:t>、发生基金合同规定的暂停基金资产估值情况时，基金管理人可暂停接受投资人的申购申请。</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3</w:t>
      </w:r>
      <w:r w:rsidRPr="00B42E21">
        <w:rPr>
          <w:rFonts w:ascii="Arial" w:hAnsi="Arial" w:cs="Arial" w:hint="eastAsia"/>
          <w:szCs w:val="21"/>
        </w:rPr>
        <w:t>、证券、期货交易所交易时间非正常停市，导致基金管理人无法计算当日基金资产净值。</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4</w:t>
      </w:r>
      <w:r w:rsidRPr="00B42E21">
        <w:rPr>
          <w:rFonts w:ascii="Arial" w:hAnsi="Arial" w:cs="Arial" w:hint="eastAsia"/>
          <w:szCs w:val="21"/>
        </w:rPr>
        <w:t>、基金管理人接受某笔或某些申购申请会损害现有基金份额持有人利益时。</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5</w:t>
      </w:r>
      <w:r w:rsidRPr="00B42E21">
        <w:rPr>
          <w:rFonts w:ascii="Arial" w:hAnsi="Arial" w:cs="Arial" w:hint="eastAsia"/>
          <w:szCs w:val="21"/>
        </w:rPr>
        <w:t>、基金资产规模过大，使基金管理人无法找到合适的投资品种，或其他可能对基金业绩产生负面影响，或发生其他损害现有基金份额持有人利益的情形。</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6</w:t>
      </w:r>
      <w:r w:rsidRPr="00B42E21">
        <w:rPr>
          <w:rFonts w:ascii="Arial" w:hAnsi="Arial" w:cs="Arial" w:hint="eastAsia"/>
          <w:szCs w:val="21"/>
        </w:rPr>
        <w:t>、基金管理人、基金托管人、销售机构或登记机构的技术故障等异常情况导致基金销售系统、基金注册登记系统或基金会计系统无法正常运行。</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7</w:t>
      </w:r>
      <w:r w:rsidRPr="00B42E21">
        <w:rPr>
          <w:rFonts w:ascii="Arial" w:hAnsi="Arial" w:cs="Arial" w:hint="eastAsia"/>
          <w:szCs w:val="21"/>
        </w:rPr>
        <w:t>、法律法规规定或中国证监会认定的其他情形。</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发生上述第</w:t>
      </w:r>
      <w:r w:rsidRPr="00B42E21">
        <w:rPr>
          <w:rFonts w:ascii="Arial" w:hAnsi="Arial" w:cs="Arial" w:hint="eastAsia"/>
          <w:szCs w:val="21"/>
        </w:rPr>
        <w:t>1</w:t>
      </w:r>
      <w:r w:rsidRPr="00B42E21">
        <w:rPr>
          <w:rFonts w:ascii="Arial" w:hAnsi="Arial" w:cs="Arial" w:hint="eastAsia"/>
          <w:szCs w:val="21"/>
        </w:rPr>
        <w:t>、</w:t>
      </w:r>
      <w:r w:rsidRPr="00B42E21">
        <w:rPr>
          <w:rFonts w:ascii="Arial" w:hAnsi="Arial" w:cs="Arial" w:hint="eastAsia"/>
          <w:szCs w:val="21"/>
        </w:rPr>
        <w:t>2</w:t>
      </w:r>
      <w:r w:rsidRPr="00B42E21">
        <w:rPr>
          <w:rFonts w:ascii="Arial" w:hAnsi="Arial" w:cs="Arial" w:hint="eastAsia"/>
          <w:szCs w:val="21"/>
        </w:rPr>
        <w:t>、</w:t>
      </w:r>
      <w:r w:rsidRPr="00B42E21">
        <w:rPr>
          <w:rFonts w:ascii="Arial" w:hAnsi="Arial" w:cs="Arial" w:hint="eastAsia"/>
          <w:szCs w:val="21"/>
        </w:rPr>
        <w:t>3</w:t>
      </w:r>
      <w:r w:rsidRPr="00B42E21">
        <w:rPr>
          <w:rFonts w:ascii="Arial" w:hAnsi="Arial" w:cs="Arial" w:hint="eastAsia"/>
          <w:szCs w:val="21"/>
        </w:rPr>
        <w:t>、</w:t>
      </w:r>
      <w:r w:rsidRPr="00B42E21">
        <w:rPr>
          <w:rFonts w:ascii="Arial" w:hAnsi="Arial" w:cs="Arial" w:hint="eastAsia"/>
          <w:szCs w:val="21"/>
        </w:rPr>
        <w:t>5</w:t>
      </w:r>
      <w:r w:rsidRPr="00B42E21">
        <w:rPr>
          <w:rFonts w:ascii="Arial" w:hAnsi="Arial" w:cs="Arial" w:hint="eastAsia"/>
          <w:szCs w:val="21"/>
        </w:rPr>
        <w:t>、</w:t>
      </w:r>
      <w:r w:rsidRPr="00B42E21">
        <w:rPr>
          <w:rFonts w:ascii="Arial" w:hAnsi="Arial" w:cs="Arial" w:hint="eastAsia"/>
          <w:szCs w:val="21"/>
        </w:rPr>
        <w:t>6</w:t>
      </w:r>
      <w:r w:rsidRPr="00B42E21">
        <w:rPr>
          <w:rFonts w:ascii="Arial" w:hAnsi="Arial" w:cs="Arial" w:hint="eastAsia"/>
          <w:szCs w:val="21"/>
        </w:rPr>
        <w:t>、</w:t>
      </w:r>
      <w:r w:rsidRPr="00B42E21">
        <w:rPr>
          <w:rFonts w:ascii="Arial" w:hAnsi="Arial" w:cs="Arial" w:hint="eastAsia"/>
          <w:szCs w:val="21"/>
        </w:rPr>
        <w:t>7</w:t>
      </w:r>
      <w:r w:rsidRPr="00B42E21">
        <w:rPr>
          <w:rFonts w:ascii="Arial" w:hAnsi="Arial" w:cs="Arial" w:hint="eastAsia"/>
          <w:szCs w:val="21"/>
        </w:rPr>
        <w:t>项暂停申购情形之一且基金管理人决定暂停接受投资人的申购申请时，基金管理人应当根据有关规定在指定媒介上刊登暂停申购公告。如果投资人的申购申请被拒绝，被拒绝的申购款项将退还给投资人。在暂停申购的情况消除时，基金管理人应及时恢复申购业务的办理。</w:t>
      </w:r>
    </w:p>
    <w:p w:rsidR="007F18B0" w:rsidRPr="00B42E21" w:rsidRDefault="007F18B0" w:rsidP="007F18B0">
      <w:pPr>
        <w:adjustRightInd w:val="0"/>
        <w:snapToGrid w:val="0"/>
        <w:spacing w:line="360" w:lineRule="auto"/>
        <w:ind w:firstLineChars="200" w:firstLine="422"/>
        <w:rPr>
          <w:rFonts w:ascii="Arial" w:hAnsi="Arial" w:cs="Arial"/>
          <w:b/>
          <w:bCs/>
          <w:szCs w:val="21"/>
        </w:rPr>
      </w:pPr>
      <w:r w:rsidRPr="00B42E21">
        <w:rPr>
          <w:rFonts w:ascii="Arial" w:hAnsi="Arial" w:cs="Arial"/>
          <w:b/>
          <w:bCs/>
          <w:szCs w:val="21"/>
        </w:rPr>
        <w:t>十、暂停赎回或延缓支付赎回款项的情形及处理</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发生下列情形时，基金管理人可暂停接受投资人的赎回申请或延缓支付赎回款项：</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1</w:t>
      </w:r>
      <w:r w:rsidRPr="00B42E21">
        <w:rPr>
          <w:rFonts w:ascii="Arial" w:hAnsi="Arial" w:cs="Arial" w:hint="eastAsia"/>
          <w:szCs w:val="21"/>
        </w:rPr>
        <w:t>、因不可抗力导致基金管理人不能支付赎回款项。</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2</w:t>
      </w:r>
      <w:r w:rsidRPr="00B42E21">
        <w:rPr>
          <w:rFonts w:ascii="Arial" w:hAnsi="Arial" w:cs="Arial" w:hint="eastAsia"/>
          <w:szCs w:val="21"/>
        </w:rPr>
        <w:t>、发生基金合同规定的暂停基金资产估值情况时，基金管理人可暂停接受投资人的赎回申请或延缓支付赎回款项。</w:t>
      </w:r>
    </w:p>
    <w:p w:rsidR="007F18B0" w:rsidRPr="00B42E21" w:rsidRDefault="007F18B0" w:rsidP="007F18B0">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3</w:t>
      </w:r>
      <w:r w:rsidRPr="00B42E21">
        <w:rPr>
          <w:rFonts w:ascii="Arial" w:hAnsi="Arial" w:cs="Arial" w:hint="eastAsia"/>
          <w:szCs w:val="21"/>
        </w:rPr>
        <w:t>、证券、期货交易所交易时间非正常停市，导致基金管理人无法计算当日基金资产净值。</w:t>
      </w:r>
    </w:p>
    <w:p w:rsidR="000B5C4F" w:rsidRPr="00B42E21" w:rsidRDefault="000B5C4F" w:rsidP="000B5C4F">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4</w:t>
      </w:r>
      <w:r w:rsidRPr="00B42E21">
        <w:rPr>
          <w:rFonts w:ascii="Arial" w:hAnsi="Arial" w:cs="Arial" w:hint="eastAsia"/>
          <w:bCs/>
          <w:szCs w:val="21"/>
        </w:rPr>
        <w:t>、</w:t>
      </w:r>
      <w:r w:rsidRPr="00B42E21">
        <w:rPr>
          <w:rFonts w:ascii="Arial" w:hAnsi="Arial" w:cs="Arial"/>
          <w:bCs/>
          <w:szCs w:val="21"/>
        </w:rPr>
        <w:t>连续两个或两个以上开放日发生巨额赎回。</w:t>
      </w:r>
    </w:p>
    <w:p w:rsidR="000B5C4F" w:rsidRPr="00B42E21" w:rsidRDefault="000B5C4F" w:rsidP="000B5C4F">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5</w:t>
      </w:r>
      <w:r w:rsidRPr="00B42E21">
        <w:rPr>
          <w:rFonts w:ascii="Arial" w:hAnsi="Arial" w:cs="Arial" w:hint="eastAsia"/>
          <w:bCs/>
          <w:szCs w:val="21"/>
        </w:rPr>
        <w:t>、继续接受赎回申请将损害</w:t>
      </w:r>
      <w:r w:rsidRPr="00B42E21">
        <w:rPr>
          <w:rFonts w:ascii="Arial" w:hAnsi="Arial" w:cs="Arial"/>
          <w:bCs/>
          <w:szCs w:val="21"/>
        </w:rPr>
        <w:t>现有基金份额持有人利益的情形</w:t>
      </w:r>
      <w:r w:rsidRPr="00B42E21">
        <w:rPr>
          <w:rFonts w:ascii="Arial" w:hAnsi="Arial" w:cs="Arial" w:hint="eastAsia"/>
          <w:bCs/>
          <w:szCs w:val="21"/>
        </w:rPr>
        <w:t>时，基金管理人可暂停接受投资人的赎回申请。</w:t>
      </w:r>
    </w:p>
    <w:p w:rsidR="000B5C4F" w:rsidRPr="00B42E21" w:rsidRDefault="000B5C4F" w:rsidP="000B5C4F">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lastRenderedPageBreak/>
        <w:t>6</w:t>
      </w:r>
      <w:r w:rsidRPr="00B42E21">
        <w:rPr>
          <w:rFonts w:ascii="Arial" w:hAnsi="Arial" w:cs="Arial" w:hint="eastAsia"/>
          <w:bCs/>
          <w:szCs w:val="21"/>
        </w:rPr>
        <w:t>、</w:t>
      </w:r>
      <w:r w:rsidRPr="00B42E21">
        <w:rPr>
          <w:rFonts w:ascii="Arial" w:hAnsi="Arial" w:cs="Arial"/>
          <w:bCs/>
          <w:szCs w:val="21"/>
        </w:rPr>
        <w:t>法律法规规定或中国证监会认定的其他情形。</w:t>
      </w:r>
    </w:p>
    <w:p w:rsidR="000B5C4F" w:rsidRPr="00B42E21" w:rsidRDefault="000B5C4F" w:rsidP="000B5C4F">
      <w:pPr>
        <w:adjustRightInd w:val="0"/>
        <w:snapToGrid w:val="0"/>
        <w:spacing w:line="360" w:lineRule="auto"/>
        <w:ind w:firstLineChars="200" w:firstLine="420"/>
        <w:rPr>
          <w:rFonts w:ascii="Arial" w:hAnsi="Arial" w:cs="Arial"/>
          <w:szCs w:val="21"/>
        </w:rPr>
      </w:pPr>
      <w:r w:rsidRPr="00B42E21">
        <w:rPr>
          <w:rFonts w:ascii="Arial" w:hAnsi="Arial" w:cs="Arial"/>
          <w:bCs/>
          <w:szCs w:val="21"/>
        </w:rPr>
        <w:t>发生上述情形</w:t>
      </w:r>
      <w:r w:rsidRPr="00B42E21">
        <w:rPr>
          <w:rFonts w:ascii="Arial" w:hAnsi="Arial" w:cs="Arial" w:hint="eastAsia"/>
          <w:bCs/>
          <w:szCs w:val="21"/>
        </w:rPr>
        <w:t>之一且基金管理人决定拒绝接受或暂停接受基金份额持有人的赎回申请</w:t>
      </w:r>
      <w:r w:rsidRPr="00B42E21">
        <w:rPr>
          <w:rFonts w:ascii="Arial" w:hAnsi="Arial" w:cs="Arial"/>
          <w:bCs/>
          <w:szCs w:val="21"/>
        </w:rPr>
        <w:t>时，基金管理人应在当日报中国证监会备案，已确认的赎回申请，基金管理人应足额支付；如暂时不能足额支付，未支付部分可延期支付。若出现上述第</w:t>
      </w:r>
      <w:r w:rsidRPr="00B42E21">
        <w:rPr>
          <w:rFonts w:ascii="Arial" w:hAnsi="Arial" w:cs="Arial" w:hint="eastAsia"/>
          <w:bCs/>
          <w:szCs w:val="21"/>
        </w:rPr>
        <w:t>4</w:t>
      </w:r>
      <w:r w:rsidRPr="00B42E21">
        <w:rPr>
          <w:rFonts w:ascii="Arial" w:hAnsi="Arial" w:cs="Arial"/>
          <w:bCs/>
          <w:szCs w:val="21"/>
        </w:rPr>
        <w:t>项所述情形，按基金合同的相关条款处理。基金份额持有人在申请赎回时可事先选择将当日可能未获受理部分予以撤销。在暂停赎回的情况消除时，基金管理人应及时恢复赎回业务的办理并公告。</w:t>
      </w:r>
    </w:p>
    <w:p w:rsidR="007A7B48" w:rsidRPr="00B42E21" w:rsidRDefault="007A7B48" w:rsidP="007A7B48">
      <w:pPr>
        <w:adjustRightInd w:val="0"/>
        <w:snapToGrid w:val="0"/>
        <w:spacing w:line="360" w:lineRule="auto"/>
        <w:ind w:firstLineChars="200" w:firstLine="422"/>
        <w:rPr>
          <w:rFonts w:ascii="Arial" w:hAnsi="Arial" w:cs="Arial"/>
          <w:b/>
          <w:bCs/>
          <w:szCs w:val="21"/>
        </w:rPr>
      </w:pPr>
      <w:r w:rsidRPr="00B42E21">
        <w:rPr>
          <w:rFonts w:ascii="Arial" w:hAnsi="Arial" w:cs="Arial" w:hint="eastAsia"/>
          <w:b/>
          <w:bCs/>
          <w:szCs w:val="21"/>
        </w:rPr>
        <w:t>十一、巨额赎回的情形及处理方式</w:t>
      </w:r>
    </w:p>
    <w:p w:rsidR="007A7B48" w:rsidRPr="00B42E21" w:rsidRDefault="007A7B48" w:rsidP="007A7B48">
      <w:pPr>
        <w:adjustRightInd w:val="0"/>
        <w:snapToGrid w:val="0"/>
        <w:spacing w:line="360" w:lineRule="auto"/>
        <w:ind w:firstLineChars="200" w:firstLine="420"/>
        <w:rPr>
          <w:rFonts w:ascii="Arial" w:hAnsi="Arial" w:cs="Arial"/>
          <w:szCs w:val="21"/>
        </w:rPr>
      </w:pPr>
      <w:r w:rsidRPr="00B42E21">
        <w:rPr>
          <w:rFonts w:ascii="Arial" w:hAnsi="Arial" w:cs="Arial"/>
          <w:szCs w:val="21"/>
        </w:rPr>
        <w:t>1</w:t>
      </w:r>
      <w:r w:rsidRPr="00B42E21">
        <w:rPr>
          <w:rFonts w:ascii="Arial" w:hAnsi="Arial" w:cs="Arial" w:hint="eastAsia"/>
          <w:szCs w:val="21"/>
        </w:rPr>
        <w:t>、巨额赎回的认定</w:t>
      </w:r>
    </w:p>
    <w:p w:rsidR="007A7B48" w:rsidRPr="00B42E21" w:rsidRDefault="007A7B48" w:rsidP="007A7B48">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若本基金单个开放日内的基金份额净赎回申请（赎回申请份额总数加上基金转换中转出申请份额总数后扣除申购申请份额总数及基金转换中转入申请份额总数后的余额）超过前一开放日的基金总份额的</w:t>
      </w:r>
      <w:r w:rsidRPr="00B42E21">
        <w:rPr>
          <w:rFonts w:ascii="Arial" w:hAnsi="Arial" w:cs="Arial"/>
          <w:szCs w:val="21"/>
        </w:rPr>
        <w:t>10%</w:t>
      </w:r>
      <w:r w:rsidRPr="00B42E21">
        <w:rPr>
          <w:rFonts w:ascii="Arial" w:hAnsi="Arial" w:cs="Arial" w:hint="eastAsia"/>
          <w:szCs w:val="21"/>
        </w:rPr>
        <w:t>，即认为是发生了巨额赎回。</w:t>
      </w:r>
    </w:p>
    <w:p w:rsidR="007A7B48" w:rsidRPr="00B42E21" w:rsidRDefault="007A7B48" w:rsidP="007A7B48">
      <w:pPr>
        <w:adjustRightInd w:val="0"/>
        <w:snapToGrid w:val="0"/>
        <w:spacing w:line="360" w:lineRule="auto"/>
        <w:ind w:firstLineChars="200" w:firstLine="420"/>
        <w:rPr>
          <w:rFonts w:ascii="Arial" w:hAnsi="Arial" w:cs="Arial"/>
          <w:szCs w:val="21"/>
        </w:rPr>
      </w:pPr>
      <w:r w:rsidRPr="00B42E21">
        <w:rPr>
          <w:rFonts w:ascii="Arial" w:hAnsi="Arial" w:cs="Arial"/>
          <w:szCs w:val="21"/>
        </w:rPr>
        <w:t>2</w:t>
      </w:r>
      <w:r w:rsidRPr="00B42E21">
        <w:rPr>
          <w:rFonts w:ascii="Arial" w:hAnsi="Arial" w:cs="Arial" w:hint="eastAsia"/>
          <w:szCs w:val="21"/>
        </w:rPr>
        <w:t>、巨额赎回的处理方式</w:t>
      </w:r>
    </w:p>
    <w:p w:rsidR="007A7B48" w:rsidRPr="00B42E21" w:rsidRDefault="007A7B48" w:rsidP="007A7B48">
      <w:pPr>
        <w:autoSpaceDE w:val="0"/>
        <w:autoSpaceDN w:val="0"/>
        <w:adjustRightInd w:val="0"/>
        <w:spacing w:line="360" w:lineRule="auto"/>
        <w:ind w:firstLine="420"/>
        <w:jc w:val="left"/>
        <w:rPr>
          <w:bCs/>
          <w:szCs w:val="21"/>
        </w:rPr>
      </w:pPr>
      <w:r w:rsidRPr="00B42E21">
        <w:rPr>
          <w:rFonts w:hint="eastAsia"/>
          <w:bCs/>
          <w:szCs w:val="21"/>
        </w:rPr>
        <w:t>当</w:t>
      </w:r>
      <w:r w:rsidRPr="00B42E21">
        <w:rPr>
          <w:rFonts w:hint="eastAsia"/>
        </w:rPr>
        <w:t>基金出现巨额赎回</w:t>
      </w:r>
      <w:r w:rsidRPr="00B42E21">
        <w:rPr>
          <w:rFonts w:hint="eastAsia"/>
          <w:bCs/>
          <w:szCs w:val="21"/>
        </w:rPr>
        <w:t>时</w:t>
      </w:r>
      <w:r w:rsidRPr="00B42E21">
        <w:rPr>
          <w:rFonts w:hint="eastAsia"/>
        </w:rPr>
        <w:t>，基金管理人可以</w:t>
      </w:r>
      <w:r w:rsidRPr="00B42E21">
        <w:rPr>
          <w:rFonts w:hint="eastAsia"/>
          <w:bCs/>
          <w:szCs w:val="21"/>
        </w:rPr>
        <w:t>根据基金当时的资产组合状况决定全额赎回或部分延期赎回。</w:t>
      </w:r>
    </w:p>
    <w:p w:rsidR="007A7B48" w:rsidRPr="00B42E21" w:rsidRDefault="007A7B48" w:rsidP="007A7B48">
      <w:pPr>
        <w:autoSpaceDE w:val="0"/>
        <w:autoSpaceDN w:val="0"/>
        <w:adjustRightInd w:val="0"/>
        <w:spacing w:line="360" w:lineRule="auto"/>
        <w:ind w:firstLine="420"/>
        <w:jc w:val="left"/>
        <w:rPr>
          <w:bCs/>
          <w:szCs w:val="21"/>
        </w:rPr>
      </w:pPr>
      <w:r w:rsidRPr="00B42E21">
        <w:rPr>
          <w:rFonts w:hint="eastAsia"/>
          <w:bCs/>
          <w:szCs w:val="21"/>
        </w:rPr>
        <w:t>（</w:t>
      </w:r>
      <w:r w:rsidRPr="00B42E21">
        <w:rPr>
          <w:bCs/>
          <w:szCs w:val="21"/>
        </w:rPr>
        <w:t>1</w:t>
      </w:r>
      <w:r w:rsidRPr="00B42E21">
        <w:rPr>
          <w:rFonts w:hint="eastAsia"/>
          <w:bCs/>
          <w:szCs w:val="21"/>
        </w:rPr>
        <w:t>）全额赎回：当基金管理人认为有能力支付投资人的全部赎回申请时，按正常赎回程序执行。</w:t>
      </w:r>
    </w:p>
    <w:p w:rsidR="007A7B48" w:rsidRPr="00B42E21" w:rsidRDefault="007A7B48" w:rsidP="007A7B48">
      <w:pPr>
        <w:autoSpaceDE w:val="0"/>
        <w:autoSpaceDN w:val="0"/>
        <w:adjustRightInd w:val="0"/>
        <w:spacing w:line="360" w:lineRule="auto"/>
        <w:ind w:firstLine="420"/>
        <w:jc w:val="left"/>
        <w:rPr>
          <w:bCs/>
          <w:szCs w:val="21"/>
        </w:rPr>
      </w:pPr>
      <w:r w:rsidRPr="00B42E21">
        <w:rPr>
          <w:rFonts w:hint="eastAsia"/>
          <w:bCs/>
          <w:szCs w:val="21"/>
        </w:rPr>
        <w:t>（</w:t>
      </w:r>
      <w:r w:rsidRPr="00B42E21">
        <w:rPr>
          <w:bCs/>
          <w:szCs w:val="21"/>
        </w:rPr>
        <w:t>2</w:t>
      </w:r>
      <w:r w:rsidRPr="00B42E21">
        <w:rPr>
          <w:rFonts w:hint="eastAsia"/>
          <w:bCs/>
          <w:szCs w:val="21"/>
        </w:rPr>
        <w:t>）部分延期</w:t>
      </w:r>
      <w:r w:rsidRPr="00B42E21">
        <w:rPr>
          <w:rFonts w:hint="eastAsia"/>
        </w:rPr>
        <w:t>赎回</w:t>
      </w:r>
      <w:r w:rsidRPr="00B42E21">
        <w:rPr>
          <w:rFonts w:hint="eastAsia"/>
          <w:bCs/>
          <w:szCs w:val="21"/>
        </w:rPr>
        <w:t>：当基金管理人认为支付投资人的赎回申请有困难或认为因支付投资人的赎回</w:t>
      </w:r>
      <w:r w:rsidRPr="00B42E21">
        <w:rPr>
          <w:rFonts w:hint="eastAsia"/>
        </w:rPr>
        <w:t>申请</w:t>
      </w:r>
      <w:r w:rsidRPr="00B42E21">
        <w:rPr>
          <w:rFonts w:hint="eastAsia"/>
          <w:bCs/>
          <w:szCs w:val="21"/>
        </w:rPr>
        <w:t>而进行的财产变现可能会对基金资产净值造成较大波动时，基金管理人在当日接受赎回比例不低于上一开放日基金总份额</w:t>
      </w:r>
      <w:r w:rsidRPr="00B42E21">
        <w:rPr>
          <w:bCs/>
          <w:szCs w:val="21"/>
        </w:rPr>
        <w:t>10%</w:t>
      </w:r>
      <w:r w:rsidRPr="00B42E21">
        <w:rPr>
          <w:rFonts w:hint="eastAsia"/>
          <w:bCs/>
          <w:szCs w:val="21"/>
        </w:rPr>
        <w:t>的前提下，可对其余</w:t>
      </w:r>
      <w:r w:rsidRPr="00B42E21">
        <w:rPr>
          <w:rFonts w:hint="eastAsia"/>
        </w:rPr>
        <w:t>赎回申请</w:t>
      </w:r>
      <w:r w:rsidRPr="00B42E21">
        <w:rPr>
          <w:rFonts w:hint="eastAsia"/>
          <w:bCs/>
          <w:szCs w:val="21"/>
        </w:rPr>
        <w:t>延期办理。对于</w:t>
      </w:r>
      <w:r w:rsidRPr="00B42E21">
        <w:rPr>
          <w:rFonts w:hint="eastAsia"/>
        </w:rPr>
        <w:t>当日的</w:t>
      </w:r>
      <w:r w:rsidRPr="00B42E21">
        <w:rPr>
          <w:rFonts w:hint="eastAsia"/>
          <w:bCs/>
          <w:szCs w:val="21"/>
        </w:rPr>
        <w:t>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某一类别的</w:t>
      </w:r>
      <w:r w:rsidRPr="00B42E21">
        <w:rPr>
          <w:rFonts w:hint="eastAsia"/>
        </w:rPr>
        <w:t>基金份额净值为基础计算赎回金额</w:t>
      </w:r>
      <w:r w:rsidRPr="00B42E21">
        <w:rPr>
          <w:rFonts w:hint="eastAsia"/>
          <w:bCs/>
          <w:szCs w:val="21"/>
        </w:rPr>
        <w:t>，以此类推，直到全部赎回为止。如投资人在提交赎回申请时未作明确选择，投资人未能赎回部分作自动延期赎回处理。</w:t>
      </w:r>
    </w:p>
    <w:p w:rsidR="007A7B48" w:rsidRPr="00B42E21" w:rsidRDefault="007A7B48" w:rsidP="007A7B48">
      <w:pPr>
        <w:autoSpaceDE w:val="0"/>
        <w:autoSpaceDN w:val="0"/>
        <w:adjustRightInd w:val="0"/>
        <w:spacing w:line="360" w:lineRule="auto"/>
        <w:ind w:firstLine="420"/>
        <w:jc w:val="left"/>
      </w:pPr>
      <w:r w:rsidRPr="00B42E21">
        <w:rPr>
          <w:rFonts w:hint="eastAsia"/>
          <w:bCs/>
          <w:szCs w:val="21"/>
        </w:rPr>
        <w:t>（</w:t>
      </w:r>
      <w:r w:rsidRPr="00B42E21">
        <w:rPr>
          <w:bCs/>
          <w:szCs w:val="21"/>
        </w:rPr>
        <w:t>3</w:t>
      </w:r>
      <w:r w:rsidRPr="00B42E21">
        <w:rPr>
          <w:rFonts w:hint="eastAsia"/>
          <w:bCs/>
          <w:szCs w:val="21"/>
        </w:rPr>
        <w:t>）暂停赎回：连续</w:t>
      </w:r>
      <w:r w:rsidRPr="00B42E21">
        <w:rPr>
          <w:bCs/>
          <w:szCs w:val="21"/>
        </w:rPr>
        <w:t>2</w:t>
      </w:r>
      <w:r w:rsidRPr="00B42E21">
        <w:rPr>
          <w:rFonts w:hint="eastAsia"/>
          <w:bCs/>
          <w:szCs w:val="21"/>
        </w:rPr>
        <w:t>个开放日以上</w:t>
      </w:r>
      <w:r w:rsidRPr="00B42E21">
        <w:rPr>
          <w:bCs/>
          <w:szCs w:val="21"/>
        </w:rPr>
        <w:t>(</w:t>
      </w:r>
      <w:r w:rsidRPr="00B42E21">
        <w:rPr>
          <w:rFonts w:hint="eastAsia"/>
          <w:bCs/>
          <w:szCs w:val="21"/>
        </w:rPr>
        <w:t>含本数</w:t>
      </w:r>
      <w:r w:rsidRPr="00B42E21">
        <w:rPr>
          <w:bCs/>
          <w:szCs w:val="21"/>
        </w:rPr>
        <w:t>)</w:t>
      </w:r>
      <w:r w:rsidRPr="00B42E21">
        <w:rPr>
          <w:rFonts w:hint="eastAsia"/>
          <w:bCs/>
          <w:szCs w:val="21"/>
        </w:rPr>
        <w:t>发生巨额赎回，如基金管理人认为有必要，可暂停接受基金的赎回申请；已经接受的赎回申请可以延缓支付赎回款项，但不得超过</w:t>
      </w:r>
      <w:r w:rsidRPr="00B42E21">
        <w:rPr>
          <w:bCs/>
          <w:szCs w:val="21"/>
        </w:rPr>
        <w:t>20</w:t>
      </w:r>
      <w:r w:rsidRPr="00B42E21">
        <w:rPr>
          <w:rFonts w:hint="eastAsia"/>
          <w:bCs/>
          <w:szCs w:val="21"/>
        </w:rPr>
        <w:t>个工作日，</w:t>
      </w:r>
      <w:r w:rsidR="000B5C4F" w:rsidRPr="00B42E21">
        <w:rPr>
          <w:rFonts w:hint="eastAsia"/>
          <w:bCs/>
          <w:szCs w:val="21"/>
        </w:rPr>
        <w:t>并应当</w:t>
      </w:r>
      <w:r w:rsidRPr="00B42E21">
        <w:rPr>
          <w:rFonts w:hint="eastAsia"/>
          <w:bCs/>
          <w:szCs w:val="21"/>
        </w:rPr>
        <w:t>在指定媒介上进行公告</w:t>
      </w:r>
      <w:r w:rsidRPr="00B42E21">
        <w:rPr>
          <w:rFonts w:hint="eastAsia"/>
        </w:rPr>
        <w:t>。</w:t>
      </w:r>
    </w:p>
    <w:p w:rsidR="007A7B48" w:rsidRPr="00B42E21" w:rsidRDefault="007A7B48" w:rsidP="007A7B48">
      <w:pPr>
        <w:adjustRightInd w:val="0"/>
        <w:snapToGrid w:val="0"/>
        <w:spacing w:line="360" w:lineRule="auto"/>
        <w:ind w:firstLineChars="200" w:firstLine="420"/>
        <w:rPr>
          <w:rFonts w:ascii="Arial" w:hAnsi="Arial" w:cs="Arial"/>
          <w:szCs w:val="21"/>
        </w:rPr>
      </w:pPr>
      <w:r w:rsidRPr="00B42E21">
        <w:rPr>
          <w:rFonts w:ascii="Arial" w:hAnsi="Arial" w:cs="Arial"/>
          <w:szCs w:val="21"/>
        </w:rPr>
        <w:t>3</w:t>
      </w:r>
      <w:r w:rsidRPr="00B42E21">
        <w:rPr>
          <w:rFonts w:ascii="Arial" w:hAnsi="Arial" w:cs="Arial" w:hint="eastAsia"/>
          <w:szCs w:val="21"/>
        </w:rPr>
        <w:t>、巨额赎回的公告</w:t>
      </w:r>
    </w:p>
    <w:p w:rsidR="007A7B48" w:rsidRPr="00B42E21" w:rsidRDefault="007A7B48" w:rsidP="007A7B48">
      <w:pPr>
        <w:tabs>
          <w:tab w:val="left" w:pos="1110"/>
        </w:tabs>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当发生上述巨额赎回并延期办理时，基金管理人应当通过邮寄</w:t>
      </w:r>
      <w:r w:rsidR="00B4568D" w:rsidRPr="00B42E21">
        <w:rPr>
          <w:rFonts w:ascii="Arial" w:hAnsi="Arial" w:cs="Arial" w:hint="eastAsia"/>
          <w:szCs w:val="21"/>
        </w:rPr>
        <w:t>或</w:t>
      </w:r>
      <w:r w:rsidRPr="00B42E21">
        <w:rPr>
          <w:rFonts w:ascii="Arial" w:hAnsi="Arial" w:cs="Arial" w:hint="eastAsia"/>
          <w:szCs w:val="21"/>
        </w:rPr>
        <w:t>传真在</w:t>
      </w:r>
      <w:r w:rsidRPr="00B42E21">
        <w:rPr>
          <w:rFonts w:ascii="Arial" w:hAnsi="Arial" w:cs="Arial"/>
          <w:szCs w:val="21"/>
        </w:rPr>
        <w:t>3</w:t>
      </w:r>
      <w:r w:rsidRPr="00B42E21">
        <w:rPr>
          <w:rFonts w:ascii="Arial" w:hAnsi="Arial" w:cs="Arial" w:hint="eastAsia"/>
          <w:szCs w:val="21"/>
        </w:rPr>
        <w:t>个交易日内通知基金份额持有人，说明有关处理方法，同时在指定媒介上刊登公告。</w:t>
      </w:r>
    </w:p>
    <w:p w:rsidR="007A7B48" w:rsidRPr="00B42E21" w:rsidRDefault="007A7B48" w:rsidP="007A7B48">
      <w:pPr>
        <w:tabs>
          <w:tab w:val="left" w:pos="1110"/>
        </w:tabs>
        <w:adjustRightInd w:val="0"/>
        <w:snapToGrid w:val="0"/>
        <w:spacing w:line="360" w:lineRule="auto"/>
        <w:ind w:firstLineChars="200" w:firstLine="422"/>
        <w:rPr>
          <w:rFonts w:ascii="Arial" w:hAnsi="Arial" w:cs="Arial"/>
          <w:b/>
          <w:bCs/>
          <w:szCs w:val="21"/>
        </w:rPr>
      </w:pPr>
      <w:r w:rsidRPr="00B42E21">
        <w:rPr>
          <w:rFonts w:ascii="Arial" w:hAnsi="Arial" w:cs="Arial" w:hint="eastAsia"/>
          <w:b/>
          <w:bCs/>
          <w:szCs w:val="21"/>
        </w:rPr>
        <w:lastRenderedPageBreak/>
        <w:t>十二、暂停申购或赎回的公告和重新开放申购或赎回的公告</w:t>
      </w:r>
    </w:p>
    <w:p w:rsidR="007A7B48" w:rsidRPr="00B42E21" w:rsidRDefault="007A7B48" w:rsidP="007A7B48">
      <w:pPr>
        <w:tabs>
          <w:tab w:val="left" w:pos="1110"/>
        </w:tabs>
        <w:adjustRightInd w:val="0"/>
        <w:snapToGrid w:val="0"/>
        <w:spacing w:line="360" w:lineRule="auto"/>
        <w:ind w:firstLineChars="200" w:firstLine="420"/>
        <w:rPr>
          <w:rFonts w:ascii="Arial" w:hAnsi="Arial"/>
        </w:rPr>
      </w:pPr>
      <w:r w:rsidRPr="00B42E21">
        <w:rPr>
          <w:rFonts w:ascii="Arial" w:hAnsi="Arial"/>
        </w:rPr>
        <w:t>1</w:t>
      </w:r>
      <w:r w:rsidRPr="00B42E21">
        <w:rPr>
          <w:rFonts w:ascii="Arial" w:hAnsi="Arial" w:hint="eastAsia"/>
        </w:rPr>
        <w:t>、发生上述暂停申购或赎回情况的，基金管理人当日应立即向中国证监会备案，并在规定期限内在指定媒介上刊登暂停公告。</w:t>
      </w:r>
    </w:p>
    <w:p w:rsidR="007A7B48" w:rsidRPr="00B42E21" w:rsidRDefault="007A7B48" w:rsidP="007A7B48">
      <w:pPr>
        <w:tabs>
          <w:tab w:val="left" w:pos="1110"/>
        </w:tabs>
        <w:adjustRightInd w:val="0"/>
        <w:snapToGrid w:val="0"/>
        <w:spacing w:line="360" w:lineRule="auto"/>
        <w:ind w:firstLineChars="200" w:firstLine="420"/>
        <w:rPr>
          <w:rFonts w:ascii="Arial" w:hAnsi="Arial"/>
        </w:rPr>
      </w:pPr>
      <w:r w:rsidRPr="00B42E21">
        <w:rPr>
          <w:rFonts w:ascii="Arial" w:hAnsi="Arial"/>
        </w:rPr>
        <w:t>2</w:t>
      </w:r>
      <w:r w:rsidRPr="00B42E21">
        <w:rPr>
          <w:rFonts w:ascii="Arial" w:hAnsi="Arial" w:hint="eastAsia"/>
        </w:rPr>
        <w:t>、</w:t>
      </w:r>
      <w:r w:rsidR="000B5C4F" w:rsidRPr="00B42E21">
        <w:rPr>
          <w:rFonts w:ascii="Arial" w:hAnsi="Arial" w:hint="eastAsia"/>
        </w:rPr>
        <w:t>基金管理人可以根据暂停申购或赎回的时间，依照《信息披露办法》的有关规定，最迟于重新开放日在指定</w:t>
      </w:r>
      <w:r w:rsidR="000B5C4F" w:rsidRPr="00B42E21">
        <w:rPr>
          <w:rFonts w:ascii="Arial" w:hAnsi="Arial" w:hint="eastAsia"/>
          <w:bCs/>
        </w:rPr>
        <w:t>媒介</w:t>
      </w:r>
      <w:r w:rsidR="000B5C4F" w:rsidRPr="00B42E21">
        <w:rPr>
          <w:rFonts w:ascii="Arial" w:hAnsi="Arial" w:hint="eastAsia"/>
        </w:rPr>
        <w:t>上刊登重新开放申购或赎回的公告；也可以根据实际情况在暂停公告中明确重新开放申购或赎回的时间，届时不再另行发布重新开放的公告</w:t>
      </w:r>
      <w:r w:rsidRPr="00B42E21">
        <w:rPr>
          <w:rFonts w:ascii="Arial" w:hAnsi="Arial" w:hint="eastAsia"/>
        </w:rPr>
        <w:t>。</w:t>
      </w:r>
    </w:p>
    <w:p w:rsidR="007A7B48" w:rsidRPr="00B42E21" w:rsidRDefault="007A7B48" w:rsidP="007A7B48">
      <w:pPr>
        <w:tabs>
          <w:tab w:val="left" w:pos="1110"/>
        </w:tabs>
        <w:adjustRightInd w:val="0"/>
        <w:snapToGrid w:val="0"/>
        <w:spacing w:line="360" w:lineRule="auto"/>
        <w:ind w:firstLineChars="200" w:firstLine="420"/>
        <w:rPr>
          <w:rFonts w:ascii="Arial" w:hAnsi="Arial"/>
        </w:rPr>
      </w:pPr>
      <w:r w:rsidRPr="00B42E21">
        <w:rPr>
          <w:rFonts w:ascii="Arial" w:hAnsi="Arial"/>
        </w:rPr>
        <w:t>3</w:t>
      </w:r>
      <w:r w:rsidRPr="00B42E21">
        <w:rPr>
          <w:rFonts w:ascii="Arial" w:hAnsi="Arial" w:hint="eastAsia"/>
        </w:rPr>
        <w:t>、上述暂停申购或赎回情况消除的，基金管理人应于重新开放日公布最近</w:t>
      </w:r>
      <w:r w:rsidRPr="00B42E21">
        <w:rPr>
          <w:rFonts w:ascii="Arial" w:hAnsi="Arial"/>
        </w:rPr>
        <w:t>1</w:t>
      </w:r>
      <w:r w:rsidRPr="00B42E21">
        <w:rPr>
          <w:rFonts w:ascii="Arial" w:hAnsi="Arial" w:hint="eastAsia"/>
        </w:rPr>
        <w:t>个工作日两类基金份额净值。</w:t>
      </w:r>
    </w:p>
    <w:p w:rsidR="007A7B48" w:rsidRDefault="007A7B48" w:rsidP="007A7B48">
      <w:pPr>
        <w:tabs>
          <w:tab w:val="left" w:pos="1110"/>
        </w:tabs>
        <w:adjustRightInd w:val="0"/>
        <w:snapToGrid w:val="0"/>
        <w:spacing w:line="360" w:lineRule="auto"/>
        <w:ind w:firstLineChars="200" w:firstLine="422"/>
        <w:rPr>
          <w:rFonts w:ascii="Arial" w:hAnsi="Arial" w:cs="Arial"/>
          <w:b/>
          <w:bCs/>
          <w:szCs w:val="21"/>
        </w:rPr>
      </w:pPr>
      <w:r w:rsidRPr="00B42E21">
        <w:rPr>
          <w:rFonts w:ascii="Arial" w:hAnsi="Arial" w:cs="Arial" w:hint="eastAsia"/>
          <w:b/>
          <w:bCs/>
          <w:szCs w:val="21"/>
        </w:rPr>
        <w:t>十三、基金转换</w:t>
      </w:r>
    </w:p>
    <w:p w:rsidR="00635591" w:rsidRPr="00316742" w:rsidRDefault="00635591" w:rsidP="00635591">
      <w:pPr>
        <w:widowControl/>
        <w:spacing w:line="360" w:lineRule="auto"/>
        <w:ind w:firstLineChars="200" w:firstLine="420"/>
        <w:jc w:val="left"/>
        <w:rPr>
          <w:rFonts w:ascii="Arial" w:eastAsiaTheme="minorEastAsia" w:hAnsi="Arial" w:cs="Arial"/>
          <w:szCs w:val="21"/>
        </w:rPr>
      </w:pPr>
      <w:bookmarkStart w:id="182" w:name="_Toc462325046"/>
      <w:r w:rsidRPr="00316742">
        <w:rPr>
          <w:rFonts w:ascii="Arial" w:hAnsi="Arial" w:cs="Arial"/>
          <w:szCs w:val="21"/>
        </w:rPr>
        <w:t>1</w:t>
      </w:r>
      <w:r w:rsidRPr="00316742">
        <w:rPr>
          <w:rFonts w:ascii="Arial" w:hAnsi="Arial" w:cs="Arial"/>
          <w:szCs w:val="21"/>
        </w:rPr>
        <w:t>、</w:t>
      </w:r>
      <w:bookmarkStart w:id="183" w:name="_Toc462325047"/>
      <w:bookmarkEnd w:id="182"/>
      <w:r w:rsidRPr="00316742">
        <w:rPr>
          <w:rFonts w:ascii="Arial" w:hAnsi="Arial" w:cs="Arial" w:hint="eastAsia"/>
          <w:szCs w:val="21"/>
        </w:rPr>
        <w:t>业务开放时间</w:t>
      </w:r>
      <w:bookmarkEnd w:id="183"/>
    </w:p>
    <w:p w:rsidR="00635591" w:rsidRPr="00746D85" w:rsidRDefault="00635591" w:rsidP="00635591">
      <w:pPr>
        <w:spacing w:line="360" w:lineRule="auto"/>
        <w:ind w:left="420"/>
        <w:rPr>
          <w:rFonts w:ascii="宋体" w:hAnsi="宋体"/>
        </w:rPr>
      </w:pPr>
      <w:r w:rsidRPr="00746D85">
        <w:rPr>
          <w:rFonts w:ascii="宋体" w:hAnsi="宋体" w:hint="eastAsia"/>
        </w:rPr>
        <w:t>本基金已于</w:t>
      </w:r>
      <w:r w:rsidRPr="00BA4C1F">
        <w:rPr>
          <w:rFonts w:ascii="宋体" w:hAnsi="宋体" w:hint="eastAsia"/>
        </w:rPr>
        <w:t>2016年</w:t>
      </w:r>
      <w:r>
        <w:rPr>
          <w:rFonts w:ascii="宋体" w:hAnsi="宋体" w:hint="eastAsia"/>
        </w:rPr>
        <w:t>10</w:t>
      </w:r>
      <w:r w:rsidRPr="00BA4C1F">
        <w:rPr>
          <w:rFonts w:ascii="宋体" w:hAnsi="宋体" w:hint="eastAsia"/>
        </w:rPr>
        <w:t>月</w:t>
      </w:r>
      <w:r>
        <w:rPr>
          <w:rFonts w:ascii="宋体" w:hAnsi="宋体" w:hint="eastAsia"/>
        </w:rPr>
        <w:t>28</w:t>
      </w:r>
      <w:r w:rsidRPr="00BA4C1F">
        <w:rPr>
          <w:rFonts w:ascii="宋体" w:hAnsi="宋体" w:hint="eastAsia"/>
        </w:rPr>
        <w:t>日</w:t>
      </w:r>
      <w:r w:rsidRPr="00746D85">
        <w:rPr>
          <w:rFonts w:ascii="宋体" w:hAnsi="宋体" w:hint="eastAsia"/>
        </w:rPr>
        <w:t>开放日常转换业务。</w:t>
      </w:r>
    </w:p>
    <w:p w:rsidR="00635591" w:rsidRPr="00316742" w:rsidRDefault="00635591" w:rsidP="00635591">
      <w:pPr>
        <w:widowControl/>
        <w:spacing w:line="360" w:lineRule="auto"/>
        <w:ind w:firstLineChars="200" w:firstLine="420"/>
        <w:jc w:val="left"/>
        <w:rPr>
          <w:rFonts w:ascii="Arial" w:eastAsiaTheme="minorEastAsia" w:hAnsi="Arial" w:cs="Arial"/>
          <w:szCs w:val="21"/>
        </w:rPr>
      </w:pPr>
      <w:r w:rsidRPr="00316742">
        <w:rPr>
          <w:rFonts w:ascii="Arial" w:hAnsi="Arial" w:cs="Arial"/>
          <w:szCs w:val="21"/>
        </w:rPr>
        <w:t>2</w:t>
      </w:r>
      <w:r w:rsidRPr="00316742">
        <w:rPr>
          <w:rFonts w:ascii="Arial" w:hAnsi="Arial" w:cs="Arial" w:hint="eastAsia"/>
          <w:szCs w:val="21"/>
        </w:rPr>
        <w:t>、日常转换、定期定额投资业务的办理时间</w:t>
      </w:r>
    </w:p>
    <w:p w:rsidR="00635591" w:rsidRPr="0080079C" w:rsidRDefault="00635591" w:rsidP="00635591">
      <w:pPr>
        <w:adjustRightInd w:val="0"/>
        <w:snapToGrid w:val="0"/>
        <w:spacing w:line="360" w:lineRule="auto"/>
        <w:ind w:firstLineChars="200" w:firstLine="420"/>
        <w:rPr>
          <w:rFonts w:ascii="Arial Unicode MS" w:hAnsi="Arial Unicode MS" w:cs="Arial Unicode MS"/>
          <w:color w:val="000000"/>
          <w:szCs w:val="21"/>
        </w:rPr>
      </w:pPr>
      <w:r w:rsidRPr="0080079C">
        <w:rPr>
          <w:rFonts w:ascii="Arial Unicode MS" w:hAnsi="Arial Unicode MS" w:cs="Arial Unicode MS" w:hint="eastAsia"/>
          <w:color w:val="000000"/>
          <w:szCs w:val="21"/>
        </w:rPr>
        <w:t>投资人在开放日办理基金份额的日常转换和定期定额投资业务，具体办理时间为上海证券交易所、深圳证券交易所的正常交易日的交易时间。开放日对投资者的业务办理时间是</w:t>
      </w:r>
      <w:r w:rsidRPr="0080079C">
        <w:rPr>
          <w:rFonts w:ascii="Arial Unicode MS" w:hAnsi="Arial Unicode MS" w:cs="Arial Unicode MS"/>
          <w:color w:val="000000"/>
          <w:szCs w:val="21"/>
        </w:rPr>
        <w:t>9</w:t>
      </w:r>
      <w:r w:rsidRPr="0080079C">
        <w:rPr>
          <w:rFonts w:ascii="Arial Unicode MS" w:hAnsi="Arial Unicode MS" w:cs="Arial Unicode MS" w:hint="eastAsia"/>
          <w:color w:val="000000"/>
          <w:szCs w:val="21"/>
        </w:rPr>
        <w:t>：</w:t>
      </w:r>
      <w:r w:rsidRPr="0080079C">
        <w:rPr>
          <w:rFonts w:ascii="Arial Unicode MS" w:hAnsi="Arial Unicode MS" w:cs="Arial Unicode MS"/>
          <w:color w:val="000000"/>
          <w:szCs w:val="21"/>
        </w:rPr>
        <w:t>30-15</w:t>
      </w:r>
      <w:r w:rsidRPr="0080079C">
        <w:rPr>
          <w:rFonts w:ascii="Arial Unicode MS" w:hAnsi="Arial Unicode MS" w:cs="Arial Unicode MS" w:hint="eastAsia"/>
          <w:color w:val="000000"/>
          <w:szCs w:val="21"/>
        </w:rPr>
        <w:t>：</w:t>
      </w:r>
      <w:r w:rsidRPr="0080079C">
        <w:rPr>
          <w:rFonts w:ascii="Arial Unicode MS" w:hAnsi="Arial Unicode MS" w:cs="Arial Unicode MS"/>
          <w:color w:val="000000"/>
          <w:szCs w:val="21"/>
        </w:rPr>
        <w:t>00</w:t>
      </w:r>
      <w:r w:rsidRPr="0080079C">
        <w:rPr>
          <w:rFonts w:ascii="Arial Unicode MS" w:hAnsi="Arial Unicode MS" w:cs="Arial Unicode MS" w:hint="eastAsia"/>
          <w:color w:val="000000"/>
          <w:szCs w:val="21"/>
        </w:rPr>
        <w:t>，具体以销售网点的公告和安排为准。</w:t>
      </w:r>
    </w:p>
    <w:p w:rsidR="00635591" w:rsidRPr="00962638" w:rsidRDefault="00635591" w:rsidP="00962638">
      <w:pPr>
        <w:widowControl/>
        <w:spacing w:line="360" w:lineRule="auto"/>
        <w:ind w:firstLineChars="200" w:firstLine="420"/>
        <w:jc w:val="left"/>
        <w:rPr>
          <w:rFonts w:ascii="Arial" w:eastAsiaTheme="minorEastAsia" w:hAnsi="Arial" w:cs="Arial"/>
          <w:szCs w:val="21"/>
        </w:rPr>
      </w:pPr>
      <w:r w:rsidRPr="00316742">
        <w:rPr>
          <w:rFonts w:ascii="Arial" w:hAnsi="Arial" w:cs="Arial"/>
          <w:szCs w:val="21"/>
        </w:rPr>
        <w:t>3</w:t>
      </w:r>
      <w:r w:rsidRPr="00316742">
        <w:rPr>
          <w:rFonts w:ascii="Arial" w:hAnsi="Arial" w:cs="Arial" w:hint="eastAsia"/>
          <w:szCs w:val="21"/>
        </w:rPr>
        <w:t>、日常转换业务</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bCs/>
          <w:szCs w:val="21"/>
        </w:rPr>
        <w:t>（</w:t>
      </w:r>
      <w:r w:rsidRPr="00667033">
        <w:rPr>
          <w:rFonts w:ascii="Arial Unicode MS" w:hAnsi="Arial Unicode MS" w:cs="Arial Unicode MS"/>
          <w:bCs/>
          <w:szCs w:val="21"/>
        </w:rPr>
        <w:t>1</w:t>
      </w:r>
      <w:r w:rsidRPr="00667033">
        <w:rPr>
          <w:rFonts w:ascii="Arial Unicode MS" w:hAnsi="Arial Unicode MS" w:cs="Arial Unicode MS" w:hint="eastAsia"/>
          <w:bCs/>
          <w:szCs w:val="21"/>
        </w:rPr>
        <w:t>）转换费用</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基金转换费用由转出基金赎回费和申购费补差两部分构成，其中：申购费补差具体收取情况，视每次转换时的两只基金的申购费率的差异情况而定。基金转换费用由基金持有人承担。</w:t>
      </w:r>
    </w:p>
    <w:p w:rsidR="00046E92" w:rsidRPr="00667033" w:rsidRDefault="00046E92" w:rsidP="00046E92">
      <w:pPr>
        <w:adjustRightInd w:val="0"/>
        <w:snapToGrid w:val="0"/>
        <w:spacing w:line="360" w:lineRule="auto"/>
        <w:ind w:firstLineChars="200" w:firstLine="420"/>
        <w:rPr>
          <w:rFonts w:ascii="Arial Unicode MS" w:hAnsi="Arial Unicode MS" w:cs="Arial Unicode MS"/>
          <w:bCs/>
          <w:szCs w:val="21"/>
        </w:rPr>
      </w:pPr>
      <w:r w:rsidRPr="00667033">
        <w:rPr>
          <w:rFonts w:ascii="Arial Unicode MS" w:hAnsi="Arial Unicode MS" w:cs="Arial Unicode MS" w:hint="eastAsia"/>
          <w:bCs/>
          <w:szCs w:val="21"/>
        </w:rPr>
        <w:t>（</w:t>
      </w:r>
      <w:r w:rsidRPr="00667033">
        <w:rPr>
          <w:rFonts w:ascii="Arial Unicode MS" w:hAnsi="Arial Unicode MS" w:cs="Arial Unicode MS"/>
          <w:bCs/>
          <w:szCs w:val="21"/>
        </w:rPr>
        <w:t>2</w:t>
      </w:r>
      <w:r w:rsidRPr="00667033">
        <w:rPr>
          <w:rFonts w:ascii="Arial Unicode MS" w:hAnsi="Arial Unicode MS" w:cs="Arial Unicode MS" w:hint="eastAsia"/>
          <w:bCs/>
          <w:szCs w:val="21"/>
        </w:rPr>
        <w:t>）其他与转换相关的事项</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szCs w:val="21"/>
        </w:rPr>
        <w:t>1</w:t>
      </w:r>
      <w:r>
        <w:rPr>
          <w:rFonts w:ascii="Arial Unicode MS" w:hAnsi="Arial Unicode MS" w:cs="Arial Unicode MS" w:hint="eastAsia"/>
          <w:szCs w:val="21"/>
        </w:rPr>
        <w:t>）</w:t>
      </w:r>
      <w:r w:rsidRPr="00667033">
        <w:rPr>
          <w:rFonts w:ascii="Arial Unicode MS" w:hAnsi="Arial Unicode MS" w:cs="Arial Unicode MS" w:hint="eastAsia"/>
          <w:szCs w:val="21"/>
        </w:rPr>
        <w:t>业务规则</w:t>
      </w:r>
      <w:r w:rsidRPr="00667033">
        <w:rPr>
          <w:rFonts w:ascii="Arial Unicode MS" w:hAnsi="Arial Unicode MS" w:cs="Arial Unicode MS"/>
          <w:szCs w:val="21"/>
        </w:rPr>
        <w:t xml:space="preserve"> </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①基金转换只能在同一销售机构进行。转换的两只基金必须都是该销售机构代理的同一基金管理人管理的、在同一注册登记机构处注册登记的基金。</w:t>
      </w:r>
      <w:r w:rsidRPr="00667033">
        <w:rPr>
          <w:rFonts w:ascii="Arial Unicode MS" w:hAnsi="Arial Unicode MS" w:cs="Arial Unicode MS"/>
          <w:szCs w:val="21"/>
        </w:rPr>
        <w:t xml:space="preserve"> </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②前端收费模式的开放式基金只能转换到前端收费模式的其它基金（申购费为零的基金视同为前端收费模式），后端收费模式的基金可以转换到前端或后端收费模式的其它基金，</w:t>
      </w:r>
      <w:r w:rsidRPr="00667033">
        <w:rPr>
          <w:rFonts w:ascii="Arial Unicode MS" w:hAnsi="Arial Unicode MS" w:cs="Arial Unicode MS" w:hint="eastAsia"/>
          <w:kern w:val="0"/>
          <w:szCs w:val="21"/>
        </w:rPr>
        <w:t>非</w:t>
      </w:r>
      <w:r w:rsidRPr="00667033">
        <w:rPr>
          <w:rFonts w:ascii="Arial Unicode MS" w:hAnsi="Arial Unicode MS" w:cs="Arial Unicode MS"/>
          <w:kern w:val="0"/>
          <w:szCs w:val="21"/>
        </w:rPr>
        <w:t>QDII</w:t>
      </w:r>
      <w:r w:rsidRPr="00667033">
        <w:rPr>
          <w:rFonts w:ascii="Arial Unicode MS" w:hAnsi="Arial Unicode MS" w:cs="Arial Unicode MS" w:hint="eastAsia"/>
          <w:kern w:val="0"/>
          <w:szCs w:val="21"/>
        </w:rPr>
        <w:t>基金不能与</w:t>
      </w:r>
      <w:r w:rsidRPr="00667033">
        <w:rPr>
          <w:rFonts w:ascii="Arial Unicode MS" w:hAnsi="Arial Unicode MS" w:cs="Arial Unicode MS"/>
          <w:kern w:val="0"/>
          <w:szCs w:val="21"/>
        </w:rPr>
        <w:t>QDII</w:t>
      </w:r>
      <w:r w:rsidRPr="00667033">
        <w:rPr>
          <w:rFonts w:ascii="Arial Unicode MS" w:hAnsi="Arial Unicode MS" w:cs="Arial Unicode MS" w:hint="eastAsia"/>
          <w:kern w:val="0"/>
          <w:szCs w:val="21"/>
        </w:rPr>
        <w:t>基金进行互转</w:t>
      </w:r>
      <w:r w:rsidRPr="00667033">
        <w:rPr>
          <w:rFonts w:ascii="Arial Unicode MS" w:hAnsi="Arial Unicode MS" w:cs="Arial Unicode MS" w:hint="eastAsia"/>
          <w:szCs w:val="21"/>
        </w:rPr>
        <w:t>。</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③基金转换的目标基金份额按新交易计算持有时间。基金转出视为赎回，转入视为申购。基金转换后可赎回的时间为</w:t>
      </w:r>
      <w:r w:rsidRPr="00667033">
        <w:rPr>
          <w:rFonts w:ascii="Arial Unicode MS" w:hAnsi="Arial Unicode MS" w:cs="Arial Unicode MS"/>
          <w:szCs w:val="21"/>
        </w:rPr>
        <w:t>T</w:t>
      </w:r>
      <w:r w:rsidRPr="00667033">
        <w:rPr>
          <w:rFonts w:ascii="Arial Unicode MS" w:hAnsi="Arial Unicode MS" w:cs="Arial Unicode MS" w:hint="eastAsia"/>
          <w:szCs w:val="21"/>
        </w:rPr>
        <w:t>＋</w:t>
      </w:r>
      <w:r w:rsidRPr="00667033">
        <w:rPr>
          <w:rFonts w:ascii="Arial Unicode MS" w:hAnsi="Arial Unicode MS" w:cs="Arial Unicode MS"/>
          <w:szCs w:val="21"/>
        </w:rPr>
        <w:t>2</w:t>
      </w:r>
      <w:r w:rsidRPr="00667033">
        <w:rPr>
          <w:rFonts w:ascii="Arial Unicode MS" w:hAnsi="Arial Unicode MS" w:cs="Arial Unicode MS" w:hint="eastAsia"/>
          <w:szCs w:val="21"/>
        </w:rPr>
        <w:t>日。</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④基金分红时再投资的份额可在权益登记日的</w:t>
      </w:r>
      <w:r w:rsidRPr="00667033">
        <w:rPr>
          <w:rFonts w:ascii="Arial Unicode MS" w:hAnsi="Arial Unicode MS" w:cs="Arial Unicode MS"/>
          <w:szCs w:val="21"/>
        </w:rPr>
        <w:t>T</w:t>
      </w:r>
      <w:r w:rsidRPr="00667033">
        <w:rPr>
          <w:rFonts w:ascii="Arial Unicode MS" w:hAnsi="Arial Unicode MS" w:cs="Arial Unicode MS" w:hint="eastAsia"/>
          <w:szCs w:val="21"/>
        </w:rPr>
        <w:t>＋</w:t>
      </w:r>
      <w:r w:rsidRPr="00667033">
        <w:rPr>
          <w:rFonts w:ascii="Arial Unicode MS" w:hAnsi="Arial Unicode MS" w:cs="Arial Unicode MS"/>
          <w:szCs w:val="21"/>
        </w:rPr>
        <w:t>2</w:t>
      </w:r>
      <w:r w:rsidRPr="00667033">
        <w:rPr>
          <w:rFonts w:ascii="Arial Unicode MS" w:hAnsi="Arial Unicode MS" w:cs="Arial Unicode MS" w:hint="eastAsia"/>
          <w:szCs w:val="21"/>
        </w:rPr>
        <w:t>日提交基金转换申请。</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lastRenderedPageBreak/>
        <w:t>⑤基金转换以申请当日基金份额净值为基础计算。投资者采用</w:t>
      </w:r>
      <w:r w:rsidRPr="00667033">
        <w:rPr>
          <w:rFonts w:ascii="Arial Unicode MS" w:hAnsi="Arial Unicode MS" w:cs="Arial Unicode MS"/>
          <w:szCs w:val="21"/>
        </w:rPr>
        <w:t>“</w:t>
      </w:r>
      <w:r w:rsidRPr="00667033">
        <w:rPr>
          <w:rFonts w:ascii="Arial Unicode MS" w:hAnsi="Arial Unicode MS" w:cs="Arial Unicode MS" w:hint="eastAsia"/>
          <w:szCs w:val="21"/>
        </w:rPr>
        <w:t>份额转换</w:t>
      </w:r>
      <w:r w:rsidRPr="00667033">
        <w:rPr>
          <w:rFonts w:ascii="Arial Unicode MS" w:hAnsi="Arial Unicode MS" w:cs="Arial Unicode MS"/>
          <w:szCs w:val="21"/>
        </w:rPr>
        <w:t>”</w:t>
      </w:r>
      <w:r w:rsidRPr="00667033">
        <w:rPr>
          <w:rFonts w:ascii="Arial Unicode MS" w:hAnsi="Arial Unicode MS" w:cs="Arial Unicode MS" w:hint="eastAsia"/>
          <w:szCs w:val="21"/>
        </w:rPr>
        <w:t>的原则提交申请。转出基金份额必须是可用份额，并遵循</w:t>
      </w:r>
      <w:r w:rsidRPr="00667033">
        <w:rPr>
          <w:rFonts w:ascii="Arial Unicode MS" w:hAnsi="Arial Unicode MS" w:cs="Arial Unicode MS"/>
          <w:szCs w:val="21"/>
        </w:rPr>
        <w:t>“</w:t>
      </w:r>
      <w:r w:rsidRPr="00667033">
        <w:rPr>
          <w:rFonts w:ascii="Arial Unicode MS" w:hAnsi="Arial Unicode MS" w:cs="Arial Unicode MS" w:hint="eastAsia"/>
          <w:szCs w:val="21"/>
        </w:rPr>
        <w:t>先进先出</w:t>
      </w:r>
      <w:r w:rsidRPr="00667033">
        <w:rPr>
          <w:rFonts w:ascii="Arial Unicode MS" w:hAnsi="Arial Unicode MS" w:cs="Arial Unicode MS"/>
          <w:szCs w:val="21"/>
        </w:rPr>
        <w:t>”</w:t>
      </w:r>
      <w:r w:rsidRPr="00667033">
        <w:rPr>
          <w:rFonts w:ascii="Arial Unicode MS" w:hAnsi="Arial Unicode MS" w:cs="Arial Unicode MS" w:hint="eastAsia"/>
          <w:szCs w:val="21"/>
        </w:rPr>
        <w:t>的原则。</w:t>
      </w:r>
      <w:r w:rsidRPr="00667033">
        <w:rPr>
          <w:rFonts w:ascii="Arial Unicode MS" w:hAnsi="Arial Unicode MS" w:cs="Arial Unicode MS"/>
          <w:szCs w:val="21"/>
        </w:rPr>
        <w:t xml:space="preserve"> </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Pr>
          <w:rFonts w:ascii="Arial Unicode MS" w:hAnsi="Arial Unicode MS" w:cs="Arial Unicode MS" w:hint="eastAsia"/>
          <w:szCs w:val="21"/>
        </w:rPr>
        <w:t>2</w:t>
      </w:r>
      <w:r w:rsidRPr="00667033">
        <w:rPr>
          <w:rFonts w:ascii="Arial Unicode MS" w:hAnsi="Arial Unicode MS" w:cs="Arial Unicode MS" w:hint="eastAsia"/>
          <w:szCs w:val="21"/>
        </w:rPr>
        <w:t>）暂停基金转换的情形及处理</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基金转换视同为转出基金的赎回和转入基金的申购，因此有关转出基金和转入基金暂停或拒绝申购、暂停赎回的有关规定适用于基金转换。</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出现法律、法规、规章规定的其它情形或其它在《基金合同》、《招募说明书》已载明并获中国证监会批准的特殊情形时，基金管理人可以暂停基金转换业务。</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Pr>
          <w:rFonts w:ascii="Arial Unicode MS" w:hAnsi="Arial Unicode MS" w:cs="Arial Unicode MS" w:hint="eastAsia"/>
          <w:szCs w:val="21"/>
        </w:rPr>
        <w:t>3</w:t>
      </w:r>
      <w:r w:rsidRPr="00667033">
        <w:rPr>
          <w:rFonts w:ascii="Arial Unicode MS" w:hAnsi="Arial Unicode MS" w:cs="Arial Unicode MS" w:hint="eastAsia"/>
          <w:szCs w:val="21"/>
        </w:rPr>
        <w:t>）重要提示</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①本基金转换业务适用于可以销售包括</w:t>
      </w:r>
      <w:r>
        <w:rPr>
          <w:rFonts w:ascii="Arial Unicode MS" w:hAnsi="Arial Unicode MS" w:cs="Arial Unicode MS" w:hint="eastAsia"/>
          <w:szCs w:val="21"/>
        </w:rPr>
        <w:t>博时鑫泽灵活配置混合型证券投资基金</w:t>
      </w:r>
      <w:r w:rsidRPr="00667033">
        <w:rPr>
          <w:rFonts w:ascii="Arial Unicode MS" w:hAnsi="Arial Unicode MS" w:cs="Arial Unicode MS" w:hint="eastAsia"/>
          <w:szCs w:val="21"/>
        </w:rPr>
        <w:t>在内的两只以上（含两只），且基金注册登记机构为同一机构的博时旗下基金的销售机构。</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②转换业务的收费计算公式及举例参见</w:t>
      </w:r>
      <w:r w:rsidRPr="00667033">
        <w:rPr>
          <w:rFonts w:ascii="Arial Unicode MS" w:hAnsi="Arial Unicode MS" w:cs="Arial Unicode MS"/>
          <w:szCs w:val="21"/>
        </w:rPr>
        <w:t>2010</w:t>
      </w:r>
      <w:r w:rsidRPr="00667033">
        <w:rPr>
          <w:rFonts w:ascii="Arial Unicode MS" w:hAnsi="Arial Unicode MS" w:cs="Arial Unicode MS" w:hint="eastAsia"/>
          <w:szCs w:val="21"/>
        </w:rPr>
        <w:t>年</w:t>
      </w:r>
      <w:r w:rsidRPr="00667033">
        <w:rPr>
          <w:rFonts w:ascii="Arial Unicode MS" w:hAnsi="Arial Unicode MS" w:cs="Arial Unicode MS"/>
          <w:szCs w:val="21"/>
        </w:rPr>
        <w:t>3</w:t>
      </w:r>
      <w:r w:rsidRPr="00667033">
        <w:rPr>
          <w:rFonts w:ascii="Arial Unicode MS" w:hAnsi="Arial Unicode MS" w:cs="Arial Unicode MS" w:hint="eastAsia"/>
          <w:szCs w:val="21"/>
        </w:rPr>
        <w:t>月</w:t>
      </w:r>
      <w:r w:rsidRPr="00667033">
        <w:rPr>
          <w:rFonts w:ascii="Arial Unicode MS" w:hAnsi="Arial Unicode MS" w:cs="Arial Unicode MS"/>
          <w:szCs w:val="21"/>
        </w:rPr>
        <w:t>16</w:t>
      </w:r>
      <w:r w:rsidRPr="00667033">
        <w:rPr>
          <w:rFonts w:ascii="Arial Unicode MS" w:hAnsi="Arial Unicode MS" w:cs="Arial Unicode MS" w:hint="eastAsia"/>
          <w:szCs w:val="21"/>
        </w:rPr>
        <w:t>日刊登于本公司网站的《博时基金管理有限公司关于旗下开放式基金转换业务的公告》。</w:t>
      </w:r>
    </w:p>
    <w:p w:rsidR="00046E92" w:rsidRDefault="00046E92" w:rsidP="00046E92">
      <w:pPr>
        <w:tabs>
          <w:tab w:val="left" w:pos="1110"/>
        </w:tabs>
        <w:adjustRightInd w:val="0"/>
        <w:snapToGrid w:val="0"/>
        <w:spacing w:line="360" w:lineRule="auto"/>
        <w:ind w:firstLineChars="200" w:firstLine="420"/>
        <w:rPr>
          <w:rFonts w:ascii="Arial" w:hAnsi="Arial"/>
        </w:rPr>
      </w:pPr>
      <w:r w:rsidRPr="00667033">
        <w:rPr>
          <w:rFonts w:ascii="Arial Unicode MS" w:hAnsi="Arial Unicode MS" w:cs="Arial Unicode MS" w:hint="eastAsia"/>
          <w:szCs w:val="21"/>
        </w:rPr>
        <w:t>③本公司管理基金的转换业务的解释权归本公司。</w:t>
      </w:r>
    </w:p>
    <w:p w:rsidR="007A7B48" w:rsidRPr="00B42E21" w:rsidRDefault="007A7B48" w:rsidP="007A7B48">
      <w:pPr>
        <w:adjustRightInd w:val="0"/>
        <w:snapToGrid w:val="0"/>
        <w:spacing w:line="360" w:lineRule="auto"/>
        <w:ind w:firstLineChars="200" w:firstLine="422"/>
        <w:rPr>
          <w:rFonts w:ascii="Arial" w:hAnsi="Arial" w:cs="Arial"/>
          <w:b/>
          <w:bCs/>
          <w:szCs w:val="21"/>
        </w:rPr>
      </w:pPr>
      <w:r w:rsidRPr="00B42E21">
        <w:rPr>
          <w:rFonts w:ascii="Arial" w:hAnsi="Arial" w:cs="Arial" w:hint="eastAsia"/>
          <w:b/>
          <w:bCs/>
          <w:szCs w:val="21"/>
        </w:rPr>
        <w:t>十四、基金份额的转让</w:t>
      </w:r>
    </w:p>
    <w:p w:rsidR="007A7B48" w:rsidRPr="00B42E21" w:rsidRDefault="007A7B48" w:rsidP="007A7B48">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7A7B48" w:rsidRPr="00B42E21" w:rsidRDefault="007A7B48" w:rsidP="007A7B48">
      <w:pPr>
        <w:adjustRightInd w:val="0"/>
        <w:snapToGrid w:val="0"/>
        <w:spacing w:line="360" w:lineRule="auto"/>
        <w:ind w:firstLineChars="200" w:firstLine="422"/>
        <w:rPr>
          <w:rFonts w:ascii="Arial" w:hAnsi="Arial" w:cs="Arial"/>
          <w:b/>
          <w:bCs/>
          <w:szCs w:val="21"/>
        </w:rPr>
      </w:pPr>
      <w:r w:rsidRPr="00B42E21">
        <w:rPr>
          <w:rFonts w:ascii="Arial" w:hAnsi="Arial" w:cs="Arial" w:hint="eastAsia"/>
          <w:b/>
          <w:bCs/>
          <w:szCs w:val="21"/>
        </w:rPr>
        <w:t>十五、基金的非交易过户</w:t>
      </w:r>
    </w:p>
    <w:p w:rsidR="007A7B48" w:rsidRPr="00B42E21" w:rsidRDefault="007A7B48" w:rsidP="007A7B48">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w:t>
      </w:r>
    </w:p>
    <w:p w:rsidR="007A7B48" w:rsidRPr="00B42E21" w:rsidRDefault="007A7B48" w:rsidP="007A7B48">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并按基金登记机构规定的标准收费。</w:t>
      </w:r>
    </w:p>
    <w:p w:rsidR="007A7B48" w:rsidRPr="00B42E21" w:rsidRDefault="007A7B48" w:rsidP="007A7B48">
      <w:pPr>
        <w:adjustRightInd w:val="0"/>
        <w:snapToGrid w:val="0"/>
        <w:spacing w:line="360" w:lineRule="auto"/>
        <w:ind w:firstLineChars="200" w:firstLine="422"/>
        <w:rPr>
          <w:rFonts w:ascii="Arial" w:hAnsi="Arial" w:cs="Arial"/>
          <w:b/>
          <w:bCs/>
          <w:szCs w:val="21"/>
        </w:rPr>
      </w:pPr>
      <w:r w:rsidRPr="00B42E21">
        <w:rPr>
          <w:rFonts w:ascii="Arial" w:hAnsi="Arial" w:cs="Arial" w:hint="eastAsia"/>
          <w:b/>
          <w:bCs/>
          <w:szCs w:val="21"/>
        </w:rPr>
        <w:t>十六、基金的转托管</w:t>
      </w:r>
    </w:p>
    <w:p w:rsidR="007A7B48" w:rsidRPr="00B42E21" w:rsidRDefault="007A7B48" w:rsidP="007A7B48">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基金份额持有人可办理已持有基金份额在不同销售机构之间的转托管，基金销售机构可以按照规定的标准收取转托管费。</w:t>
      </w:r>
    </w:p>
    <w:p w:rsidR="007A7B48" w:rsidRPr="00B42E21" w:rsidRDefault="007A7B48" w:rsidP="007A7B48">
      <w:pPr>
        <w:autoSpaceDE w:val="0"/>
        <w:autoSpaceDN w:val="0"/>
        <w:adjustRightInd w:val="0"/>
        <w:spacing w:line="360" w:lineRule="auto"/>
        <w:ind w:firstLine="420"/>
        <w:jc w:val="left"/>
        <w:rPr>
          <w:b/>
        </w:rPr>
      </w:pPr>
      <w:r w:rsidRPr="00B42E21">
        <w:rPr>
          <w:rFonts w:hint="eastAsia"/>
          <w:b/>
        </w:rPr>
        <w:t>十七、</w:t>
      </w:r>
      <w:r w:rsidRPr="00B42E21">
        <w:rPr>
          <w:rFonts w:hint="eastAsia"/>
          <w:b/>
          <w:bCs/>
          <w:szCs w:val="21"/>
        </w:rPr>
        <w:t>定期定额投资计划</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w:t>
      </w:r>
      <w:r w:rsidRPr="00667033">
        <w:rPr>
          <w:rFonts w:ascii="Arial Unicode MS" w:hAnsi="Arial Unicode MS" w:cs="Arial Unicode MS"/>
          <w:szCs w:val="21"/>
        </w:rPr>
        <w:t>1</w:t>
      </w:r>
      <w:r w:rsidRPr="00667033">
        <w:rPr>
          <w:rFonts w:ascii="Arial Unicode MS" w:hAnsi="Arial Unicode MS" w:cs="Arial Unicode MS" w:hint="eastAsia"/>
          <w:szCs w:val="21"/>
        </w:rPr>
        <w:t>）适用投资者范围</w:t>
      </w:r>
      <w:r w:rsidRPr="00667033">
        <w:rPr>
          <w:rFonts w:ascii="Arial Unicode MS" w:hAnsi="Arial Unicode MS" w:cs="Arial Unicode MS"/>
          <w:szCs w:val="21"/>
        </w:rPr>
        <w:t xml:space="preserve"> </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lastRenderedPageBreak/>
        <w:t>个人投资者、机构投资者、合格境外机构投资者以及法律法规或中国证监会规定允许购买证券投资基金的其他投资者。</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w:t>
      </w:r>
      <w:r w:rsidRPr="0055221A">
        <w:rPr>
          <w:rFonts w:ascii="Arial Unicode MS" w:hAnsi="Arial Unicode MS" w:cs="Arial Unicode MS"/>
          <w:szCs w:val="21"/>
        </w:rPr>
        <w:t>2</w:t>
      </w:r>
      <w:r w:rsidRPr="0055221A">
        <w:rPr>
          <w:rFonts w:ascii="Arial Unicode MS" w:hAnsi="Arial Unicode MS" w:cs="Arial Unicode MS" w:hint="eastAsia"/>
          <w:szCs w:val="21"/>
        </w:rPr>
        <w:t>）申购费率</w:t>
      </w:r>
    </w:p>
    <w:p w:rsidR="00046E92" w:rsidRPr="002B130F" w:rsidRDefault="00046E92" w:rsidP="00046E92">
      <w:pPr>
        <w:adjustRightInd w:val="0"/>
        <w:snapToGrid w:val="0"/>
        <w:spacing w:line="360" w:lineRule="auto"/>
        <w:ind w:firstLineChars="200" w:firstLine="420"/>
        <w:rPr>
          <w:rFonts w:ascii="Arial Unicode MS" w:hAnsi="Arial Unicode MS" w:cs="Arial Unicode MS"/>
          <w:szCs w:val="21"/>
        </w:rPr>
      </w:pPr>
      <w:r w:rsidRPr="002B130F">
        <w:rPr>
          <w:rFonts w:ascii="Arial Unicode MS" w:hAnsi="Arial Unicode MS" w:cs="Arial Unicode MS" w:hint="eastAsia"/>
          <w:szCs w:val="21"/>
        </w:rPr>
        <w:t>本基金定期定额投资的申购费率与普通申购业务的费率相同。</w:t>
      </w:r>
    </w:p>
    <w:p w:rsidR="00046E92" w:rsidRPr="002B130F" w:rsidRDefault="00046E92" w:rsidP="00046E92">
      <w:pPr>
        <w:adjustRightInd w:val="0"/>
        <w:snapToGrid w:val="0"/>
        <w:ind w:firstLine="420"/>
        <w:jc w:val="center"/>
        <w:rPr>
          <w:rFonts w:ascii="Arial" w:hAnsi="Arial" w:cs="Arial"/>
          <w:bCs/>
        </w:rPr>
      </w:pPr>
      <w:r w:rsidRPr="002B130F">
        <w:rPr>
          <w:rFonts w:ascii="Arial" w:hAnsi="Arial" w:cs="Arial" w:hint="eastAsia"/>
        </w:rPr>
        <w:t>表：</w:t>
      </w:r>
      <w:r w:rsidRPr="002B130F">
        <w:rPr>
          <w:rFonts w:ascii="Arial" w:hAnsi="Arial" w:cs="Arial" w:hint="eastAsia"/>
          <w:bCs/>
        </w:rPr>
        <w:t>本基金的申购费率结构表</w:t>
      </w:r>
    </w:p>
    <w:p w:rsidR="00046E92" w:rsidRPr="002B130F" w:rsidRDefault="00046E92" w:rsidP="00046E92">
      <w:pPr>
        <w:adjustRightInd w:val="0"/>
        <w:snapToGrid w:val="0"/>
        <w:ind w:firstLine="420"/>
        <w:jc w:val="center"/>
        <w:rPr>
          <w:rFonts w:ascii="Arial" w:hAnsi="Arial" w:cs="Arial"/>
          <w:bCs/>
        </w:rPr>
      </w:pPr>
    </w:p>
    <w:tbl>
      <w:tblPr>
        <w:tblW w:w="5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417"/>
        <w:gridCol w:w="1417"/>
      </w:tblGrid>
      <w:tr w:rsidR="00046E92" w:rsidRPr="002B130F" w:rsidTr="00E53A12">
        <w:trPr>
          <w:trHeight w:val="20"/>
          <w:jc w:val="center"/>
        </w:trPr>
        <w:tc>
          <w:tcPr>
            <w:tcW w:w="2551" w:type="dxa"/>
            <w:vAlign w:val="center"/>
          </w:tcPr>
          <w:p w:rsidR="00046E92" w:rsidRPr="002B130F" w:rsidRDefault="00046E92" w:rsidP="00E53A12">
            <w:pPr>
              <w:jc w:val="center"/>
              <w:rPr>
                <w:rFonts w:cs="Arial"/>
                <w:color w:val="000000"/>
                <w:szCs w:val="21"/>
              </w:rPr>
            </w:pPr>
            <w:r w:rsidRPr="002B130F">
              <w:rPr>
                <w:rFonts w:hAnsi="宋体" w:cs="Arial"/>
                <w:color w:val="000000"/>
                <w:szCs w:val="21"/>
              </w:rPr>
              <w:t>申购金额（</w:t>
            </w:r>
            <w:r w:rsidRPr="002B130F">
              <w:rPr>
                <w:rFonts w:cs="Arial"/>
                <w:color w:val="000000"/>
                <w:szCs w:val="21"/>
              </w:rPr>
              <w:t>M</w:t>
            </w:r>
            <w:r w:rsidRPr="002B130F">
              <w:rPr>
                <w:rFonts w:hAnsi="宋体" w:cs="Arial"/>
                <w:color w:val="000000"/>
                <w:szCs w:val="21"/>
              </w:rPr>
              <w:t>）</w:t>
            </w:r>
          </w:p>
        </w:tc>
        <w:tc>
          <w:tcPr>
            <w:tcW w:w="1417" w:type="dxa"/>
            <w:vAlign w:val="center"/>
          </w:tcPr>
          <w:p w:rsidR="00046E92" w:rsidRPr="002B130F" w:rsidRDefault="00046E92" w:rsidP="00E53A12">
            <w:pPr>
              <w:jc w:val="center"/>
              <w:rPr>
                <w:rFonts w:cs="Arial"/>
                <w:color w:val="000000"/>
                <w:szCs w:val="21"/>
              </w:rPr>
            </w:pPr>
            <w:r w:rsidRPr="002B130F">
              <w:rPr>
                <w:rFonts w:hAnsi="宋体" w:cs="Arial" w:hint="eastAsia"/>
                <w:color w:val="000000"/>
                <w:szCs w:val="21"/>
              </w:rPr>
              <w:t>A</w:t>
            </w:r>
            <w:r w:rsidRPr="002B130F">
              <w:rPr>
                <w:rFonts w:hAnsi="宋体" w:cs="Arial" w:hint="eastAsia"/>
                <w:color w:val="000000"/>
                <w:szCs w:val="21"/>
              </w:rPr>
              <w:t>类基金份额</w:t>
            </w:r>
            <w:r w:rsidRPr="002B130F">
              <w:rPr>
                <w:rFonts w:hAnsi="宋体" w:cs="Arial"/>
                <w:color w:val="000000"/>
                <w:szCs w:val="21"/>
              </w:rPr>
              <w:t>申购费率</w:t>
            </w:r>
          </w:p>
        </w:tc>
        <w:tc>
          <w:tcPr>
            <w:tcW w:w="1417" w:type="dxa"/>
          </w:tcPr>
          <w:p w:rsidR="00046E92" w:rsidRPr="002B130F" w:rsidRDefault="00046E92" w:rsidP="00E53A12">
            <w:pPr>
              <w:jc w:val="center"/>
              <w:rPr>
                <w:rFonts w:hAnsi="宋体" w:cs="Arial"/>
                <w:color w:val="000000"/>
                <w:szCs w:val="21"/>
              </w:rPr>
            </w:pPr>
            <w:r w:rsidRPr="002B130F">
              <w:rPr>
                <w:rFonts w:hAnsi="宋体" w:cs="Arial" w:hint="eastAsia"/>
                <w:color w:val="000000"/>
                <w:szCs w:val="21"/>
              </w:rPr>
              <w:t>C</w:t>
            </w:r>
            <w:r w:rsidRPr="002B130F">
              <w:rPr>
                <w:rFonts w:hAnsi="宋体" w:cs="Arial" w:hint="eastAsia"/>
                <w:color w:val="000000"/>
                <w:szCs w:val="21"/>
              </w:rPr>
              <w:t>类基金份额</w:t>
            </w:r>
            <w:r w:rsidRPr="002B130F">
              <w:rPr>
                <w:rFonts w:hAnsi="宋体" w:cs="Arial"/>
                <w:color w:val="000000"/>
                <w:szCs w:val="21"/>
              </w:rPr>
              <w:t>申购费率</w:t>
            </w:r>
          </w:p>
        </w:tc>
      </w:tr>
      <w:tr w:rsidR="00046E92" w:rsidRPr="002B130F" w:rsidTr="00E53A12">
        <w:trPr>
          <w:trHeight w:val="20"/>
          <w:jc w:val="center"/>
        </w:trPr>
        <w:tc>
          <w:tcPr>
            <w:tcW w:w="2551" w:type="dxa"/>
            <w:vAlign w:val="center"/>
          </w:tcPr>
          <w:p w:rsidR="00046E92" w:rsidRPr="002B130F" w:rsidRDefault="00046E92" w:rsidP="00E53A12">
            <w:pPr>
              <w:jc w:val="center"/>
              <w:rPr>
                <w:rFonts w:cs="Arial"/>
                <w:color w:val="000000"/>
                <w:szCs w:val="21"/>
              </w:rPr>
            </w:pPr>
            <w:r w:rsidRPr="002B130F">
              <w:rPr>
                <w:rFonts w:cs="Arial"/>
                <w:color w:val="000000"/>
                <w:szCs w:val="21"/>
              </w:rPr>
              <w:t>M &lt;100</w:t>
            </w:r>
            <w:r w:rsidRPr="002B130F">
              <w:rPr>
                <w:rFonts w:hAnsi="宋体" w:cs="Arial"/>
                <w:color w:val="000000"/>
                <w:szCs w:val="21"/>
              </w:rPr>
              <w:t>万元</w:t>
            </w:r>
          </w:p>
        </w:tc>
        <w:tc>
          <w:tcPr>
            <w:tcW w:w="1417" w:type="dxa"/>
            <w:vAlign w:val="center"/>
          </w:tcPr>
          <w:p w:rsidR="00046E92" w:rsidRPr="002B130F" w:rsidRDefault="00046E92" w:rsidP="00E53A12">
            <w:pPr>
              <w:jc w:val="center"/>
              <w:rPr>
                <w:rFonts w:cs="Arial"/>
                <w:color w:val="000000"/>
                <w:szCs w:val="21"/>
              </w:rPr>
            </w:pPr>
            <w:r w:rsidRPr="002B130F">
              <w:rPr>
                <w:rFonts w:cs="Arial" w:hint="eastAsia"/>
                <w:color w:val="000000"/>
                <w:szCs w:val="21"/>
              </w:rPr>
              <w:t>0</w:t>
            </w:r>
            <w:r w:rsidRPr="002B130F">
              <w:rPr>
                <w:rFonts w:cs="Arial"/>
                <w:color w:val="000000"/>
                <w:szCs w:val="21"/>
              </w:rPr>
              <w:t>.</w:t>
            </w:r>
            <w:r w:rsidRPr="002B130F">
              <w:rPr>
                <w:rFonts w:cs="Arial" w:hint="eastAsia"/>
                <w:color w:val="000000"/>
                <w:szCs w:val="21"/>
              </w:rPr>
              <w:t>80</w:t>
            </w:r>
            <w:r w:rsidRPr="002B130F">
              <w:rPr>
                <w:rFonts w:cs="Arial"/>
                <w:color w:val="000000"/>
                <w:szCs w:val="21"/>
              </w:rPr>
              <w:t>%</w:t>
            </w:r>
          </w:p>
        </w:tc>
        <w:tc>
          <w:tcPr>
            <w:tcW w:w="1417" w:type="dxa"/>
          </w:tcPr>
          <w:p w:rsidR="00046E92" w:rsidRPr="002B130F" w:rsidRDefault="00046E92" w:rsidP="00E53A12">
            <w:pPr>
              <w:jc w:val="center"/>
              <w:rPr>
                <w:rFonts w:cs="Arial"/>
                <w:color w:val="000000"/>
                <w:szCs w:val="21"/>
              </w:rPr>
            </w:pPr>
            <w:r w:rsidRPr="002B130F">
              <w:rPr>
                <w:rFonts w:cs="Arial" w:hint="eastAsia"/>
                <w:color w:val="000000"/>
                <w:szCs w:val="21"/>
              </w:rPr>
              <w:t>0.80%</w:t>
            </w:r>
          </w:p>
        </w:tc>
      </w:tr>
      <w:tr w:rsidR="00046E92" w:rsidRPr="002B130F" w:rsidTr="00E53A12">
        <w:trPr>
          <w:trHeight w:val="20"/>
          <w:jc w:val="center"/>
        </w:trPr>
        <w:tc>
          <w:tcPr>
            <w:tcW w:w="2551" w:type="dxa"/>
            <w:vAlign w:val="center"/>
          </w:tcPr>
          <w:p w:rsidR="00046E92" w:rsidRPr="002B130F" w:rsidRDefault="00046E92" w:rsidP="00E53A12">
            <w:pPr>
              <w:jc w:val="center"/>
              <w:rPr>
                <w:rFonts w:cs="Arial"/>
                <w:color w:val="000000"/>
                <w:szCs w:val="21"/>
              </w:rPr>
            </w:pPr>
            <w:r w:rsidRPr="002B130F">
              <w:rPr>
                <w:rFonts w:cs="Arial"/>
                <w:color w:val="000000"/>
                <w:szCs w:val="21"/>
              </w:rPr>
              <w:t>100</w:t>
            </w:r>
            <w:r w:rsidRPr="002B130F">
              <w:rPr>
                <w:rFonts w:hAnsi="宋体" w:cs="Arial"/>
                <w:color w:val="000000"/>
                <w:szCs w:val="21"/>
              </w:rPr>
              <w:t>万元</w:t>
            </w:r>
            <w:r w:rsidRPr="002B130F">
              <w:rPr>
                <w:rFonts w:hAnsi="宋体" w:cs="Arial" w:hint="eastAsia"/>
                <w:color w:val="000000"/>
                <w:szCs w:val="21"/>
              </w:rPr>
              <w:t xml:space="preserve"> </w:t>
            </w:r>
            <w:r w:rsidRPr="002B130F">
              <w:rPr>
                <w:rFonts w:cs="Arial"/>
                <w:color w:val="000000"/>
                <w:szCs w:val="21"/>
              </w:rPr>
              <w:t>≤</w:t>
            </w:r>
            <w:r w:rsidRPr="002B130F">
              <w:rPr>
                <w:rFonts w:cs="Arial" w:hint="eastAsia"/>
                <w:color w:val="000000"/>
                <w:szCs w:val="21"/>
              </w:rPr>
              <w:t xml:space="preserve"> </w:t>
            </w:r>
            <w:r w:rsidRPr="002B130F">
              <w:rPr>
                <w:rFonts w:cs="Arial"/>
                <w:color w:val="000000"/>
                <w:szCs w:val="21"/>
              </w:rPr>
              <w:t>M &lt;500</w:t>
            </w:r>
            <w:r w:rsidRPr="002B130F">
              <w:rPr>
                <w:rFonts w:hAnsi="宋体" w:cs="Arial"/>
                <w:color w:val="000000"/>
                <w:szCs w:val="21"/>
              </w:rPr>
              <w:t>万元</w:t>
            </w:r>
          </w:p>
        </w:tc>
        <w:tc>
          <w:tcPr>
            <w:tcW w:w="1417" w:type="dxa"/>
            <w:vAlign w:val="center"/>
          </w:tcPr>
          <w:p w:rsidR="00046E92" w:rsidRPr="002B130F" w:rsidRDefault="00046E92" w:rsidP="00E53A12">
            <w:pPr>
              <w:jc w:val="center"/>
              <w:rPr>
                <w:rFonts w:cs="Arial"/>
                <w:color w:val="000000"/>
                <w:szCs w:val="21"/>
              </w:rPr>
            </w:pPr>
            <w:r w:rsidRPr="002B130F">
              <w:rPr>
                <w:rFonts w:cs="Arial" w:hint="eastAsia"/>
                <w:color w:val="000000"/>
                <w:szCs w:val="21"/>
              </w:rPr>
              <w:t>0.30</w:t>
            </w:r>
            <w:r w:rsidRPr="002B130F">
              <w:rPr>
                <w:rFonts w:cs="Arial"/>
                <w:color w:val="000000"/>
                <w:szCs w:val="21"/>
              </w:rPr>
              <w:t>%</w:t>
            </w:r>
          </w:p>
        </w:tc>
        <w:tc>
          <w:tcPr>
            <w:tcW w:w="1417" w:type="dxa"/>
          </w:tcPr>
          <w:p w:rsidR="00046E92" w:rsidRPr="002B130F" w:rsidRDefault="00046E92" w:rsidP="00E53A12">
            <w:pPr>
              <w:jc w:val="center"/>
              <w:rPr>
                <w:rFonts w:cs="Arial"/>
                <w:color w:val="000000"/>
                <w:szCs w:val="21"/>
              </w:rPr>
            </w:pPr>
            <w:r w:rsidRPr="002B130F">
              <w:rPr>
                <w:rFonts w:hint="eastAsia"/>
                <w:color w:val="000000"/>
              </w:rPr>
              <w:t>0.30%</w:t>
            </w:r>
          </w:p>
        </w:tc>
      </w:tr>
      <w:tr w:rsidR="00046E92" w:rsidRPr="002B130F" w:rsidTr="00E53A12">
        <w:trPr>
          <w:trHeight w:val="20"/>
          <w:jc w:val="center"/>
        </w:trPr>
        <w:tc>
          <w:tcPr>
            <w:tcW w:w="2551" w:type="dxa"/>
            <w:vAlign w:val="center"/>
          </w:tcPr>
          <w:p w:rsidR="00046E92" w:rsidRPr="002B130F" w:rsidRDefault="00046E92" w:rsidP="00E53A12">
            <w:pPr>
              <w:jc w:val="center"/>
              <w:rPr>
                <w:rFonts w:cs="Arial"/>
                <w:color w:val="000000"/>
                <w:szCs w:val="21"/>
              </w:rPr>
            </w:pPr>
            <w:r w:rsidRPr="002B130F">
              <w:rPr>
                <w:rFonts w:cs="Arial"/>
                <w:color w:val="000000"/>
                <w:szCs w:val="21"/>
              </w:rPr>
              <w:t>M ≥</w:t>
            </w:r>
            <w:r w:rsidRPr="002B130F">
              <w:rPr>
                <w:rFonts w:cs="Arial" w:hint="eastAsia"/>
                <w:color w:val="000000"/>
                <w:szCs w:val="21"/>
              </w:rPr>
              <w:t>5</w:t>
            </w:r>
            <w:r w:rsidRPr="002B130F">
              <w:rPr>
                <w:rFonts w:cs="Arial"/>
                <w:color w:val="000000"/>
                <w:szCs w:val="21"/>
              </w:rPr>
              <w:t>00</w:t>
            </w:r>
            <w:r w:rsidRPr="002B130F">
              <w:rPr>
                <w:rFonts w:hAnsi="宋体" w:cs="Arial"/>
                <w:color w:val="000000"/>
                <w:szCs w:val="21"/>
              </w:rPr>
              <w:t>万元</w:t>
            </w:r>
          </w:p>
        </w:tc>
        <w:tc>
          <w:tcPr>
            <w:tcW w:w="1417" w:type="dxa"/>
            <w:vAlign w:val="center"/>
          </w:tcPr>
          <w:p w:rsidR="00046E92" w:rsidRPr="002B130F" w:rsidRDefault="00046E92" w:rsidP="00E53A12">
            <w:pPr>
              <w:jc w:val="center"/>
              <w:rPr>
                <w:rFonts w:cs="Arial"/>
                <w:color w:val="000000"/>
                <w:szCs w:val="21"/>
              </w:rPr>
            </w:pPr>
            <w:r w:rsidRPr="002B130F">
              <w:rPr>
                <w:rFonts w:cs="Arial" w:hint="eastAsia"/>
                <w:color w:val="000000"/>
                <w:szCs w:val="21"/>
              </w:rPr>
              <w:t>1000</w:t>
            </w:r>
            <w:r w:rsidRPr="002B130F">
              <w:rPr>
                <w:rFonts w:cs="Arial" w:hint="eastAsia"/>
                <w:color w:val="000000"/>
                <w:szCs w:val="21"/>
              </w:rPr>
              <w:t>元</w:t>
            </w:r>
            <w:r w:rsidRPr="002B130F">
              <w:rPr>
                <w:rFonts w:cs="Arial" w:hint="eastAsia"/>
                <w:color w:val="000000"/>
                <w:szCs w:val="21"/>
              </w:rPr>
              <w:t>/</w:t>
            </w:r>
            <w:r w:rsidRPr="002B130F">
              <w:rPr>
                <w:rFonts w:cs="Arial" w:hint="eastAsia"/>
                <w:color w:val="000000"/>
                <w:szCs w:val="21"/>
              </w:rPr>
              <w:t>笔</w:t>
            </w:r>
          </w:p>
        </w:tc>
        <w:tc>
          <w:tcPr>
            <w:tcW w:w="1417" w:type="dxa"/>
            <w:vAlign w:val="center"/>
          </w:tcPr>
          <w:p w:rsidR="00046E92" w:rsidRPr="002B130F" w:rsidRDefault="00046E92" w:rsidP="00E53A12">
            <w:pPr>
              <w:jc w:val="center"/>
              <w:rPr>
                <w:rFonts w:cs="Arial"/>
                <w:color w:val="000000"/>
                <w:szCs w:val="21"/>
              </w:rPr>
            </w:pPr>
            <w:r w:rsidRPr="002B130F">
              <w:rPr>
                <w:rFonts w:cs="Arial" w:hint="eastAsia"/>
                <w:color w:val="000000"/>
                <w:szCs w:val="21"/>
              </w:rPr>
              <w:t>1000</w:t>
            </w:r>
            <w:r w:rsidRPr="002B130F">
              <w:rPr>
                <w:rFonts w:cs="Arial" w:hint="eastAsia"/>
                <w:color w:val="000000"/>
                <w:szCs w:val="21"/>
              </w:rPr>
              <w:t>元</w:t>
            </w:r>
            <w:r w:rsidRPr="002B130F">
              <w:rPr>
                <w:rFonts w:cs="Arial" w:hint="eastAsia"/>
                <w:color w:val="000000"/>
                <w:szCs w:val="21"/>
              </w:rPr>
              <w:t>/</w:t>
            </w:r>
            <w:r w:rsidRPr="002B130F">
              <w:rPr>
                <w:rFonts w:cs="Arial" w:hint="eastAsia"/>
                <w:color w:val="000000"/>
                <w:szCs w:val="21"/>
              </w:rPr>
              <w:t>笔</w:t>
            </w:r>
          </w:p>
        </w:tc>
      </w:tr>
    </w:tbl>
    <w:p w:rsidR="00046E92" w:rsidRPr="002B130F" w:rsidRDefault="00046E92" w:rsidP="00046E92">
      <w:pPr>
        <w:snapToGrid w:val="0"/>
        <w:spacing w:line="336" w:lineRule="auto"/>
        <w:rPr>
          <w:rFonts w:ascii="Arial Unicode MS" w:hAnsi="Arial Unicode MS" w:cs="Arial Unicode MS"/>
          <w:bCs/>
          <w:kern w:val="0"/>
          <w:szCs w:val="21"/>
        </w:rPr>
      </w:pPr>
    </w:p>
    <w:p w:rsidR="00046E92" w:rsidRPr="002B130F" w:rsidRDefault="00046E92" w:rsidP="00046E92">
      <w:pPr>
        <w:snapToGrid w:val="0"/>
        <w:spacing w:line="336" w:lineRule="auto"/>
        <w:ind w:firstLineChars="200" w:firstLine="420"/>
        <w:rPr>
          <w:rFonts w:ascii="Arial Unicode MS" w:hAnsi="Arial Unicode MS" w:cs="Arial Unicode MS"/>
          <w:bCs/>
          <w:kern w:val="0"/>
          <w:szCs w:val="21"/>
        </w:rPr>
      </w:pPr>
      <w:r w:rsidRPr="002B130F">
        <w:rPr>
          <w:rFonts w:ascii="Arial Unicode MS" w:hAnsi="Arial Unicode MS" w:cs="Arial Unicode MS" w:hint="eastAsia"/>
          <w:bCs/>
          <w:kern w:val="0"/>
          <w:szCs w:val="21"/>
        </w:rPr>
        <w:t>来源：博时基金</w:t>
      </w:r>
    </w:p>
    <w:p w:rsidR="00046E92" w:rsidRDefault="00046E92" w:rsidP="00046E92">
      <w:pPr>
        <w:adjustRightInd w:val="0"/>
        <w:snapToGrid w:val="0"/>
        <w:spacing w:line="360" w:lineRule="auto"/>
        <w:ind w:firstLineChars="200" w:firstLine="420"/>
        <w:rPr>
          <w:rFonts w:ascii="Arial Unicode MS" w:hAnsi="Arial Unicode MS" w:cs="Arial Unicode MS"/>
          <w:szCs w:val="21"/>
        </w:rPr>
      </w:pPr>
      <w:r w:rsidRPr="002B130F">
        <w:rPr>
          <w:rFonts w:ascii="Arial Unicode MS" w:hAnsi="Arial Unicode MS" w:cs="Arial Unicode MS" w:hint="eastAsia"/>
          <w:szCs w:val="21"/>
        </w:rPr>
        <w:t>本基金的申购费用由申购人承担，不列入基金资产，用于基金的市场推广、销售、登记等各项费用。</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w:t>
      </w:r>
      <w:r w:rsidRPr="00667033">
        <w:rPr>
          <w:rFonts w:ascii="Arial Unicode MS" w:hAnsi="Arial Unicode MS" w:cs="Arial Unicode MS"/>
          <w:szCs w:val="21"/>
        </w:rPr>
        <w:t>3</w:t>
      </w:r>
      <w:r w:rsidRPr="00667033">
        <w:rPr>
          <w:rFonts w:ascii="Arial Unicode MS" w:hAnsi="Arial Unicode MS" w:cs="Arial Unicode MS" w:hint="eastAsia"/>
          <w:szCs w:val="21"/>
        </w:rPr>
        <w:t>）扣款日期和扣款金额</w:t>
      </w:r>
      <w:r w:rsidRPr="00667033">
        <w:rPr>
          <w:rFonts w:ascii="Arial Unicode MS" w:hAnsi="Arial Unicode MS" w:cs="Arial Unicode MS"/>
          <w:szCs w:val="21"/>
        </w:rPr>
        <w:t xml:space="preserve"> </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投资者须遵循各销售机构有关扣款日期的规定，定投金额</w:t>
      </w:r>
      <w:r>
        <w:rPr>
          <w:rFonts w:ascii="Arial Unicode MS" w:hAnsi="Arial Unicode MS" w:cs="Arial Unicode MS" w:hint="eastAsia"/>
          <w:szCs w:val="21"/>
        </w:rPr>
        <w:t>A</w:t>
      </w:r>
      <w:r>
        <w:rPr>
          <w:rFonts w:ascii="Arial Unicode MS" w:hAnsi="Arial Unicode MS" w:cs="Arial Unicode MS" w:hint="eastAsia"/>
          <w:szCs w:val="21"/>
        </w:rPr>
        <w:t>类基金份额</w:t>
      </w:r>
      <w:r w:rsidRPr="00667033">
        <w:rPr>
          <w:rFonts w:ascii="Arial Unicode MS" w:hAnsi="Arial Unicode MS" w:cs="Arial Unicode MS" w:hint="eastAsia"/>
          <w:szCs w:val="21"/>
        </w:rPr>
        <w:t>每次不少</w:t>
      </w:r>
      <w:r w:rsidRPr="0077221C">
        <w:rPr>
          <w:rFonts w:ascii="Arial Unicode MS" w:hAnsi="Arial Unicode MS" w:cs="Arial Unicode MS" w:hint="eastAsia"/>
          <w:szCs w:val="21"/>
        </w:rPr>
        <w:t>于人民币</w:t>
      </w:r>
      <w:r w:rsidR="00516031">
        <w:rPr>
          <w:rFonts w:ascii="Arial Unicode MS" w:hAnsi="Arial Unicode MS" w:cs="Arial Unicode MS" w:hint="eastAsia"/>
          <w:szCs w:val="21"/>
        </w:rPr>
        <w:t>10</w:t>
      </w:r>
      <w:r w:rsidRPr="0077221C">
        <w:rPr>
          <w:rFonts w:ascii="Arial Unicode MS" w:hAnsi="Arial Unicode MS" w:cs="Arial Unicode MS" w:hint="eastAsia"/>
          <w:szCs w:val="21"/>
        </w:rPr>
        <w:t>元（含</w:t>
      </w:r>
      <w:r w:rsidR="00516031">
        <w:rPr>
          <w:rFonts w:ascii="Arial Unicode MS" w:hAnsi="Arial Unicode MS" w:cs="Arial Unicode MS" w:hint="eastAsia"/>
          <w:szCs w:val="21"/>
        </w:rPr>
        <w:t>10</w:t>
      </w:r>
      <w:r w:rsidRPr="0077221C">
        <w:rPr>
          <w:rFonts w:ascii="Arial Unicode MS" w:hAnsi="Arial Unicode MS" w:cs="Arial Unicode MS" w:hint="eastAsia"/>
          <w:szCs w:val="21"/>
        </w:rPr>
        <w:t>元），定投金额</w:t>
      </w:r>
      <w:r w:rsidRPr="0077221C">
        <w:rPr>
          <w:rFonts w:ascii="Arial Unicode MS" w:hAnsi="Arial Unicode MS" w:cs="Arial Unicode MS" w:hint="eastAsia"/>
          <w:szCs w:val="21"/>
        </w:rPr>
        <w:t>C</w:t>
      </w:r>
      <w:r w:rsidRPr="0077221C">
        <w:rPr>
          <w:rFonts w:ascii="Arial Unicode MS" w:hAnsi="Arial Unicode MS" w:cs="Arial Unicode MS" w:hint="eastAsia"/>
          <w:szCs w:val="21"/>
        </w:rPr>
        <w:t>类</w:t>
      </w:r>
      <w:r>
        <w:rPr>
          <w:rFonts w:ascii="Arial Unicode MS" w:hAnsi="Arial Unicode MS" w:cs="Arial Unicode MS" w:hint="eastAsia"/>
          <w:szCs w:val="21"/>
        </w:rPr>
        <w:t>基金份额</w:t>
      </w:r>
      <w:r w:rsidRPr="0077221C">
        <w:rPr>
          <w:rFonts w:ascii="Arial Unicode MS" w:hAnsi="Arial Unicode MS" w:cs="Arial Unicode MS" w:hint="eastAsia"/>
          <w:szCs w:val="21"/>
        </w:rPr>
        <w:t>每次不少于人民币</w:t>
      </w:r>
      <w:r w:rsidR="00516031">
        <w:rPr>
          <w:rFonts w:ascii="Arial" w:hAnsi="Arial" w:cs="Arial" w:hint="eastAsia"/>
          <w:szCs w:val="21"/>
        </w:rPr>
        <w:t>10</w:t>
      </w:r>
      <w:r w:rsidRPr="0077221C">
        <w:rPr>
          <w:rFonts w:ascii="Arial" w:hAnsi="Arial" w:cs="Arial"/>
          <w:szCs w:val="21"/>
        </w:rPr>
        <w:t>元</w:t>
      </w:r>
      <w:r w:rsidRPr="0077221C">
        <w:rPr>
          <w:rFonts w:ascii="Arial" w:hAnsi="Arial" w:cs="Arial" w:hint="eastAsia"/>
          <w:szCs w:val="21"/>
        </w:rPr>
        <w:t>（</w:t>
      </w:r>
      <w:r w:rsidRPr="0077221C">
        <w:rPr>
          <w:rFonts w:ascii="Arial Unicode MS" w:hAnsi="Arial Unicode MS" w:cs="Arial Unicode MS" w:hint="eastAsia"/>
          <w:szCs w:val="21"/>
        </w:rPr>
        <w:t>含</w:t>
      </w:r>
      <w:r w:rsidR="00516031">
        <w:rPr>
          <w:rFonts w:ascii="Arial Unicode MS" w:hAnsi="Arial Unicode MS" w:cs="Arial Unicode MS" w:hint="eastAsia"/>
          <w:szCs w:val="21"/>
        </w:rPr>
        <w:t>10</w:t>
      </w:r>
      <w:r w:rsidRPr="0077221C">
        <w:rPr>
          <w:rFonts w:ascii="Arial Unicode MS" w:hAnsi="Arial Unicode MS" w:cs="Arial Unicode MS" w:hint="eastAsia"/>
          <w:szCs w:val="21"/>
        </w:rPr>
        <w:t>元</w:t>
      </w:r>
      <w:r w:rsidRPr="0077221C">
        <w:rPr>
          <w:rFonts w:ascii="Arial" w:hAnsi="Arial" w:cs="Arial" w:hint="eastAsia"/>
          <w:szCs w:val="21"/>
        </w:rPr>
        <w:t>）</w:t>
      </w:r>
      <w:r w:rsidRPr="0077221C">
        <w:rPr>
          <w:rFonts w:ascii="Arial Unicode MS" w:hAnsi="Arial Unicode MS" w:cs="Arial Unicode MS" w:hint="eastAsia"/>
          <w:szCs w:val="21"/>
        </w:rPr>
        <w:t>。</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hint="eastAsia"/>
          <w:szCs w:val="21"/>
        </w:rPr>
        <w:t>（</w:t>
      </w:r>
      <w:r w:rsidRPr="00667033">
        <w:rPr>
          <w:rFonts w:ascii="Arial Unicode MS" w:hAnsi="Arial Unicode MS" w:cs="Arial Unicode MS"/>
          <w:szCs w:val="21"/>
        </w:rPr>
        <w:t>4</w:t>
      </w:r>
      <w:r w:rsidRPr="00667033">
        <w:rPr>
          <w:rFonts w:ascii="Arial Unicode MS" w:hAnsi="Arial Unicode MS" w:cs="Arial Unicode MS" w:hint="eastAsia"/>
          <w:szCs w:val="21"/>
        </w:rPr>
        <w:t>）重要提示</w:t>
      </w:r>
      <w:r w:rsidRPr="00667033">
        <w:rPr>
          <w:rFonts w:ascii="Arial Unicode MS" w:hAnsi="Arial Unicode MS" w:cs="Arial Unicode MS"/>
          <w:szCs w:val="21"/>
        </w:rPr>
        <w:t xml:space="preserve"> </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szCs w:val="21"/>
        </w:rPr>
        <w:t>1</w:t>
      </w:r>
      <w:r w:rsidRPr="00667033">
        <w:rPr>
          <w:rFonts w:ascii="Arial Unicode MS" w:hAnsi="Arial Unicode MS" w:cs="Arial Unicode MS" w:hint="eastAsia"/>
          <w:szCs w:val="21"/>
        </w:rPr>
        <w:t>）凡申请办理本基金</w:t>
      </w:r>
      <w:r w:rsidRPr="00667033">
        <w:rPr>
          <w:rFonts w:ascii="Arial Unicode MS" w:hAnsi="Arial Unicode MS" w:cs="Arial Unicode MS"/>
          <w:szCs w:val="21"/>
        </w:rPr>
        <w:t>“</w:t>
      </w:r>
      <w:r w:rsidRPr="00667033">
        <w:rPr>
          <w:rFonts w:ascii="Arial Unicode MS" w:hAnsi="Arial Unicode MS" w:cs="Arial Unicode MS" w:hint="eastAsia"/>
          <w:szCs w:val="21"/>
        </w:rPr>
        <w:t>定期定额投资计划</w:t>
      </w:r>
      <w:r w:rsidRPr="00667033">
        <w:rPr>
          <w:rFonts w:ascii="Arial Unicode MS" w:hAnsi="Arial Unicode MS" w:cs="Arial Unicode MS"/>
          <w:szCs w:val="21"/>
        </w:rPr>
        <w:t>”</w:t>
      </w:r>
      <w:r w:rsidRPr="00667033">
        <w:rPr>
          <w:rFonts w:ascii="Arial Unicode MS" w:hAnsi="Arial Unicode MS" w:cs="Arial Unicode MS" w:hint="eastAsia"/>
          <w:szCs w:val="21"/>
        </w:rPr>
        <w:t>的投资者须首先开立本公司开放式基金基金账户。</w:t>
      </w:r>
    </w:p>
    <w:p w:rsidR="00046E92" w:rsidRPr="00667033" w:rsidRDefault="00046E92" w:rsidP="00046E92">
      <w:pPr>
        <w:adjustRightInd w:val="0"/>
        <w:snapToGrid w:val="0"/>
        <w:spacing w:line="360" w:lineRule="auto"/>
        <w:ind w:firstLineChars="200" w:firstLine="420"/>
        <w:rPr>
          <w:rFonts w:ascii="Arial Unicode MS" w:hAnsi="Arial Unicode MS" w:cs="Arial Unicode MS"/>
          <w:szCs w:val="21"/>
        </w:rPr>
      </w:pPr>
      <w:r w:rsidRPr="00667033">
        <w:rPr>
          <w:rFonts w:ascii="Arial Unicode MS" w:hAnsi="Arial Unicode MS" w:cs="Arial Unicode MS"/>
          <w:szCs w:val="21"/>
        </w:rPr>
        <w:t>2</w:t>
      </w:r>
      <w:r w:rsidRPr="00667033">
        <w:rPr>
          <w:rFonts w:ascii="Arial Unicode MS" w:hAnsi="Arial Unicode MS" w:cs="Arial Unicode MS" w:hint="eastAsia"/>
          <w:szCs w:val="21"/>
        </w:rPr>
        <w:t>）本基金定期定额投资计划的每月实际扣款日即为基金申购申请日，并以该日（</w:t>
      </w:r>
      <w:r w:rsidRPr="00667033">
        <w:rPr>
          <w:rFonts w:ascii="Arial Unicode MS" w:hAnsi="Arial Unicode MS" w:cs="Arial Unicode MS"/>
          <w:szCs w:val="21"/>
        </w:rPr>
        <w:t>T</w:t>
      </w:r>
      <w:r w:rsidRPr="00667033">
        <w:rPr>
          <w:rFonts w:ascii="Arial Unicode MS" w:hAnsi="Arial Unicode MS" w:cs="Arial Unicode MS" w:hint="eastAsia"/>
          <w:szCs w:val="21"/>
        </w:rPr>
        <w:t>日）的基金份额净值为基准计算申购份额。投资者可以从</w:t>
      </w:r>
      <w:r w:rsidRPr="00667033">
        <w:rPr>
          <w:rFonts w:ascii="Arial Unicode MS" w:hAnsi="Arial Unicode MS" w:cs="Arial Unicode MS"/>
          <w:szCs w:val="21"/>
        </w:rPr>
        <w:t>T+2</w:t>
      </w:r>
      <w:r w:rsidRPr="00667033">
        <w:rPr>
          <w:rFonts w:ascii="Arial Unicode MS" w:hAnsi="Arial Unicode MS" w:cs="Arial Unicode MS" w:hint="eastAsia"/>
          <w:szCs w:val="21"/>
        </w:rPr>
        <w:t>日起通过本定期定额投资计划办理网点、致电本公司客服电话或登录本公司网站查询其每次申购申请的确认情况。申购份额将在确认成功后直接计入投资者的基金账户。</w:t>
      </w:r>
    </w:p>
    <w:p w:rsidR="007A7B48" w:rsidRPr="00B42E21" w:rsidRDefault="007A7B48" w:rsidP="007A7B48">
      <w:pPr>
        <w:adjustRightInd w:val="0"/>
        <w:snapToGrid w:val="0"/>
        <w:spacing w:line="360" w:lineRule="auto"/>
        <w:ind w:firstLineChars="200" w:firstLine="422"/>
        <w:rPr>
          <w:rFonts w:ascii="Arial" w:hAnsi="Arial" w:cs="Arial"/>
          <w:b/>
          <w:bCs/>
          <w:szCs w:val="21"/>
        </w:rPr>
      </w:pPr>
      <w:r w:rsidRPr="00B42E21">
        <w:rPr>
          <w:rFonts w:ascii="Arial" w:hAnsi="Arial" w:cs="Arial" w:hint="eastAsia"/>
          <w:b/>
          <w:bCs/>
          <w:szCs w:val="21"/>
        </w:rPr>
        <w:t>十八、基金份额的冻结</w:t>
      </w:r>
      <w:r w:rsidR="000B5C4F" w:rsidRPr="00B42E21">
        <w:rPr>
          <w:rFonts w:ascii="Arial" w:hAnsi="Arial" w:cs="Arial" w:hint="eastAsia"/>
          <w:b/>
          <w:bCs/>
          <w:szCs w:val="21"/>
        </w:rPr>
        <w:t>、</w:t>
      </w:r>
      <w:r w:rsidRPr="00B42E21">
        <w:rPr>
          <w:rFonts w:ascii="Arial" w:hAnsi="Arial" w:cs="Arial" w:hint="eastAsia"/>
          <w:b/>
          <w:bCs/>
          <w:szCs w:val="21"/>
        </w:rPr>
        <w:t>解冻与质押</w:t>
      </w:r>
    </w:p>
    <w:p w:rsidR="007A7B48" w:rsidRPr="00B42E21" w:rsidRDefault="007A7B48" w:rsidP="007A7B48">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基金登记机构只受理国家有权机关依法要求的基金份额的冻结与解冻，以及登记机构认可、符合法律法规的其他情况下的冻结与解冻。</w:t>
      </w:r>
    </w:p>
    <w:p w:rsidR="007A7B48" w:rsidRPr="00B42E21" w:rsidRDefault="007A7B48" w:rsidP="007A7B48">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如相关法律法规允许基金管理人办理基金份额的质押业务或其他基金业务，基金管理人将制定和实施相应的业务规则。</w:t>
      </w:r>
    </w:p>
    <w:p w:rsidR="007A7B48" w:rsidRPr="00B42E21" w:rsidRDefault="007A7B48" w:rsidP="007F18B0">
      <w:pPr>
        <w:adjustRightInd w:val="0"/>
        <w:snapToGrid w:val="0"/>
        <w:spacing w:line="360" w:lineRule="auto"/>
        <w:ind w:firstLineChars="200" w:firstLine="420"/>
        <w:rPr>
          <w:rFonts w:ascii="Arial" w:hAnsi="Arial" w:cs="Arial"/>
          <w:szCs w:val="21"/>
        </w:rPr>
        <w:sectPr w:rsidR="007A7B48" w:rsidRPr="00B42E21" w:rsidSect="00E719D4">
          <w:footerReference w:type="default" r:id="rId16"/>
          <w:pgSz w:w="11906" w:h="16838"/>
          <w:pgMar w:top="1440" w:right="1800" w:bottom="1440" w:left="1800" w:header="851" w:footer="992" w:gutter="0"/>
          <w:pgNumType w:chapStyle="1"/>
          <w:cols w:space="720"/>
          <w:docGrid w:type="lines" w:linePitch="312"/>
        </w:sectPr>
      </w:pPr>
    </w:p>
    <w:p w:rsidR="00AB43B6" w:rsidRPr="00962638" w:rsidRDefault="00AB43B6" w:rsidP="00962638">
      <w:pPr>
        <w:pStyle w:val="1"/>
        <w:autoSpaceDE w:val="0"/>
        <w:autoSpaceDN w:val="0"/>
        <w:adjustRightInd w:val="0"/>
        <w:snapToGrid w:val="0"/>
        <w:spacing w:before="0" w:after="0"/>
        <w:ind w:firstLineChars="150" w:firstLine="422"/>
        <w:jc w:val="center"/>
        <w:textAlignment w:val="baseline"/>
        <w:rPr>
          <w:rFonts w:ascii="Arial" w:hAnsi="Arial" w:cs="Arial"/>
          <w:bCs/>
          <w:color w:val="auto"/>
          <w:sz w:val="28"/>
          <w:szCs w:val="28"/>
          <w:lang w:val="en-US" w:eastAsia="zh-CN"/>
        </w:rPr>
      </w:pPr>
      <w:bookmarkStart w:id="184" w:name="_Toc416264545"/>
      <w:bookmarkStart w:id="185" w:name="_Toc482607480"/>
      <w:bookmarkStart w:id="186" w:name="_Toc79392622"/>
      <w:bookmarkStart w:id="187" w:name="_Toc48649708"/>
      <w:bookmarkStart w:id="188" w:name="_Toc98560356"/>
      <w:bookmarkStart w:id="189" w:name="_Toc123051456"/>
      <w:bookmarkStart w:id="190" w:name="_Toc21237"/>
      <w:bookmarkStart w:id="191" w:name="_Toc17198"/>
      <w:bookmarkStart w:id="192" w:name="_Toc17920"/>
      <w:bookmarkStart w:id="193" w:name="_Toc29408"/>
      <w:bookmarkStart w:id="194" w:name="_Toc739"/>
      <w:bookmarkStart w:id="195" w:name="_Toc32092"/>
      <w:bookmarkStart w:id="196" w:name="_Toc20976"/>
      <w:bookmarkStart w:id="197" w:name="_Toc8791"/>
      <w:bookmarkStart w:id="198" w:name="_Toc3329"/>
      <w:bookmarkStart w:id="199" w:name="_Toc352229756"/>
      <w:bookmarkStart w:id="200" w:name="_Toc123112238"/>
      <w:bookmarkStart w:id="201" w:name="_Toc123102457"/>
      <w:bookmarkStart w:id="202" w:name="_Toc139991740"/>
      <w:bookmarkStart w:id="203" w:name="_Toc141703890"/>
      <w:bookmarkStart w:id="204" w:name="_Toc5170"/>
      <w:bookmarkStart w:id="205" w:name="_Toc32584"/>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sidRPr="00962638">
        <w:rPr>
          <w:rFonts w:ascii="Arial" w:hAnsi="Arial" w:cs="Arial"/>
          <w:bCs/>
          <w:color w:val="auto"/>
          <w:sz w:val="28"/>
          <w:szCs w:val="28"/>
          <w:lang w:val="en-US" w:eastAsia="zh-CN"/>
        </w:rPr>
        <w:lastRenderedPageBreak/>
        <w:t>第</w:t>
      </w:r>
      <w:r w:rsidR="00046E92" w:rsidRPr="00962638">
        <w:rPr>
          <w:rFonts w:ascii="Arial" w:hAnsi="Arial" w:cs="Arial" w:hint="eastAsia"/>
          <w:bCs/>
          <w:color w:val="auto"/>
          <w:sz w:val="28"/>
          <w:szCs w:val="28"/>
          <w:lang w:val="en-US" w:eastAsia="zh-CN"/>
        </w:rPr>
        <w:t>八</w:t>
      </w:r>
      <w:r w:rsidRPr="00962638">
        <w:rPr>
          <w:rFonts w:ascii="Arial" w:hAnsi="Arial" w:cs="Arial"/>
          <w:bCs/>
          <w:color w:val="auto"/>
          <w:sz w:val="28"/>
          <w:szCs w:val="28"/>
          <w:lang w:val="en-US" w:eastAsia="zh-CN"/>
        </w:rPr>
        <w:t>部分</w:t>
      </w:r>
      <w:r w:rsidRPr="00962638">
        <w:rPr>
          <w:rFonts w:ascii="Arial" w:hAnsi="Arial" w:cs="Arial"/>
          <w:bCs/>
          <w:color w:val="auto"/>
          <w:sz w:val="28"/>
          <w:szCs w:val="28"/>
          <w:lang w:val="en-US" w:eastAsia="zh-CN"/>
        </w:rPr>
        <w:t xml:space="preserve">  </w:t>
      </w:r>
      <w:r w:rsidRPr="00962638">
        <w:rPr>
          <w:rFonts w:ascii="Arial" w:hAnsi="Arial" w:cs="Arial"/>
          <w:bCs/>
          <w:color w:val="auto"/>
          <w:sz w:val="28"/>
          <w:szCs w:val="28"/>
          <w:lang w:val="en-US" w:eastAsia="zh-CN"/>
        </w:rPr>
        <w:t>基金的投资</w:t>
      </w:r>
      <w:bookmarkEnd w:id="184"/>
      <w:bookmarkEnd w:id="185"/>
    </w:p>
    <w:p w:rsidR="00AB43B6" w:rsidRPr="00B42E21" w:rsidRDefault="00AB43B6" w:rsidP="00AB43B6">
      <w:pPr>
        <w:spacing w:line="360" w:lineRule="auto"/>
        <w:ind w:firstLineChars="200" w:firstLine="420"/>
        <w:rPr>
          <w:bCs/>
          <w:szCs w:val="21"/>
        </w:rPr>
      </w:pPr>
      <w:r w:rsidRPr="00B42E21">
        <w:rPr>
          <w:bCs/>
          <w:szCs w:val="21"/>
        </w:rPr>
        <w:t>一、投资目标</w:t>
      </w:r>
    </w:p>
    <w:p w:rsidR="00AB43B6" w:rsidRPr="00B42E21" w:rsidRDefault="00AB43B6" w:rsidP="00AB43B6">
      <w:pPr>
        <w:spacing w:line="360" w:lineRule="auto"/>
        <w:ind w:firstLineChars="200" w:firstLine="420"/>
        <w:rPr>
          <w:bCs/>
          <w:szCs w:val="21"/>
        </w:rPr>
      </w:pPr>
      <w:r w:rsidRPr="00B42E21">
        <w:rPr>
          <w:rFonts w:hint="eastAsia"/>
          <w:bCs/>
          <w:szCs w:val="21"/>
        </w:rPr>
        <w:t>本基金通过对多种投资策略的有机结合，在有效控制风险的前提下，力争为基金持有人获取长期持续稳定的投资回报。</w:t>
      </w:r>
    </w:p>
    <w:p w:rsidR="00AB43B6" w:rsidRPr="00B42E21" w:rsidRDefault="00AB43B6" w:rsidP="00AB43B6">
      <w:pPr>
        <w:spacing w:line="360" w:lineRule="auto"/>
        <w:ind w:firstLineChars="200" w:firstLine="420"/>
        <w:rPr>
          <w:bCs/>
          <w:szCs w:val="21"/>
        </w:rPr>
      </w:pPr>
      <w:r w:rsidRPr="00B42E21">
        <w:rPr>
          <w:bCs/>
          <w:szCs w:val="21"/>
        </w:rPr>
        <w:t>二、投资范围</w:t>
      </w:r>
    </w:p>
    <w:p w:rsidR="00AB43B6" w:rsidRPr="00B42E21" w:rsidRDefault="00AB43B6" w:rsidP="00AB43B6">
      <w:pPr>
        <w:spacing w:line="360" w:lineRule="auto"/>
        <w:ind w:firstLineChars="200" w:firstLine="420"/>
        <w:rPr>
          <w:bCs/>
          <w:szCs w:val="21"/>
        </w:rPr>
      </w:pPr>
      <w:r w:rsidRPr="00B42E21">
        <w:rPr>
          <w:rFonts w:hint="eastAsia"/>
          <w:bCs/>
          <w:szCs w:val="21"/>
        </w:rPr>
        <w:t>本基金的投资对象是具有良好流动性的金融工具，包括国内依法发行上市的股票（包括中小板、创业板及其他经中国证监会核准上市的股票）、权证、股指期货等权益类金融工具，以及债券等固定收益类金融工具（包括国债、金融债、央行票据、地方政府债、企业债、公司债、永续债、可交换公司债券、可转换公司债券（含可分离交易可转债）、中小企业私募债券、中期票据、短期融资券、超级短期融资券、资产支持证券、次级债、债券回购、银行存款、货币市场工具等）及法律法规或中国证监会允许基金投资的其他金融工具（但须符合中国证监会的相关规定）。如法律法规或监管机构以后允许基金投资其他品种，基金管理人在履行适当程序后，可以将其纳入投资范围。</w:t>
      </w:r>
    </w:p>
    <w:p w:rsidR="00AB43B6" w:rsidRPr="00B42E21" w:rsidRDefault="00AB43B6" w:rsidP="00AB43B6">
      <w:pPr>
        <w:spacing w:line="360" w:lineRule="auto"/>
        <w:ind w:firstLineChars="200" w:firstLine="420"/>
        <w:rPr>
          <w:bCs/>
          <w:szCs w:val="21"/>
        </w:rPr>
      </w:pPr>
      <w:r w:rsidRPr="00B42E21">
        <w:rPr>
          <w:rFonts w:hint="eastAsia"/>
          <w:bCs/>
          <w:szCs w:val="21"/>
        </w:rPr>
        <w:t>基金的投资组合比例为：股票资产占基金资产的</w:t>
      </w:r>
      <w:r w:rsidRPr="00B42E21">
        <w:rPr>
          <w:rFonts w:hint="eastAsia"/>
          <w:bCs/>
          <w:szCs w:val="21"/>
        </w:rPr>
        <w:t>0%-95%</w:t>
      </w:r>
      <w:r w:rsidRPr="00B42E21">
        <w:rPr>
          <w:rFonts w:hint="eastAsia"/>
          <w:bCs/>
          <w:szCs w:val="21"/>
        </w:rPr>
        <w:t>；中小企业私募债占基金资产净值的比例不高于</w:t>
      </w:r>
      <w:r w:rsidRPr="00B42E21">
        <w:rPr>
          <w:rFonts w:hint="eastAsia"/>
          <w:bCs/>
          <w:szCs w:val="21"/>
        </w:rPr>
        <w:t>20%</w:t>
      </w:r>
      <w:r w:rsidRPr="00B42E21">
        <w:rPr>
          <w:rFonts w:hint="eastAsia"/>
          <w:bCs/>
          <w:szCs w:val="21"/>
        </w:rPr>
        <w:t>；每个交易日日终在扣除股指期货合约需缴纳的保证金以后，本基金保留的现金或到期日在一年以内的政府债券不低于基金资产净值的</w:t>
      </w:r>
      <w:r w:rsidRPr="00B42E21">
        <w:rPr>
          <w:rFonts w:hint="eastAsia"/>
          <w:bCs/>
          <w:szCs w:val="21"/>
        </w:rPr>
        <w:t>5%</w:t>
      </w:r>
      <w:r w:rsidRPr="00B42E21">
        <w:rPr>
          <w:rFonts w:hint="eastAsia"/>
          <w:bCs/>
          <w:szCs w:val="21"/>
        </w:rPr>
        <w:t>；权证投资占基金资产净值的</w:t>
      </w:r>
      <w:r w:rsidRPr="00B42E21">
        <w:rPr>
          <w:rFonts w:hint="eastAsia"/>
          <w:bCs/>
          <w:szCs w:val="21"/>
        </w:rPr>
        <w:t>0-3%</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如果法律法规或中国证监会变更投资品种的投资比例限制，基金管理人在履行适当程序后，可以调整上述投资品种的投资比例。</w:t>
      </w:r>
    </w:p>
    <w:p w:rsidR="00AB43B6" w:rsidRPr="00B42E21" w:rsidRDefault="00AB43B6" w:rsidP="00AB43B6">
      <w:pPr>
        <w:spacing w:line="360" w:lineRule="auto"/>
        <w:ind w:firstLineChars="200" w:firstLine="420"/>
        <w:rPr>
          <w:bCs/>
          <w:szCs w:val="21"/>
        </w:rPr>
      </w:pPr>
      <w:r w:rsidRPr="00B42E21">
        <w:rPr>
          <w:bCs/>
          <w:szCs w:val="21"/>
        </w:rPr>
        <w:t>三、投资策略</w:t>
      </w:r>
    </w:p>
    <w:p w:rsidR="00AB43B6" w:rsidRPr="00B42E21" w:rsidRDefault="00AB43B6" w:rsidP="00AB43B6">
      <w:pPr>
        <w:spacing w:line="360" w:lineRule="auto"/>
        <w:ind w:firstLineChars="200" w:firstLine="420"/>
        <w:rPr>
          <w:bCs/>
          <w:szCs w:val="21"/>
        </w:rPr>
      </w:pPr>
      <w:r w:rsidRPr="00B42E21">
        <w:rPr>
          <w:rFonts w:hint="eastAsia"/>
          <w:bCs/>
          <w:szCs w:val="21"/>
        </w:rPr>
        <w:t>（一）资产配置策略</w:t>
      </w:r>
    </w:p>
    <w:p w:rsidR="00AB43B6" w:rsidRPr="00B42E21" w:rsidRDefault="00AB43B6" w:rsidP="00AB43B6">
      <w:pPr>
        <w:spacing w:line="360" w:lineRule="auto"/>
        <w:ind w:firstLineChars="200" w:firstLine="420"/>
        <w:rPr>
          <w:bCs/>
          <w:szCs w:val="21"/>
        </w:rPr>
      </w:pPr>
      <w:r w:rsidRPr="00B42E21">
        <w:rPr>
          <w:rFonts w:hint="eastAsia"/>
          <w:bCs/>
          <w:szCs w:val="21"/>
        </w:rPr>
        <w:t>本基金通过自上而下和自下而上相结合、定性分析和定量分析互相补充的方法，在股票、债券和现金等资产类之间进行相对稳定的适度配置，强调通过自上而下的宏观分析与自下而上的市场趋势分析有机结合进行前瞻性的决策。</w:t>
      </w:r>
    </w:p>
    <w:p w:rsidR="00AB43B6" w:rsidRPr="00B42E21" w:rsidRDefault="00AB43B6" w:rsidP="00AB43B6">
      <w:pPr>
        <w:spacing w:line="360" w:lineRule="auto"/>
        <w:ind w:firstLineChars="200" w:firstLine="420"/>
        <w:rPr>
          <w:bCs/>
          <w:szCs w:val="21"/>
        </w:rPr>
      </w:pPr>
      <w:r w:rsidRPr="00B42E21">
        <w:rPr>
          <w:rFonts w:hint="eastAsia"/>
          <w:bCs/>
          <w:szCs w:val="21"/>
        </w:rPr>
        <w:t>（二）债券投资策略</w:t>
      </w:r>
    </w:p>
    <w:p w:rsidR="00AB43B6" w:rsidRPr="00B42E21" w:rsidRDefault="00AB43B6" w:rsidP="00AB43B6">
      <w:pPr>
        <w:spacing w:line="360" w:lineRule="auto"/>
        <w:ind w:firstLineChars="200" w:firstLine="420"/>
        <w:rPr>
          <w:bCs/>
          <w:szCs w:val="21"/>
        </w:rPr>
      </w:pPr>
      <w:r w:rsidRPr="00B42E21">
        <w:rPr>
          <w:rFonts w:hint="eastAsia"/>
          <w:bCs/>
          <w:szCs w:val="21"/>
        </w:rPr>
        <w:t>本基金采用的债券投资策略包括：期限结构策略、信用策略、互换策略、息差策略、可</w:t>
      </w:r>
      <w:r w:rsidR="000B5C4F" w:rsidRPr="00B42E21">
        <w:rPr>
          <w:rFonts w:hint="eastAsia"/>
          <w:bCs/>
          <w:szCs w:val="21"/>
        </w:rPr>
        <w:t>转换债券投资</w:t>
      </w:r>
      <w:r w:rsidRPr="00B42E21">
        <w:rPr>
          <w:rFonts w:hint="eastAsia"/>
          <w:bCs/>
          <w:szCs w:val="21"/>
        </w:rPr>
        <w:t>策略等。</w:t>
      </w:r>
    </w:p>
    <w:p w:rsidR="00AB43B6" w:rsidRPr="00B42E21" w:rsidRDefault="00AB43B6" w:rsidP="00AB43B6">
      <w:pPr>
        <w:spacing w:line="360" w:lineRule="auto"/>
        <w:ind w:firstLineChars="200" w:firstLine="420"/>
        <w:rPr>
          <w:bCs/>
          <w:szCs w:val="21"/>
        </w:rPr>
      </w:pPr>
      <w:r w:rsidRPr="00B42E21">
        <w:rPr>
          <w:rFonts w:hint="eastAsia"/>
          <w:bCs/>
          <w:szCs w:val="21"/>
        </w:rPr>
        <w:t>1</w:t>
      </w:r>
      <w:r w:rsidRPr="00B42E21">
        <w:rPr>
          <w:rFonts w:hint="eastAsia"/>
          <w:bCs/>
          <w:szCs w:val="21"/>
        </w:rPr>
        <w:t>、期限结构策略</w:t>
      </w:r>
    </w:p>
    <w:p w:rsidR="00AB43B6" w:rsidRPr="00B42E21" w:rsidRDefault="00AB43B6" w:rsidP="00AB43B6">
      <w:pPr>
        <w:spacing w:line="360" w:lineRule="auto"/>
        <w:ind w:firstLineChars="200" w:firstLine="420"/>
        <w:rPr>
          <w:bCs/>
          <w:szCs w:val="21"/>
        </w:rPr>
      </w:pPr>
      <w:r w:rsidRPr="00B42E21">
        <w:rPr>
          <w:rFonts w:hint="eastAsia"/>
          <w:bCs/>
          <w:szCs w:val="21"/>
        </w:rPr>
        <w:t>通过预测收益率曲线的形状和变化趋势，对各类型债券进行久期配置。具体策略又分为</w:t>
      </w:r>
      <w:r w:rsidRPr="00B42E21">
        <w:rPr>
          <w:rFonts w:hint="eastAsia"/>
          <w:bCs/>
          <w:szCs w:val="21"/>
        </w:rPr>
        <w:lastRenderedPageBreak/>
        <w:t>跟踪收益率曲线的骑乘策略和基于收益率曲线变化的子弹策略、杠铃策略及梯式策略。</w:t>
      </w:r>
    </w:p>
    <w:p w:rsidR="00AB43B6" w:rsidRPr="00B42E21" w:rsidRDefault="00AB43B6" w:rsidP="00AB43B6">
      <w:pPr>
        <w:spacing w:line="360" w:lineRule="auto"/>
        <w:ind w:firstLineChars="200" w:firstLine="420"/>
        <w:rPr>
          <w:bCs/>
          <w:szCs w:val="21"/>
        </w:rPr>
      </w:pPr>
      <w:r w:rsidRPr="00B42E21">
        <w:rPr>
          <w:rFonts w:hint="eastAsia"/>
          <w:bCs/>
          <w:szCs w:val="21"/>
        </w:rPr>
        <w:t>2</w:t>
      </w:r>
      <w:r w:rsidRPr="00B42E21">
        <w:rPr>
          <w:rFonts w:hint="eastAsia"/>
          <w:bCs/>
          <w:szCs w:val="21"/>
        </w:rPr>
        <w:t>、信用策略</w:t>
      </w:r>
    </w:p>
    <w:p w:rsidR="00AB43B6" w:rsidRPr="00B42E21" w:rsidRDefault="00AB43B6" w:rsidP="00AB43B6">
      <w:pPr>
        <w:spacing w:line="360" w:lineRule="auto"/>
        <w:ind w:firstLineChars="200" w:firstLine="420"/>
        <w:rPr>
          <w:bCs/>
          <w:szCs w:val="21"/>
        </w:rPr>
      </w:pPr>
      <w:r w:rsidRPr="00B42E21">
        <w:rPr>
          <w:rFonts w:hint="eastAsia"/>
          <w:bCs/>
          <w:szCs w:val="21"/>
        </w:rPr>
        <w:t>信用债收益率等于基准收益率加信用利差，信用利差收益主要受两个方面的影响，一是该信用债对应信用水平的市场平均信用利差曲线走势；二是该信用债本身的信用变化。基于这两方面的因素，本基金管理人分别采用（</w:t>
      </w:r>
      <w:r w:rsidRPr="00B42E21">
        <w:rPr>
          <w:rFonts w:hint="eastAsia"/>
          <w:bCs/>
          <w:szCs w:val="21"/>
        </w:rPr>
        <w:t>1</w:t>
      </w:r>
      <w:r w:rsidRPr="00B42E21">
        <w:rPr>
          <w:rFonts w:hint="eastAsia"/>
          <w:bCs/>
          <w:szCs w:val="21"/>
        </w:rPr>
        <w:t>）基于信用利差曲线变化策略和（</w:t>
      </w:r>
      <w:r w:rsidRPr="00B42E21">
        <w:rPr>
          <w:rFonts w:hint="eastAsia"/>
          <w:bCs/>
          <w:szCs w:val="21"/>
        </w:rPr>
        <w:t>2</w:t>
      </w:r>
      <w:r w:rsidRPr="00B42E21">
        <w:rPr>
          <w:rFonts w:hint="eastAsia"/>
          <w:bCs/>
          <w:szCs w:val="21"/>
        </w:rPr>
        <w:t>）基于信用债信用变化策略。</w:t>
      </w:r>
    </w:p>
    <w:p w:rsidR="00AB43B6" w:rsidRPr="00B42E21" w:rsidRDefault="00AB43B6" w:rsidP="00AB43B6">
      <w:pPr>
        <w:spacing w:line="360" w:lineRule="auto"/>
        <w:ind w:firstLineChars="200" w:firstLine="420"/>
        <w:rPr>
          <w:bCs/>
          <w:szCs w:val="21"/>
        </w:rPr>
      </w:pPr>
      <w:r w:rsidRPr="00B42E21">
        <w:rPr>
          <w:rFonts w:hint="eastAsia"/>
          <w:bCs/>
          <w:szCs w:val="21"/>
        </w:rPr>
        <w:t>3</w:t>
      </w:r>
      <w:r w:rsidRPr="00B42E21">
        <w:rPr>
          <w:rFonts w:hint="eastAsia"/>
          <w:bCs/>
          <w:szCs w:val="21"/>
        </w:rPr>
        <w:t>、互换策略</w:t>
      </w:r>
    </w:p>
    <w:p w:rsidR="00AB43B6" w:rsidRPr="00B42E21" w:rsidRDefault="00AB43B6" w:rsidP="00AB43B6">
      <w:pPr>
        <w:spacing w:line="360" w:lineRule="auto"/>
        <w:ind w:firstLineChars="200" w:firstLine="420"/>
        <w:rPr>
          <w:bCs/>
          <w:szCs w:val="21"/>
        </w:rPr>
      </w:pPr>
      <w:r w:rsidRPr="00B42E21">
        <w:rPr>
          <w:rFonts w:hint="eastAsia"/>
          <w:bCs/>
          <w:szCs w:val="21"/>
        </w:rPr>
        <w:t>不同券种在利息、违约风险、久期、流动性、税收和衍生条款等方面存在差别，投资管理人可以同时买入和卖出具有相近特性的两个或两个以上券种，赚取收益级差。</w:t>
      </w:r>
    </w:p>
    <w:p w:rsidR="00AB43B6" w:rsidRPr="00B42E21" w:rsidRDefault="00AB43B6" w:rsidP="00AB43B6">
      <w:pPr>
        <w:spacing w:line="360" w:lineRule="auto"/>
        <w:ind w:firstLineChars="200" w:firstLine="420"/>
        <w:rPr>
          <w:bCs/>
          <w:szCs w:val="21"/>
        </w:rPr>
      </w:pPr>
      <w:r w:rsidRPr="00B42E21">
        <w:rPr>
          <w:rFonts w:hint="eastAsia"/>
          <w:bCs/>
          <w:szCs w:val="21"/>
        </w:rPr>
        <w:t>4</w:t>
      </w:r>
      <w:r w:rsidRPr="00B42E21">
        <w:rPr>
          <w:rFonts w:hint="eastAsia"/>
          <w:bCs/>
          <w:szCs w:val="21"/>
        </w:rPr>
        <w:t>、息差策略</w:t>
      </w:r>
    </w:p>
    <w:p w:rsidR="00AB43B6" w:rsidRPr="00B42E21" w:rsidRDefault="00AB43B6" w:rsidP="00AB43B6">
      <w:pPr>
        <w:spacing w:line="360" w:lineRule="auto"/>
        <w:ind w:firstLineChars="200" w:firstLine="420"/>
        <w:rPr>
          <w:bCs/>
          <w:szCs w:val="21"/>
        </w:rPr>
      </w:pPr>
      <w:r w:rsidRPr="00B42E21">
        <w:rPr>
          <w:rFonts w:hint="eastAsia"/>
          <w:bCs/>
          <w:szCs w:val="21"/>
        </w:rPr>
        <w:t>通过正回购，融资买入收益率高于回购成本的债券，从而获得杠杆放大收益。</w:t>
      </w:r>
    </w:p>
    <w:p w:rsidR="00AB43B6" w:rsidRPr="00B42E21" w:rsidRDefault="00AB43B6" w:rsidP="00AB43B6">
      <w:pPr>
        <w:spacing w:line="360" w:lineRule="auto"/>
        <w:ind w:firstLineChars="200" w:firstLine="420"/>
        <w:rPr>
          <w:bCs/>
          <w:szCs w:val="21"/>
        </w:rPr>
      </w:pPr>
      <w:r w:rsidRPr="00B42E21">
        <w:rPr>
          <w:rFonts w:hint="eastAsia"/>
          <w:bCs/>
          <w:szCs w:val="21"/>
        </w:rPr>
        <w:t>5</w:t>
      </w:r>
      <w:r w:rsidRPr="00B42E21">
        <w:rPr>
          <w:rFonts w:hint="eastAsia"/>
          <w:bCs/>
          <w:szCs w:val="21"/>
        </w:rPr>
        <w:t>、可</w:t>
      </w:r>
      <w:r w:rsidR="000B5C4F" w:rsidRPr="00B42E21">
        <w:rPr>
          <w:rFonts w:hint="eastAsia"/>
          <w:bCs/>
          <w:szCs w:val="21"/>
        </w:rPr>
        <w:t>转换债券</w:t>
      </w:r>
      <w:r w:rsidRPr="00B42E21">
        <w:rPr>
          <w:rFonts w:hint="eastAsia"/>
          <w:bCs/>
          <w:szCs w:val="21"/>
        </w:rPr>
        <w:t>投资策略</w:t>
      </w:r>
    </w:p>
    <w:p w:rsidR="00AB43B6" w:rsidRPr="00B42E21" w:rsidRDefault="00AB43B6" w:rsidP="00AB43B6">
      <w:pPr>
        <w:spacing w:line="360" w:lineRule="auto"/>
        <w:ind w:firstLineChars="200" w:firstLine="420"/>
        <w:rPr>
          <w:bCs/>
          <w:szCs w:val="21"/>
        </w:rPr>
      </w:pPr>
      <w:r w:rsidRPr="00B42E21">
        <w:rPr>
          <w:rFonts w:hint="eastAsia"/>
          <w:bCs/>
          <w:szCs w:val="21"/>
        </w:rPr>
        <w:t>本基金利用宏观经济变化和上市公司的盈利变化，判断市场的变化趋势，选择不同的行业，再根据可转换债券的特性选择各行业不同的转债券种。本基金利用可转换债券的债券底价和到期收益率来判断转债的债性，增强本金投资的相对安全性；利用可转换债券溢价率来判断转债的股性，在市场出现投资机会时，优先选择股性强的品种，获取超额收益。</w:t>
      </w:r>
    </w:p>
    <w:p w:rsidR="00AB43B6" w:rsidRPr="00B42E21" w:rsidRDefault="00AB43B6" w:rsidP="00AB43B6">
      <w:pPr>
        <w:spacing w:line="360" w:lineRule="auto"/>
        <w:ind w:firstLineChars="200" w:firstLine="420"/>
        <w:rPr>
          <w:bCs/>
          <w:szCs w:val="21"/>
        </w:rPr>
      </w:pPr>
      <w:r w:rsidRPr="00B42E21">
        <w:rPr>
          <w:rFonts w:hint="eastAsia"/>
          <w:bCs/>
          <w:szCs w:val="21"/>
        </w:rPr>
        <w:t>6</w:t>
      </w:r>
      <w:r w:rsidRPr="00B42E21">
        <w:rPr>
          <w:rFonts w:hint="eastAsia"/>
          <w:bCs/>
          <w:szCs w:val="21"/>
        </w:rPr>
        <w:t>、中小企业私募债券投资策略</w:t>
      </w:r>
    </w:p>
    <w:p w:rsidR="00AB43B6" w:rsidRPr="00B42E21" w:rsidRDefault="00AB43B6" w:rsidP="00AB43B6">
      <w:pPr>
        <w:spacing w:line="360" w:lineRule="auto"/>
        <w:ind w:firstLineChars="200" w:firstLine="420"/>
        <w:rPr>
          <w:bCs/>
          <w:szCs w:val="21"/>
        </w:rPr>
      </w:pPr>
      <w:r w:rsidRPr="00B42E21">
        <w:rPr>
          <w:rFonts w:hint="eastAsia"/>
          <w:bCs/>
          <w:szCs w:val="21"/>
        </w:rPr>
        <w:t>针对中小企业私募债券，本基金以持有到期</w:t>
      </w:r>
      <w:r w:rsidR="000B5C4F" w:rsidRPr="00B42E21">
        <w:rPr>
          <w:rFonts w:hint="eastAsia"/>
          <w:bCs/>
          <w:szCs w:val="21"/>
        </w:rPr>
        <w:t>、</w:t>
      </w:r>
      <w:r w:rsidRPr="00B42E21">
        <w:rPr>
          <w:rFonts w:hint="eastAsia"/>
          <w:bCs/>
          <w:szCs w:val="21"/>
        </w:rPr>
        <w:t>获得本金和票息收入为主要投资策略，同时，密切关注债券的信用风险变化，力争在控制风险的前提下，获得较高收益。</w:t>
      </w:r>
    </w:p>
    <w:p w:rsidR="00AB43B6" w:rsidRPr="00B42E21" w:rsidRDefault="00AB43B6" w:rsidP="00AB43B6">
      <w:pPr>
        <w:spacing w:line="360" w:lineRule="auto"/>
        <w:ind w:firstLineChars="200" w:firstLine="420"/>
        <w:rPr>
          <w:bCs/>
          <w:szCs w:val="21"/>
        </w:rPr>
      </w:pPr>
      <w:r w:rsidRPr="00B42E21">
        <w:rPr>
          <w:rFonts w:hint="eastAsia"/>
          <w:bCs/>
          <w:szCs w:val="21"/>
        </w:rPr>
        <w:t>（三）股票投资策略</w:t>
      </w:r>
    </w:p>
    <w:p w:rsidR="00AB43B6" w:rsidRPr="00B42E21" w:rsidRDefault="00AB43B6" w:rsidP="00AB43B6">
      <w:pPr>
        <w:spacing w:line="360" w:lineRule="auto"/>
        <w:ind w:firstLineChars="200" w:firstLine="420"/>
        <w:rPr>
          <w:bCs/>
          <w:szCs w:val="21"/>
        </w:rPr>
      </w:pPr>
      <w:r w:rsidRPr="00B42E21">
        <w:rPr>
          <w:rFonts w:hint="eastAsia"/>
          <w:bCs/>
          <w:szCs w:val="21"/>
        </w:rPr>
        <w:t>本基金股票投资以定性和定量分析为基础，从基本面分析入手，主要遵循以下三个步骤：</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1</w:t>
      </w:r>
      <w:r w:rsidRPr="00B42E21">
        <w:rPr>
          <w:rFonts w:hint="eastAsia"/>
          <w:bCs/>
          <w:szCs w:val="21"/>
        </w:rPr>
        <w:t>）本基金将对股票的风格特征进行评估，从股票池中选择成长与价值特性突出的股票。</w:t>
      </w:r>
    </w:p>
    <w:p w:rsidR="00AB43B6" w:rsidRPr="00B42E21" w:rsidRDefault="00AB43B6" w:rsidP="00AB43B6">
      <w:pPr>
        <w:spacing w:line="360" w:lineRule="auto"/>
        <w:ind w:firstLineChars="200" w:firstLine="420"/>
        <w:rPr>
          <w:bCs/>
          <w:szCs w:val="21"/>
        </w:rPr>
      </w:pPr>
      <w:r w:rsidRPr="00B42E21">
        <w:rPr>
          <w:rFonts w:hint="eastAsia"/>
          <w:bCs/>
          <w:szCs w:val="21"/>
        </w:rPr>
        <w:t>根据一系列指标对市场上所有股票的风格特征进行评估。成长股的重要评估指标是考察公司的成长性。价值投资的核心思想是寻找市场上被低估的股票。通过以上评估，初步筛选出成长与价值股票池。</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bCs/>
          <w:szCs w:val="21"/>
        </w:rPr>
        <w:t>2</w:t>
      </w:r>
      <w:r w:rsidRPr="00B42E21">
        <w:rPr>
          <w:rFonts w:hint="eastAsia"/>
          <w:bCs/>
          <w:szCs w:val="21"/>
        </w:rPr>
        <w:t>）对股票的基本面素质进行筛选，应用基本面分析方法，确定优质成长股与优质价值股的评价标准，在第一步选择出的具有鲜明风格的股票名单中，进一步分析，选出基本面较好的股票。</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bCs/>
          <w:szCs w:val="21"/>
        </w:rPr>
        <w:t>3</w:t>
      </w:r>
      <w:r w:rsidRPr="00B42E21">
        <w:rPr>
          <w:rFonts w:hint="eastAsia"/>
          <w:bCs/>
          <w:szCs w:val="21"/>
        </w:rPr>
        <w:t>）进行成长与价值的风格配置。本基金将根据对市场的判断，动态地调整成长股与</w:t>
      </w:r>
      <w:r w:rsidRPr="00B42E21">
        <w:rPr>
          <w:rFonts w:hint="eastAsia"/>
          <w:bCs/>
          <w:szCs w:val="21"/>
        </w:rPr>
        <w:lastRenderedPageBreak/>
        <w:t>价值股的投资比重，追求在可控风险前提下的稳健回报。</w:t>
      </w:r>
    </w:p>
    <w:p w:rsidR="00AB43B6" w:rsidRPr="00B42E21" w:rsidRDefault="00AB43B6" w:rsidP="00AB43B6">
      <w:pPr>
        <w:spacing w:line="360" w:lineRule="auto"/>
        <w:ind w:firstLineChars="200" w:firstLine="420"/>
        <w:rPr>
          <w:bCs/>
          <w:szCs w:val="21"/>
        </w:rPr>
      </w:pPr>
      <w:r w:rsidRPr="00B42E21">
        <w:rPr>
          <w:rFonts w:hint="eastAsia"/>
          <w:bCs/>
          <w:szCs w:val="21"/>
        </w:rPr>
        <w:t>在以上形成的价值股、成长股股票池中，本基金根据对市场趋势的判断、宏观经济环境等因素，对成长与价值股的投资比例进行配置。总体而言，成长股与价值股在股票资产中进行相对均衡的配置，适度调整。以控制因风格带来的投资风险，降低组合波动的风险，提高整体收益率。</w:t>
      </w:r>
    </w:p>
    <w:p w:rsidR="00AB43B6" w:rsidRPr="00B42E21" w:rsidRDefault="00AB43B6" w:rsidP="00AB43B6">
      <w:pPr>
        <w:spacing w:line="360" w:lineRule="auto"/>
        <w:ind w:firstLineChars="200" w:firstLine="420"/>
        <w:rPr>
          <w:bCs/>
          <w:szCs w:val="21"/>
        </w:rPr>
      </w:pPr>
      <w:r w:rsidRPr="00B42E21">
        <w:rPr>
          <w:rFonts w:hint="eastAsia"/>
          <w:bCs/>
          <w:szCs w:val="21"/>
        </w:rPr>
        <w:t>（四）金融衍生品投资策略</w:t>
      </w:r>
    </w:p>
    <w:p w:rsidR="00AB43B6" w:rsidRPr="00B42E21" w:rsidRDefault="00AB43B6" w:rsidP="00AB43B6">
      <w:pPr>
        <w:spacing w:line="360" w:lineRule="auto"/>
        <w:ind w:firstLineChars="200" w:firstLine="420"/>
        <w:rPr>
          <w:bCs/>
          <w:szCs w:val="21"/>
        </w:rPr>
      </w:pPr>
      <w:r w:rsidRPr="00B42E21">
        <w:rPr>
          <w:bCs/>
          <w:szCs w:val="21"/>
        </w:rPr>
        <w:t>1</w:t>
      </w:r>
      <w:r w:rsidRPr="00B42E21">
        <w:rPr>
          <w:rFonts w:hint="eastAsia"/>
          <w:bCs/>
          <w:szCs w:val="21"/>
        </w:rPr>
        <w:t>、权证投资策略</w:t>
      </w:r>
    </w:p>
    <w:p w:rsidR="00AB43B6" w:rsidRPr="00B42E21" w:rsidRDefault="00AB43B6" w:rsidP="00AB43B6">
      <w:pPr>
        <w:spacing w:line="360" w:lineRule="auto"/>
        <w:ind w:firstLineChars="200" w:firstLine="420"/>
        <w:rPr>
          <w:bCs/>
          <w:szCs w:val="21"/>
        </w:rPr>
      </w:pPr>
      <w:r w:rsidRPr="00B42E21">
        <w:rPr>
          <w:bCs/>
          <w:szCs w:val="21"/>
        </w:rPr>
        <w:t>权证为本基金辅助性投资工具，投资原则为有利于基金资产增值、控制下跌风险。</w:t>
      </w:r>
      <w:r w:rsidRPr="00B42E21">
        <w:rPr>
          <w:rFonts w:hint="eastAsia"/>
          <w:bCs/>
          <w:szCs w:val="21"/>
        </w:rPr>
        <w:t>本基金在权证投资方面将以价值分析为基础，在采用数量化模型分析其合理定价的基础上，立足于无风险套利，力求稳健的投资收益。</w:t>
      </w:r>
    </w:p>
    <w:p w:rsidR="00AB43B6" w:rsidRPr="00B42E21" w:rsidRDefault="00AB43B6" w:rsidP="00AB43B6">
      <w:pPr>
        <w:spacing w:line="360" w:lineRule="auto"/>
        <w:ind w:firstLineChars="200" w:firstLine="420"/>
        <w:rPr>
          <w:bCs/>
          <w:szCs w:val="21"/>
        </w:rPr>
      </w:pPr>
      <w:r w:rsidRPr="00B42E21">
        <w:rPr>
          <w:bCs/>
          <w:szCs w:val="21"/>
        </w:rPr>
        <w:t>2</w:t>
      </w:r>
      <w:r w:rsidRPr="00B42E21">
        <w:rPr>
          <w:rFonts w:hint="eastAsia"/>
          <w:bCs/>
          <w:szCs w:val="21"/>
        </w:rPr>
        <w:t>、股指期货投资策略</w:t>
      </w:r>
    </w:p>
    <w:p w:rsidR="00AB43B6" w:rsidRPr="00B42E21" w:rsidRDefault="00AB43B6" w:rsidP="00AB43B6">
      <w:pPr>
        <w:spacing w:line="360" w:lineRule="auto"/>
        <w:ind w:firstLineChars="200" w:firstLine="420"/>
        <w:rPr>
          <w:bCs/>
          <w:szCs w:val="21"/>
        </w:rPr>
      </w:pPr>
      <w:r w:rsidRPr="00B42E21">
        <w:rPr>
          <w:bCs/>
          <w:szCs w:val="21"/>
        </w:rPr>
        <w:t>本基金将根据风险管理的原则，以套期保值为目的，在风险可控的前提下，本着谨慎原则，参与股指期货的投资，以管理投资组合的系统性风险，改善组合的风险收益特性。</w:t>
      </w:r>
    </w:p>
    <w:p w:rsidR="00AB43B6" w:rsidRPr="00B42E21" w:rsidRDefault="00AB43B6" w:rsidP="00AB43B6">
      <w:pPr>
        <w:spacing w:line="360" w:lineRule="auto"/>
        <w:ind w:firstLineChars="200" w:firstLine="420"/>
        <w:rPr>
          <w:bCs/>
          <w:szCs w:val="21"/>
        </w:rPr>
      </w:pPr>
      <w:r w:rsidRPr="00B42E21">
        <w:rPr>
          <w:rFonts w:hint="eastAsia"/>
          <w:bCs/>
          <w:szCs w:val="21"/>
        </w:rPr>
        <w:t>（五）资产支持证券投资策略</w:t>
      </w:r>
    </w:p>
    <w:p w:rsidR="00AB43B6" w:rsidRPr="00B42E21" w:rsidRDefault="00AB43B6" w:rsidP="00AB43B6">
      <w:pPr>
        <w:spacing w:line="360" w:lineRule="auto"/>
        <w:ind w:firstLineChars="200" w:firstLine="420"/>
        <w:rPr>
          <w:bCs/>
          <w:szCs w:val="21"/>
        </w:rPr>
      </w:pPr>
      <w:r w:rsidRPr="00B42E21">
        <w:rPr>
          <w:rFonts w:hint="eastAsia"/>
          <w:bCs/>
          <w:szCs w:val="21"/>
        </w:rPr>
        <w:t>本基金将通过对资产支持证券基础资产及结构设计的研究，结合多种定价模型，根据基金资产组合情况适度进行资产支持证券的投资。</w:t>
      </w:r>
    </w:p>
    <w:p w:rsidR="00AB43B6" w:rsidRPr="00B42E21" w:rsidRDefault="00AB43B6" w:rsidP="00AB43B6">
      <w:pPr>
        <w:spacing w:line="360" w:lineRule="auto"/>
        <w:ind w:firstLineChars="200" w:firstLine="420"/>
        <w:rPr>
          <w:bCs/>
          <w:szCs w:val="21"/>
        </w:rPr>
      </w:pPr>
      <w:r w:rsidRPr="00B42E21">
        <w:rPr>
          <w:bCs/>
          <w:szCs w:val="21"/>
        </w:rPr>
        <w:t>未来随着证券市场投资工具的发展和丰富，在符合有关法律法规规定的前提下，</w:t>
      </w:r>
      <w:r w:rsidRPr="00B42E21">
        <w:rPr>
          <w:rFonts w:hint="eastAsia"/>
          <w:bCs/>
          <w:szCs w:val="21"/>
        </w:rPr>
        <w:t>本</w:t>
      </w:r>
      <w:r w:rsidRPr="00B42E21">
        <w:rPr>
          <w:bCs/>
          <w:szCs w:val="21"/>
        </w:rPr>
        <w:t>基金可相应调整和更新相关投资策略。</w:t>
      </w:r>
    </w:p>
    <w:p w:rsidR="00AB43B6" w:rsidRPr="00B42E21" w:rsidRDefault="00AB43B6" w:rsidP="00AB43B6">
      <w:pPr>
        <w:spacing w:line="360" w:lineRule="auto"/>
        <w:ind w:firstLineChars="200" w:firstLine="420"/>
        <w:rPr>
          <w:bCs/>
          <w:szCs w:val="21"/>
        </w:rPr>
      </w:pPr>
      <w:r w:rsidRPr="00B42E21">
        <w:rPr>
          <w:bCs/>
          <w:szCs w:val="21"/>
        </w:rPr>
        <w:t>四、投资限制</w:t>
      </w:r>
    </w:p>
    <w:p w:rsidR="00AB43B6" w:rsidRPr="00B42E21" w:rsidRDefault="00AB43B6" w:rsidP="00AB43B6">
      <w:pPr>
        <w:spacing w:line="360" w:lineRule="auto"/>
        <w:ind w:firstLineChars="200" w:firstLine="420"/>
        <w:rPr>
          <w:bCs/>
          <w:szCs w:val="21"/>
        </w:rPr>
      </w:pPr>
      <w:r w:rsidRPr="00B42E21">
        <w:rPr>
          <w:bCs/>
          <w:szCs w:val="21"/>
        </w:rPr>
        <w:t>1</w:t>
      </w:r>
      <w:r w:rsidRPr="00B42E21">
        <w:rPr>
          <w:bCs/>
          <w:szCs w:val="21"/>
        </w:rPr>
        <w:t>、组合限制</w:t>
      </w:r>
    </w:p>
    <w:p w:rsidR="00AB43B6" w:rsidRPr="00B42E21" w:rsidRDefault="00AB43B6" w:rsidP="00AB43B6">
      <w:pPr>
        <w:spacing w:line="360" w:lineRule="auto"/>
        <w:ind w:firstLineChars="200" w:firstLine="420"/>
        <w:rPr>
          <w:bCs/>
          <w:szCs w:val="21"/>
        </w:rPr>
      </w:pPr>
      <w:r w:rsidRPr="00B42E21">
        <w:rPr>
          <w:rFonts w:hint="eastAsia"/>
          <w:bCs/>
          <w:szCs w:val="21"/>
        </w:rPr>
        <w:t>基金的投资组合应遵循以下限制：</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1</w:t>
      </w:r>
      <w:r w:rsidRPr="00B42E21">
        <w:rPr>
          <w:rFonts w:hint="eastAsia"/>
          <w:bCs/>
          <w:szCs w:val="21"/>
        </w:rPr>
        <w:t>）本基金股票投资比例为基金资产的</w:t>
      </w:r>
      <w:r w:rsidRPr="00B42E21">
        <w:rPr>
          <w:rFonts w:hint="eastAsia"/>
          <w:bCs/>
          <w:szCs w:val="21"/>
        </w:rPr>
        <w:t>0%-95%</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2</w:t>
      </w:r>
      <w:r w:rsidRPr="00B42E21">
        <w:rPr>
          <w:rFonts w:hint="eastAsia"/>
          <w:bCs/>
          <w:szCs w:val="21"/>
        </w:rPr>
        <w:t>）每个交易日日终在扣除股指期货合约需缴纳的交易保证金后，保持不低于基金资产净值</w:t>
      </w:r>
      <w:r w:rsidRPr="00B42E21">
        <w:rPr>
          <w:rFonts w:hint="eastAsia"/>
          <w:bCs/>
          <w:szCs w:val="21"/>
        </w:rPr>
        <w:t>5</w:t>
      </w:r>
      <w:r w:rsidRPr="00B42E21">
        <w:rPr>
          <w:rFonts w:hint="eastAsia"/>
          <w:bCs/>
          <w:szCs w:val="21"/>
        </w:rPr>
        <w:t>％的现金或者到期日在一年以内的政府债券；</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3</w:t>
      </w:r>
      <w:r w:rsidRPr="00B42E21">
        <w:rPr>
          <w:rFonts w:hint="eastAsia"/>
          <w:bCs/>
          <w:szCs w:val="21"/>
        </w:rPr>
        <w:t>）本基金持有一家公司发行的证券，其市值不超过基金资产净值的</w:t>
      </w:r>
      <w:r w:rsidRPr="00B42E21">
        <w:rPr>
          <w:rFonts w:hint="eastAsia"/>
          <w:bCs/>
          <w:szCs w:val="21"/>
        </w:rPr>
        <w:t>10</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4</w:t>
      </w:r>
      <w:r w:rsidRPr="00B42E21">
        <w:rPr>
          <w:rFonts w:hint="eastAsia"/>
          <w:bCs/>
          <w:szCs w:val="21"/>
        </w:rPr>
        <w:t>）本基金管理人管理的全部基金持有一家公司发行的证券，不超过该证券的</w:t>
      </w:r>
      <w:r w:rsidRPr="00B42E21">
        <w:rPr>
          <w:rFonts w:hint="eastAsia"/>
          <w:bCs/>
          <w:szCs w:val="21"/>
        </w:rPr>
        <w:t>10</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5</w:t>
      </w:r>
      <w:r w:rsidRPr="00B42E21">
        <w:rPr>
          <w:rFonts w:hint="eastAsia"/>
          <w:bCs/>
          <w:szCs w:val="21"/>
        </w:rPr>
        <w:t>）基金资产总值不得超过基金资产净值的</w:t>
      </w:r>
      <w:r w:rsidRPr="00B42E21">
        <w:rPr>
          <w:rFonts w:hint="eastAsia"/>
          <w:bCs/>
          <w:szCs w:val="21"/>
        </w:rPr>
        <w:t>140%</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6</w:t>
      </w:r>
      <w:r w:rsidRPr="00B42E21">
        <w:rPr>
          <w:rFonts w:hint="eastAsia"/>
          <w:bCs/>
          <w:szCs w:val="21"/>
        </w:rPr>
        <w:t>）本基金持有的全部权证，其市值不得超过基金资产净值的</w:t>
      </w:r>
      <w:r w:rsidRPr="00B42E21">
        <w:rPr>
          <w:rFonts w:hint="eastAsia"/>
          <w:bCs/>
          <w:szCs w:val="21"/>
        </w:rPr>
        <w:t>3</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7</w:t>
      </w:r>
      <w:r w:rsidRPr="00B42E21">
        <w:rPr>
          <w:rFonts w:hint="eastAsia"/>
          <w:bCs/>
          <w:szCs w:val="21"/>
        </w:rPr>
        <w:t>）本基金管理人管理的全部基金持有的同一权证，不得超过该权证的</w:t>
      </w:r>
      <w:r w:rsidRPr="00B42E21">
        <w:rPr>
          <w:rFonts w:hint="eastAsia"/>
          <w:bCs/>
          <w:szCs w:val="21"/>
        </w:rPr>
        <w:t>10</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8</w:t>
      </w:r>
      <w:r w:rsidRPr="00B42E21">
        <w:rPr>
          <w:rFonts w:hint="eastAsia"/>
          <w:bCs/>
          <w:szCs w:val="21"/>
        </w:rPr>
        <w:t>）本基金在任何交易日买入权证的总金额，不得超过上一交易日基金资产净值的</w:t>
      </w:r>
      <w:r w:rsidRPr="00B42E21">
        <w:rPr>
          <w:rFonts w:hint="eastAsia"/>
          <w:bCs/>
          <w:szCs w:val="21"/>
        </w:rPr>
        <w:lastRenderedPageBreak/>
        <w:t>0.5</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9</w:t>
      </w:r>
      <w:r w:rsidRPr="00B42E21">
        <w:rPr>
          <w:rFonts w:hint="eastAsia"/>
          <w:bCs/>
          <w:szCs w:val="21"/>
        </w:rPr>
        <w:t>）本基金投资于同一原始权益人的各类资产支持证券的比例，不得超过基金资产净值的</w:t>
      </w:r>
      <w:r w:rsidRPr="00B42E21">
        <w:rPr>
          <w:rFonts w:hint="eastAsia"/>
          <w:bCs/>
          <w:szCs w:val="21"/>
        </w:rPr>
        <w:t>10</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10</w:t>
      </w:r>
      <w:r w:rsidRPr="00B42E21">
        <w:rPr>
          <w:rFonts w:hint="eastAsia"/>
          <w:bCs/>
          <w:szCs w:val="21"/>
        </w:rPr>
        <w:t>）本基金持有的全部资产支持证券，其市值不得超过基金资产净值的</w:t>
      </w:r>
      <w:r w:rsidRPr="00B42E21">
        <w:rPr>
          <w:rFonts w:hint="eastAsia"/>
          <w:bCs/>
          <w:szCs w:val="21"/>
        </w:rPr>
        <w:t>20</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11</w:t>
      </w:r>
      <w:r w:rsidRPr="00B42E21">
        <w:rPr>
          <w:rFonts w:hint="eastAsia"/>
          <w:bCs/>
          <w:szCs w:val="21"/>
        </w:rPr>
        <w:t>）本基金持有的同一（指同一信用级别）资产支持证券的比例，不得超过该资产支持证券规模的</w:t>
      </w:r>
      <w:r w:rsidRPr="00B42E21">
        <w:rPr>
          <w:rFonts w:hint="eastAsia"/>
          <w:bCs/>
          <w:szCs w:val="21"/>
        </w:rPr>
        <w:t>10</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12</w:t>
      </w:r>
      <w:r w:rsidRPr="00B42E21">
        <w:rPr>
          <w:rFonts w:hint="eastAsia"/>
          <w:bCs/>
          <w:szCs w:val="21"/>
        </w:rPr>
        <w:t>）本基金管理人管理的全部基金投资于同一原始权益人的各类资产支持证券，不得超过其各类资产支持证券合计规模的</w:t>
      </w:r>
      <w:r w:rsidRPr="00B42E21">
        <w:rPr>
          <w:rFonts w:hint="eastAsia"/>
          <w:bCs/>
          <w:szCs w:val="21"/>
        </w:rPr>
        <w:t>10</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13</w:t>
      </w:r>
      <w:r w:rsidRPr="00B42E21">
        <w:rPr>
          <w:rFonts w:hint="eastAsia"/>
          <w:bCs/>
          <w:szCs w:val="21"/>
        </w:rPr>
        <w:t>）本基金应投资于信用级别评级为</w:t>
      </w:r>
      <w:r w:rsidRPr="00B42E21">
        <w:rPr>
          <w:rFonts w:hint="eastAsia"/>
          <w:bCs/>
          <w:szCs w:val="21"/>
        </w:rPr>
        <w:t>BBB</w:t>
      </w:r>
      <w:r w:rsidRPr="00B42E21">
        <w:rPr>
          <w:rFonts w:hint="eastAsia"/>
          <w:bCs/>
          <w:szCs w:val="21"/>
        </w:rPr>
        <w:t>以上（含</w:t>
      </w:r>
      <w:r w:rsidRPr="00B42E21">
        <w:rPr>
          <w:rFonts w:hint="eastAsia"/>
          <w:bCs/>
          <w:szCs w:val="21"/>
        </w:rPr>
        <w:t>BBB</w:t>
      </w:r>
      <w:r w:rsidRPr="00B42E21">
        <w:rPr>
          <w:rFonts w:hint="eastAsia"/>
          <w:bCs/>
          <w:szCs w:val="21"/>
        </w:rPr>
        <w:t>）的资产支持证券。基金持有资产支持证券期间，如果其信用等级下降、不再符合投资标准，应在评级报告发布之日起</w:t>
      </w:r>
      <w:r w:rsidRPr="00B42E21">
        <w:rPr>
          <w:rFonts w:hint="eastAsia"/>
          <w:bCs/>
          <w:szCs w:val="21"/>
        </w:rPr>
        <w:t>3</w:t>
      </w:r>
      <w:r w:rsidRPr="00B42E21">
        <w:rPr>
          <w:rFonts w:hint="eastAsia"/>
          <w:bCs/>
          <w:szCs w:val="21"/>
        </w:rPr>
        <w:t>个月内予以全部卖出；</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14</w:t>
      </w:r>
      <w:r w:rsidRPr="00B42E21">
        <w:rPr>
          <w:rFonts w:hint="eastAsia"/>
          <w:bCs/>
          <w:szCs w:val="21"/>
        </w:rPr>
        <w:t>）基金财产参与股票发行申购，本基金所申报的金额不超过本基金的总资产，本基金所申报的股票数量不超过拟发行股票公司本次发行股票的总量；</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15</w:t>
      </w:r>
      <w:r w:rsidRPr="00B42E21">
        <w:rPr>
          <w:rFonts w:hint="eastAsia"/>
          <w:bCs/>
          <w:szCs w:val="21"/>
        </w:rPr>
        <w:t>）本基金参与股指期货交易后，需遵守下列规定：</w:t>
      </w:r>
    </w:p>
    <w:p w:rsidR="00AB43B6" w:rsidRPr="00B42E21" w:rsidRDefault="00AB43B6" w:rsidP="00AB43B6">
      <w:pPr>
        <w:spacing w:line="360" w:lineRule="auto"/>
        <w:ind w:firstLineChars="200" w:firstLine="420"/>
        <w:rPr>
          <w:bCs/>
          <w:szCs w:val="21"/>
        </w:rPr>
      </w:pPr>
      <w:r w:rsidRPr="00B42E21">
        <w:rPr>
          <w:rFonts w:hint="eastAsia"/>
          <w:bCs/>
          <w:szCs w:val="21"/>
        </w:rPr>
        <w:t>本基金在任何交易日日终，持有的买入股指期货合约价值，不得超过基金资产净值的</w:t>
      </w:r>
      <w:r w:rsidRPr="00B42E21">
        <w:rPr>
          <w:rFonts w:hint="eastAsia"/>
          <w:bCs/>
          <w:szCs w:val="21"/>
        </w:rPr>
        <w:t>10%</w:t>
      </w:r>
      <w:r w:rsidRPr="00B42E21">
        <w:rPr>
          <w:rFonts w:hint="eastAsia"/>
          <w:bCs/>
          <w:szCs w:val="21"/>
        </w:rPr>
        <w:t>；本基金在任何交易日日终，持有的买入期货合约价值与有价证券市值之和，不得超过基金资产净值的</w:t>
      </w:r>
      <w:r w:rsidRPr="00B42E21">
        <w:rPr>
          <w:rFonts w:hint="eastAsia"/>
          <w:bCs/>
          <w:szCs w:val="21"/>
        </w:rPr>
        <w:t>95%</w:t>
      </w:r>
      <w:r w:rsidRPr="00B42E21">
        <w:rPr>
          <w:rFonts w:hint="eastAsia"/>
          <w:bCs/>
          <w:szCs w:val="21"/>
        </w:rPr>
        <w:t>，其中，有价证券指股票、债券（不含到期日在一年以内的政府债券）、权证、资产支持证券、买入返售金融资产（不含质押式回购）等；本基金在任何交易日日终，持有的卖出期货合约价值不得超过基金持有的股票总市值的</w:t>
      </w:r>
      <w:r w:rsidRPr="00B42E21">
        <w:rPr>
          <w:rFonts w:hint="eastAsia"/>
          <w:bCs/>
          <w:szCs w:val="21"/>
        </w:rPr>
        <w:t>20%</w:t>
      </w:r>
      <w:r w:rsidRPr="00B42E21">
        <w:rPr>
          <w:rFonts w:hint="eastAsia"/>
          <w:bCs/>
          <w:szCs w:val="21"/>
        </w:rPr>
        <w:t>；本基金在任何交易日内交易（不包括平仓）的股指期货合约的成交金额不得超过上一交易日基金资产净值的</w:t>
      </w:r>
      <w:r w:rsidRPr="00B42E21">
        <w:rPr>
          <w:rFonts w:hint="eastAsia"/>
          <w:bCs/>
          <w:szCs w:val="21"/>
        </w:rPr>
        <w:t>20%</w:t>
      </w:r>
      <w:r w:rsidRPr="00B42E21">
        <w:rPr>
          <w:rFonts w:hint="eastAsia"/>
          <w:bCs/>
          <w:szCs w:val="21"/>
        </w:rPr>
        <w:t>；本基金所持有的股票市值和买入、卖出股指期货合约价值，合计（轧差计算）应当符合基金合同关于股票投资比例的有关规定；</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1</w:t>
      </w:r>
      <w:r w:rsidR="000B5C4F" w:rsidRPr="00B42E21">
        <w:rPr>
          <w:rFonts w:hint="eastAsia"/>
          <w:bCs/>
          <w:szCs w:val="21"/>
        </w:rPr>
        <w:t>6</w:t>
      </w:r>
      <w:r w:rsidRPr="00B42E21">
        <w:rPr>
          <w:rFonts w:hint="eastAsia"/>
          <w:bCs/>
          <w:szCs w:val="21"/>
        </w:rPr>
        <w:t>）基金投资于中小企业私募债的比例不超过基金资产净值的</w:t>
      </w:r>
      <w:r w:rsidRPr="00B42E21">
        <w:rPr>
          <w:bCs/>
          <w:szCs w:val="21"/>
        </w:rPr>
        <w:t>20%</w:t>
      </w:r>
      <w:r w:rsidRPr="00B42E21">
        <w:rPr>
          <w:rFonts w:hint="eastAsia"/>
          <w:bCs/>
          <w:szCs w:val="21"/>
        </w:rPr>
        <w:t>，本基金持有单只中小企业私募债券，其市值不得超过本基金资产净值的</w:t>
      </w:r>
      <w:r w:rsidRPr="00B42E21">
        <w:rPr>
          <w:rFonts w:hint="eastAsia"/>
          <w:bCs/>
          <w:szCs w:val="21"/>
        </w:rPr>
        <w:t>10%</w:t>
      </w:r>
      <w:r w:rsidRPr="00B42E21">
        <w:rPr>
          <w:rFonts w:hint="eastAsia"/>
          <w:bCs/>
          <w:szCs w:val="21"/>
        </w:rPr>
        <w:t>；</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1</w:t>
      </w:r>
      <w:r w:rsidR="000B5C4F" w:rsidRPr="00B42E21">
        <w:rPr>
          <w:rFonts w:hint="eastAsia"/>
          <w:bCs/>
          <w:szCs w:val="21"/>
        </w:rPr>
        <w:t>7</w:t>
      </w:r>
      <w:r w:rsidRPr="00B42E21">
        <w:rPr>
          <w:rFonts w:hint="eastAsia"/>
          <w:bCs/>
          <w:szCs w:val="21"/>
        </w:rPr>
        <w:t>）法律法规及中国证监会规定的和《基金合同》约定的其他投资限制。</w:t>
      </w:r>
    </w:p>
    <w:p w:rsidR="00AB43B6" w:rsidRPr="00B42E21" w:rsidRDefault="00AB43B6" w:rsidP="00AB43B6">
      <w:pPr>
        <w:spacing w:line="360" w:lineRule="auto"/>
        <w:ind w:firstLineChars="200" w:firstLine="420"/>
        <w:rPr>
          <w:bCs/>
          <w:szCs w:val="21"/>
        </w:rPr>
      </w:pPr>
      <w:r w:rsidRPr="00B42E21">
        <w:rPr>
          <w:rFonts w:hint="eastAsia"/>
          <w:bCs/>
          <w:szCs w:val="21"/>
        </w:rPr>
        <w:t>因证券、期货市场波动、上市公司合并、基金规模变动、股权分置改革中支付对价等基金管理人之外的因素致使基金投资比例不符合上述规定投资比例的，基金管理人应当在</w:t>
      </w:r>
      <w:r w:rsidRPr="00B42E21">
        <w:rPr>
          <w:rFonts w:hint="eastAsia"/>
          <w:bCs/>
          <w:szCs w:val="21"/>
        </w:rPr>
        <w:t>10</w:t>
      </w:r>
      <w:r w:rsidRPr="00B42E21">
        <w:rPr>
          <w:rFonts w:hint="eastAsia"/>
          <w:bCs/>
          <w:szCs w:val="21"/>
        </w:rPr>
        <w:t>个交易日内进行调整，但中国证监会规定的特殊情形除外。</w:t>
      </w:r>
    </w:p>
    <w:p w:rsidR="00AB43B6" w:rsidRPr="00B42E21" w:rsidRDefault="00AB43B6" w:rsidP="00AB43B6">
      <w:pPr>
        <w:spacing w:line="360" w:lineRule="auto"/>
        <w:ind w:firstLineChars="200" w:firstLine="420"/>
        <w:rPr>
          <w:bCs/>
          <w:szCs w:val="21"/>
        </w:rPr>
      </w:pPr>
      <w:r w:rsidRPr="00B42E21">
        <w:rPr>
          <w:rFonts w:hint="eastAsia"/>
          <w:bCs/>
          <w:szCs w:val="21"/>
        </w:rPr>
        <w:t>基金管理人应当自基金合同生效之日起</w:t>
      </w:r>
      <w:r w:rsidRPr="00B42E21">
        <w:rPr>
          <w:rFonts w:hint="eastAsia"/>
          <w:bCs/>
          <w:szCs w:val="21"/>
        </w:rPr>
        <w:t>6</w:t>
      </w:r>
      <w:r w:rsidRPr="00B42E21">
        <w:rPr>
          <w:rFonts w:hint="eastAsia"/>
          <w:bCs/>
          <w:szCs w:val="21"/>
        </w:rPr>
        <w:t>个月内使基金的投资组合比例符合基金合同的有关约定。在上述期间内，本基金的投资范围、投资策略应当符合基金合同的约定。基金</w:t>
      </w:r>
      <w:r w:rsidRPr="00B42E21">
        <w:rPr>
          <w:rFonts w:hint="eastAsia"/>
          <w:bCs/>
          <w:szCs w:val="21"/>
        </w:rPr>
        <w:lastRenderedPageBreak/>
        <w:t>托管人对基金的投资的监督与检查自基金合同生效之日起开始。</w:t>
      </w:r>
    </w:p>
    <w:p w:rsidR="00AB43B6" w:rsidRPr="00B42E21" w:rsidRDefault="00AB43B6" w:rsidP="00AB43B6">
      <w:pPr>
        <w:spacing w:line="360" w:lineRule="auto"/>
        <w:ind w:firstLineChars="200" w:firstLine="420"/>
        <w:rPr>
          <w:bCs/>
          <w:szCs w:val="21"/>
        </w:rPr>
      </w:pPr>
      <w:r w:rsidRPr="00B42E21">
        <w:rPr>
          <w:rFonts w:hint="eastAsia"/>
          <w:bCs/>
          <w:szCs w:val="21"/>
        </w:rPr>
        <w:t>法律法规或监管部门取消或调整上述限制，如适用于本基金，基金管理人在履行适当程序后，则本基金投资不再受相关限制或按调整后的规定执行。</w:t>
      </w:r>
    </w:p>
    <w:p w:rsidR="00AB43B6" w:rsidRPr="00B42E21" w:rsidRDefault="00AB43B6" w:rsidP="00AB43B6">
      <w:pPr>
        <w:spacing w:line="360" w:lineRule="auto"/>
        <w:ind w:firstLineChars="200" w:firstLine="420"/>
        <w:rPr>
          <w:bCs/>
          <w:szCs w:val="21"/>
        </w:rPr>
      </w:pPr>
      <w:r w:rsidRPr="00B42E21">
        <w:rPr>
          <w:bCs/>
          <w:szCs w:val="21"/>
        </w:rPr>
        <w:t>2</w:t>
      </w:r>
      <w:r w:rsidRPr="00B42E21">
        <w:rPr>
          <w:rFonts w:hint="eastAsia"/>
          <w:bCs/>
          <w:szCs w:val="21"/>
        </w:rPr>
        <w:t>、</w:t>
      </w:r>
      <w:r w:rsidRPr="00B42E21">
        <w:rPr>
          <w:bCs/>
          <w:szCs w:val="21"/>
        </w:rPr>
        <w:t>禁止行为</w:t>
      </w:r>
    </w:p>
    <w:p w:rsidR="00AB43B6" w:rsidRPr="00B42E21" w:rsidRDefault="00AB43B6" w:rsidP="00AB43B6">
      <w:pPr>
        <w:spacing w:line="360" w:lineRule="auto"/>
        <w:ind w:firstLineChars="200" w:firstLine="420"/>
        <w:rPr>
          <w:bCs/>
          <w:szCs w:val="21"/>
        </w:rPr>
      </w:pPr>
      <w:r w:rsidRPr="00B42E21">
        <w:rPr>
          <w:rFonts w:hint="eastAsia"/>
          <w:bCs/>
          <w:szCs w:val="21"/>
        </w:rPr>
        <w:t>为维护基金份额持有人的合法权益，基金财产不得用于下列投资或者活动：</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1</w:t>
      </w:r>
      <w:r w:rsidRPr="00B42E21">
        <w:rPr>
          <w:rFonts w:hint="eastAsia"/>
          <w:bCs/>
          <w:szCs w:val="21"/>
        </w:rPr>
        <w:t>）承销证券；</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2</w:t>
      </w:r>
      <w:r w:rsidRPr="00B42E21">
        <w:rPr>
          <w:rFonts w:hint="eastAsia"/>
          <w:bCs/>
          <w:szCs w:val="21"/>
        </w:rPr>
        <w:t>）违反规定向他人贷款或者提供担保；</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3</w:t>
      </w:r>
      <w:r w:rsidRPr="00B42E21">
        <w:rPr>
          <w:rFonts w:hint="eastAsia"/>
          <w:bCs/>
          <w:szCs w:val="21"/>
        </w:rPr>
        <w:t>）从事承担无限责任的投资；</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4</w:t>
      </w:r>
      <w:r w:rsidRPr="00B42E21">
        <w:rPr>
          <w:rFonts w:hint="eastAsia"/>
          <w:bCs/>
          <w:szCs w:val="21"/>
        </w:rPr>
        <w:t>）买卖其他基金份额，但是中国证监会另有规定的除外；</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5</w:t>
      </w:r>
      <w:r w:rsidRPr="00B42E21">
        <w:rPr>
          <w:rFonts w:hint="eastAsia"/>
          <w:bCs/>
          <w:szCs w:val="21"/>
        </w:rPr>
        <w:t>）向其基金管理人、基金托管人出资；</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6</w:t>
      </w:r>
      <w:r w:rsidRPr="00B42E21">
        <w:rPr>
          <w:rFonts w:hint="eastAsia"/>
          <w:bCs/>
          <w:szCs w:val="21"/>
        </w:rPr>
        <w:t>）从事内幕交易、操纵证券交易价格及其他不正当的证券交易活动；</w:t>
      </w:r>
    </w:p>
    <w:p w:rsidR="00AB43B6" w:rsidRPr="00B42E21" w:rsidRDefault="00AB43B6" w:rsidP="00AB43B6">
      <w:pPr>
        <w:spacing w:line="360" w:lineRule="auto"/>
        <w:ind w:firstLineChars="200" w:firstLine="420"/>
        <w:rPr>
          <w:bCs/>
          <w:szCs w:val="21"/>
        </w:rPr>
      </w:pPr>
      <w:r w:rsidRPr="00B42E21">
        <w:rPr>
          <w:rFonts w:hint="eastAsia"/>
          <w:bCs/>
          <w:szCs w:val="21"/>
        </w:rPr>
        <w:t>（</w:t>
      </w:r>
      <w:r w:rsidRPr="00B42E21">
        <w:rPr>
          <w:rFonts w:hint="eastAsia"/>
          <w:bCs/>
          <w:szCs w:val="21"/>
        </w:rPr>
        <w:t>7</w:t>
      </w:r>
      <w:r w:rsidRPr="00B42E21">
        <w:rPr>
          <w:rFonts w:hint="eastAsia"/>
          <w:bCs/>
          <w:szCs w:val="21"/>
        </w:rPr>
        <w:t>）法律、行政法规和中国证监会规定禁止的其他活动。</w:t>
      </w:r>
    </w:p>
    <w:p w:rsidR="00AB43B6" w:rsidRPr="00B42E21" w:rsidRDefault="00AB43B6" w:rsidP="00AB43B6">
      <w:pPr>
        <w:autoSpaceDE w:val="0"/>
        <w:autoSpaceDN w:val="0"/>
        <w:spacing w:line="360" w:lineRule="auto"/>
        <w:ind w:firstLineChars="200" w:firstLine="420"/>
        <w:textAlignment w:val="bottom"/>
      </w:pPr>
      <w:r w:rsidRPr="00B42E21">
        <w:rPr>
          <w:rFonts w:hint="eastAsia"/>
          <w:bCs/>
          <w:szCs w:val="21"/>
        </w:rPr>
        <w:t>基金管理人运用基金财产买卖基金管理人、基金托管人及其控股股东、实际控制人或者与其有其他重大利害关系的公司发行的证券或者</w:t>
      </w:r>
      <w:r w:rsidRPr="00B42E21">
        <w:rPr>
          <w:rFonts w:hint="eastAsia"/>
        </w:rPr>
        <w:t>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rsidR="00AB43B6" w:rsidRPr="00B42E21" w:rsidRDefault="00AB43B6" w:rsidP="00AB43B6">
      <w:pPr>
        <w:autoSpaceDE w:val="0"/>
        <w:autoSpaceDN w:val="0"/>
        <w:spacing w:line="360" w:lineRule="auto"/>
        <w:ind w:firstLineChars="200" w:firstLine="420"/>
        <w:textAlignment w:val="bottom"/>
        <w:rPr>
          <w:rFonts w:ascii="宋体" w:hAnsi="宋体"/>
          <w:szCs w:val="21"/>
        </w:rPr>
      </w:pPr>
      <w:r w:rsidRPr="00B42E21">
        <w:rPr>
          <w:rFonts w:hint="eastAsia"/>
          <w:bCs/>
          <w:szCs w:val="21"/>
        </w:rPr>
        <w:t>法律、行政法规或监管部门取消上述禁止性规定，如适用于本基金，基金管理人在履行</w:t>
      </w:r>
      <w:r w:rsidRPr="00B42E21">
        <w:rPr>
          <w:rFonts w:ascii="宋体" w:hAnsi="宋体" w:hint="eastAsia"/>
          <w:szCs w:val="21"/>
        </w:rPr>
        <w:t>适当程序后，则本基金投资不再受相关限制。</w:t>
      </w:r>
    </w:p>
    <w:p w:rsidR="00AB43B6" w:rsidRPr="00B42E21" w:rsidRDefault="00AB43B6" w:rsidP="00AB43B6">
      <w:pPr>
        <w:autoSpaceDE w:val="0"/>
        <w:autoSpaceDN w:val="0"/>
        <w:spacing w:line="360" w:lineRule="auto"/>
        <w:ind w:firstLineChars="200" w:firstLine="420"/>
        <w:textAlignment w:val="bottom"/>
        <w:rPr>
          <w:rFonts w:ascii="宋体" w:hAnsi="宋体"/>
          <w:szCs w:val="21"/>
        </w:rPr>
      </w:pPr>
      <w:r w:rsidRPr="00B42E21">
        <w:rPr>
          <w:rFonts w:ascii="宋体" w:hAnsi="宋体"/>
          <w:szCs w:val="21"/>
        </w:rPr>
        <w:t>五、业绩比较基准</w:t>
      </w:r>
    </w:p>
    <w:p w:rsidR="00B63423" w:rsidRPr="00B42E21" w:rsidRDefault="00B63423" w:rsidP="00744067">
      <w:pPr>
        <w:autoSpaceDE w:val="0"/>
        <w:autoSpaceDN w:val="0"/>
        <w:spacing w:line="360" w:lineRule="auto"/>
        <w:ind w:firstLineChars="200" w:firstLine="420"/>
        <w:textAlignment w:val="bottom"/>
        <w:rPr>
          <w:rFonts w:ascii="宋体" w:hAnsi="宋体"/>
          <w:szCs w:val="21"/>
        </w:rPr>
      </w:pPr>
      <w:r w:rsidRPr="00B42E21">
        <w:rPr>
          <w:rFonts w:ascii="宋体" w:hAnsi="宋体" w:hint="eastAsia"/>
          <w:szCs w:val="21"/>
        </w:rPr>
        <w:t>本基金的业绩比较基准为：沪深300指数收益率×50%</w:t>
      </w:r>
      <w:r w:rsidRPr="00B42E21" w:rsidDel="009E7F46">
        <w:rPr>
          <w:rFonts w:ascii="宋体" w:hAnsi="宋体"/>
          <w:szCs w:val="21"/>
        </w:rPr>
        <w:t xml:space="preserve"> </w:t>
      </w:r>
      <w:r w:rsidRPr="00B42E21">
        <w:rPr>
          <w:rFonts w:ascii="宋体" w:hAnsi="宋体" w:hint="eastAsia"/>
          <w:szCs w:val="21"/>
        </w:rPr>
        <w:t>+中证综合债指数收益率×50%</w:t>
      </w:r>
    </w:p>
    <w:p w:rsidR="00B63423" w:rsidRPr="00B42E21" w:rsidRDefault="00B63423" w:rsidP="00744067">
      <w:pPr>
        <w:autoSpaceDE w:val="0"/>
        <w:autoSpaceDN w:val="0"/>
        <w:spacing w:line="360" w:lineRule="auto"/>
        <w:ind w:firstLineChars="200" w:firstLine="420"/>
        <w:textAlignment w:val="bottom"/>
        <w:rPr>
          <w:rFonts w:ascii="宋体" w:hAnsi="宋体"/>
          <w:szCs w:val="21"/>
        </w:rPr>
      </w:pPr>
      <w:r w:rsidRPr="00B42E21">
        <w:rPr>
          <w:rFonts w:ascii="宋体" w:hAnsi="宋体" w:hint="eastAsia"/>
          <w:szCs w:val="21"/>
        </w:rPr>
        <w:t>沪深300指数是由沪深A股中规模大、流动性好的最具代表性的300只股票组成，于2005年4月8日正式发布，以综合反映沪深A股市场整体表现。中证综合债券指数是综合反映银行间和交易所市场国债、金融债、企业债、央票及短融整体走势的跨市场债券指数。因此，以“沪深300指数收益率×50%</w:t>
      </w:r>
      <w:r w:rsidRPr="00B42E21" w:rsidDel="009E7F46">
        <w:rPr>
          <w:rFonts w:ascii="宋体" w:hAnsi="宋体"/>
          <w:szCs w:val="21"/>
        </w:rPr>
        <w:t xml:space="preserve"> </w:t>
      </w:r>
      <w:r w:rsidRPr="00B42E21">
        <w:rPr>
          <w:rFonts w:ascii="宋体" w:hAnsi="宋体" w:hint="eastAsia"/>
          <w:szCs w:val="21"/>
        </w:rPr>
        <w:t>+中证综合债指数收益率×50%”为本基金业绩比较基准能够较好反应本基金的产品特性及风险收益特征。</w:t>
      </w:r>
    </w:p>
    <w:p w:rsidR="00AB43B6" w:rsidRPr="00B42E21" w:rsidRDefault="00AB43B6" w:rsidP="00AB43B6">
      <w:pPr>
        <w:autoSpaceDE w:val="0"/>
        <w:autoSpaceDN w:val="0"/>
        <w:spacing w:line="360" w:lineRule="auto"/>
        <w:ind w:firstLineChars="200" w:firstLine="420"/>
        <w:textAlignment w:val="bottom"/>
        <w:rPr>
          <w:rFonts w:ascii="宋体" w:hAnsi="宋体"/>
          <w:szCs w:val="21"/>
        </w:rPr>
      </w:pPr>
      <w:r w:rsidRPr="00B42E21">
        <w:rPr>
          <w:rFonts w:ascii="宋体" w:hAnsi="宋体" w:hint="eastAsia"/>
          <w:szCs w:val="21"/>
        </w:rPr>
        <w:t>如果今后法律法规发生变化，或者有更权威的、更能为市场普遍接受的业绩比较基准推出，或者是市场上出现更加适合用于本基金的业绩比较基准时，基金管理人经与基金托管人</w:t>
      </w:r>
      <w:r w:rsidRPr="00B42E21">
        <w:rPr>
          <w:rFonts w:ascii="宋体" w:hAnsi="宋体" w:hint="eastAsia"/>
          <w:szCs w:val="21"/>
        </w:rPr>
        <w:lastRenderedPageBreak/>
        <w:t>协商一致，在履行适当程序后变更本基金业绩比较基准并及时公告，而无需召开基金份额持有人大会。</w:t>
      </w:r>
    </w:p>
    <w:p w:rsidR="00AB43B6" w:rsidRPr="00B42E21" w:rsidRDefault="00AB43B6" w:rsidP="00AB43B6">
      <w:pPr>
        <w:spacing w:line="360" w:lineRule="auto"/>
        <w:ind w:firstLineChars="200" w:firstLine="420"/>
        <w:rPr>
          <w:bCs/>
          <w:szCs w:val="21"/>
        </w:rPr>
      </w:pPr>
      <w:r w:rsidRPr="00B42E21">
        <w:rPr>
          <w:bCs/>
          <w:szCs w:val="21"/>
        </w:rPr>
        <w:t>六、风险收益特征</w:t>
      </w:r>
    </w:p>
    <w:p w:rsidR="00AB43B6" w:rsidRPr="00B42E21" w:rsidRDefault="00AB43B6" w:rsidP="00AB43B6">
      <w:pPr>
        <w:autoSpaceDE w:val="0"/>
        <w:autoSpaceDN w:val="0"/>
        <w:spacing w:line="360" w:lineRule="auto"/>
        <w:ind w:firstLineChars="200" w:firstLine="420"/>
        <w:textAlignment w:val="bottom"/>
        <w:rPr>
          <w:rFonts w:ascii="宋体" w:hAnsi="宋体"/>
          <w:szCs w:val="21"/>
        </w:rPr>
      </w:pPr>
      <w:r w:rsidRPr="00B42E21">
        <w:rPr>
          <w:rFonts w:ascii="宋体" w:hAnsi="宋体" w:hint="eastAsia"/>
          <w:szCs w:val="21"/>
        </w:rPr>
        <w:t>本基金为混合型基金，其预期收益及预期风险水平低于股票型基金，高于债券型基金及货币市场基金，属于中高收益/风险特征的基金。</w:t>
      </w:r>
    </w:p>
    <w:p w:rsidR="00AB43B6" w:rsidRPr="00B42E21" w:rsidRDefault="00AB43B6" w:rsidP="00AB43B6">
      <w:pPr>
        <w:spacing w:line="360" w:lineRule="auto"/>
        <w:ind w:firstLineChars="200" w:firstLine="420"/>
        <w:rPr>
          <w:bCs/>
          <w:szCs w:val="21"/>
        </w:rPr>
      </w:pPr>
      <w:r w:rsidRPr="00B42E21">
        <w:rPr>
          <w:rFonts w:hint="eastAsia"/>
          <w:bCs/>
          <w:szCs w:val="21"/>
        </w:rPr>
        <w:t>七、基金管理人代表基金行使股东和债权人权利的处理原则及方法</w:t>
      </w:r>
    </w:p>
    <w:p w:rsidR="00AB43B6" w:rsidRPr="00B42E21" w:rsidRDefault="00AB43B6" w:rsidP="00AB43B6">
      <w:pPr>
        <w:autoSpaceDE w:val="0"/>
        <w:autoSpaceDN w:val="0"/>
        <w:spacing w:line="360" w:lineRule="auto"/>
        <w:ind w:firstLineChars="200" w:firstLine="420"/>
        <w:textAlignment w:val="bottom"/>
        <w:rPr>
          <w:rFonts w:ascii="宋体" w:hAnsi="宋体"/>
          <w:szCs w:val="21"/>
        </w:rPr>
      </w:pPr>
      <w:r w:rsidRPr="00B42E21">
        <w:rPr>
          <w:rFonts w:ascii="宋体" w:hAnsi="宋体" w:hint="eastAsia"/>
          <w:szCs w:val="21"/>
        </w:rPr>
        <w:t>1、基金管理人按照国家有关规定代表基金独立行使股东和债权人权利，保护基金份额持有人的利益；</w:t>
      </w:r>
    </w:p>
    <w:p w:rsidR="00AB43B6" w:rsidRPr="00B42E21" w:rsidRDefault="00AB43B6" w:rsidP="00AB43B6">
      <w:pPr>
        <w:autoSpaceDE w:val="0"/>
        <w:autoSpaceDN w:val="0"/>
        <w:spacing w:line="360" w:lineRule="auto"/>
        <w:ind w:firstLineChars="200" w:firstLine="420"/>
        <w:textAlignment w:val="bottom"/>
        <w:rPr>
          <w:rFonts w:ascii="宋体" w:hAnsi="宋体"/>
          <w:szCs w:val="21"/>
        </w:rPr>
      </w:pPr>
      <w:r w:rsidRPr="00B42E21">
        <w:rPr>
          <w:rFonts w:ascii="宋体" w:hAnsi="宋体" w:hint="eastAsia"/>
          <w:szCs w:val="21"/>
        </w:rPr>
        <w:t>2、不谋求对上市公司的控股，不参与所投资上市公司的经营管理；</w:t>
      </w:r>
    </w:p>
    <w:p w:rsidR="00AB43B6" w:rsidRPr="00B42E21" w:rsidRDefault="00AB43B6" w:rsidP="00AB43B6">
      <w:pPr>
        <w:autoSpaceDE w:val="0"/>
        <w:autoSpaceDN w:val="0"/>
        <w:spacing w:line="360" w:lineRule="auto"/>
        <w:ind w:firstLineChars="200" w:firstLine="420"/>
        <w:textAlignment w:val="bottom"/>
        <w:rPr>
          <w:rFonts w:ascii="宋体" w:hAnsi="宋体"/>
          <w:szCs w:val="21"/>
        </w:rPr>
      </w:pPr>
      <w:r w:rsidRPr="00B42E21">
        <w:rPr>
          <w:rFonts w:ascii="宋体" w:hAnsi="宋体" w:hint="eastAsia"/>
          <w:szCs w:val="21"/>
        </w:rPr>
        <w:t>3、有利于基金财产的安全与增值；</w:t>
      </w:r>
    </w:p>
    <w:p w:rsidR="006A229B" w:rsidRDefault="00AB43B6" w:rsidP="005F5D86">
      <w:pPr>
        <w:autoSpaceDE w:val="0"/>
        <w:autoSpaceDN w:val="0"/>
        <w:spacing w:line="360" w:lineRule="auto"/>
        <w:ind w:firstLineChars="200" w:firstLine="420"/>
        <w:textAlignment w:val="bottom"/>
        <w:rPr>
          <w:rFonts w:ascii="宋体" w:hAnsi="宋体"/>
          <w:szCs w:val="21"/>
        </w:rPr>
      </w:pPr>
      <w:r w:rsidRPr="00B42E21">
        <w:rPr>
          <w:rFonts w:ascii="宋体" w:hAnsi="宋体" w:hint="eastAsia"/>
          <w:szCs w:val="21"/>
        </w:rPr>
        <w:t>4、不通过关联交易为自身、雇员、授权代理人或任何存在利害关系的第三人牟取任何不当利益。</w:t>
      </w:r>
      <w:bookmarkStart w:id="206" w:name="_Toc416264546"/>
      <w:bookmarkStart w:id="207" w:name="_Toc14725"/>
      <w:bookmarkStart w:id="208" w:name="_Toc16789"/>
      <w:bookmarkStart w:id="209" w:name="_Toc141703891"/>
      <w:bookmarkStart w:id="210" w:name="_Toc3244"/>
      <w:bookmarkStart w:id="211" w:name="_Toc22674"/>
      <w:bookmarkStart w:id="212" w:name="_Toc19520"/>
      <w:bookmarkStart w:id="213" w:name="_Toc26084"/>
      <w:bookmarkStart w:id="214" w:name="_Toc26383"/>
      <w:bookmarkStart w:id="215" w:name="_Toc2255"/>
      <w:bookmarkStart w:id="216" w:name="_Toc139991741"/>
      <w:bookmarkStart w:id="217" w:name="_Toc31469"/>
      <w:bookmarkStart w:id="218" w:name="_Toc123112239"/>
      <w:bookmarkStart w:id="219" w:name="_Toc123102458"/>
      <w:bookmarkStart w:id="220" w:name="_Toc352229757"/>
      <w:bookmarkStart w:id="221" w:name="_Toc123051457"/>
      <w:bookmarkStart w:id="222" w:name="_Toc98560357"/>
      <w:bookmarkStart w:id="223" w:name="_Toc48649710"/>
      <w:bookmarkStart w:id="224" w:name="_Toc79392624"/>
      <w:bookmarkStart w:id="225" w:name="_Toc26152"/>
      <w:bookmarkStart w:id="226" w:name="_Toc21886"/>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046E92" w:rsidRDefault="00046E92" w:rsidP="00046E92">
      <w:pPr>
        <w:pStyle w:val="af1"/>
        <w:autoSpaceDE w:val="0"/>
        <w:autoSpaceDN w:val="0"/>
        <w:adjustRightInd w:val="0"/>
        <w:snapToGrid w:val="0"/>
        <w:ind w:firstLine="454"/>
        <w:rPr>
          <w:rFonts w:ascii="Arial" w:hAnsi="Arial"/>
          <w:b/>
          <w:spacing w:val="8"/>
          <w:szCs w:val="21"/>
        </w:rPr>
      </w:pPr>
      <w:r w:rsidRPr="00987771">
        <w:rPr>
          <w:rFonts w:ascii="Arial" w:hAnsi="Arial" w:hint="eastAsia"/>
          <w:b/>
          <w:spacing w:val="8"/>
          <w:szCs w:val="21"/>
        </w:rPr>
        <w:t>八、投资组合报告</w:t>
      </w:r>
    </w:p>
    <w:p w:rsidR="00046E92" w:rsidRPr="00012598" w:rsidRDefault="00046E92" w:rsidP="00046E92">
      <w:pPr>
        <w:pStyle w:val="af5"/>
        <w:tabs>
          <w:tab w:val="left" w:pos="3600"/>
        </w:tabs>
        <w:spacing w:beforeLines="50" w:before="156" w:line="360" w:lineRule="auto"/>
        <w:ind w:firstLine="420"/>
        <w:rPr>
          <w:rFonts w:cs="Arial"/>
          <w:szCs w:val="21"/>
        </w:rPr>
      </w:pPr>
      <w:r w:rsidRPr="00012598">
        <w:rPr>
          <w:rFonts w:cs="Arial"/>
          <w:szCs w:val="21"/>
        </w:rPr>
        <w:t>博时基金管理</w:t>
      </w:r>
      <w:r w:rsidRPr="00012598">
        <w:rPr>
          <w:rFonts w:cs="Arial" w:hint="eastAsia"/>
          <w:szCs w:val="21"/>
        </w:rPr>
        <w:t>公司</w:t>
      </w:r>
      <w:r w:rsidRPr="00012598">
        <w:rPr>
          <w:rFonts w:cs="Arial"/>
          <w:szCs w:val="21"/>
        </w:rPr>
        <w:t>的董事会及董事保证本报告所载资料不存在虚假记载、误导性陈述或重大遗漏，并对其内容的真实性、准确性和完整性承担个别及连带责任。</w:t>
      </w:r>
    </w:p>
    <w:p w:rsidR="00046E92" w:rsidRPr="00012598" w:rsidRDefault="00046E92" w:rsidP="00046E92">
      <w:pPr>
        <w:pStyle w:val="af5"/>
        <w:tabs>
          <w:tab w:val="left" w:pos="3600"/>
        </w:tabs>
        <w:spacing w:beforeLines="50" w:before="156" w:line="360" w:lineRule="auto"/>
        <w:ind w:firstLine="420"/>
        <w:rPr>
          <w:rFonts w:cs="Arial"/>
          <w:szCs w:val="21"/>
        </w:rPr>
      </w:pPr>
      <w:r w:rsidRPr="00012598">
        <w:rPr>
          <w:rFonts w:cs="Arial"/>
          <w:szCs w:val="21"/>
        </w:rPr>
        <w:t>基金托管人根据基金合同规定，复核了本报告中的净值表现和投资组合报告等内容，保证复核内容不存在虚假记载、误导性陈述或者重大遗漏。</w:t>
      </w:r>
    </w:p>
    <w:p w:rsidR="00046E92" w:rsidRDefault="00046E92" w:rsidP="00046E92">
      <w:pPr>
        <w:pStyle w:val="af5"/>
        <w:tabs>
          <w:tab w:val="left" w:pos="3600"/>
        </w:tabs>
        <w:spacing w:beforeLines="50" w:before="156" w:line="360" w:lineRule="auto"/>
        <w:ind w:firstLine="420"/>
        <w:rPr>
          <w:rFonts w:cs="Arial"/>
          <w:szCs w:val="21"/>
        </w:rPr>
      </w:pPr>
      <w:r w:rsidRPr="00012598">
        <w:rPr>
          <w:rFonts w:cs="Arial"/>
          <w:szCs w:val="21"/>
        </w:rPr>
        <w:t>本投资组合报告所载数据截至</w:t>
      </w:r>
      <w:r w:rsidR="0094586E" w:rsidRPr="00012598">
        <w:rPr>
          <w:rFonts w:cs="Arial" w:hint="eastAsia"/>
          <w:szCs w:val="21"/>
        </w:rPr>
        <w:t>201</w:t>
      </w:r>
      <w:r w:rsidR="0094586E">
        <w:rPr>
          <w:rFonts w:cs="Arial" w:hint="eastAsia"/>
          <w:szCs w:val="21"/>
        </w:rPr>
        <w:t>7</w:t>
      </w:r>
      <w:r w:rsidR="0094586E" w:rsidRPr="00012598">
        <w:rPr>
          <w:rFonts w:cs="Arial" w:hint="eastAsia"/>
          <w:szCs w:val="21"/>
        </w:rPr>
        <w:t>年</w:t>
      </w:r>
      <w:r w:rsidR="0094586E">
        <w:rPr>
          <w:rFonts w:cs="Arial" w:hint="eastAsia"/>
          <w:szCs w:val="21"/>
        </w:rPr>
        <w:t>9</w:t>
      </w:r>
      <w:r w:rsidRPr="00012598">
        <w:rPr>
          <w:rFonts w:cs="Arial" w:hint="eastAsia"/>
          <w:szCs w:val="21"/>
        </w:rPr>
        <w:t>月</w:t>
      </w:r>
      <w:r>
        <w:rPr>
          <w:rFonts w:cs="Arial" w:hint="eastAsia"/>
          <w:szCs w:val="21"/>
        </w:rPr>
        <w:t>3</w:t>
      </w:r>
      <w:r w:rsidR="0094586E">
        <w:rPr>
          <w:rFonts w:cs="Arial" w:hint="eastAsia"/>
          <w:szCs w:val="21"/>
        </w:rPr>
        <w:t>0</w:t>
      </w:r>
      <w:r>
        <w:rPr>
          <w:rFonts w:cs="Arial" w:hint="eastAsia"/>
          <w:szCs w:val="21"/>
        </w:rPr>
        <w:t>日（财务数据未经审计）</w:t>
      </w:r>
      <w:r w:rsidRPr="00012598">
        <w:rPr>
          <w:rFonts w:cs="Arial"/>
          <w:szCs w:val="21"/>
        </w:rPr>
        <w:t>。</w:t>
      </w:r>
    </w:p>
    <w:p w:rsidR="0094586E" w:rsidRPr="00956DEB" w:rsidRDefault="0094586E" w:rsidP="0094586E">
      <w:pPr>
        <w:pStyle w:val="xx"/>
        <w:rPr>
          <w:b w:val="0"/>
          <w:color w:val="0D0D0D" w:themeColor="text1" w:themeTint="F2"/>
        </w:rPr>
      </w:pPr>
      <w:r w:rsidRPr="00956DEB">
        <w:rPr>
          <w:b w:val="0"/>
          <w:color w:val="0D0D0D" w:themeColor="text1" w:themeTint="F2"/>
        </w:rPr>
        <w:t xml:space="preserve">1 </w:t>
      </w:r>
      <w:r w:rsidRPr="00956DEB">
        <w:rPr>
          <w:rFonts w:hint="eastAsia"/>
          <w:b w:val="0"/>
          <w:color w:val="0D0D0D" w:themeColor="text1" w:themeTint="F2"/>
        </w:rPr>
        <w:t>报告期末基金资产组合情况</w:t>
      </w:r>
    </w:p>
    <w:tbl>
      <w:tblPr>
        <w:tblStyle w:val="af6"/>
        <w:tblW w:w="9072" w:type="dxa"/>
        <w:tblInd w:w="108" w:type="dxa"/>
        <w:tblLayout w:type="fixed"/>
        <w:tblLook w:val="04A0" w:firstRow="1" w:lastRow="0" w:firstColumn="1" w:lastColumn="0" w:noHBand="0" w:noVBand="1"/>
      </w:tblPr>
      <w:tblGrid>
        <w:gridCol w:w="709"/>
        <w:gridCol w:w="11"/>
        <w:gridCol w:w="3675"/>
        <w:gridCol w:w="2268"/>
        <w:gridCol w:w="2409"/>
      </w:tblGrid>
      <w:tr w:rsidR="0094586E" w:rsidRPr="0094586E" w:rsidTr="00024CB0">
        <w:tc>
          <w:tcPr>
            <w:tcW w:w="709" w:type="dxa"/>
            <w:vAlign w:val="center"/>
          </w:tcPr>
          <w:p w:rsidR="0094586E" w:rsidRPr="00516031" w:rsidRDefault="0094586E" w:rsidP="00024CB0">
            <w:pPr>
              <w:pStyle w:val="af8"/>
              <w:jc w:val="center"/>
              <w:rPr>
                <w:color w:val="0D0D0D" w:themeColor="text1" w:themeTint="F2"/>
              </w:rPr>
            </w:pPr>
            <w:r w:rsidRPr="00516031">
              <w:rPr>
                <w:color w:val="0D0D0D" w:themeColor="text1" w:themeTint="F2"/>
              </w:rPr>
              <w:t>序号</w:t>
            </w:r>
          </w:p>
        </w:tc>
        <w:tc>
          <w:tcPr>
            <w:tcW w:w="3686" w:type="dxa"/>
            <w:gridSpan w:val="2"/>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项目</w:t>
            </w:r>
          </w:p>
        </w:tc>
        <w:tc>
          <w:tcPr>
            <w:tcW w:w="2268"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金额</w:t>
            </w:r>
            <w:r w:rsidRPr="0094586E">
              <w:rPr>
                <w:color w:val="0D0D0D" w:themeColor="text1" w:themeTint="F2"/>
              </w:rPr>
              <w:t>(</w:t>
            </w:r>
            <w:r w:rsidRPr="0094586E">
              <w:rPr>
                <w:rFonts w:hint="eastAsia"/>
                <w:color w:val="0D0D0D" w:themeColor="text1" w:themeTint="F2"/>
              </w:rPr>
              <w:t>元</w:t>
            </w:r>
            <w:r w:rsidRPr="0094586E">
              <w:rPr>
                <w:color w:val="0D0D0D" w:themeColor="text1" w:themeTint="F2"/>
              </w:rPr>
              <w:t>)</w:t>
            </w:r>
          </w:p>
        </w:tc>
        <w:tc>
          <w:tcPr>
            <w:tcW w:w="2409"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占基金总资产的比例</w:t>
            </w: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1</w:t>
            </w:r>
          </w:p>
        </w:tc>
        <w:tc>
          <w:tcPr>
            <w:tcW w:w="3686" w:type="dxa"/>
            <w:gridSpan w:val="2"/>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权益投资</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222,847,511.33</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50.91</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p>
        </w:tc>
        <w:tc>
          <w:tcPr>
            <w:tcW w:w="3686" w:type="dxa"/>
            <w:gridSpan w:val="2"/>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其中：股票</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222,847,511.33</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50.91</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2</w:t>
            </w:r>
          </w:p>
        </w:tc>
        <w:tc>
          <w:tcPr>
            <w:tcW w:w="3686" w:type="dxa"/>
            <w:gridSpan w:val="2"/>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固定收益投资</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79,802,635.60</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18.23</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p>
        </w:tc>
        <w:tc>
          <w:tcPr>
            <w:tcW w:w="3686" w:type="dxa"/>
            <w:gridSpan w:val="2"/>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其中：债券</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79,802,635.60</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18.23</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p>
        </w:tc>
        <w:tc>
          <w:tcPr>
            <w:tcW w:w="3686" w:type="dxa"/>
            <w:gridSpan w:val="2"/>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资产支持证券</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tcPr>
          <w:p w:rsidR="0094586E" w:rsidRPr="0094586E" w:rsidRDefault="0094586E" w:rsidP="00024CB0">
            <w:pPr>
              <w:pStyle w:val="af8"/>
              <w:rPr>
                <w:color w:val="0D0D0D" w:themeColor="text1" w:themeTint="F2"/>
              </w:rPr>
            </w:pPr>
            <w:r w:rsidRPr="0094586E">
              <w:rPr>
                <w:color w:val="0D0D0D" w:themeColor="text1" w:themeTint="F2"/>
              </w:rPr>
              <w:t>3</w:t>
            </w:r>
          </w:p>
        </w:tc>
        <w:tc>
          <w:tcPr>
            <w:tcW w:w="3686" w:type="dxa"/>
            <w:gridSpan w:val="2"/>
          </w:tcPr>
          <w:p w:rsidR="0094586E" w:rsidRPr="0094586E" w:rsidRDefault="0094586E" w:rsidP="00024CB0">
            <w:pPr>
              <w:pStyle w:val="af8"/>
              <w:rPr>
                <w:color w:val="0D0D0D" w:themeColor="text1" w:themeTint="F2"/>
              </w:rPr>
            </w:pPr>
            <w:r w:rsidRPr="0094586E">
              <w:rPr>
                <w:rFonts w:hint="eastAsia"/>
                <w:color w:val="0D0D0D" w:themeColor="text1" w:themeTint="F2"/>
              </w:rPr>
              <w:t>贵金属投资</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4</w:t>
            </w:r>
          </w:p>
        </w:tc>
        <w:tc>
          <w:tcPr>
            <w:tcW w:w="3686" w:type="dxa"/>
            <w:gridSpan w:val="2"/>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金融衍生品投资</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5</w:t>
            </w:r>
          </w:p>
        </w:tc>
        <w:tc>
          <w:tcPr>
            <w:tcW w:w="3686" w:type="dxa"/>
            <w:gridSpan w:val="2"/>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买入返售金融资产</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102,000,000.00</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23.30</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p>
        </w:tc>
        <w:tc>
          <w:tcPr>
            <w:tcW w:w="3686" w:type="dxa"/>
            <w:gridSpan w:val="2"/>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其中：买断式回购的买入返售金融资产</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6</w:t>
            </w:r>
          </w:p>
        </w:tc>
        <w:tc>
          <w:tcPr>
            <w:tcW w:w="3686" w:type="dxa"/>
            <w:gridSpan w:val="2"/>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银行存款和结算备付金合计</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30,900,272.54</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7.06</w:t>
            </w:r>
          </w:p>
        </w:tc>
      </w:tr>
      <w:tr w:rsidR="0094586E" w:rsidRPr="0094586E" w:rsidTr="00024CB0">
        <w:tc>
          <w:tcPr>
            <w:tcW w:w="720" w:type="dxa"/>
            <w:gridSpan w:val="2"/>
            <w:vAlign w:val="center"/>
          </w:tcPr>
          <w:p w:rsidR="0094586E" w:rsidRPr="0094586E" w:rsidRDefault="0094586E" w:rsidP="00024CB0">
            <w:pPr>
              <w:pStyle w:val="af8"/>
              <w:rPr>
                <w:color w:val="0D0D0D" w:themeColor="text1" w:themeTint="F2"/>
              </w:rPr>
            </w:pPr>
            <w:r w:rsidRPr="0094586E">
              <w:rPr>
                <w:color w:val="0D0D0D" w:themeColor="text1" w:themeTint="F2"/>
              </w:rPr>
              <w:t>7</w:t>
            </w:r>
          </w:p>
        </w:tc>
        <w:tc>
          <w:tcPr>
            <w:tcW w:w="3675"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其他各项资产</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2,160,532.43</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0.49</w:t>
            </w:r>
          </w:p>
        </w:tc>
      </w:tr>
      <w:tr w:rsidR="0094586E" w:rsidRPr="0094586E" w:rsidTr="00024CB0">
        <w:tc>
          <w:tcPr>
            <w:tcW w:w="720" w:type="dxa"/>
            <w:gridSpan w:val="2"/>
            <w:vAlign w:val="center"/>
          </w:tcPr>
          <w:p w:rsidR="0094586E" w:rsidRPr="0094586E" w:rsidRDefault="0094586E" w:rsidP="00024CB0">
            <w:pPr>
              <w:pStyle w:val="af8"/>
              <w:rPr>
                <w:color w:val="0D0D0D" w:themeColor="text1" w:themeTint="F2"/>
              </w:rPr>
            </w:pPr>
            <w:r w:rsidRPr="0094586E">
              <w:rPr>
                <w:color w:val="0D0D0D" w:themeColor="text1" w:themeTint="F2"/>
              </w:rPr>
              <w:t>8</w:t>
            </w:r>
          </w:p>
        </w:tc>
        <w:tc>
          <w:tcPr>
            <w:tcW w:w="3675"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合计</w:t>
            </w:r>
          </w:p>
        </w:tc>
        <w:tc>
          <w:tcPr>
            <w:tcW w:w="2268"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437,710,951.90</w:t>
            </w:r>
          </w:p>
        </w:tc>
        <w:tc>
          <w:tcPr>
            <w:tcW w:w="2409"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100.00</w:t>
            </w:r>
          </w:p>
        </w:tc>
      </w:tr>
    </w:tbl>
    <w:p w:rsidR="0094586E" w:rsidRPr="00956DEB" w:rsidRDefault="0094586E" w:rsidP="0094586E">
      <w:pPr>
        <w:pStyle w:val="xx"/>
        <w:rPr>
          <w:b w:val="0"/>
          <w:color w:val="0D0D0D" w:themeColor="text1" w:themeTint="F2"/>
        </w:rPr>
      </w:pPr>
      <w:r w:rsidRPr="00956DEB">
        <w:rPr>
          <w:b w:val="0"/>
          <w:color w:val="0D0D0D" w:themeColor="text1" w:themeTint="F2"/>
        </w:rPr>
        <w:lastRenderedPageBreak/>
        <w:t xml:space="preserve">2 </w:t>
      </w:r>
      <w:r w:rsidRPr="00956DEB">
        <w:rPr>
          <w:rFonts w:hint="eastAsia"/>
          <w:b w:val="0"/>
          <w:color w:val="0D0D0D" w:themeColor="text1" w:themeTint="F2"/>
        </w:rPr>
        <w:t>报告期末按行业分类的股票投资组合</w:t>
      </w:r>
    </w:p>
    <w:p w:rsidR="0094586E" w:rsidRPr="00956DEB" w:rsidRDefault="0094586E" w:rsidP="0094586E">
      <w:pPr>
        <w:pStyle w:val="4"/>
        <w:rPr>
          <w:b w:val="0"/>
          <w:color w:val="0D0D0D" w:themeColor="text1" w:themeTint="F2"/>
        </w:rPr>
      </w:pPr>
      <w:r w:rsidRPr="00956DEB">
        <w:rPr>
          <w:b w:val="0"/>
          <w:color w:val="0D0D0D" w:themeColor="text1" w:themeTint="F2"/>
        </w:rPr>
        <w:t xml:space="preserve">2.1 </w:t>
      </w:r>
      <w:r w:rsidRPr="00956DEB">
        <w:rPr>
          <w:rFonts w:hint="eastAsia"/>
          <w:b w:val="0"/>
          <w:color w:val="0D0D0D" w:themeColor="text1" w:themeTint="F2"/>
        </w:rPr>
        <w:t>报告期末按行业分类的境内股票投资组合</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3402"/>
        <w:gridCol w:w="2552"/>
        <w:gridCol w:w="2409"/>
      </w:tblGrid>
      <w:tr w:rsidR="0094586E" w:rsidRPr="0094586E" w:rsidTr="00024CB0">
        <w:trPr>
          <w:trHeight w:val="390"/>
        </w:trPr>
        <w:tc>
          <w:tcPr>
            <w:tcW w:w="709" w:type="dxa"/>
            <w:tcBorders>
              <w:top w:val="single" w:sz="4" w:space="0" w:color="000000"/>
              <w:left w:val="single" w:sz="4" w:space="0" w:color="000000"/>
              <w:bottom w:val="single" w:sz="4" w:space="0" w:color="000000"/>
              <w:right w:val="single" w:sz="4" w:space="0" w:color="000000"/>
            </w:tcBorders>
            <w:vAlign w:val="center"/>
          </w:tcPr>
          <w:p w:rsidR="0094586E" w:rsidRPr="00516031" w:rsidRDefault="0094586E" w:rsidP="00024CB0">
            <w:pPr>
              <w:pStyle w:val="af8"/>
              <w:jc w:val="center"/>
              <w:rPr>
                <w:color w:val="0D0D0D" w:themeColor="text1" w:themeTint="F2"/>
              </w:rPr>
            </w:pPr>
            <w:r w:rsidRPr="00516031">
              <w:rPr>
                <w:color w:val="0D0D0D" w:themeColor="text1" w:themeTint="F2"/>
              </w:rPr>
              <w:t>代码</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行业类别</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公允价值（元）</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占基金资产净值比例（％）</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A</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农、林、牧、渔业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B</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采矿业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5,532,548.11</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1.27</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C</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制造业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113,477,037.42</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26.00</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D</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电力、热力、燃气及水生产和供应业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E</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建筑业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40,181,867.04</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9.21</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F</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批发和零售业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11,224,285.45</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2.57</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G</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交通运输、仓储和邮政业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H</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住宿和餐饮业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17,291,344.81</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3.96</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I</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信息传输、软件和信息技术服务业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15,526,129.00</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3.56</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J</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金融业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6,786,000.00</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1.55</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K</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房地产业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L</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租赁和商务服务业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10,049,799.00</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2.30</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M</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科学研究和技术服务业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N</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水利、环境和公共设施管理业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O</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居民服务、修理和其他服务业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P</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教育</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Q</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卫生和社会工作</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R</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文化、体育和娱乐业</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2,778,500.50</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0.64</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color w:val="0D0D0D" w:themeColor="text1" w:themeTint="F2"/>
              </w:rPr>
              <w:t>S</w:t>
            </w: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综合</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w:t>
            </w:r>
          </w:p>
        </w:tc>
      </w:tr>
      <w:tr w:rsidR="0094586E" w:rsidRPr="0094586E" w:rsidTr="00024CB0">
        <w:trPr>
          <w:trHeight w:val="285"/>
        </w:trPr>
        <w:tc>
          <w:tcPr>
            <w:tcW w:w="7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p>
        </w:tc>
        <w:tc>
          <w:tcPr>
            <w:tcW w:w="3402"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合计</w:t>
            </w:r>
          </w:p>
        </w:tc>
        <w:tc>
          <w:tcPr>
            <w:tcW w:w="2552" w:type="dxa"/>
            <w:tcBorders>
              <w:top w:val="single" w:sz="4" w:space="0" w:color="000000"/>
              <w:left w:val="single" w:sz="4" w:space="0" w:color="auto"/>
              <w:bottom w:val="single" w:sz="4" w:space="0" w:color="000000"/>
              <w:right w:val="single" w:sz="4" w:space="0" w:color="000000"/>
            </w:tcBorders>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222,847,511.33</w:t>
            </w:r>
          </w:p>
        </w:tc>
        <w:tc>
          <w:tcPr>
            <w:tcW w:w="240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4586E" w:rsidRPr="0094586E" w:rsidRDefault="0094586E" w:rsidP="00024CB0">
            <w:pPr>
              <w:pStyle w:val="af8"/>
              <w:ind w:rightChars="50" w:right="105"/>
              <w:jc w:val="right"/>
              <w:rPr>
                <w:color w:val="0D0D0D" w:themeColor="text1" w:themeTint="F2"/>
              </w:rPr>
            </w:pPr>
            <w:r w:rsidRPr="0094586E">
              <w:rPr>
                <w:color w:val="0D0D0D" w:themeColor="text1" w:themeTint="F2"/>
              </w:rPr>
              <w:t>51.06</w:t>
            </w:r>
          </w:p>
        </w:tc>
      </w:tr>
    </w:tbl>
    <w:p w:rsidR="0094586E" w:rsidRPr="00956DEB" w:rsidRDefault="0094586E" w:rsidP="0094586E">
      <w:pPr>
        <w:pStyle w:val="xx"/>
        <w:rPr>
          <w:b w:val="0"/>
          <w:color w:val="0D0D0D" w:themeColor="text1" w:themeTint="F2"/>
        </w:rPr>
      </w:pPr>
      <w:r w:rsidRPr="00956DEB">
        <w:rPr>
          <w:b w:val="0"/>
          <w:color w:val="0D0D0D" w:themeColor="text1" w:themeTint="F2"/>
        </w:rPr>
        <w:t xml:space="preserve">3 </w:t>
      </w:r>
      <w:r w:rsidRPr="00956DEB">
        <w:rPr>
          <w:rFonts w:hint="eastAsia"/>
          <w:b w:val="0"/>
          <w:color w:val="0D0D0D" w:themeColor="text1" w:themeTint="F2"/>
        </w:rPr>
        <w:t>报告期末按公允价值占基金资产净值比例大小排序的前十名股票投资明细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134"/>
        <w:gridCol w:w="1701"/>
        <w:gridCol w:w="1985"/>
        <w:gridCol w:w="1984"/>
        <w:gridCol w:w="1559"/>
      </w:tblGrid>
      <w:tr w:rsidR="0094586E" w:rsidRPr="0094586E" w:rsidTr="00024CB0">
        <w:tc>
          <w:tcPr>
            <w:tcW w:w="709" w:type="dxa"/>
            <w:vAlign w:val="center"/>
          </w:tcPr>
          <w:p w:rsidR="0094586E" w:rsidRPr="00516031" w:rsidRDefault="0094586E" w:rsidP="00024CB0">
            <w:pPr>
              <w:pStyle w:val="af8"/>
              <w:jc w:val="center"/>
              <w:rPr>
                <w:color w:val="0D0D0D" w:themeColor="text1" w:themeTint="F2"/>
              </w:rPr>
            </w:pPr>
            <w:r w:rsidRPr="00516031">
              <w:rPr>
                <w:color w:val="0D0D0D" w:themeColor="text1" w:themeTint="F2"/>
              </w:rPr>
              <w:t>序号</w:t>
            </w:r>
          </w:p>
        </w:tc>
        <w:tc>
          <w:tcPr>
            <w:tcW w:w="1134"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股票代码</w:t>
            </w:r>
          </w:p>
        </w:tc>
        <w:tc>
          <w:tcPr>
            <w:tcW w:w="1701"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股票名称</w:t>
            </w:r>
          </w:p>
        </w:tc>
        <w:tc>
          <w:tcPr>
            <w:tcW w:w="1985"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数量</w:t>
            </w:r>
            <w:r w:rsidRPr="0094586E">
              <w:rPr>
                <w:color w:val="0D0D0D" w:themeColor="text1" w:themeTint="F2"/>
              </w:rPr>
              <w:t>(</w:t>
            </w:r>
            <w:r w:rsidRPr="0094586E">
              <w:rPr>
                <w:rFonts w:hint="eastAsia"/>
                <w:color w:val="0D0D0D" w:themeColor="text1" w:themeTint="F2"/>
              </w:rPr>
              <w:t>股</w:t>
            </w:r>
            <w:r w:rsidRPr="0094586E">
              <w:rPr>
                <w:color w:val="0D0D0D" w:themeColor="text1" w:themeTint="F2"/>
              </w:rPr>
              <w:t>)</w:t>
            </w:r>
          </w:p>
        </w:tc>
        <w:tc>
          <w:tcPr>
            <w:tcW w:w="1984"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公允价值</w:t>
            </w:r>
            <w:r w:rsidRPr="0094586E">
              <w:rPr>
                <w:color w:val="0D0D0D" w:themeColor="text1" w:themeTint="F2"/>
              </w:rPr>
              <w:t>(</w:t>
            </w:r>
            <w:r w:rsidRPr="0094586E">
              <w:rPr>
                <w:rFonts w:hint="eastAsia"/>
                <w:color w:val="0D0D0D" w:themeColor="text1" w:themeTint="F2"/>
              </w:rPr>
              <w:t>元</w:t>
            </w:r>
            <w:r w:rsidRPr="0094586E">
              <w:rPr>
                <w:color w:val="0D0D0D" w:themeColor="text1" w:themeTint="F2"/>
              </w:rPr>
              <w:t>)</w:t>
            </w:r>
          </w:p>
        </w:tc>
        <w:tc>
          <w:tcPr>
            <w:tcW w:w="1559"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占基金资产净值比例</w:t>
            </w:r>
            <w:r w:rsidRPr="0094586E">
              <w:rPr>
                <w:color w:val="0D0D0D" w:themeColor="text1" w:themeTint="F2"/>
              </w:rPr>
              <w:t>(</w:t>
            </w:r>
            <w:r w:rsidRPr="0094586E">
              <w:rPr>
                <w:rFonts w:hint="eastAsia"/>
                <w:color w:val="0D0D0D" w:themeColor="text1" w:themeTint="F2"/>
              </w:rPr>
              <w:t>％</w:t>
            </w: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1</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002310</w:t>
            </w:r>
          </w:p>
        </w:tc>
        <w:tc>
          <w:tcPr>
            <w:tcW w:w="1701"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东方园林</w:t>
            </w:r>
          </w:p>
        </w:tc>
        <w:tc>
          <w:tcPr>
            <w:tcW w:w="1985" w:type="dxa"/>
            <w:vAlign w:val="center"/>
          </w:tcPr>
          <w:p w:rsidR="0094586E" w:rsidRPr="0094586E" w:rsidRDefault="0094586E" w:rsidP="00024CB0">
            <w:pPr>
              <w:jc w:val="right"/>
              <w:rPr>
                <w:color w:val="0D0D0D" w:themeColor="text1" w:themeTint="F2"/>
              </w:rPr>
            </w:pPr>
            <w:r w:rsidRPr="0094586E">
              <w:rPr>
                <w:color w:val="0D0D0D" w:themeColor="text1" w:themeTint="F2"/>
              </w:rPr>
              <w:t>1,295,000</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27,207,950.00</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6.23</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2</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600258</w:t>
            </w:r>
          </w:p>
        </w:tc>
        <w:tc>
          <w:tcPr>
            <w:tcW w:w="1701"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首旅酒店</w:t>
            </w:r>
          </w:p>
        </w:tc>
        <w:tc>
          <w:tcPr>
            <w:tcW w:w="1985" w:type="dxa"/>
            <w:vAlign w:val="center"/>
          </w:tcPr>
          <w:p w:rsidR="0094586E" w:rsidRPr="0094586E" w:rsidRDefault="0094586E" w:rsidP="00024CB0">
            <w:pPr>
              <w:jc w:val="right"/>
              <w:rPr>
                <w:color w:val="0D0D0D" w:themeColor="text1" w:themeTint="F2"/>
              </w:rPr>
            </w:pPr>
            <w:r w:rsidRPr="0094586E">
              <w:rPr>
                <w:color w:val="0D0D0D" w:themeColor="text1" w:themeTint="F2"/>
              </w:rPr>
              <w:t>624,349</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17,291,344.81</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3.96</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3</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600072</w:t>
            </w:r>
          </w:p>
        </w:tc>
        <w:tc>
          <w:tcPr>
            <w:tcW w:w="1701"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中船科技</w:t>
            </w:r>
          </w:p>
        </w:tc>
        <w:tc>
          <w:tcPr>
            <w:tcW w:w="1985" w:type="dxa"/>
            <w:vAlign w:val="center"/>
          </w:tcPr>
          <w:p w:rsidR="0094586E" w:rsidRPr="0094586E" w:rsidRDefault="0094586E" w:rsidP="00024CB0">
            <w:pPr>
              <w:jc w:val="right"/>
              <w:rPr>
                <w:color w:val="0D0D0D" w:themeColor="text1" w:themeTint="F2"/>
              </w:rPr>
            </w:pPr>
            <w:r w:rsidRPr="0094586E">
              <w:rPr>
                <w:color w:val="0D0D0D" w:themeColor="text1" w:themeTint="F2"/>
              </w:rPr>
              <w:t>739,676</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12,973,917.04</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2.97</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4</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601877</w:t>
            </w:r>
          </w:p>
        </w:tc>
        <w:tc>
          <w:tcPr>
            <w:tcW w:w="1701"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正泰电器</w:t>
            </w:r>
          </w:p>
        </w:tc>
        <w:tc>
          <w:tcPr>
            <w:tcW w:w="1985" w:type="dxa"/>
            <w:vAlign w:val="center"/>
          </w:tcPr>
          <w:p w:rsidR="0094586E" w:rsidRPr="0094586E" w:rsidRDefault="0094586E" w:rsidP="00024CB0">
            <w:pPr>
              <w:jc w:val="right"/>
              <w:rPr>
                <w:color w:val="0D0D0D" w:themeColor="text1" w:themeTint="F2"/>
              </w:rPr>
            </w:pPr>
            <w:r w:rsidRPr="0094586E">
              <w:rPr>
                <w:color w:val="0D0D0D" w:themeColor="text1" w:themeTint="F2"/>
              </w:rPr>
              <w:t>568,828</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11,513,078.72</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2.64</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5</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600176</w:t>
            </w:r>
          </w:p>
        </w:tc>
        <w:tc>
          <w:tcPr>
            <w:tcW w:w="1701"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中国巨石</w:t>
            </w:r>
          </w:p>
        </w:tc>
        <w:tc>
          <w:tcPr>
            <w:tcW w:w="1985" w:type="dxa"/>
            <w:vAlign w:val="center"/>
          </w:tcPr>
          <w:p w:rsidR="0094586E" w:rsidRPr="0094586E" w:rsidRDefault="0094586E" w:rsidP="00024CB0">
            <w:pPr>
              <w:jc w:val="right"/>
              <w:rPr>
                <w:color w:val="0D0D0D" w:themeColor="text1" w:themeTint="F2"/>
              </w:rPr>
            </w:pPr>
            <w:r w:rsidRPr="0094586E">
              <w:rPr>
                <w:color w:val="0D0D0D" w:themeColor="text1" w:themeTint="F2"/>
              </w:rPr>
              <w:t>1,000,000</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11,460,000.00</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2.63</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6</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002503</w:t>
            </w:r>
          </w:p>
        </w:tc>
        <w:tc>
          <w:tcPr>
            <w:tcW w:w="1701"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搜于特</w:t>
            </w:r>
          </w:p>
        </w:tc>
        <w:tc>
          <w:tcPr>
            <w:tcW w:w="1985" w:type="dxa"/>
            <w:vAlign w:val="center"/>
          </w:tcPr>
          <w:p w:rsidR="0094586E" w:rsidRPr="0094586E" w:rsidRDefault="0094586E" w:rsidP="00024CB0">
            <w:pPr>
              <w:jc w:val="right"/>
              <w:rPr>
                <w:color w:val="0D0D0D" w:themeColor="text1" w:themeTint="F2"/>
              </w:rPr>
            </w:pPr>
            <w:r w:rsidRPr="0094586E">
              <w:rPr>
                <w:color w:val="0D0D0D" w:themeColor="text1" w:themeTint="F2"/>
              </w:rPr>
              <w:t>1,587,302</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10,126,986.76</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2.32</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7</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002027</w:t>
            </w:r>
          </w:p>
        </w:tc>
        <w:tc>
          <w:tcPr>
            <w:tcW w:w="1701"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分众传媒</w:t>
            </w:r>
          </w:p>
        </w:tc>
        <w:tc>
          <w:tcPr>
            <w:tcW w:w="1985" w:type="dxa"/>
            <w:vAlign w:val="center"/>
          </w:tcPr>
          <w:p w:rsidR="0094586E" w:rsidRPr="0094586E" w:rsidRDefault="0094586E" w:rsidP="00024CB0">
            <w:pPr>
              <w:jc w:val="right"/>
              <w:rPr>
                <w:color w:val="0D0D0D" w:themeColor="text1" w:themeTint="F2"/>
              </w:rPr>
            </w:pPr>
            <w:r w:rsidRPr="0094586E">
              <w:rPr>
                <w:color w:val="0D0D0D" w:themeColor="text1" w:themeTint="F2"/>
              </w:rPr>
              <w:t>999,980</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10,049,799.00</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2.30</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8</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002078</w:t>
            </w:r>
          </w:p>
        </w:tc>
        <w:tc>
          <w:tcPr>
            <w:tcW w:w="1701"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太阳纸业</w:t>
            </w:r>
          </w:p>
        </w:tc>
        <w:tc>
          <w:tcPr>
            <w:tcW w:w="1985" w:type="dxa"/>
            <w:vAlign w:val="center"/>
          </w:tcPr>
          <w:p w:rsidR="0094586E" w:rsidRPr="0094586E" w:rsidRDefault="0094586E" w:rsidP="00024CB0">
            <w:pPr>
              <w:jc w:val="right"/>
              <w:rPr>
                <w:color w:val="0D0D0D" w:themeColor="text1" w:themeTint="F2"/>
              </w:rPr>
            </w:pPr>
            <w:r w:rsidRPr="0094586E">
              <w:rPr>
                <w:color w:val="0D0D0D" w:themeColor="text1" w:themeTint="F2"/>
              </w:rPr>
              <w:t>950,000</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9,500,000.00</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2.18</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9</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000725</w:t>
            </w:r>
          </w:p>
        </w:tc>
        <w:tc>
          <w:tcPr>
            <w:tcW w:w="1701"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京东方</w:t>
            </w:r>
            <w:r w:rsidRPr="0094586E">
              <w:rPr>
                <w:color w:val="0D0D0D" w:themeColor="text1" w:themeTint="F2"/>
              </w:rPr>
              <w:t>A</w:t>
            </w:r>
          </w:p>
        </w:tc>
        <w:tc>
          <w:tcPr>
            <w:tcW w:w="1985" w:type="dxa"/>
            <w:vAlign w:val="center"/>
          </w:tcPr>
          <w:p w:rsidR="0094586E" w:rsidRPr="0094586E" w:rsidRDefault="0094586E" w:rsidP="00024CB0">
            <w:pPr>
              <w:jc w:val="right"/>
              <w:rPr>
                <w:color w:val="0D0D0D" w:themeColor="text1" w:themeTint="F2"/>
              </w:rPr>
            </w:pPr>
            <w:r w:rsidRPr="0094586E">
              <w:rPr>
                <w:color w:val="0D0D0D" w:themeColor="text1" w:themeTint="F2"/>
              </w:rPr>
              <w:t>2,000,000</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8,800,000.00</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2.02</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10</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601012</w:t>
            </w:r>
          </w:p>
        </w:tc>
        <w:tc>
          <w:tcPr>
            <w:tcW w:w="1701"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隆基股份</w:t>
            </w:r>
          </w:p>
        </w:tc>
        <w:tc>
          <w:tcPr>
            <w:tcW w:w="1985" w:type="dxa"/>
            <w:vAlign w:val="center"/>
          </w:tcPr>
          <w:p w:rsidR="0094586E" w:rsidRPr="0094586E" w:rsidRDefault="0094586E" w:rsidP="00024CB0">
            <w:pPr>
              <w:jc w:val="right"/>
              <w:rPr>
                <w:color w:val="0D0D0D" w:themeColor="text1" w:themeTint="F2"/>
              </w:rPr>
            </w:pPr>
            <w:r w:rsidRPr="0094586E">
              <w:rPr>
                <w:color w:val="0D0D0D" w:themeColor="text1" w:themeTint="F2"/>
              </w:rPr>
              <w:t>290,048</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8,547,714.56</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1.96</w:t>
            </w:r>
          </w:p>
        </w:tc>
      </w:tr>
    </w:tbl>
    <w:p w:rsidR="0094586E" w:rsidRPr="00956DEB" w:rsidRDefault="0094586E" w:rsidP="0094586E">
      <w:pPr>
        <w:pStyle w:val="xx"/>
        <w:rPr>
          <w:b w:val="0"/>
          <w:color w:val="0D0D0D" w:themeColor="text1" w:themeTint="F2"/>
        </w:rPr>
      </w:pPr>
      <w:r w:rsidRPr="00956DEB">
        <w:rPr>
          <w:b w:val="0"/>
          <w:color w:val="0D0D0D" w:themeColor="text1" w:themeTint="F2"/>
        </w:rPr>
        <w:lastRenderedPageBreak/>
        <w:t xml:space="preserve">4 </w:t>
      </w:r>
      <w:r w:rsidRPr="00956DEB">
        <w:rPr>
          <w:rFonts w:hint="eastAsia"/>
          <w:b w:val="0"/>
          <w:color w:val="0D0D0D" w:themeColor="text1" w:themeTint="F2"/>
        </w:rPr>
        <w:t>报告期末按债券品种分类的债券投资组合</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6"/>
        <w:gridCol w:w="3686"/>
        <w:gridCol w:w="2551"/>
      </w:tblGrid>
      <w:tr w:rsidR="0094586E" w:rsidRPr="0094586E" w:rsidTr="00024CB0">
        <w:tc>
          <w:tcPr>
            <w:tcW w:w="709" w:type="dxa"/>
            <w:vAlign w:val="center"/>
          </w:tcPr>
          <w:p w:rsidR="0094586E" w:rsidRPr="00516031" w:rsidRDefault="0094586E" w:rsidP="00024CB0">
            <w:pPr>
              <w:pStyle w:val="af8"/>
              <w:jc w:val="center"/>
              <w:rPr>
                <w:color w:val="0D0D0D" w:themeColor="text1" w:themeTint="F2"/>
              </w:rPr>
            </w:pPr>
            <w:r w:rsidRPr="00516031">
              <w:rPr>
                <w:color w:val="0D0D0D" w:themeColor="text1" w:themeTint="F2"/>
              </w:rPr>
              <w:t>序号</w:t>
            </w:r>
          </w:p>
        </w:tc>
        <w:tc>
          <w:tcPr>
            <w:tcW w:w="2126"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债券品种</w:t>
            </w:r>
          </w:p>
        </w:tc>
        <w:tc>
          <w:tcPr>
            <w:tcW w:w="3686"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公允价值</w:t>
            </w:r>
            <w:r w:rsidRPr="0094586E">
              <w:rPr>
                <w:color w:val="0D0D0D" w:themeColor="text1" w:themeTint="F2"/>
              </w:rPr>
              <w:t>(</w:t>
            </w:r>
            <w:r w:rsidRPr="0094586E">
              <w:rPr>
                <w:rFonts w:hint="eastAsia"/>
                <w:color w:val="0D0D0D" w:themeColor="text1" w:themeTint="F2"/>
              </w:rPr>
              <w:t>元</w:t>
            </w:r>
            <w:r w:rsidRPr="0094586E">
              <w:rPr>
                <w:color w:val="0D0D0D" w:themeColor="text1" w:themeTint="F2"/>
              </w:rPr>
              <w:t>)</w:t>
            </w:r>
          </w:p>
        </w:tc>
        <w:tc>
          <w:tcPr>
            <w:tcW w:w="2551"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占基金资产净值比例</w:t>
            </w:r>
            <w:r w:rsidRPr="0094586E">
              <w:rPr>
                <w:color w:val="0D0D0D" w:themeColor="text1" w:themeTint="F2"/>
              </w:rPr>
              <w:t>(</w:t>
            </w:r>
            <w:r w:rsidRPr="0094586E">
              <w:rPr>
                <w:rFonts w:hint="eastAsia"/>
                <w:color w:val="0D0D0D" w:themeColor="text1" w:themeTint="F2"/>
              </w:rPr>
              <w:t>％</w:t>
            </w: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1</w:t>
            </w:r>
          </w:p>
        </w:tc>
        <w:tc>
          <w:tcPr>
            <w:tcW w:w="2126"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国家债券</w:t>
            </w:r>
          </w:p>
        </w:tc>
        <w:tc>
          <w:tcPr>
            <w:tcW w:w="3686"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551"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2</w:t>
            </w:r>
          </w:p>
        </w:tc>
        <w:tc>
          <w:tcPr>
            <w:tcW w:w="2126"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央行票据</w:t>
            </w:r>
          </w:p>
        </w:tc>
        <w:tc>
          <w:tcPr>
            <w:tcW w:w="3686"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551"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3</w:t>
            </w:r>
          </w:p>
        </w:tc>
        <w:tc>
          <w:tcPr>
            <w:tcW w:w="2126"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金融债券</w:t>
            </w:r>
          </w:p>
        </w:tc>
        <w:tc>
          <w:tcPr>
            <w:tcW w:w="3686"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551"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p>
        </w:tc>
        <w:tc>
          <w:tcPr>
            <w:tcW w:w="2126"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其中：政策性金融债</w:t>
            </w:r>
          </w:p>
        </w:tc>
        <w:tc>
          <w:tcPr>
            <w:tcW w:w="3686"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551"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4</w:t>
            </w:r>
          </w:p>
        </w:tc>
        <w:tc>
          <w:tcPr>
            <w:tcW w:w="2126"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企业债券</w:t>
            </w:r>
          </w:p>
        </w:tc>
        <w:tc>
          <w:tcPr>
            <w:tcW w:w="3686"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551"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5</w:t>
            </w:r>
          </w:p>
        </w:tc>
        <w:tc>
          <w:tcPr>
            <w:tcW w:w="2126"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企业短期融资券</w:t>
            </w:r>
          </w:p>
        </w:tc>
        <w:tc>
          <w:tcPr>
            <w:tcW w:w="3686"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551"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6</w:t>
            </w:r>
          </w:p>
        </w:tc>
        <w:tc>
          <w:tcPr>
            <w:tcW w:w="2126"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中期票据</w:t>
            </w:r>
          </w:p>
        </w:tc>
        <w:tc>
          <w:tcPr>
            <w:tcW w:w="3686"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551"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7</w:t>
            </w:r>
          </w:p>
        </w:tc>
        <w:tc>
          <w:tcPr>
            <w:tcW w:w="2126"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可转债（可交换债）</w:t>
            </w:r>
          </w:p>
        </w:tc>
        <w:tc>
          <w:tcPr>
            <w:tcW w:w="3686"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2,686,635.60</w:t>
            </w:r>
          </w:p>
        </w:tc>
        <w:tc>
          <w:tcPr>
            <w:tcW w:w="2551"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0.62</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8</w:t>
            </w:r>
          </w:p>
        </w:tc>
        <w:tc>
          <w:tcPr>
            <w:tcW w:w="2126"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同业存单</w:t>
            </w:r>
          </w:p>
        </w:tc>
        <w:tc>
          <w:tcPr>
            <w:tcW w:w="3686"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77,116,000.00</w:t>
            </w:r>
          </w:p>
        </w:tc>
        <w:tc>
          <w:tcPr>
            <w:tcW w:w="2551"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17.67</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9</w:t>
            </w:r>
          </w:p>
        </w:tc>
        <w:tc>
          <w:tcPr>
            <w:tcW w:w="2126"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其他</w:t>
            </w:r>
          </w:p>
        </w:tc>
        <w:tc>
          <w:tcPr>
            <w:tcW w:w="3686"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c>
          <w:tcPr>
            <w:tcW w:w="2551"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10</w:t>
            </w:r>
          </w:p>
        </w:tc>
        <w:tc>
          <w:tcPr>
            <w:tcW w:w="2126"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合计</w:t>
            </w:r>
          </w:p>
        </w:tc>
        <w:tc>
          <w:tcPr>
            <w:tcW w:w="3686"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79,802,635.60</w:t>
            </w:r>
          </w:p>
        </w:tc>
        <w:tc>
          <w:tcPr>
            <w:tcW w:w="2551"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18.28</w:t>
            </w:r>
          </w:p>
        </w:tc>
      </w:tr>
    </w:tbl>
    <w:p w:rsidR="0094586E" w:rsidRPr="00956DEB" w:rsidRDefault="0094586E" w:rsidP="0094586E">
      <w:pPr>
        <w:pStyle w:val="xx"/>
        <w:rPr>
          <w:b w:val="0"/>
          <w:color w:val="0D0D0D" w:themeColor="text1" w:themeTint="F2"/>
        </w:rPr>
      </w:pPr>
      <w:r w:rsidRPr="00956DEB">
        <w:rPr>
          <w:b w:val="0"/>
          <w:color w:val="0D0D0D" w:themeColor="text1" w:themeTint="F2"/>
        </w:rPr>
        <w:t xml:space="preserve">5 </w:t>
      </w:r>
      <w:r w:rsidRPr="00956DEB">
        <w:rPr>
          <w:rFonts w:hint="eastAsia"/>
          <w:b w:val="0"/>
          <w:color w:val="0D0D0D" w:themeColor="text1" w:themeTint="F2"/>
        </w:rPr>
        <w:t>报告期末按公允价值占基金资产净值比例大小排序的前五名债券投资明细</w:t>
      </w:r>
    </w:p>
    <w:tbl>
      <w:tblPr>
        <w:tblStyle w:val="af6"/>
        <w:tblW w:w="0" w:type="auto"/>
        <w:tblInd w:w="108" w:type="dxa"/>
        <w:tblLayout w:type="fixed"/>
        <w:tblLook w:val="04A0" w:firstRow="1" w:lastRow="0" w:firstColumn="1" w:lastColumn="0" w:noHBand="0" w:noVBand="1"/>
      </w:tblPr>
      <w:tblGrid>
        <w:gridCol w:w="709"/>
        <w:gridCol w:w="1418"/>
        <w:gridCol w:w="1842"/>
        <w:gridCol w:w="1560"/>
        <w:gridCol w:w="1984"/>
        <w:gridCol w:w="1559"/>
      </w:tblGrid>
      <w:tr w:rsidR="0094586E" w:rsidRPr="0094586E" w:rsidTr="00024CB0">
        <w:tc>
          <w:tcPr>
            <w:tcW w:w="709" w:type="dxa"/>
            <w:vAlign w:val="center"/>
          </w:tcPr>
          <w:p w:rsidR="0094586E" w:rsidRPr="00516031" w:rsidRDefault="0094586E" w:rsidP="00024CB0">
            <w:pPr>
              <w:pStyle w:val="af8"/>
              <w:jc w:val="center"/>
              <w:rPr>
                <w:color w:val="0D0D0D" w:themeColor="text1" w:themeTint="F2"/>
              </w:rPr>
            </w:pPr>
            <w:r w:rsidRPr="00516031">
              <w:rPr>
                <w:color w:val="0D0D0D" w:themeColor="text1" w:themeTint="F2"/>
              </w:rPr>
              <w:t>序号</w:t>
            </w:r>
          </w:p>
        </w:tc>
        <w:tc>
          <w:tcPr>
            <w:tcW w:w="1418"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债券代码</w:t>
            </w:r>
          </w:p>
        </w:tc>
        <w:tc>
          <w:tcPr>
            <w:tcW w:w="1842"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债券名称</w:t>
            </w:r>
          </w:p>
        </w:tc>
        <w:tc>
          <w:tcPr>
            <w:tcW w:w="1560"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数量（张）</w:t>
            </w:r>
          </w:p>
        </w:tc>
        <w:tc>
          <w:tcPr>
            <w:tcW w:w="1984"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公允价值</w:t>
            </w:r>
            <w:r w:rsidRPr="0094586E">
              <w:rPr>
                <w:color w:val="0D0D0D" w:themeColor="text1" w:themeTint="F2"/>
              </w:rPr>
              <w:t>(</w:t>
            </w:r>
            <w:r w:rsidRPr="0094586E">
              <w:rPr>
                <w:rFonts w:hint="eastAsia"/>
                <w:color w:val="0D0D0D" w:themeColor="text1" w:themeTint="F2"/>
              </w:rPr>
              <w:t>元</w:t>
            </w:r>
            <w:r w:rsidRPr="0094586E">
              <w:rPr>
                <w:color w:val="0D0D0D" w:themeColor="text1" w:themeTint="F2"/>
              </w:rPr>
              <w:t>)</w:t>
            </w:r>
          </w:p>
        </w:tc>
        <w:tc>
          <w:tcPr>
            <w:tcW w:w="1559"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占基金资产净值比例（％）</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1</w:t>
            </w:r>
          </w:p>
        </w:tc>
        <w:tc>
          <w:tcPr>
            <w:tcW w:w="1418" w:type="dxa"/>
            <w:vAlign w:val="center"/>
          </w:tcPr>
          <w:p w:rsidR="0094586E" w:rsidRPr="0094586E" w:rsidRDefault="0094586E" w:rsidP="00024CB0">
            <w:pPr>
              <w:jc w:val="center"/>
              <w:rPr>
                <w:color w:val="0D0D0D" w:themeColor="text1" w:themeTint="F2"/>
              </w:rPr>
            </w:pPr>
            <w:r w:rsidRPr="0094586E">
              <w:rPr>
                <w:color w:val="0D0D0D" w:themeColor="text1" w:themeTint="F2"/>
              </w:rPr>
              <w:t>111714093</w:t>
            </w:r>
          </w:p>
        </w:tc>
        <w:tc>
          <w:tcPr>
            <w:tcW w:w="1842" w:type="dxa"/>
            <w:vAlign w:val="center"/>
          </w:tcPr>
          <w:p w:rsidR="0094586E" w:rsidRPr="0094586E" w:rsidRDefault="0094586E" w:rsidP="00024CB0">
            <w:pPr>
              <w:jc w:val="center"/>
              <w:rPr>
                <w:color w:val="0D0D0D" w:themeColor="text1" w:themeTint="F2"/>
              </w:rPr>
            </w:pPr>
            <w:r w:rsidRPr="0094586E">
              <w:rPr>
                <w:color w:val="0D0D0D" w:themeColor="text1" w:themeTint="F2"/>
              </w:rPr>
              <w:t>17</w:t>
            </w:r>
            <w:r w:rsidRPr="0094586E">
              <w:rPr>
                <w:rFonts w:hint="eastAsia"/>
                <w:color w:val="0D0D0D" w:themeColor="text1" w:themeTint="F2"/>
              </w:rPr>
              <w:t>江苏银行</w:t>
            </w:r>
            <w:r w:rsidRPr="0094586E">
              <w:rPr>
                <w:color w:val="0D0D0D" w:themeColor="text1" w:themeTint="F2"/>
              </w:rPr>
              <w:t>CD093</w:t>
            </w:r>
          </w:p>
        </w:tc>
        <w:tc>
          <w:tcPr>
            <w:tcW w:w="1560" w:type="dxa"/>
            <w:vAlign w:val="center"/>
          </w:tcPr>
          <w:p w:rsidR="0094586E" w:rsidRPr="0094586E" w:rsidRDefault="0094586E" w:rsidP="00024CB0">
            <w:pPr>
              <w:jc w:val="right"/>
              <w:rPr>
                <w:color w:val="0D0D0D" w:themeColor="text1" w:themeTint="F2"/>
              </w:rPr>
            </w:pPr>
            <w:r w:rsidRPr="0094586E">
              <w:rPr>
                <w:color w:val="0D0D0D" w:themeColor="text1" w:themeTint="F2"/>
              </w:rPr>
              <w:t>400,000</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38,688,000.00</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8.86</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2</w:t>
            </w:r>
          </w:p>
        </w:tc>
        <w:tc>
          <w:tcPr>
            <w:tcW w:w="1418" w:type="dxa"/>
            <w:vAlign w:val="center"/>
          </w:tcPr>
          <w:p w:rsidR="0094586E" w:rsidRPr="0094586E" w:rsidRDefault="0094586E" w:rsidP="00024CB0">
            <w:pPr>
              <w:jc w:val="center"/>
              <w:rPr>
                <w:color w:val="0D0D0D" w:themeColor="text1" w:themeTint="F2"/>
              </w:rPr>
            </w:pPr>
            <w:r w:rsidRPr="0094586E">
              <w:rPr>
                <w:color w:val="0D0D0D" w:themeColor="text1" w:themeTint="F2"/>
              </w:rPr>
              <w:t>111793374</w:t>
            </w:r>
          </w:p>
        </w:tc>
        <w:tc>
          <w:tcPr>
            <w:tcW w:w="1842" w:type="dxa"/>
            <w:vAlign w:val="center"/>
          </w:tcPr>
          <w:p w:rsidR="0094586E" w:rsidRPr="0094586E" w:rsidRDefault="0094586E" w:rsidP="00024CB0">
            <w:pPr>
              <w:jc w:val="center"/>
              <w:rPr>
                <w:color w:val="0D0D0D" w:themeColor="text1" w:themeTint="F2"/>
              </w:rPr>
            </w:pPr>
            <w:r w:rsidRPr="0094586E">
              <w:rPr>
                <w:color w:val="0D0D0D" w:themeColor="text1" w:themeTint="F2"/>
              </w:rPr>
              <w:t>17</w:t>
            </w:r>
            <w:r w:rsidRPr="0094586E">
              <w:rPr>
                <w:rFonts w:hint="eastAsia"/>
                <w:color w:val="0D0D0D" w:themeColor="text1" w:themeTint="F2"/>
              </w:rPr>
              <w:t>东莞农村商业银行</w:t>
            </w:r>
            <w:r w:rsidRPr="0094586E">
              <w:rPr>
                <w:color w:val="0D0D0D" w:themeColor="text1" w:themeTint="F2"/>
              </w:rPr>
              <w:t>CD029</w:t>
            </w:r>
          </w:p>
        </w:tc>
        <w:tc>
          <w:tcPr>
            <w:tcW w:w="1560" w:type="dxa"/>
            <w:vAlign w:val="center"/>
          </w:tcPr>
          <w:p w:rsidR="0094586E" w:rsidRPr="0094586E" w:rsidRDefault="0094586E" w:rsidP="00024CB0">
            <w:pPr>
              <w:jc w:val="right"/>
              <w:rPr>
                <w:color w:val="0D0D0D" w:themeColor="text1" w:themeTint="F2"/>
              </w:rPr>
            </w:pPr>
            <w:r w:rsidRPr="0094586E">
              <w:rPr>
                <w:color w:val="0D0D0D" w:themeColor="text1" w:themeTint="F2"/>
              </w:rPr>
              <w:t>200,000</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19,330,000.00</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4.43</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3</w:t>
            </w:r>
          </w:p>
        </w:tc>
        <w:tc>
          <w:tcPr>
            <w:tcW w:w="1418" w:type="dxa"/>
            <w:vAlign w:val="center"/>
          </w:tcPr>
          <w:p w:rsidR="0094586E" w:rsidRPr="0094586E" w:rsidRDefault="0094586E" w:rsidP="00024CB0">
            <w:pPr>
              <w:jc w:val="center"/>
              <w:rPr>
                <w:color w:val="0D0D0D" w:themeColor="text1" w:themeTint="F2"/>
              </w:rPr>
            </w:pPr>
            <w:r w:rsidRPr="0094586E">
              <w:rPr>
                <w:color w:val="0D0D0D" w:themeColor="text1" w:themeTint="F2"/>
              </w:rPr>
              <w:t>111794936</w:t>
            </w:r>
          </w:p>
        </w:tc>
        <w:tc>
          <w:tcPr>
            <w:tcW w:w="1842" w:type="dxa"/>
            <w:vAlign w:val="center"/>
          </w:tcPr>
          <w:p w:rsidR="0094586E" w:rsidRPr="0094586E" w:rsidRDefault="0094586E" w:rsidP="00024CB0">
            <w:pPr>
              <w:jc w:val="center"/>
              <w:rPr>
                <w:color w:val="0D0D0D" w:themeColor="text1" w:themeTint="F2"/>
              </w:rPr>
            </w:pPr>
            <w:r w:rsidRPr="0094586E">
              <w:rPr>
                <w:color w:val="0D0D0D" w:themeColor="text1" w:themeTint="F2"/>
              </w:rPr>
              <w:t>17</w:t>
            </w:r>
            <w:r w:rsidRPr="0094586E">
              <w:rPr>
                <w:rFonts w:hint="eastAsia"/>
                <w:color w:val="0D0D0D" w:themeColor="text1" w:themeTint="F2"/>
              </w:rPr>
              <w:t>大连银行</w:t>
            </w:r>
            <w:r w:rsidRPr="0094586E">
              <w:rPr>
                <w:color w:val="0D0D0D" w:themeColor="text1" w:themeTint="F2"/>
              </w:rPr>
              <w:t>CD048</w:t>
            </w:r>
          </w:p>
        </w:tc>
        <w:tc>
          <w:tcPr>
            <w:tcW w:w="1560" w:type="dxa"/>
            <w:vAlign w:val="center"/>
          </w:tcPr>
          <w:p w:rsidR="0094586E" w:rsidRPr="0094586E" w:rsidRDefault="0094586E" w:rsidP="00024CB0">
            <w:pPr>
              <w:jc w:val="right"/>
              <w:rPr>
                <w:color w:val="0D0D0D" w:themeColor="text1" w:themeTint="F2"/>
              </w:rPr>
            </w:pPr>
            <w:r w:rsidRPr="0094586E">
              <w:rPr>
                <w:color w:val="0D0D0D" w:themeColor="text1" w:themeTint="F2"/>
              </w:rPr>
              <w:t>200,000</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19,098,000.00</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4.38</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4</w:t>
            </w:r>
          </w:p>
        </w:tc>
        <w:tc>
          <w:tcPr>
            <w:tcW w:w="1418" w:type="dxa"/>
            <w:vAlign w:val="center"/>
          </w:tcPr>
          <w:p w:rsidR="0094586E" w:rsidRPr="0094586E" w:rsidRDefault="0094586E" w:rsidP="00024CB0">
            <w:pPr>
              <w:jc w:val="center"/>
              <w:rPr>
                <w:color w:val="0D0D0D" w:themeColor="text1" w:themeTint="F2"/>
              </w:rPr>
            </w:pPr>
            <w:r w:rsidRPr="0094586E">
              <w:rPr>
                <w:color w:val="0D0D0D" w:themeColor="text1" w:themeTint="F2"/>
              </w:rPr>
              <w:t>113011</w:t>
            </w:r>
          </w:p>
        </w:tc>
        <w:tc>
          <w:tcPr>
            <w:tcW w:w="1842"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光大转债</w:t>
            </w:r>
          </w:p>
        </w:tc>
        <w:tc>
          <w:tcPr>
            <w:tcW w:w="1560" w:type="dxa"/>
            <w:vAlign w:val="center"/>
          </w:tcPr>
          <w:p w:rsidR="0094586E" w:rsidRPr="0094586E" w:rsidRDefault="0094586E" w:rsidP="00024CB0">
            <w:pPr>
              <w:jc w:val="right"/>
              <w:rPr>
                <w:color w:val="0D0D0D" w:themeColor="text1" w:themeTint="F2"/>
              </w:rPr>
            </w:pPr>
            <w:r w:rsidRPr="0094586E">
              <w:rPr>
                <w:color w:val="0D0D0D" w:themeColor="text1" w:themeTint="F2"/>
              </w:rPr>
              <w:t>10,000</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1,114,200.00</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0.26</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5</w:t>
            </w:r>
          </w:p>
        </w:tc>
        <w:tc>
          <w:tcPr>
            <w:tcW w:w="1418" w:type="dxa"/>
            <w:vAlign w:val="center"/>
          </w:tcPr>
          <w:p w:rsidR="0094586E" w:rsidRPr="0094586E" w:rsidRDefault="0094586E" w:rsidP="00024CB0">
            <w:pPr>
              <w:jc w:val="center"/>
              <w:rPr>
                <w:color w:val="0D0D0D" w:themeColor="text1" w:themeTint="F2"/>
              </w:rPr>
            </w:pPr>
            <w:r w:rsidRPr="0094586E">
              <w:rPr>
                <w:color w:val="0D0D0D" w:themeColor="text1" w:themeTint="F2"/>
              </w:rPr>
              <w:t>132007</w:t>
            </w:r>
          </w:p>
        </w:tc>
        <w:tc>
          <w:tcPr>
            <w:tcW w:w="1842" w:type="dxa"/>
            <w:vAlign w:val="center"/>
          </w:tcPr>
          <w:p w:rsidR="0094586E" w:rsidRPr="0094586E" w:rsidRDefault="0094586E" w:rsidP="00024CB0">
            <w:pPr>
              <w:jc w:val="center"/>
              <w:rPr>
                <w:color w:val="0D0D0D" w:themeColor="text1" w:themeTint="F2"/>
              </w:rPr>
            </w:pPr>
            <w:r w:rsidRPr="0094586E">
              <w:rPr>
                <w:color w:val="0D0D0D" w:themeColor="text1" w:themeTint="F2"/>
              </w:rPr>
              <w:t>16</w:t>
            </w:r>
            <w:r w:rsidRPr="0094586E">
              <w:rPr>
                <w:rFonts w:hint="eastAsia"/>
                <w:color w:val="0D0D0D" w:themeColor="text1" w:themeTint="F2"/>
              </w:rPr>
              <w:t>凤凰</w:t>
            </w:r>
            <w:r w:rsidRPr="0094586E">
              <w:rPr>
                <w:color w:val="0D0D0D" w:themeColor="text1" w:themeTint="F2"/>
              </w:rPr>
              <w:t>EB</w:t>
            </w:r>
          </w:p>
        </w:tc>
        <w:tc>
          <w:tcPr>
            <w:tcW w:w="1560" w:type="dxa"/>
            <w:vAlign w:val="center"/>
          </w:tcPr>
          <w:p w:rsidR="0094586E" w:rsidRPr="0094586E" w:rsidRDefault="0094586E" w:rsidP="00024CB0">
            <w:pPr>
              <w:jc w:val="right"/>
              <w:rPr>
                <w:color w:val="0D0D0D" w:themeColor="text1" w:themeTint="F2"/>
              </w:rPr>
            </w:pPr>
            <w:r w:rsidRPr="0094586E">
              <w:rPr>
                <w:color w:val="0D0D0D" w:themeColor="text1" w:themeTint="F2"/>
              </w:rPr>
              <w:t>6,530</w:t>
            </w:r>
          </w:p>
        </w:tc>
        <w:tc>
          <w:tcPr>
            <w:tcW w:w="1984" w:type="dxa"/>
            <w:vAlign w:val="center"/>
          </w:tcPr>
          <w:p w:rsidR="0094586E" w:rsidRPr="0094586E" w:rsidRDefault="0094586E" w:rsidP="00024CB0">
            <w:pPr>
              <w:jc w:val="right"/>
              <w:rPr>
                <w:color w:val="0D0D0D" w:themeColor="text1" w:themeTint="F2"/>
              </w:rPr>
            </w:pPr>
            <w:r w:rsidRPr="0094586E">
              <w:rPr>
                <w:color w:val="0D0D0D" w:themeColor="text1" w:themeTint="F2"/>
              </w:rPr>
              <w:t>612,187.50</w:t>
            </w:r>
          </w:p>
        </w:tc>
        <w:tc>
          <w:tcPr>
            <w:tcW w:w="1559" w:type="dxa"/>
            <w:vAlign w:val="center"/>
          </w:tcPr>
          <w:p w:rsidR="0094586E" w:rsidRPr="0094586E" w:rsidRDefault="0094586E" w:rsidP="00024CB0">
            <w:pPr>
              <w:jc w:val="right"/>
              <w:rPr>
                <w:color w:val="0D0D0D" w:themeColor="text1" w:themeTint="F2"/>
              </w:rPr>
            </w:pPr>
            <w:r w:rsidRPr="0094586E">
              <w:rPr>
                <w:color w:val="0D0D0D" w:themeColor="text1" w:themeTint="F2"/>
              </w:rPr>
              <w:t>0.14</w:t>
            </w:r>
          </w:p>
        </w:tc>
      </w:tr>
    </w:tbl>
    <w:p w:rsidR="0094586E" w:rsidRPr="00956DEB" w:rsidRDefault="0094586E" w:rsidP="0094586E">
      <w:pPr>
        <w:pStyle w:val="xx"/>
        <w:rPr>
          <w:b w:val="0"/>
          <w:color w:val="0D0D0D" w:themeColor="text1" w:themeTint="F2"/>
        </w:rPr>
      </w:pPr>
      <w:r w:rsidRPr="00956DEB">
        <w:rPr>
          <w:b w:val="0"/>
          <w:color w:val="0D0D0D" w:themeColor="text1" w:themeTint="F2"/>
        </w:rPr>
        <w:t>6</w:t>
      </w:r>
      <w:r w:rsidRPr="00956DEB">
        <w:rPr>
          <w:rFonts w:hint="eastAsia"/>
          <w:b w:val="0"/>
          <w:color w:val="0D0D0D" w:themeColor="text1" w:themeTint="F2"/>
        </w:rPr>
        <w:t xml:space="preserve">　报告期末按公允价值占基金资产净值比例大小排序的前十名资产支持证券投资明细</w:t>
      </w:r>
    </w:p>
    <w:p w:rsidR="0094586E" w:rsidRPr="00516031" w:rsidRDefault="0094586E" w:rsidP="0094586E">
      <w:pPr>
        <w:pStyle w:val="new"/>
        <w:rPr>
          <w:color w:val="0D0D0D" w:themeColor="text1" w:themeTint="F2"/>
        </w:rPr>
      </w:pPr>
      <w:r w:rsidRPr="00516031">
        <w:rPr>
          <w:color w:val="0D0D0D" w:themeColor="text1" w:themeTint="F2"/>
        </w:rPr>
        <w:t>本基金本报告期末未持有资产支持证券。</w:t>
      </w:r>
    </w:p>
    <w:p w:rsidR="0094586E" w:rsidRPr="00956DEB" w:rsidRDefault="0094586E" w:rsidP="0094586E">
      <w:pPr>
        <w:pStyle w:val="xx"/>
        <w:rPr>
          <w:b w:val="0"/>
          <w:color w:val="0D0D0D" w:themeColor="text1" w:themeTint="F2"/>
        </w:rPr>
      </w:pPr>
      <w:r w:rsidRPr="00956DEB">
        <w:rPr>
          <w:b w:val="0"/>
          <w:color w:val="0D0D0D" w:themeColor="text1" w:themeTint="F2"/>
        </w:rPr>
        <w:t xml:space="preserve">7 </w:t>
      </w:r>
      <w:r w:rsidRPr="00956DEB">
        <w:rPr>
          <w:rFonts w:hint="eastAsia"/>
          <w:b w:val="0"/>
          <w:color w:val="0D0D0D" w:themeColor="text1" w:themeTint="F2"/>
        </w:rPr>
        <w:t>报告期末按公允价值占基金资产净值比例大小排序的前五名贵金属投资明细</w:t>
      </w:r>
    </w:p>
    <w:p w:rsidR="0094586E" w:rsidRPr="00516031" w:rsidRDefault="0094586E" w:rsidP="0094586E">
      <w:pPr>
        <w:pStyle w:val="new"/>
        <w:rPr>
          <w:color w:val="0D0D0D" w:themeColor="text1" w:themeTint="F2"/>
        </w:rPr>
      </w:pPr>
      <w:r w:rsidRPr="00516031">
        <w:rPr>
          <w:color w:val="0D0D0D" w:themeColor="text1" w:themeTint="F2"/>
        </w:rPr>
        <w:t>本基金本报告期末未持有贵金属。</w:t>
      </w:r>
    </w:p>
    <w:p w:rsidR="0094586E" w:rsidRPr="00956DEB" w:rsidRDefault="0094586E" w:rsidP="0094586E">
      <w:pPr>
        <w:pStyle w:val="xx"/>
        <w:rPr>
          <w:b w:val="0"/>
          <w:color w:val="0D0D0D" w:themeColor="text1" w:themeTint="F2"/>
        </w:rPr>
      </w:pPr>
      <w:r w:rsidRPr="00956DEB">
        <w:rPr>
          <w:b w:val="0"/>
          <w:color w:val="0D0D0D" w:themeColor="text1" w:themeTint="F2"/>
        </w:rPr>
        <w:t xml:space="preserve">8 </w:t>
      </w:r>
      <w:r w:rsidRPr="00956DEB">
        <w:rPr>
          <w:rFonts w:hint="eastAsia"/>
          <w:b w:val="0"/>
          <w:color w:val="0D0D0D" w:themeColor="text1" w:themeTint="F2"/>
        </w:rPr>
        <w:t>报告期末按公允价值占基金资产净值比例大小排序的前五名权证投资明细</w:t>
      </w:r>
    </w:p>
    <w:p w:rsidR="0094586E" w:rsidRPr="0094586E" w:rsidRDefault="0094586E" w:rsidP="0094586E">
      <w:pPr>
        <w:pStyle w:val="new"/>
        <w:rPr>
          <w:color w:val="0D0D0D" w:themeColor="text1" w:themeTint="F2"/>
        </w:rPr>
      </w:pPr>
      <w:r w:rsidRPr="00516031">
        <w:rPr>
          <w:color w:val="0D0D0D" w:themeColor="text1" w:themeTint="F2"/>
        </w:rPr>
        <w:t>本基金本报告期末未持有权证投资。</w:t>
      </w:r>
    </w:p>
    <w:p w:rsidR="0094586E" w:rsidRPr="00956DEB" w:rsidRDefault="0094586E" w:rsidP="0094586E">
      <w:pPr>
        <w:pStyle w:val="xx"/>
        <w:rPr>
          <w:b w:val="0"/>
          <w:color w:val="0D0D0D" w:themeColor="text1" w:themeTint="F2"/>
        </w:rPr>
      </w:pPr>
      <w:r w:rsidRPr="00956DEB">
        <w:rPr>
          <w:b w:val="0"/>
          <w:color w:val="0D0D0D" w:themeColor="text1" w:themeTint="F2"/>
        </w:rPr>
        <w:lastRenderedPageBreak/>
        <w:t xml:space="preserve">9 </w:t>
      </w:r>
      <w:r w:rsidRPr="00956DEB">
        <w:rPr>
          <w:rFonts w:hint="eastAsia"/>
          <w:b w:val="0"/>
          <w:color w:val="0D0D0D" w:themeColor="text1" w:themeTint="F2"/>
        </w:rPr>
        <w:t>报告期末本基金投资的股指期货交易情况说明</w:t>
      </w:r>
    </w:p>
    <w:p w:rsidR="0094586E" w:rsidRPr="00516031" w:rsidRDefault="0094586E" w:rsidP="0094586E">
      <w:pPr>
        <w:pStyle w:val="new"/>
        <w:rPr>
          <w:color w:val="0D0D0D" w:themeColor="text1" w:themeTint="F2"/>
        </w:rPr>
      </w:pPr>
      <w:r w:rsidRPr="00516031">
        <w:rPr>
          <w:color w:val="0D0D0D" w:themeColor="text1" w:themeTint="F2"/>
        </w:rPr>
        <w:t>本基金本报告期末未持有股指期货。</w:t>
      </w:r>
    </w:p>
    <w:p w:rsidR="0094586E" w:rsidRPr="00956DEB" w:rsidRDefault="0094586E" w:rsidP="0094586E">
      <w:pPr>
        <w:pStyle w:val="xx"/>
        <w:rPr>
          <w:b w:val="0"/>
          <w:color w:val="0D0D0D" w:themeColor="text1" w:themeTint="F2"/>
        </w:rPr>
      </w:pPr>
      <w:r w:rsidRPr="00956DEB">
        <w:rPr>
          <w:b w:val="0"/>
          <w:color w:val="0D0D0D" w:themeColor="text1" w:themeTint="F2"/>
        </w:rPr>
        <w:t xml:space="preserve">10 </w:t>
      </w:r>
      <w:r w:rsidRPr="00956DEB">
        <w:rPr>
          <w:rFonts w:hint="eastAsia"/>
          <w:b w:val="0"/>
          <w:color w:val="0D0D0D" w:themeColor="text1" w:themeTint="F2"/>
        </w:rPr>
        <w:t>报告期末本基金投资的国债期货交易情况说明</w:t>
      </w:r>
    </w:p>
    <w:p w:rsidR="0094586E" w:rsidRPr="00516031" w:rsidRDefault="0094586E" w:rsidP="0094586E">
      <w:pPr>
        <w:pStyle w:val="new"/>
        <w:rPr>
          <w:color w:val="0D0D0D" w:themeColor="text1" w:themeTint="F2"/>
        </w:rPr>
      </w:pPr>
      <w:r w:rsidRPr="00516031">
        <w:rPr>
          <w:color w:val="0D0D0D" w:themeColor="text1" w:themeTint="F2"/>
        </w:rPr>
        <w:t>本基金本报告期末未持有国债期货。</w:t>
      </w:r>
    </w:p>
    <w:p w:rsidR="0094586E" w:rsidRPr="00956DEB" w:rsidRDefault="0094586E" w:rsidP="0094586E">
      <w:pPr>
        <w:pStyle w:val="xx"/>
        <w:rPr>
          <w:b w:val="0"/>
          <w:color w:val="0D0D0D" w:themeColor="text1" w:themeTint="F2"/>
        </w:rPr>
      </w:pPr>
      <w:r w:rsidRPr="00956DEB">
        <w:rPr>
          <w:b w:val="0"/>
          <w:color w:val="0D0D0D" w:themeColor="text1" w:themeTint="F2"/>
        </w:rPr>
        <w:t>11</w:t>
      </w:r>
      <w:r w:rsidRPr="00956DEB">
        <w:rPr>
          <w:rFonts w:hint="eastAsia"/>
          <w:b w:val="0"/>
          <w:color w:val="0D0D0D" w:themeColor="text1" w:themeTint="F2"/>
        </w:rPr>
        <w:t>投资组合报告附注</w:t>
      </w:r>
    </w:p>
    <w:p w:rsidR="0094586E" w:rsidRPr="00956DEB" w:rsidRDefault="0094586E" w:rsidP="0094586E">
      <w:pPr>
        <w:pStyle w:val="4"/>
        <w:rPr>
          <w:b w:val="0"/>
          <w:color w:val="0D0D0D" w:themeColor="text1" w:themeTint="F2"/>
        </w:rPr>
      </w:pPr>
      <w:r w:rsidRPr="00956DEB">
        <w:rPr>
          <w:b w:val="0"/>
          <w:color w:val="0D0D0D" w:themeColor="text1" w:themeTint="F2"/>
        </w:rPr>
        <w:t xml:space="preserve">11.1 </w:t>
      </w:r>
      <w:r w:rsidRPr="00956DEB">
        <w:rPr>
          <w:rFonts w:hint="eastAsia"/>
          <w:b w:val="0"/>
          <w:color w:val="0D0D0D" w:themeColor="text1" w:themeTint="F2"/>
        </w:rPr>
        <w:t>报告期内基金投资的前十名证券的发行主体没有被监管部门立案调查，或在报告编制日前一年内受到公开谴责、处罚。</w:t>
      </w:r>
    </w:p>
    <w:p w:rsidR="0094586E" w:rsidRPr="00956DEB" w:rsidRDefault="0094586E" w:rsidP="0094586E">
      <w:pPr>
        <w:pStyle w:val="4"/>
        <w:rPr>
          <w:b w:val="0"/>
          <w:color w:val="0D0D0D" w:themeColor="text1" w:themeTint="F2"/>
        </w:rPr>
      </w:pPr>
      <w:r w:rsidRPr="00956DEB">
        <w:rPr>
          <w:b w:val="0"/>
          <w:color w:val="0D0D0D" w:themeColor="text1" w:themeTint="F2"/>
        </w:rPr>
        <w:t xml:space="preserve">11.2 </w:t>
      </w:r>
      <w:r w:rsidRPr="00956DEB">
        <w:rPr>
          <w:rFonts w:hint="eastAsia"/>
          <w:b w:val="0"/>
          <w:color w:val="0D0D0D" w:themeColor="text1" w:themeTint="F2"/>
        </w:rPr>
        <w:t>报告期内基金投资的前十名股票中，没有投资超出基金合同规定备选股票库之外的股票。</w:t>
      </w:r>
    </w:p>
    <w:p w:rsidR="0094586E" w:rsidRPr="00956DEB" w:rsidRDefault="0094586E" w:rsidP="0094586E">
      <w:pPr>
        <w:pStyle w:val="4"/>
        <w:rPr>
          <w:b w:val="0"/>
          <w:color w:val="0D0D0D" w:themeColor="text1" w:themeTint="F2"/>
        </w:rPr>
      </w:pPr>
      <w:r w:rsidRPr="00956DEB">
        <w:rPr>
          <w:b w:val="0"/>
          <w:color w:val="0D0D0D" w:themeColor="text1" w:themeTint="F2"/>
        </w:rPr>
        <w:t xml:space="preserve">11.3 </w:t>
      </w:r>
      <w:r w:rsidRPr="00956DEB">
        <w:rPr>
          <w:rFonts w:hint="eastAsia"/>
          <w:b w:val="0"/>
          <w:color w:val="0D0D0D" w:themeColor="text1" w:themeTint="F2"/>
        </w:rPr>
        <w:t>其他资产构成</w:t>
      </w:r>
    </w:p>
    <w:tbl>
      <w:tblPr>
        <w:tblStyle w:val="af6"/>
        <w:tblW w:w="0" w:type="auto"/>
        <w:tblInd w:w="108" w:type="dxa"/>
        <w:tblLayout w:type="fixed"/>
        <w:tblLook w:val="04A0" w:firstRow="1" w:lastRow="0" w:firstColumn="1" w:lastColumn="0" w:noHBand="0" w:noVBand="1"/>
      </w:tblPr>
      <w:tblGrid>
        <w:gridCol w:w="709"/>
        <w:gridCol w:w="3119"/>
        <w:gridCol w:w="5244"/>
      </w:tblGrid>
      <w:tr w:rsidR="0094586E" w:rsidRPr="0094586E" w:rsidTr="00024CB0">
        <w:tc>
          <w:tcPr>
            <w:tcW w:w="709" w:type="dxa"/>
            <w:vAlign w:val="center"/>
          </w:tcPr>
          <w:p w:rsidR="0094586E" w:rsidRPr="00516031" w:rsidRDefault="0094586E" w:rsidP="00024CB0">
            <w:pPr>
              <w:pStyle w:val="af8"/>
              <w:jc w:val="center"/>
              <w:rPr>
                <w:color w:val="0D0D0D" w:themeColor="text1" w:themeTint="F2"/>
              </w:rPr>
            </w:pPr>
            <w:r w:rsidRPr="00516031">
              <w:rPr>
                <w:color w:val="0D0D0D" w:themeColor="text1" w:themeTint="F2"/>
              </w:rPr>
              <w:t>序号</w:t>
            </w:r>
          </w:p>
        </w:tc>
        <w:tc>
          <w:tcPr>
            <w:tcW w:w="3119"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名称</w:t>
            </w:r>
          </w:p>
        </w:tc>
        <w:tc>
          <w:tcPr>
            <w:tcW w:w="5244"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金额</w:t>
            </w:r>
            <w:r w:rsidRPr="0094586E">
              <w:rPr>
                <w:color w:val="0D0D0D" w:themeColor="text1" w:themeTint="F2"/>
              </w:rPr>
              <w:t>(</w:t>
            </w:r>
            <w:r w:rsidRPr="0094586E">
              <w:rPr>
                <w:rFonts w:hint="eastAsia"/>
                <w:color w:val="0D0D0D" w:themeColor="text1" w:themeTint="F2"/>
              </w:rPr>
              <w:t>元</w:t>
            </w: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1</w:t>
            </w:r>
          </w:p>
        </w:tc>
        <w:tc>
          <w:tcPr>
            <w:tcW w:w="3119"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存出保证金</w:t>
            </w:r>
          </w:p>
        </w:tc>
        <w:tc>
          <w:tcPr>
            <w:tcW w:w="5244"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176,772.41</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2</w:t>
            </w:r>
          </w:p>
        </w:tc>
        <w:tc>
          <w:tcPr>
            <w:tcW w:w="3119"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应收证券清算款</w:t>
            </w:r>
          </w:p>
        </w:tc>
        <w:tc>
          <w:tcPr>
            <w:tcW w:w="5244"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219,369.88</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3</w:t>
            </w:r>
          </w:p>
        </w:tc>
        <w:tc>
          <w:tcPr>
            <w:tcW w:w="3119"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应收股利</w:t>
            </w:r>
          </w:p>
        </w:tc>
        <w:tc>
          <w:tcPr>
            <w:tcW w:w="5244"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4</w:t>
            </w:r>
          </w:p>
        </w:tc>
        <w:tc>
          <w:tcPr>
            <w:tcW w:w="3119"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应收利息</w:t>
            </w:r>
          </w:p>
        </w:tc>
        <w:tc>
          <w:tcPr>
            <w:tcW w:w="5244"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1,762,356.31</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5</w:t>
            </w:r>
          </w:p>
        </w:tc>
        <w:tc>
          <w:tcPr>
            <w:tcW w:w="3119"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应收申购款</w:t>
            </w:r>
          </w:p>
        </w:tc>
        <w:tc>
          <w:tcPr>
            <w:tcW w:w="5244"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2,033.83</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6</w:t>
            </w:r>
          </w:p>
        </w:tc>
        <w:tc>
          <w:tcPr>
            <w:tcW w:w="3119"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其他应收款</w:t>
            </w:r>
          </w:p>
        </w:tc>
        <w:tc>
          <w:tcPr>
            <w:tcW w:w="5244"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7</w:t>
            </w:r>
          </w:p>
        </w:tc>
        <w:tc>
          <w:tcPr>
            <w:tcW w:w="3119"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待摊费用</w:t>
            </w:r>
          </w:p>
        </w:tc>
        <w:tc>
          <w:tcPr>
            <w:tcW w:w="5244"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8</w:t>
            </w:r>
          </w:p>
        </w:tc>
        <w:tc>
          <w:tcPr>
            <w:tcW w:w="3119"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其他</w:t>
            </w:r>
          </w:p>
        </w:tc>
        <w:tc>
          <w:tcPr>
            <w:tcW w:w="5244"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pStyle w:val="af8"/>
              <w:rPr>
                <w:color w:val="0D0D0D" w:themeColor="text1" w:themeTint="F2"/>
              </w:rPr>
            </w:pPr>
            <w:r w:rsidRPr="0094586E">
              <w:rPr>
                <w:color w:val="0D0D0D" w:themeColor="text1" w:themeTint="F2"/>
              </w:rPr>
              <w:t>9</w:t>
            </w:r>
          </w:p>
        </w:tc>
        <w:tc>
          <w:tcPr>
            <w:tcW w:w="3119" w:type="dxa"/>
            <w:vAlign w:val="center"/>
          </w:tcPr>
          <w:p w:rsidR="0094586E" w:rsidRPr="0094586E" w:rsidRDefault="0094586E" w:rsidP="00024CB0">
            <w:pPr>
              <w:pStyle w:val="af8"/>
              <w:rPr>
                <w:color w:val="0D0D0D" w:themeColor="text1" w:themeTint="F2"/>
              </w:rPr>
            </w:pPr>
            <w:r w:rsidRPr="0094586E">
              <w:rPr>
                <w:rFonts w:hint="eastAsia"/>
                <w:color w:val="0D0D0D" w:themeColor="text1" w:themeTint="F2"/>
              </w:rPr>
              <w:t>合计</w:t>
            </w:r>
          </w:p>
        </w:tc>
        <w:tc>
          <w:tcPr>
            <w:tcW w:w="5244" w:type="dxa"/>
            <w:vAlign w:val="center"/>
          </w:tcPr>
          <w:p w:rsidR="0094586E" w:rsidRPr="0094586E" w:rsidRDefault="0094586E" w:rsidP="00024CB0">
            <w:pPr>
              <w:pStyle w:val="af8"/>
              <w:jc w:val="right"/>
              <w:rPr>
                <w:color w:val="0D0D0D" w:themeColor="text1" w:themeTint="F2"/>
              </w:rPr>
            </w:pPr>
            <w:r w:rsidRPr="0094586E">
              <w:rPr>
                <w:color w:val="0D0D0D" w:themeColor="text1" w:themeTint="F2"/>
              </w:rPr>
              <w:t>2,160,532.43</w:t>
            </w:r>
          </w:p>
        </w:tc>
      </w:tr>
    </w:tbl>
    <w:p w:rsidR="0094586E" w:rsidRPr="00956DEB" w:rsidRDefault="0094586E" w:rsidP="0094586E">
      <w:pPr>
        <w:pStyle w:val="4"/>
        <w:rPr>
          <w:b w:val="0"/>
          <w:color w:val="0D0D0D" w:themeColor="text1" w:themeTint="F2"/>
        </w:rPr>
      </w:pPr>
      <w:r w:rsidRPr="00956DEB">
        <w:rPr>
          <w:b w:val="0"/>
          <w:color w:val="0D0D0D" w:themeColor="text1" w:themeTint="F2"/>
        </w:rPr>
        <w:t xml:space="preserve">11.4 </w:t>
      </w:r>
      <w:r w:rsidRPr="00956DEB">
        <w:rPr>
          <w:rFonts w:hint="eastAsia"/>
          <w:b w:val="0"/>
          <w:color w:val="0D0D0D" w:themeColor="text1" w:themeTint="F2"/>
        </w:rPr>
        <w:t>报告期末持有的处于转股期的可转换债券明细</w:t>
      </w:r>
    </w:p>
    <w:tbl>
      <w:tblPr>
        <w:tblStyle w:val="af6"/>
        <w:tblW w:w="0" w:type="auto"/>
        <w:tblInd w:w="108" w:type="dxa"/>
        <w:tblLayout w:type="fixed"/>
        <w:tblLook w:val="04A0" w:firstRow="1" w:lastRow="0" w:firstColumn="1" w:lastColumn="0" w:noHBand="0" w:noVBand="1"/>
      </w:tblPr>
      <w:tblGrid>
        <w:gridCol w:w="709"/>
        <w:gridCol w:w="1134"/>
        <w:gridCol w:w="2126"/>
        <w:gridCol w:w="2552"/>
        <w:gridCol w:w="2551"/>
      </w:tblGrid>
      <w:tr w:rsidR="0094586E" w:rsidRPr="0094586E" w:rsidTr="00024CB0">
        <w:tc>
          <w:tcPr>
            <w:tcW w:w="709" w:type="dxa"/>
            <w:vAlign w:val="center"/>
          </w:tcPr>
          <w:p w:rsidR="0094586E" w:rsidRPr="00516031" w:rsidRDefault="0094586E" w:rsidP="00024CB0">
            <w:pPr>
              <w:pStyle w:val="af8"/>
              <w:jc w:val="center"/>
              <w:rPr>
                <w:color w:val="0D0D0D" w:themeColor="text1" w:themeTint="F2"/>
              </w:rPr>
            </w:pPr>
            <w:r w:rsidRPr="00516031">
              <w:rPr>
                <w:color w:val="0D0D0D" w:themeColor="text1" w:themeTint="F2"/>
              </w:rPr>
              <w:t>序号</w:t>
            </w:r>
          </w:p>
        </w:tc>
        <w:tc>
          <w:tcPr>
            <w:tcW w:w="1134"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债券代码</w:t>
            </w:r>
          </w:p>
        </w:tc>
        <w:tc>
          <w:tcPr>
            <w:tcW w:w="2126"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债券名称</w:t>
            </w:r>
          </w:p>
        </w:tc>
        <w:tc>
          <w:tcPr>
            <w:tcW w:w="2552"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公允价值</w:t>
            </w:r>
            <w:r w:rsidRPr="0094586E">
              <w:rPr>
                <w:color w:val="0D0D0D" w:themeColor="text1" w:themeTint="F2"/>
              </w:rPr>
              <w:t>(</w:t>
            </w:r>
            <w:r w:rsidRPr="0094586E">
              <w:rPr>
                <w:rFonts w:hint="eastAsia"/>
                <w:color w:val="0D0D0D" w:themeColor="text1" w:themeTint="F2"/>
              </w:rPr>
              <w:t>元</w:t>
            </w:r>
            <w:r w:rsidRPr="0094586E">
              <w:rPr>
                <w:color w:val="0D0D0D" w:themeColor="text1" w:themeTint="F2"/>
              </w:rPr>
              <w:t>)</w:t>
            </w:r>
          </w:p>
        </w:tc>
        <w:tc>
          <w:tcPr>
            <w:tcW w:w="2551"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占基金资产净值比例</w:t>
            </w:r>
            <w:r w:rsidRPr="0094586E">
              <w:rPr>
                <w:color w:val="0D0D0D" w:themeColor="text1" w:themeTint="F2"/>
              </w:rPr>
              <w:t>(%)</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1</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113011</w:t>
            </w:r>
          </w:p>
        </w:tc>
        <w:tc>
          <w:tcPr>
            <w:tcW w:w="2126"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光大转债</w:t>
            </w:r>
          </w:p>
        </w:tc>
        <w:tc>
          <w:tcPr>
            <w:tcW w:w="2552" w:type="dxa"/>
            <w:vAlign w:val="center"/>
          </w:tcPr>
          <w:p w:rsidR="0094586E" w:rsidRPr="0094586E" w:rsidRDefault="0094586E" w:rsidP="00024CB0">
            <w:pPr>
              <w:jc w:val="right"/>
              <w:rPr>
                <w:color w:val="0D0D0D" w:themeColor="text1" w:themeTint="F2"/>
              </w:rPr>
            </w:pPr>
            <w:r w:rsidRPr="0094586E">
              <w:rPr>
                <w:color w:val="0D0D0D" w:themeColor="text1" w:themeTint="F2"/>
              </w:rPr>
              <w:t>1,114,200.00</w:t>
            </w:r>
          </w:p>
        </w:tc>
        <w:tc>
          <w:tcPr>
            <w:tcW w:w="2551" w:type="dxa"/>
            <w:vAlign w:val="center"/>
          </w:tcPr>
          <w:p w:rsidR="0094586E" w:rsidRPr="0094586E" w:rsidRDefault="0094586E" w:rsidP="00024CB0">
            <w:pPr>
              <w:jc w:val="right"/>
              <w:rPr>
                <w:color w:val="0D0D0D" w:themeColor="text1" w:themeTint="F2"/>
              </w:rPr>
            </w:pPr>
            <w:r w:rsidRPr="0094586E">
              <w:rPr>
                <w:color w:val="0D0D0D" w:themeColor="text1" w:themeTint="F2"/>
              </w:rPr>
              <w:t>0.26</w:t>
            </w:r>
          </w:p>
        </w:tc>
      </w:tr>
    </w:tbl>
    <w:p w:rsidR="0094586E" w:rsidRPr="00956DEB" w:rsidRDefault="0094586E" w:rsidP="0094586E">
      <w:pPr>
        <w:pStyle w:val="4"/>
        <w:rPr>
          <w:b w:val="0"/>
          <w:color w:val="0D0D0D" w:themeColor="text1" w:themeTint="F2"/>
        </w:rPr>
      </w:pPr>
      <w:r w:rsidRPr="00956DEB">
        <w:rPr>
          <w:b w:val="0"/>
          <w:color w:val="0D0D0D" w:themeColor="text1" w:themeTint="F2"/>
        </w:rPr>
        <w:t xml:space="preserve">11.5 </w:t>
      </w:r>
      <w:r w:rsidRPr="00956DEB">
        <w:rPr>
          <w:rFonts w:hint="eastAsia"/>
          <w:b w:val="0"/>
          <w:color w:val="0D0D0D" w:themeColor="text1" w:themeTint="F2"/>
        </w:rPr>
        <w:t>报告期末前十名股票中存在流通受限情况的说明</w:t>
      </w:r>
    </w:p>
    <w:tbl>
      <w:tblPr>
        <w:tblStyle w:val="af6"/>
        <w:tblW w:w="0" w:type="auto"/>
        <w:tblInd w:w="108" w:type="dxa"/>
        <w:tblLayout w:type="fixed"/>
        <w:tblLook w:val="04A0" w:firstRow="1" w:lastRow="0" w:firstColumn="1" w:lastColumn="0" w:noHBand="0" w:noVBand="1"/>
      </w:tblPr>
      <w:tblGrid>
        <w:gridCol w:w="709"/>
        <w:gridCol w:w="1134"/>
        <w:gridCol w:w="2126"/>
        <w:gridCol w:w="2552"/>
        <w:gridCol w:w="1417"/>
        <w:gridCol w:w="1134"/>
      </w:tblGrid>
      <w:tr w:rsidR="0094586E" w:rsidRPr="0094586E" w:rsidTr="00024CB0">
        <w:tc>
          <w:tcPr>
            <w:tcW w:w="709" w:type="dxa"/>
            <w:vAlign w:val="center"/>
          </w:tcPr>
          <w:p w:rsidR="0094586E" w:rsidRPr="00516031" w:rsidRDefault="0094586E" w:rsidP="00024CB0">
            <w:pPr>
              <w:pStyle w:val="af8"/>
              <w:jc w:val="center"/>
              <w:rPr>
                <w:color w:val="0D0D0D" w:themeColor="text1" w:themeTint="F2"/>
              </w:rPr>
            </w:pPr>
            <w:r w:rsidRPr="00516031">
              <w:rPr>
                <w:color w:val="0D0D0D" w:themeColor="text1" w:themeTint="F2"/>
              </w:rPr>
              <w:t>序号</w:t>
            </w:r>
          </w:p>
        </w:tc>
        <w:tc>
          <w:tcPr>
            <w:tcW w:w="1134"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股票代码</w:t>
            </w:r>
          </w:p>
        </w:tc>
        <w:tc>
          <w:tcPr>
            <w:tcW w:w="2126"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股票名称</w:t>
            </w:r>
          </w:p>
        </w:tc>
        <w:tc>
          <w:tcPr>
            <w:tcW w:w="2552"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流通受限部分的公允价值</w:t>
            </w:r>
            <w:r w:rsidRPr="0094586E">
              <w:rPr>
                <w:color w:val="0D0D0D" w:themeColor="text1" w:themeTint="F2"/>
              </w:rPr>
              <w:t>(</w:t>
            </w:r>
            <w:r w:rsidRPr="0094586E">
              <w:rPr>
                <w:rFonts w:hint="eastAsia"/>
                <w:color w:val="0D0D0D" w:themeColor="text1" w:themeTint="F2"/>
              </w:rPr>
              <w:t>元</w:t>
            </w:r>
            <w:r w:rsidRPr="0094586E">
              <w:rPr>
                <w:color w:val="0D0D0D" w:themeColor="text1" w:themeTint="F2"/>
              </w:rPr>
              <w:t>)</w:t>
            </w:r>
          </w:p>
        </w:tc>
        <w:tc>
          <w:tcPr>
            <w:tcW w:w="1417"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占基金资产净值比例</w:t>
            </w:r>
            <w:r w:rsidRPr="0094586E">
              <w:rPr>
                <w:color w:val="0D0D0D" w:themeColor="text1" w:themeTint="F2"/>
              </w:rPr>
              <w:t>(%)</w:t>
            </w:r>
          </w:p>
        </w:tc>
        <w:tc>
          <w:tcPr>
            <w:tcW w:w="1134" w:type="dxa"/>
            <w:vAlign w:val="center"/>
          </w:tcPr>
          <w:p w:rsidR="0094586E" w:rsidRPr="0094586E" w:rsidRDefault="0094586E" w:rsidP="00024CB0">
            <w:pPr>
              <w:pStyle w:val="af8"/>
              <w:jc w:val="center"/>
              <w:rPr>
                <w:color w:val="0D0D0D" w:themeColor="text1" w:themeTint="F2"/>
              </w:rPr>
            </w:pPr>
            <w:r w:rsidRPr="0094586E">
              <w:rPr>
                <w:rFonts w:hint="eastAsia"/>
                <w:color w:val="0D0D0D" w:themeColor="text1" w:themeTint="F2"/>
              </w:rPr>
              <w:t>流通受限情况说明</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1</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600258</w:t>
            </w:r>
          </w:p>
        </w:tc>
        <w:tc>
          <w:tcPr>
            <w:tcW w:w="2126"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首旅酒店</w:t>
            </w:r>
          </w:p>
        </w:tc>
        <w:tc>
          <w:tcPr>
            <w:tcW w:w="2552" w:type="dxa"/>
            <w:vAlign w:val="center"/>
          </w:tcPr>
          <w:p w:rsidR="0094586E" w:rsidRPr="0094586E" w:rsidRDefault="0094586E" w:rsidP="00024CB0">
            <w:pPr>
              <w:jc w:val="right"/>
              <w:rPr>
                <w:color w:val="0D0D0D" w:themeColor="text1" w:themeTint="F2"/>
              </w:rPr>
            </w:pPr>
            <w:r w:rsidRPr="0094586E">
              <w:rPr>
                <w:color w:val="0D0D0D" w:themeColor="text1" w:themeTint="F2"/>
              </w:rPr>
              <w:t>17,291,344.81</w:t>
            </w:r>
          </w:p>
        </w:tc>
        <w:tc>
          <w:tcPr>
            <w:tcW w:w="1417" w:type="dxa"/>
            <w:vAlign w:val="center"/>
          </w:tcPr>
          <w:p w:rsidR="0094586E" w:rsidRPr="0094586E" w:rsidRDefault="0094586E" w:rsidP="00024CB0">
            <w:pPr>
              <w:jc w:val="right"/>
              <w:rPr>
                <w:color w:val="0D0D0D" w:themeColor="text1" w:themeTint="F2"/>
              </w:rPr>
            </w:pPr>
            <w:r w:rsidRPr="0094586E">
              <w:rPr>
                <w:color w:val="0D0D0D" w:themeColor="text1" w:themeTint="F2"/>
              </w:rPr>
              <w:t>3.96</w:t>
            </w:r>
          </w:p>
        </w:tc>
        <w:tc>
          <w:tcPr>
            <w:tcW w:w="1134" w:type="dxa"/>
            <w:vAlign w:val="center"/>
          </w:tcPr>
          <w:p w:rsidR="0094586E" w:rsidRPr="0094586E" w:rsidRDefault="0094586E" w:rsidP="00024CB0">
            <w:pPr>
              <w:jc w:val="right"/>
              <w:rPr>
                <w:color w:val="0D0D0D" w:themeColor="text1" w:themeTint="F2"/>
              </w:rPr>
            </w:pPr>
            <w:r w:rsidRPr="0094586E">
              <w:rPr>
                <w:rFonts w:hint="eastAsia"/>
                <w:color w:val="0D0D0D" w:themeColor="text1" w:themeTint="F2"/>
              </w:rPr>
              <w:t>定向增发</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2</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600072</w:t>
            </w:r>
          </w:p>
        </w:tc>
        <w:tc>
          <w:tcPr>
            <w:tcW w:w="2126"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中船科技</w:t>
            </w:r>
          </w:p>
        </w:tc>
        <w:tc>
          <w:tcPr>
            <w:tcW w:w="2552" w:type="dxa"/>
            <w:vAlign w:val="center"/>
          </w:tcPr>
          <w:p w:rsidR="0094586E" w:rsidRPr="0094586E" w:rsidRDefault="0094586E" w:rsidP="00024CB0">
            <w:pPr>
              <w:jc w:val="right"/>
              <w:rPr>
                <w:color w:val="0D0D0D" w:themeColor="text1" w:themeTint="F2"/>
              </w:rPr>
            </w:pPr>
            <w:r w:rsidRPr="0094586E">
              <w:rPr>
                <w:color w:val="0D0D0D" w:themeColor="text1" w:themeTint="F2"/>
              </w:rPr>
              <w:t>12,973,917.04</w:t>
            </w:r>
          </w:p>
        </w:tc>
        <w:tc>
          <w:tcPr>
            <w:tcW w:w="1417" w:type="dxa"/>
            <w:vAlign w:val="center"/>
          </w:tcPr>
          <w:p w:rsidR="0094586E" w:rsidRPr="0094586E" w:rsidRDefault="0094586E" w:rsidP="00024CB0">
            <w:pPr>
              <w:jc w:val="right"/>
              <w:rPr>
                <w:color w:val="0D0D0D" w:themeColor="text1" w:themeTint="F2"/>
              </w:rPr>
            </w:pPr>
            <w:r w:rsidRPr="0094586E">
              <w:rPr>
                <w:color w:val="0D0D0D" w:themeColor="text1" w:themeTint="F2"/>
              </w:rPr>
              <w:t>2.97</w:t>
            </w:r>
          </w:p>
        </w:tc>
        <w:tc>
          <w:tcPr>
            <w:tcW w:w="1134" w:type="dxa"/>
            <w:vAlign w:val="center"/>
          </w:tcPr>
          <w:p w:rsidR="0094586E" w:rsidRPr="0094586E" w:rsidRDefault="0094586E" w:rsidP="00024CB0">
            <w:pPr>
              <w:jc w:val="right"/>
              <w:rPr>
                <w:color w:val="0D0D0D" w:themeColor="text1" w:themeTint="F2"/>
              </w:rPr>
            </w:pPr>
            <w:r w:rsidRPr="0094586E">
              <w:rPr>
                <w:rFonts w:hint="eastAsia"/>
                <w:color w:val="0D0D0D" w:themeColor="text1" w:themeTint="F2"/>
              </w:rPr>
              <w:t>定向增发</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3</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601877</w:t>
            </w:r>
          </w:p>
        </w:tc>
        <w:tc>
          <w:tcPr>
            <w:tcW w:w="2126"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正泰电器</w:t>
            </w:r>
          </w:p>
        </w:tc>
        <w:tc>
          <w:tcPr>
            <w:tcW w:w="2552" w:type="dxa"/>
            <w:vAlign w:val="center"/>
          </w:tcPr>
          <w:p w:rsidR="0094586E" w:rsidRPr="0094586E" w:rsidRDefault="0094586E" w:rsidP="00024CB0">
            <w:pPr>
              <w:jc w:val="right"/>
              <w:rPr>
                <w:color w:val="0D0D0D" w:themeColor="text1" w:themeTint="F2"/>
              </w:rPr>
            </w:pPr>
            <w:r w:rsidRPr="0094586E">
              <w:rPr>
                <w:color w:val="0D0D0D" w:themeColor="text1" w:themeTint="F2"/>
              </w:rPr>
              <w:t>11,513,078.72</w:t>
            </w:r>
          </w:p>
        </w:tc>
        <w:tc>
          <w:tcPr>
            <w:tcW w:w="1417" w:type="dxa"/>
            <w:vAlign w:val="center"/>
          </w:tcPr>
          <w:p w:rsidR="0094586E" w:rsidRPr="0094586E" w:rsidRDefault="0094586E" w:rsidP="00024CB0">
            <w:pPr>
              <w:jc w:val="right"/>
              <w:rPr>
                <w:color w:val="0D0D0D" w:themeColor="text1" w:themeTint="F2"/>
              </w:rPr>
            </w:pPr>
            <w:r w:rsidRPr="0094586E">
              <w:rPr>
                <w:color w:val="0D0D0D" w:themeColor="text1" w:themeTint="F2"/>
              </w:rPr>
              <w:t>2.64</w:t>
            </w:r>
          </w:p>
        </w:tc>
        <w:tc>
          <w:tcPr>
            <w:tcW w:w="1134" w:type="dxa"/>
            <w:vAlign w:val="center"/>
          </w:tcPr>
          <w:p w:rsidR="0094586E" w:rsidRPr="0094586E" w:rsidRDefault="0094586E" w:rsidP="00024CB0">
            <w:pPr>
              <w:jc w:val="right"/>
              <w:rPr>
                <w:color w:val="0D0D0D" w:themeColor="text1" w:themeTint="F2"/>
              </w:rPr>
            </w:pPr>
            <w:r w:rsidRPr="0094586E">
              <w:rPr>
                <w:rFonts w:hint="eastAsia"/>
                <w:color w:val="0D0D0D" w:themeColor="text1" w:themeTint="F2"/>
              </w:rPr>
              <w:t>定向增发</w:t>
            </w:r>
          </w:p>
        </w:tc>
      </w:tr>
      <w:tr w:rsidR="0094586E" w:rsidRPr="0094586E" w:rsidTr="00024CB0">
        <w:tc>
          <w:tcPr>
            <w:tcW w:w="709" w:type="dxa"/>
            <w:vAlign w:val="center"/>
          </w:tcPr>
          <w:p w:rsidR="0094586E" w:rsidRPr="0094586E" w:rsidRDefault="0094586E" w:rsidP="00024CB0">
            <w:pPr>
              <w:jc w:val="center"/>
              <w:rPr>
                <w:color w:val="0D0D0D" w:themeColor="text1" w:themeTint="F2"/>
              </w:rPr>
            </w:pPr>
            <w:r w:rsidRPr="0094586E">
              <w:rPr>
                <w:color w:val="0D0D0D" w:themeColor="text1" w:themeTint="F2"/>
              </w:rPr>
              <w:t>4</w:t>
            </w:r>
          </w:p>
        </w:tc>
        <w:tc>
          <w:tcPr>
            <w:tcW w:w="1134" w:type="dxa"/>
            <w:vAlign w:val="center"/>
          </w:tcPr>
          <w:p w:rsidR="0094586E" w:rsidRPr="0094586E" w:rsidRDefault="0094586E" w:rsidP="00024CB0">
            <w:pPr>
              <w:jc w:val="center"/>
              <w:rPr>
                <w:color w:val="0D0D0D" w:themeColor="text1" w:themeTint="F2"/>
              </w:rPr>
            </w:pPr>
            <w:r w:rsidRPr="0094586E">
              <w:rPr>
                <w:color w:val="0D0D0D" w:themeColor="text1" w:themeTint="F2"/>
              </w:rPr>
              <w:t>002503</w:t>
            </w:r>
          </w:p>
        </w:tc>
        <w:tc>
          <w:tcPr>
            <w:tcW w:w="2126" w:type="dxa"/>
            <w:vAlign w:val="center"/>
          </w:tcPr>
          <w:p w:rsidR="0094586E" w:rsidRPr="0094586E" w:rsidRDefault="0094586E" w:rsidP="00024CB0">
            <w:pPr>
              <w:jc w:val="center"/>
              <w:rPr>
                <w:color w:val="0D0D0D" w:themeColor="text1" w:themeTint="F2"/>
              </w:rPr>
            </w:pPr>
            <w:r w:rsidRPr="0094586E">
              <w:rPr>
                <w:rFonts w:hint="eastAsia"/>
                <w:color w:val="0D0D0D" w:themeColor="text1" w:themeTint="F2"/>
              </w:rPr>
              <w:t>搜于特</w:t>
            </w:r>
          </w:p>
        </w:tc>
        <w:tc>
          <w:tcPr>
            <w:tcW w:w="2552" w:type="dxa"/>
            <w:vAlign w:val="center"/>
          </w:tcPr>
          <w:p w:rsidR="0094586E" w:rsidRPr="0094586E" w:rsidRDefault="0094586E" w:rsidP="00024CB0">
            <w:pPr>
              <w:jc w:val="right"/>
              <w:rPr>
                <w:color w:val="0D0D0D" w:themeColor="text1" w:themeTint="F2"/>
              </w:rPr>
            </w:pPr>
            <w:r w:rsidRPr="0094586E">
              <w:rPr>
                <w:color w:val="0D0D0D" w:themeColor="text1" w:themeTint="F2"/>
              </w:rPr>
              <w:t>10,126,986.76</w:t>
            </w:r>
          </w:p>
        </w:tc>
        <w:tc>
          <w:tcPr>
            <w:tcW w:w="1417" w:type="dxa"/>
            <w:vAlign w:val="center"/>
          </w:tcPr>
          <w:p w:rsidR="0094586E" w:rsidRPr="0094586E" w:rsidRDefault="0094586E" w:rsidP="00024CB0">
            <w:pPr>
              <w:jc w:val="right"/>
              <w:rPr>
                <w:color w:val="0D0D0D" w:themeColor="text1" w:themeTint="F2"/>
              </w:rPr>
            </w:pPr>
            <w:r w:rsidRPr="0094586E">
              <w:rPr>
                <w:color w:val="0D0D0D" w:themeColor="text1" w:themeTint="F2"/>
              </w:rPr>
              <w:t>2.32</w:t>
            </w:r>
          </w:p>
        </w:tc>
        <w:tc>
          <w:tcPr>
            <w:tcW w:w="1134" w:type="dxa"/>
            <w:vAlign w:val="center"/>
          </w:tcPr>
          <w:p w:rsidR="0094586E" w:rsidRPr="0094586E" w:rsidRDefault="0094586E" w:rsidP="00024CB0">
            <w:pPr>
              <w:jc w:val="right"/>
              <w:rPr>
                <w:color w:val="0D0D0D" w:themeColor="text1" w:themeTint="F2"/>
              </w:rPr>
            </w:pPr>
            <w:r w:rsidRPr="0094586E">
              <w:rPr>
                <w:rFonts w:hint="eastAsia"/>
                <w:color w:val="0D0D0D" w:themeColor="text1" w:themeTint="F2"/>
              </w:rPr>
              <w:t>定向增发</w:t>
            </w:r>
          </w:p>
        </w:tc>
      </w:tr>
    </w:tbl>
    <w:p w:rsidR="0094586E" w:rsidRPr="00956DEB" w:rsidRDefault="0094586E" w:rsidP="0094586E">
      <w:pPr>
        <w:pStyle w:val="4"/>
        <w:rPr>
          <w:b w:val="0"/>
          <w:color w:val="0D0D0D" w:themeColor="text1" w:themeTint="F2"/>
        </w:rPr>
      </w:pPr>
      <w:r w:rsidRPr="00956DEB">
        <w:rPr>
          <w:b w:val="0"/>
          <w:color w:val="0D0D0D" w:themeColor="text1" w:themeTint="F2"/>
        </w:rPr>
        <w:t xml:space="preserve">11.6 </w:t>
      </w:r>
      <w:r w:rsidRPr="00956DEB">
        <w:rPr>
          <w:rFonts w:hint="eastAsia"/>
          <w:b w:val="0"/>
          <w:color w:val="0D0D0D" w:themeColor="text1" w:themeTint="F2"/>
        </w:rPr>
        <w:t>投资组合报告附注的其他文字描述部分</w:t>
      </w:r>
    </w:p>
    <w:p w:rsidR="0094586E" w:rsidRPr="00516031" w:rsidRDefault="0094586E" w:rsidP="0094586E">
      <w:pPr>
        <w:pStyle w:val="new"/>
        <w:rPr>
          <w:color w:val="0D0D0D" w:themeColor="text1" w:themeTint="F2"/>
        </w:rPr>
      </w:pPr>
      <w:r w:rsidRPr="00516031">
        <w:rPr>
          <w:color w:val="0D0D0D" w:themeColor="text1" w:themeTint="F2"/>
        </w:rPr>
        <w:t>由于四舍五入的原因，分项之和与合计项之间可能存在尾差。</w:t>
      </w:r>
    </w:p>
    <w:p w:rsidR="00E53A12" w:rsidRPr="00E53A12" w:rsidRDefault="00E53A12" w:rsidP="00E53A12">
      <w:pPr>
        <w:pStyle w:val="af5"/>
        <w:tabs>
          <w:tab w:val="left" w:pos="3600"/>
        </w:tabs>
        <w:spacing w:beforeLines="50" w:before="156" w:line="360" w:lineRule="auto"/>
        <w:ind w:firstLine="420"/>
        <w:rPr>
          <w:szCs w:val="21"/>
        </w:rPr>
      </w:pPr>
    </w:p>
    <w:p w:rsidR="00E53A12" w:rsidRPr="00962638" w:rsidRDefault="00E53A12" w:rsidP="00962638">
      <w:pPr>
        <w:pStyle w:val="1"/>
        <w:autoSpaceDE w:val="0"/>
        <w:autoSpaceDN w:val="0"/>
        <w:adjustRightInd w:val="0"/>
        <w:snapToGrid w:val="0"/>
        <w:spacing w:before="0" w:after="0"/>
        <w:ind w:firstLineChars="150" w:firstLine="422"/>
        <w:jc w:val="center"/>
        <w:textAlignment w:val="baseline"/>
        <w:rPr>
          <w:rFonts w:ascii="Arial" w:hAnsi="Arial" w:cs="Arial"/>
          <w:bCs/>
          <w:color w:val="auto"/>
          <w:sz w:val="28"/>
          <w:szCs w:val="28"/>
          <w:lang w:val="en-US" w:eastAsia="zh-CN"/>
        </w:rPr>
      </w:pPr>
      <w:bookmarkStart w:id="227" w:name="_Toc451264005"/>
      <w:bookmarkStart w:id="228" w:name="_Toc456010883"/>
      <w:bookmarkStart w:id="229" w:name="_Toc456863606"/>
      <w:bookmarkStart w:id="230" w:name="_Toc469329705"/>
      <w:bookmarkStart w:id="231" w:name="_Toc470015724"/>
      <w:bookmarkStart w:id="232" w:name="_Toc477879869"/>
      <w:bookmarkStart w:id="233" w:name="_Toc482607481"/>
      <w:r w:rsidRPr="00962638">
        <w:rPr>
          <w:rFonts w:ascii="Arial" w:hAnsi="Arial" w:cs="Arial" w:hint="eastAsia"/>
          <w:bCs/>
          <w:color w:val="auto"/>
          <w:sz w:val="28"/>
          <w:szCs w:val="28"/>
          <w:lang w:val="en-US" w:eastAsia="zh-CN"/>
        </w:rPr>
        <w:t>第</w:t>
      </w:r>
      <w:r w:rsidR="009C4FB2" w:rsidRPr="00962638">
        <w:rPr>
          <w:rFonts w:ascii="Arial" w:hAnsi="Arial" w:cs="Arial" w:hint="eastAsia"/>
          <w:bCs/>
          <w:color w:val="auto"/>
          <w:sz w:val="28"/>
          <w:szCs w:val="28"/>
          <w:lang w:val="en-US" w:eastAsia="zh-CN"/>
        </w:rPr>
        <w:t>九</w:t>
      </w:r>
      <w:r w:rsidRPr="00962638">
        <w:rPr>
          <w:rFonts w:ascii="Arial" w:hAnsi="Arial" w:cs="Arial" w:hint="eastAsia"/>
          <w:bCs/>
          <w:color w:val="auto"/>
          <w:sz w:val="28"/>
          <w:szCs w:val="28"/>
          <w:lang w:val="en-US" w:eastAsia="zh-CN"/>
        </w:rPr>
        <w:t>部分</w:t>
      </w:r>
      <w:r w:rsidRPr="00962638">
        <w:rPr>
          <w:rFonts w:ascii="Arial" w:hAnsi="Arial" w:cs="Arial"/>
          <w:bCs/>
          <w:color w:val="auto"/>
          <w:sz w:val="28"/>
          <w:szCs w:val="28"/>
          <w:lang w:val="en-US" w:eastAsia="zh-CN"/>
        </w:rPr>
        <w:t xml:space="preserve">  </w:t>
      </w:r>
      <w:r w:rsidRPr="00962638">
        <w:rPr>
          <w:rFonts w:ascii="Arial" w:hAnsi="Arial" w:cs="Arial" w:hint="eastAsia"/>
          <w:bCs/>
          <w:color w:val="auto"/>
          <w:sz w:val="28"/>
          <w:szCs w:val="28"/>
          <w:lang w:val="en-US" w:eastAsia="zh-CN"/>
        </w:rPr>
        <w:t>基金的业绩</w:t>
      </w:r>
      <w:bookmarkEnd w:id="227"/>
      <w:bookmarkEnd w:id="228"/>
      <w:bookmarkEnd w:id="229"/>
      <w:bookmarkEnd w:id="230"/>
      <w:bookmarkEnd w:id="231"/>
      <w:bookmarkEnd w:id="232"/>
      <w:bookmarkEnd w:id="233"/>
    </w:p>
    <w:p w:rsidR="00E53A12" w:rsidRPr="00C03030" w:rsidRDefault="00E53A12" w:rsidP="00E53A12">
      <w:pPr>
        <w:ind w:firstLine="420"/>
        <w:rPr>
          <w:rFonts w:ascii="Arial" w:hAnsi="Arial"/>
          <w:szCs w:val="24"/>
        </w:rPr>
      </w:pPr>
      <w:r w:rsidRPr="00C03030">
        <w:rPr>
          <w:rFonts w:ascii="Arial" w:hAnsi="Arial" w:hint="eastAsia"/>
          <w:szCs w:val="24"/>
        </w:rPr>
        <w:t>基金管理人依照恪尽职守、诚实信用、谨慎勤勉的原则管理和运用基金财产，但不保证</w:t>
      </w:r>
      <w:r w:rsidRPr="00C03030">
        <w:rPr>
          <w:rFonts w:ascii="Arial" w:hAnsi="Arial" w:hint="eastAsia"/>
          <w:szCs w:val="24"/>
        </w:rPr>
        <w:lastRenderedPageBreak/>
        <w:t>基金一定盈利，也不保证最低收益。基金的过往业绩并不代表其未来表现。投资有风险，投资者在做出投资决策前应仔细阅读本基金的招募说明书。</w:t>
      </w:r>
    </w:p>
    <w:p w:rsidR="00E53A12" w:rsidRDefault="00E53A12" w:rsidP="00E53A12">
      <w:pPr>
        <w:ind w:firstLine="420"/>
        <w:rPr>
          <w:rFonts w:ascii="宋体" w:hAnsi="宋体"/>
          <w:szCs w:val="24"/>
        </w:rPr>
      </w:pPr>
      <w:r w:rsidRPr="00C03030">
        <w:rPr>
          <w:rFonts w:ascii="宋体" w:hAnsi="宋体" w:hint="eastAsia"/>
          <w:szCs w:val="24"/>
        </w:rPr>
        <w:t>自基金合同生效开始，基金份额</w:t>
      </w:r>
      <w:r w:rsidRPr="00C03030">
        <w:rPr>
          <w:rFonts w:ascii="宋体" w:hAnsi="宋体"/>
          <w:szCs w:val="24"/>
        </w:rPr>
        <w:t>净值增长率及其与同期业绩比较基准收益率的比较</w:t>
      </w:r>
    </w:p>
    <w:p w:rsidR="00024CB0" w:rsidRPr="00C03030" w:rsidRDefault="00024CB0" w:rsidP="00E53A12">
      <w:pPr>
        <w:ind w:firstLine="420"/>
        <w:rPr>
          <w:rFonts w:ascii="Arial" w:hAnsi="Arial"/>
          <w:szCs w:val="24"/>
        </w:rPr>
      </w:pPr>
      <w:r>
        <w:rPr>
          <w:rFonts w:ascii="宋体" w:hAnsiTheme="minorHAnsi" w:cs="宋体" w:hint="eastAsia"/>
          <w:color w:val="000000"/>
          <w:kern w:val="0"/>
          <w:szCs w:val="21"/>
        </w:rPr>
        <w:t>博时鑫泽混合</w:t>
      </w:r>
      <w:r>
        <w:rPr>
          <w:rFonts w:ascii="宋体" w:hAnsiTheme="minorHAnsi" w:cs="宋体"/>
          <w:color w:val="000000"/>
          <w:kern w:val="0"/>
          <w:szCs w:val="21"/>
        </w:rPr>
        <w:t>A</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6"/>
        <w:gridCol w:w="1265"/>
        <w:gridCol w:w="1084"/>
        <w:gridCol w:w="1115"/>
        <w:gridCol w:w="1314"/>
        <w:gridCol w:w="914"/>
        <w:gridCol w:w="6"/>
        <w:gridCol w:w="983"/>
      </w:tblGrid>
      <w:tr w:rsidR="00E53A12" w:rsidRPr="00C03030" w:rsidTr="00956DEB">
        <w:tc>
          <w:tcPr>
            <w:tcW w:w="1966" w:type="dxa"/>
            <w:vAlign w:val="center"/>
          </w:tcPr>
          <w:p w:rsidR="00E53A12" w:rsidRPr="006247BE" w:rsidRDefault="00E53A12" w:rsidP="00E53A12">
            <w:pPr>
              <w:snapToGrid w:val="0"/>
              <w:jc w:val="center"/>
              <w:rPr>
                <w:rFonts w:ascii="宋体" w:hAnsi="宋体"/>
                <w:color w:val="000000"/>
                <w:sz w:val="18"/>
                <w:szCs w:val="18"/>
              </w:rPr>
            </w:pPr>
            <w:r w:rsidRPr="006247BE">
              <w:rPr>
                <w:rFonts w:ascii="宋体" w:hAnsi="宋体"/>
                <w:color w:val="000000"/>
                <w:sz w:val="18"/>
                <w:szCs w:val="18"/>
              </w:rPr>
              <w:t>阶段</w:t>
            </w:r>
          </w:p>
        </w:tc>
        <w:tc>
          <w:tcPr>
            <w:tcW w:w="1265" w:type="dxa"/>
            <w:vAlign w:val="center"/>
          </w:tcPr>
          <w:p w:rsidR="00E53A12" w:rsidRPr="006247BE" w:rsidRDefault="00E53A12" w:rsidP="00E53A12">
            <w:pPr>
              <w:snapToGrid w:val="0"/>
              <w:jc w:val="center"/>
              <w:rPr>
                <w:rFonts w:ascii="宋体" w:hAnsi="宋体"/>
                <w:color w:val="000000"/>
                <w:sz w:val="18"/>
                <w:szCs w:val="18"/>
                <w:highlight w:val="green"/>
              </w:rPr>
            </w:pPr>
            <w:r w:rsidRPr="006247BE">
              <w:rPr>
                <w:rFonts w:ascii="宋体" w:hAnsi="宋体"/>
                <w:color w:val="000000"/>
                <w:sz w:val="18"/>
                <w:szCs w:val="18"/>
              </w:rPr>
              <w:t>净值增长率①</w:t>
            </w:r>
          </w:p>
        </w:tc>
        <w:tc>
          <w:tcPr>
            <w:tcW w:w="1084" w:type="dxa"/>
            <w:vAlign w:val="center"/>
          </w:tcPr>
          <w:p w:rsidR="00E53A12" w:rsidRPr="006247BE" w:rsidRDefault="00E53A12" w:rsidP="00E53A12">
            <w:pPr>
              <w:snapToGrid w:val="0"/>
              <w:jc w:val="center"/>
              <w:rPr>
                <w:rFonts w:ascii="宋体" w:hAnsi="宋体"/>
                <w:color w:val="000000"/>
                <w:sz w:val="18"/>
                <w:szCs w:val="18"/>
                <w:highlight w:val="green"/>
              </w:rPr>
            </w:pPr>
            <w:r w:rsidRPr="006247BE">
              <w:rPr>
                <w:rFonts w:ascii="宋体" w:hAnsi="宋体"/>
                <w:color w:val="000000"/>
                <w:sz w:val="18"/>
                <w:szCs w:val="18"/>
              </w:rPr>
              <w:t>净值增长率标准差②</w:t>
            </w:r>
          </w:p>
        </w:tc>
        <w:tc>
          <w:tcPr>
            <w:tcW w:w="1115" w:type="dxa"/>
            <w:vAlign w:val="center"/>
          </w:tcPr>
          <w:p w:rsidR="00E53A12" w:rsidRPr="006247BE" w:rsidRDefault="00E53A12" w:rsidP="00E53A12">
            <w:pPr>
              <w:snapToGrid w:val="0"/>
              <w:jc w:val="center"/>
              <w:rPr>
                <w:rFonts w:ascii="宋体" w:hAnsi="宋体"/>
                <w:color w:val="000000"/>
                <w:sz w:val="18"/>
                <w:szCs w:val="18"/>
              </w:rPr>
            </w:pPr>
            <w:r w:rsidRPr="006247BE">
              <w:rPr>
                <w:rFonts w:ascii="宋体" w:hAnsi="宋体"/>
                <w:color w:val="000000"/>
                <w:sz w:val="18"/>
                <w:szCs w:val="18"/>
              </w:rPr>
              <w:t>业绩比较基准收益率③</w:t>
            </w:r>
          </w:p>
        </w:tc>
        <w:tc>
          <w:tcPr>
            <w:tcW w:w="1314" w:type="dxa"/>
            <w:vAlign w:val="center"/>
          </w:tcPr>
          <w:p w:rsidR="00E53A12" w:rsidRPr="006247BE" w:rsidRDefault="00E53A12" w:rsidP="00E53A12">
            <w:pPr>
              <w:snapToGrid w:val="0"/>
              <w:jc w:val="center"/>
              <w:rPr>
                <w:rFonts w:ascii="宋体" w:hAnsi="宋体"/>
                <w:color w:val="000000"/>
                <w:sz w:val="18"/>
                <w:szCs w:val="18"/>
              </w:rPr>
            </w:pPr>
            <w:r w:rsidRPr="006247BE">
              <w:rPr>
                <w:rFonts w:ascii="宋体" w:hAnsi="宋体"/>
                <w:color w:val="000000"/>
                <w:sz w:val="18"/>
                <w:szCs w:val="18"/>
              </w:rPr>
              <w:t>业绩比较基准收益率标准差④</w:t>
            </w:r>
          </w:p>
        </w:tc>
        <w:tc>
          <w:tcPr>
            <w:tcW w:w="914" w:type="dxa"/>
            <w:vAlign w:val="center"/>
          </w:tcPr>
          <w:p w:rsidR="00E53A12" w:rsidRPr="006247BE" w:rsidRDefault="00E53A12" w:rsidP="00E53A12">
            <w:pPr>
              <w:snapToGrid w:val="0"/>
              <w:jc w:val="center"/>
              <w:rPr>
                <w:rFonts w:ascii="宋体" w:hAnsi="宋体"/>
                <w:color w:val="000000"/>
                <w:sz w:val="18"/>
                <w:szCs w:val="18"/>
              </w:rPr>
            </w:pPr>
            <w:r w:rsidRPr="006247BE">
              <w:rPr>
                <w:rFonts w:ascii="宋体" w:hAnsi="宋体"/>
                <w:color w:val="000000"/>
                <w:sz w:val="18"/>
                <w:szCs w:val="18"/>
              </w:rPr>
              <w:t>①－③</w:t>
            </w:r>
          </w:p>
        </w:tc>
        <w:tc>
          <w:tcPr>
            <w:tcW w:w="989" w:type="dxa"/>
            <w:gridSpan w:val="2"/>
            <w:vAlign w:val="center"/>
          </w:tcPr>
          <w:p w:rsidR="00E53A12" w:rsidRPr="006247BE" w:rsidRDefault="00E53A12" w:rsidP="00E53A12">
            <w:pPr>
              <w:snapToGrid w:val="0"/>
              <w:jc w:val="center"/>
              <w:rPr>
                <w:rFonts w:ascii="宋体" w:hAnsi="宋体"/>
                <w:color w:val="000000"/>
                <w:sz w:val="18"/>
                <w:szCs w:val="18"/>
              </w:rPr>
            </w:pPr>
            <w:r w:rsidRPr="006247BE">
              <w:rPr>
                <w:rFonts w:ascii="宋体" w:hAnsi="宋体"/>
                <w:color w:val="000000"/>
                <w:sz w:val="18"/>
                <w:szCs w:val="18"/>
              </w:rPr>
              <w:t>②－④</w:t>
            </w:r>
          </w:p>
        </w:tc>
      </w:tr>
      <w:tr w:rsidR="00E53A12" w:rsidTr="00E53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66"/>
        </w:trPr>
        <w:tc>
          <w:tcPr>
            <w:tcW w:w="1966" w:type="dxa"/>
            <w:tcBorders>
              <w:top w:val="single" w:sz="6" w:space="0" w:color="auto"/>
              <w:left w:val="single" w:sz="6" w:space="0" w:color="auto"/>
              <w:bottom w:val="single" w:sz="6" w:space="0" w:color="auto"/>
              <w:right w:val="single" w:sz="6" w:space="0" w:color="auto"/>
            </w:tcBorders>
            <w:vAlign w:val="center"/>
          </w:tcPr>
          <w:p w:rsidR="00E53A12" w:rsidRDefault="00E53A12" w:rsidP="00E53A12">
            <w:pPr>
              <w:autoSpaceDE w:val="0"/>
              <w:autoSpaceDN w:val="0"/>
              <w:adjustRightInd w:val="0"/>
              <w:jc w:val="center"/>
              <w:rPr>
                <w:rFonts w:ascii="宋体" w:cs="宋体"/>
                <w:color w:val="000000"/>
                <w:kern w:val="0"/>
                <w:szCs w:val="21"/>
              </w:rPr>
            </w:pPr>
            <w:r>
              <w:rPr>
                <w:rFonts w:ascii="宋体" w:cs="宋体"/>
                <w:color w:val="000000"/>
                <w:kern w:val="0"/>
                <w:szCs w:val="21"/>
              </w:rPr>
              <w:t>2016</w:t>
            </w:r>
            <w:r>
              <w:rPr>
                <w:rFonts w:ascii="宋体" w:cs="宋体" w:hint="eastAsia"/>
                <w:color w:val="000000"/>
                <w:kern w:val="0"/>
                <w:szCs w:val="21"/>
              </w:rPr>
              <w:t>1017-</w:t>
            </w:r>
            <w:r>
              <w:rPr>
                <w:rFonts w:ascii="宋体" w:cs="宋体"/>
                <w:color w:val="000000"/>
                <w:kern w:val="0"/>
                <w:szCs w:val="21"/>
              </w:rPr>
              <w:t>20161231</w:t>
            </w:r>
          </w:p>
        </w:tc>
        <w:tc>
          <w:tcPr>
            <w:tcW w:w="1265" w:type="dxa"/>
            <w:tcBorders>
              <w:top w:val="single" w:sz="6" w:space="0" w:color="auto"/>
              <w:left w:val="single" w:sz="6" w:space="0" w:color="auto"/>
              <w:bottom w:val="single" w:sz="6" w:space="0" w:color="auto"/>
              <w:right w:val="single" w:sz="6" w:space="0" w:color="auto"/>
            </w:tcBorders>
          </w:tcPr>
          <w:p w:rsidR="00E53A12" w:rsidRDefault="00E53A12" w:rsidP="00E53A12">
            <w:pPr>
              <w:autoSpaceDE w:val="0"/>
              <w:autoSpaceDN w:val="0"/>
              <w:adjustRightInd w:val="0"/>
              <w:jc w:val="center"/>
              <w:rPr>
                <w:rFonts w:ascii="宋体" w:cs="宋体"/>
                <w:color w:val="000000"/>
                <w:kern w:val="0"/>
                <w:szCs w:val="21"/>
              </w:rPr>
            </w:pPr>
            <w:r w:rsidRPr="00962638">
              <w:rPr>
                <w:rFonts w:ascii="宋体" w:cs="宋体"/>
                <w:color w:val="000000"/>
                <w:kern w:val="0"/>
                <w:szCs w:val="21"/>
              </w:rPr>
              <w:t>-0.10%</w:t>
            </w:r>
          </w:p>
        </w:tc>
        <w:tc>
          <w:tcPr>
            <w:tcW w:w="1084" w:type="dxa"/>
            <w:tcBorders>
              <w:top w:val="single" w:sz="6" w:space="0" w:color="auto"/>
              <w:left w:val="single" w:sz="6" w:space="0" w:color="auto"/>
              <w:bottom w:val="single" w:sz="6" w:space="0" w:color="auto"/>
              <w:right w:val="single" w:sz="6" w:space="0" w:color="auto"/>
            </w:tcBorders>
          </w:tcPr>
          <w:p w:rsidR="00E53A12" w:rsidRDefault="00E53A12" w:rsidP="00E53A12">
            <w:pPr>
              <w:autoSpaceDE w:val="0"/>
              <w:autoSpaceDN w:val="0"/>
              <w:adjustRightInd w:val="0"/>
              <w:jc w:val="center"/>
              <w:rPr>
                <w:rFonts w:ascii="宋体" w:cs="宋体"/>
                <w:color w:val="000000"/>
                <w:kern w:val="0"/>
                <w:szCs w:val="21"/>
              </w:rPr>
            </w:pPr>
            <w:r w:rsidRPr="00962638">
              <w:rPr>
                <w:rFonts w:ascii="宋体" w:cs="宋体"/>
                <w:color w:val="000000"/>
                <w:kern w:val="0"/>
                <w:szCs w:val="21"/>
              </w:rPr>
              <w:t>0.12%</w:t>
            </w:r>
          </w:p>
        </w:tc>
        <w:tc>
          <w:tcPr>
            <w:tcW w:w="1115" w:type="dxa"/>
            <w:tcBorders>
              <w:top w:val="single" w:sz="6" w:space="0" w:color="auto"/>
              <w:left w:val="single" w:sz="6" w:space="0" w:color="auto"/>
              <w:bottom w:val="single" w:sz="6" w:space="0" w:color="auto"/>
              <w:right w:val="single" w:sz="6" w:space="0" w:color="auto"/>
            </w:tcBorders>
          </w:tcPr>
          <w:p w:rsidR="00E53A12" w:rsidRDefault="00E53A12" w:rsidP="00E53A12">
            <w:pPr>
              <w:autoSpaceDE w:val="0"/>
              <w:autoSpaceDN w:val="0"/>
              <w:adjustRightInd w:val="0"/>
              <w:jc w:val="center"/>
              <w:rPr>
                <w:rFonts w:ascii="宋体" w:cs="宋体"/>
                <w:color w:val="000000"/>
                <w:kern w:val="0"/>
                <w:szCs w:val="21"/>
              </w:rPr>
            </w:pPr>
            <w:r w:rsidRPr="00962638">
              <w:rPr>
                <w:rFonts w:ascii="宋体" w:cs="宋体"/>
                <w:color w:val="000000"/>
                <w:kern w:val="0"/>
                <w:szCs w:val="21"/>
              </w:rPr>
              <w:t>-0.76%</w:t>
            </w:r>
          </w:p>
        </w:tc>
        <w:tc>
          <w:tcPr>
            <w:tcW w:w="1314" w:type="dxa"/>
            <w:tcBorders>
              <w:top w:val="single" w:sz="6" w:space="0" w:color="auto"/>
              <w:left w:val="single" w:sz="6" w:space="0" w:color="auto"/>
              <w:bottom w:val="single" w:sz="6" w:space="0" w:color="auto"/>
              <w:right w:val="single" w:sz="6" w:space="0" w:color="auto"/>
            </w:tcBorders>
          </w:tcPr>
          <w:p w:rsidR="00E53A12" w:rsidRDefault="00E53A12" w:rsidP="00E53A12">
            <w:pPr>
              <w:autoSpaceDE w:val="0"/>
              <w:autoSpaceDN w:val="0"/>
              <w:adjustRightInd w:val="0"/>
              <w:jc w:val="center"/>
              <w:rPr>
                <w:rFonts w:ascii="宋体" w:cs="宋体"/>
                <w:color w:val="000000"/>
                <w:kern w:val="0"/>
                <w:szCs w:val="21"/>
              </w:rPr>
            </w:pPr>
            <w:r w:rsidRPr="00962638">
              <w:rPr>
                <w:rFonts w:ascii="宋体" w:cs="宋体"/>
                <w:color w:val="000000"/>
                <w:kern w:val="0"/>
                <w:szCs w:val="21"/>
              </w:rPr>
              <w:t>0.38%</w:t>
            </w:r>
          </w:p>
        </w:tc>
        <w:tc>
          <w:tcPr>
            <w:tcW w:w="920" w:type="dxa"/>
            <w:gridSpan w:val="2"/>
            <w:tcBorders>
              <w:top w:val="single" w:sz="6" w:space="0" w:color="auto"/>
              <w:left w:val="single" w:sz="6" w:space="0" w:color="auto"/>
              <w:bottom w:val="single" w:sz="6" w:space="0" w:color="auto"/>
              <w:right w:val="single" w:sz="6" w:space="0" w:color="auto"/>
            </w:tcBorders>
          </w:tcPr>
          <w:p w:rsidR="00E53A12" w:rsidRDefault="00E53A12" w:rsidP="00E53A12">
            <w:pPr>
              <w:autoSpaceDE w:val="0"/>
              <w:autoSpaceDN w:val="0"/>
              <w:adjustRightInd w:val="0"/>
              <w:jc w:val="center"/>
              <w:rPr>
                <w:rFonts w:ascii="宋体" w:cs="宋体"/>
                <w:color w:val="000000"/>
                <w:kern w:val="0"/>
                <w:szCs w:val="21"/>
              </w:rPr>
            </w:pPr>
            <w:r w:rsidRPr="00962638">
              <w:rPr>
                <w:rFonts w:ascii="宋体" w:cs="宋体"/>
                <w:color w:val="000000"/>
                <w:kern w:val="0"/>
                <w:szCs w:val="21"/>
              </w:rPr>
              <w:t>0.66%</w:t>
            </w:r>
          </w:p>
        </w:tc>
        <w:tc>
          <w:tcPr>
            <w:tcW w:w="983" w:type="dxa"/>
            <w:tcBorders>
              <w:top w:val="single" w:sz="6" w:space="0" w:color="auto"/>
              <w:left w:val="single" w:sz="6" w:space="0" w:color="auto"/>
              <w:bottom w:val="single" w:sz="6" w:space="0" w:color="auto"/>
              <w:right w:val="single" w:sz="6" w:space="0" w:color="auto"/>
            </w:tcBorders>
          </w:tcPr>
          <w:p w:rsidR="00E53A12" w:rsidRDefault="00E53A12" w:rsidP="00E53A12">
            <w:pPr>
              <w:autoSpaceDE w:val="0"/>
              <w:autoSpaceDN w:val="0"/>
              <w:adjustRightInd w:val="0"/>
              <w:jc w:val="center"/>
              <w:rPr>
                <w:rFonts w:ascii="宋体" w:cs="宋体"/>
                <w:color w:val="000000"/>
                <w:kern w:val="0"/>
                <w:szCs w:val="21"/>
              </w:rPr>
            </w:pPr>
            <w:r w:rsidRPr="00962638">
              <w:rPr>
                <w:rFonts w:ascii="宋体" w:cs="宋体"/>
                <w:color w:val="000000"/>
                <w:kern w:val="0"/>
                <w:szCs w:val="21"/>
              </w:rPr>
              <w:t>-0.26%</w:t>
            </w:r>
          </w:p>
        </w:tc>
      </w:tr>
      <w:tr w:rsidR="00024CB0" w:rsidTr="00E53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66"/>
        </w:trPr>
        <w:tc>
          <w:tcPr>
            <w:tcW w:w="1966" w:type="dxa"/>
            <w:tcBorders>
              <w:top w:val="single" w:sz="6" w:space="0" w:color="auto"/>
              <w:left w:val="single" w:sz="6" w:space="0" w:color="auto"/>
              <w:bottom w:val="single" w:sz="6" w:space="0" w:color="auto"/>
              <w:right w:val="single" w:sz="6" w:space="0" w:color="auto"/>
            </w:tcBorders>
            <w:vAlign w:val="center"/>
          </w:tcPr>
          <w:p w:rsidR="00024CB0" w:rsidRDefault="00024CB0" w:rsidP="00516031">
            <w:pPr>
              <w:autoSpaceDE w:val="0"/>
              <w:autoSpaceDN w:val="0"/>
              <w:adjustRightInd w:val="0"/>
              <w:jc w:val="center"/>
              <w:rPr>
                <w:rFonts w:ascii="宋体" w:cs="宋体"/>
                <w:color w:val="000000"/>
                <w:kern w:val="0"/>
                <w:szCs w:val="21"/>
              </w:rPr>
            </w:pPr>
            <w:r>
              <w:rPr>
                <w:rFonts w:ascii="宋体" w:cs="宋体"/>
                <w:color w:val="000000"/>
                <w:kern w:val="0"/>
                <w:szCs w:val="21"/>
              </w:rPr>
              <w:t>201</w:t>
            </w:r>
            <w:r>
              <w:rPr>
                <w:rFonts w:ascii="宋体" w:cs="宋体" w:hint="eastAsia"/>
                <w:color w:val="000000"/>
                <w:kern w:val="0"/>
                <w:szCs w:val="21"/>
              </w:rPr>
              <w:t>70101-</w:t>
            </w:r>
            <w:r>
              <w:rPr>
                <w:rFonts w:ascii="宋体" w:cs="宋体"/>
                <w:color w:val="000000"/>
                <w:kern w:val="0"/>
                <w:szCs w:val="21"/>
              </w:rPr>
              <w:t>201</w:t>
            </w:r>
            <w:r>
              <w:rPr>
                <w:rFonts w:ascii="宋体" w:cs="宋体" w:hint="eastAsia"/>
                <w:color w:val="000000"/>
                <w:kern w:val="0"/>
                <w:szCs w:val="21"/>
              </w:rPr>
              <w:t>70930</w:t>
            </w:r>
          </w:p>
        </w:tc>
        <w:tc>
          <w:tcPr>
            <w:tcW w:w="1265" w:type="dxa"/>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9.21%</w:t>
            </w:r>
          </w:p>
        </w:tc>
        <w:tc>
          <w:tcPr>
            <w:tcW w:w="1084" w:type="dxa"/>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0.40%</w:t>
            </w:r>
          </w:p>
        </w:tc>
        <w:tc>
          <w:tcPr>
            <w:tcW w:w="1115" w:type="dxa"/>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8.15%</w:t>
            </w:r>
          </w:p>
        </w:tc>
        <w:tc>
          <w:tcPr>
            <w:tcW w:w="1314" w:type="dxa"/>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0.29%</w:t>
            </w:r>
          </w:p>
        </w:tc>
        <w:tc>
          <w:tcPr>
            <w:tcW w:w="920" w:type="dxa"/>
            <w:gridSpan w:val="2"/>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1.06%</w:t>
            </w:r>
          </w:p>
        </w:tc>
        <w:tc>
          <w:tcPr>
            <w:tcW w:w="983" w:type="dxa"/>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0.11%</w:t>
            </w:r>
          </w:p>
        </w:tc>
      </w:tr>
      <w:tr w:rsidR="00024CB0" w:rsidTr="00E53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66"/>
        </w:trPr>
        <w:tc>
          <w:tcPr>
            <w:tcW w:w="1966" w:type="dxa"/>
            <w:tcBorders>
              <w:top w:val="single" w:sz="6" w:space="0" w:color="auto"/>
              <w:left w:val="single" w:sz="6" w:space="0" w:color="auto"/>
              <w:bottom w:val="single" w:sz="6" w:space="0" w:color="auto"/>
              <w:right w:val="single" w:sz="6" w:space="0" w:color="auto"/>
            </w:tcBorders>
            <w:vAlign w:val="center"/>
          </w:tcPr>
          <w:p w:rsidR="00024CB0" w:rsidRDefault="00024CB0" w:rsidP="00516031">
            <w:pPr>
              <w:autoSpaceDE w:val="0"/>
              <w:autoSpaceDN w:val="0"/>
              <w:adjustRightInd w:val="0"/>
              <w:jc w:val="center"/>
              <w:rPr>
                <w:rFonts w:ascii="宋体" w:cs="宋体"/>
                <w:color w:val="000000"/>
                <w:kern w:val="0"/>
                <w:szCs w:val="21"/>
              </w:rPr>
            </w:pPr>
            <w:r>
              <w:rPr>
                <w:rFonts w:ascii="宋体" w:cs="宋体"/>
                <w:color w:val="000000"/>
                <w:kern w:val="0"/>
                <w:szCs w:val="21"/>
              </w:rPr>
              <w:t>2016</w:t>
            </w:r>
            <w:r>
              <w:rPr>
                <w:rFonts w:ascii="宋体" w:cs="宋体" w:hint="eastAsia"/>
                <w:color w:val="000000"/>
                <w:kern w:val="0"/>
                <w:szCs w:val="21"/>
              </w:rPr>
              <w:t>1017-</w:t>
            </w:r>
            <w:r>
              <w:rPr>
                <w:rFonts w:ascii="宋体" w:cs="宋体"/>
                <w:color w:val="000000"/>
                <w:kern w:val="0"/>
                <w:szCs w:val="21"/>
              </w:rPr>
              <w:t>201</w:t>
            </w:r>
            <w:r>
              <w:rPr>
                <w:rFonts w:ascii="宋体" w:cs="宋体" w:hint="eastAsia"/>
                <w:color w:val="000000"/>
                <w:kern w:val="0"/>
                <w:szCs w:val="21"/>
              </w:rPr>
              <w:t>70930</w:t>
            </w:r>
          </w:p>
        </w:tc>
        <w:tc>
          <w:tcPr>
            <w:tcW w:w="1265" w:type="dxa"/>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9.10%</w:t>
            </w:r>
          </w:p>
        </w:tc>
        <w:tc>
          <w:tcPr>
            <w:tcW w:w="1084" w:type="dxa"/>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0.35%</w:t>
            </w:r>
          </w:p>
        </w:tc>
        <w:tc>
          <w:tcPr>
            <w:tcW w:w="1115" w:type="dxa"/>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7.32%</w:t>
            </w:r>
          </w:p>
        </w:tc>
        <w:tc>
          <w:tcPr>
            <w:tcW w:w="1314" w:type="dxa"/>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0.31%</w:t>
            </w:r>
          </w:p>
        </w:tc>
        <w:tc>
          <w:tcPr>
            <w:tcW w:w="920" w:type="dxa"/>
            <w:gridSpan w:val="2"/>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1.78%</w:t>
            </w:r>
          </w:p>
        </w:tc>
        <w:tc>
          <w:tcPr>
            <w:tcW w:w="983" w:type="dxa"/>
            <w:tcBorders>
              <w:top w:val="single" w:sz="6" w:space="0" w:color="auto"/>
              <w:left w:val="single" w:sz="6" w:space="0" w:color="auto"/>
              <w:bottom w:val="single" w:sz="6" w:space="0" w:color="auto"/>
              <w:right w:val="single" w:sz="6" w:space="0" w:color="auto"/>
            </w:tcBorders>
          </w:tcPr>
          <w:p w:rsidR="00024CB0" w:rsidRPr="00962638" w:rsidRDefault="00024CB0" w:rsidP="00E53A12">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0.04%</w:t>
            </w:r>
          </w:p>
        </w:tc>
      </w:tr>
    </w:tbl>
    <w:p w:rsidR="00024CB0" w:rsidRDefault="00024CB0" w:rsidP="00962638">
      <w:pPr>
        <w:autoSpaceDE w:val="0"/>
        <w:autoSpaceDN w:val="0"/>
        <w:spacing w:line="360" w:lineRule="auto"/>
        <w:textAlignment w:val="bottom"/>
        <w:rPr>
          <w:rFonts w:ascii="宋体" w:hAnsiTheme="minorHAnsi" w:cs="宋体"/>
          <w:color w:val="000000"/>
          <w:kern w:val="0"/>
          <w:szCs w:val="21"/>
        </w:rPr>
      </w:pPr>
      <w:r>
        <w:rPr>
          <w:rFonts w:ascii="宋体" w:hAnsiTheme="minorHAnsi" w:cs="宋体" w:hint="eastAsia"/>
          <w:color w:val="000000"/>
          <w:kern w:val="0"/>
          <w:szCs w:val="21"/>
        </w:rPr>
        <w:tab/>
        <w:t>博时鑫泽混合</w:t>
      </w:r>
      <w:r>
        <w:rPr>
          <w:rFonts w:ascii="宋体" w:hAnsiTheme="minorHAnsi" w:cs="宋体"/>
          <w:color w:val="000000"/>
          <w:kern w:val="0"/>
          <w:szCs w:val="21"/>
        </w:rPr>
        <w:t>C</w:t>
      </w:r>
      <w:bookmarkStart w:id="234" w:name="_GoBack"/>
      <w:bookmarkEnd w:id="234"/>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6"/>
        <w:gridCol w:w="1265"/>
        <w:gridCol w:w="1084"/>
        <w:gridCol w:w="1115"/>
        <w:gridCol w:w="1314"/>
        <w:gridCol w:w="914"/>
        <w:gridCol w:w="6"/>
        <w:gridCol w:w="983"/>
      </w:tblGrid>
      <w:tr w:rsidR="00024CB0" w:rsidRPr="00C03030" w:rsidTr="00024CB0">
        <w:tc>
          <w:tcPr>
            <w:tcW w:w="1966" w:type="dxa"/>
            <w:vAlign w:val="center"/>
          </w:tcPr>
          <w:p w:rsidR="00024CB0" w:rsidRPr="006247BE" w:rsidRDefault="00024CB0" w:rsidP="00024CB0">
            <w:pPr>
              <w:snapToGrid w:val="0"/>
              <w:jc w:val="center"/>
              <w:rPr>
                <w:rFonts w:ascii="宋体" w:hAnsi="宋体"/>
                <w:color w:val="000000"/>
                <w:sz w:val="18"/>
                <w:szCs w:val="18"/>
              </w:rPr>
            </w:pPr>
            <w:r w:rsidRPr="006247BE">
              <w:rPr>
                <w:rFonts w:ascii="宋体" w:hAnsi="宋体"/>
                <w:color w:val="000000"/>
                <w:sz w:val="18"/>
                <w:szCs w:val="18"/>
              </w:rPr>
              <w:t>阶段</w:t>
            </w:r>
          </w:p>
        </w:tc>
        <w:tc>
          <w:tcPr>
            <w:tcW w:w="1265" w:type="dxa"/>
            <w:vAlign w:val="center"/>
          </w:tcPr>
          <w:p w:rsidR="00024CB0" w:rsidRPr="006247BE" w:rsidRDefault="00024CB0" w:rsidP="00024CB0">
            <w:pPr>
              <w:snapToGrid w:val="0"/>
              <w:jc w:val="center"/>
              <w:rPr>
                <w:rFonts w:ascii="宋体" w:hAnsi="宋体"/>
                <w:color w:val="000000"/>
                <w:sz w:val="18"/>
                <w:szCs w:val="18"/>
                <w:highlight w:val="green"/>
              </w:rPr>
            </w:pPr>
            <w:r w:rsidRPr="006247BE">
              <w:rPr>
                <w:rFonts w:ascii="宋体" w:hAnsi="宋体"/>
                <w:color w:val="000000"/>
                <w:sz w:val="18"/>
                <w:szCs w:val="18"/>
              </w:rPr>
              <w:t>净值增长率①</w:t>
            </w:r>
          </w:p>
        </w:tc>
        <w:tc>
          <w:tcPr>
            <w:tcW w:w="1084" w:type="dxa"/>
            <w:vAlign w:val="center"/>
          </w:tcPr>
          <w:p w:rsidR="00024CB0" w:rsidRPr="006247BE" w:rsidRDefault="00024CB0" w:rsidP="00024CB0">
            <w:pPr>
              <w:snapToGrid w:val="0"/>
              <w:jc w:val="center"/>
              <w:rPr>
                <w:rFonts w:ascii="宋体" w:hAnsi="宋体"/>
                <w:color w:val="000000"/>
                <w:sz w:val="18"/>
                <w:szCs w:val="18"/>
                <w:highlight w:val="green"/>
              </w:rPr>
            </w:pPr>
            <w:r w:rsidRPr="006247BE">
              <w:rPr>
                <w:rFonts w:ascii="宋体" w:hAnsi="宋体"/>
                <w:color w:val="000000"/>
                <w:sz w:val="18"/>
                <w:szCs w:val="18"/>
              </w:rPr>
              <w:t>净值增长率标准差②</w:t>
            </w:r>
          </w:p>
        </w:tc>
        <w:tc>
          <w:tcPr>
            <w:tcW w:w="1115" w:type="dxa"/>
            <w:vAlign w:val="center"/>
          </w:tcPr>
          <w:p w:rsidR="00024CB0" w:rsidRPr="006247BE" w:rsidRDefault="00024CB0" w:rsidP="00024CB0">
            <w:pPr>
              <w:snapToGrid w:val="0"/>
              <w:jc w:val="center"/>
              <w:rPr>
                <w:rFonts w:ascii="宋体" w:hAnsi="宋体"/>
                <w:color w:val="000000"/>
                <w:sz w:val="18"/>
                <w:szCs w:val="18"/>
              </w:rPr>
            </w:pPr>
            <w:r w:rsidRPr="006247BE">
              <w:rPr>
                <w:rFonts w:ascii="宋体" w:hAnsi="宋体"/>
                <w:color w:val="000000"/>
                <w:sz w:val="18"/>
                <w:szCs w:val="18"/>
              </w:rPr>
              <w:t>业绩比较基准收益率③</w:t>
            </w:r>
          </w:p>
        </w:tc>
        <w:tc>
          <w:tcPr>
            <w:tcW w:w="1314" w:type="dxa"/>
            <w:vAlign w:val="center"/>
          </w:tcPr>
          <w:p w:rsidR="00024CB0" w:rsidRPr="006247BE" w:rsidRDefault="00024CB0" w:rsidP="00024CB0">
            <w:pPr>
              <w:snapToGrid w:val="0"/>
              <w:jc w:val="center"/>
              <w:rPr>
                <w:rFonts w:ascii="宋体" w:hAnsi="宋体"/>
                <w:color w:val="000000"/>
                <w:sz w:val="18"/>
                <w:szCs w:val="18"/>
              </w:rPr>
            </w:pPr>
            <w:r w:rsidRPr="006247BE">
              <w:rPr>
                <w:rFonts w:ascii="宋体" w:hAnsi="宋体"/>
                <w:color w:val="000000"/>
                <w:sz w:val="18"/>
                <w:szCs w:val="18"/>
              </w:rPr>
              <w:t>业绩比较基准收益率标准差④</w:t>
            </w:r>
          </w:p>
        </w:tc>
        <w:tc>
          <w:tcPr>
            <w:tcW w:w="914" w:type="dxa"/>
            <w:vAlign w:val="center"/>
          </w:tcPr>
          <w:p w:rsidR="00024CB0" w:rsidRPr="006247BE" w:rsidRDefault="00024CB0" w:rsidP="00024CB0">
            <w:pPr>
              <w:snapToGrid w:val="0"/>
              <w:jc w:val="center"/>
              <w:rPr>
                <w:rFonts w:ascii="宋体" w:hAnsi="宋体"/>
                <w:color w:val="000000"/>
                <w:sz w:val="18"/>
                <w:szCs w:val="18"/>
              </w:rPr>
            </w:pPr>
            <w:r w:rsidRPr="006247BE">
              <w:rPr>
                <w:rFonts w:ascii="宋体" w:hAnsi="宋体"/>
                <w:color w:val="000000"/>
                <w:sz w:val="18"/>
                <w:szCs w:val="18"/>
              </w:rPr>
              <w:t>①－③</w:t>
            </w:r>
          </w:p>
        </w:tc>
        <w:tc>
          <w:tcPr>
            <w:tcW w:w="989" w:type="dxa"/>
            <w:gridSpan w:val="2"/>
            <w:vAlign w:val="center"/>
          </w:tcPr>
          <w:p w:rsidR="00024CB0" w:rsidRPr="006247BE" w:rsidRDefault="00024CB0" w:rsidP="00024CB0">
            <w:pPr>
              <w:snapToGrid w:val="0"/>
              <w:jc w:val="center"/>
              <w:rPr>
                <w:rFonts w:ascii="宋体" w:hAnsi="宋体"/>
                <w:color w:val="000000"/>
                <w:sz w:val="18"/>
                <w:szCs w:val="18"/>
              </w:rPr>
            </w:pPr>
            <w:r w:rsidRPr="006247BE">
              <w:rPr>
                <w:rFonts w:ascii="宋体" w:hAnsi="宋体"/>
                <w:color w:val="000000"/>
                <w:sz w:val="18"/>
                <w:szCs w:val="18"/>
              </w:rPr>
              <w:t>②－④</w:t>
            </w:r>
          </w:p>
        </w:tc>
      </w:tr>
      <w:tr w:rsidR="00024CB0" w:rsidTr="00024C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66"/>
        </w:trPr>
        <w:tc>
          <w:tcPr>
            <w:tcW w:w="1966" w:type="dxa"/>
            <w:tcBorders>
              <w:top w:val="single" w:sz="6" w:space="0" w:color="auto"/>
              <w:left w:val="single" w:sz="6" w:space="0" w:color="auto"/>
              <w:bottom w:val="single" w:sz="6" w:space="0" w:color="auto"/>
              <w:right w:val="single" w:sz="6" w:space="0" w:color="auto"/>
            </w:tcBorders>
            <w:vAlign w:val="center"/>
          </w:tcPr>
          <w:p w:rsidR="00024CB0" w:rsidRDefault="00024CB0" w:rsidP="00516031">
            <w:pPr>
              <w:autoSpaceDE w:val="0"/>
              <w:autoSpaceDN w:val="0"/>
              <w:adjustRightInd w:val="0"/>
              <w:jc w:val="center"/>
              <w:rPr>
                <w:rFonts w:ascii="宋体" w:cs="宋体"/>
                <w:color w:val="000000"/>
                <w:kern w:val="0"/>
                <w:szCs w:val="21"/>
              </w:rPr>
            </w:pPr>
            <w:r>
              <w:rPr>
                <w:rFonts w:ascii="宋体" w:cs="宋体"/>
                <w:color w:val="000000"/>
                <w:kern w:val="0"/>
                <w:szCs w:val="21"/>
              </w:rPr>
              <w:t>201</w:t>
            </w:r>
            <w:r>
              <w:rPr>
                <w:rFonts w:ascii="宋体" w:cs="宋体" w:hint="eastAsia"/>
                <w:color w:val="000000"/>
                <w:kern w:val="0"/>
                <w:szCs w:val="21"/>
              </w:rPr>
              <w:t>70525-</w:t>
            </w:r>
            <w:r>
              <w:rPr>
                <w:rFonts w:ascii="宋体" w:cs="宋体"/>
                <w:color w:val="000000"/>
                <w:kern w:val="0"/>
                <w:szCs w:val="21"/>
              </w:rPr>
              <w:t>201</w:t>
            </w:r>
            <w:r>
              <w:rPr>
                <w:rFonts w:ascii="宋体" w:cs="宋体" w:hint="eastAsia"/>
                <w:color w:val="000000"/>
                <w:kern w:val="0"/>
                <w:szCs w:val="21"/>
              </w:rPr>
              <w:t>70930</w:t>
            </w:r>
          </w:p>
        </w:tc>
        <w:tc>
          <w:tcPr>
            <w:tcW w:w="1265" w:type="dxa"/>
            <w:tcBorders>
              <w:top w:val="single" w:sz="6" w:space="0" w:color="auto"/>
              <w:left w:val="single" w:sz="6" w:space="0" w:color="auto"/>
              <w:bottom w:val="single" w:sz="6" w:space="0" w:color="auto"/>
              <w:right w:val="single" w:sz="6" w:space="0" w:color="auto"/>
            </w:tcBorders>
          </w:tcPr>
          <w:p w:rsidR="00024CB0" w:rsidRPr="00962638" w:rsidRDefault="00024CB0" w:rsidP="00024CB0">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10.19%</w:t>
            </w:r>
          </w:p>
        </w:tc>
        <w:tc>
          <w:tcPr>
            <w:tcW w:w="1084" w:type="dxa"/>
            <w:tcBorders>
              <w:top w:val="single" w:sz="6" w:space="0" w:color="auto"/>
              <w:left w:val="single" w:sz="6" w:space="0" w:color="auto"/>
              <w:bottom w:val="single" w:sz="6" w:space="0" w:color="auto"/>
              <w:right w:val="single" w:sz="6" w:space="0" w:color="auto"/>
            </w:tcBorders>
          </w:tcPr>
          <w:p w:rsidR="00024CB0" w:rsidRPr="00962638" w:rsidRDefault="00024CB0" w:rsidP="00024CB0">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0.52%</w:t>
            </w:r>
          </w:p>
        </w:tc>
        <w:tc>
          <w:tcPr>
            <w:tcW w:w="1115" w:type="dxa"/>
            <w:tcBorders>
              <w:top w:val="single" w:sz="6" w:space="0" w:color="auto"/>
              <w:left w:val="single" w:sz="6" w:space="0" w:color="auto"/>
              <w:bottom w:val="single" w:sz="6" w:space="0" w:color="auto"/>
              <w:right w:val="single" w:sz="6" w:space="0" w:color="auto"/>
            </w:tcBorders>
          </w:tcPr>
          <w:p w:rsidR="00024CB0" w:rsidRPr="00962638" w:rsidRDefault="00024CB0" w:rsidP="00024CB0">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6.87%</w:t>
            </w:r>
          </w:p>
        </w:tc>
        <w:tc>
          <w:tcPr>
            <w:tcW w:w="1314" w:type="dxa"/>
            <w:tcBorders>
              <w:top w:val="single" w:sz="6" w:space="0" w:color="auto"/>
              <w:left w:val="single" w:sz="6" w:space="0" w:color="auto"/>
              <w:bottom w:val="single" w:sz="6" w:space="0" w:color="auto"/>
              <w:right w:val="single" w:sz="6" w:space="0" w:color="auto"/>
            </w:tcBorders>
          </w:tcPr>
          <w:p w:rsidR="00024CB0" w:rsidRPr="00962638" w:rsidRDefault="00024CB0" w:rsidP="00024CB0">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0.31%</w:t>
            </w:r>
          </w:p>
        </w:tc>
        <w:tc>
          <w:tcPr>
            <w:tcW w:w="920" w:type="dxa"/>
            <w:gridSpan w:val="2"/>
            <w:tcBorders>
              <w:top w:val="single" w:sz="6" w:space="0" w:color="auto"/>
              <w:left w:val="single" w:sz="6" w:space="0" w:color="auto"/>
              <w:bottom w:val="single" w:sz="6" w:space="0" w:color="auto"/>
              <w:right w:val="single" w:sz="6" w:space="0" w:color="auto"/>
            </w:tcBorders>
          </w:tcPr>
          <w:p w:rsidR="00024CB0" w:rsidRPr="00962638" w:rsidRDefault="00024CB0" w:rsidP="00024CB0">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3.32%</w:t>
            </w:r>
          </w:p>
        </w:tc>
        <w:tc>
          <w:tcPr>
            <w:tcW w:w="983" w:type="dxa"/>
            <w:tcBorders>
              <w:top w:val="single" w:sz="6" w:space="0" w:color="auto"/>
              <w:left w:val="single" w:sz="6" w:space="0" w:color="auto"/>
              <w:bottom w:val="single" w:sz="6" w:space="0" w:color="auto"/>
              <w:right w:val="single" w:sz="6" w:space="0" w:color="auto"/>
            </w:tcBorders>
          </w:tcPr>
          <w:p w:rsidR="00024CB0" w:rsidRPr="00962638" w:rsidRDefault="00024CB0" w:rsidP="00516031">
            <w:pPr>
              <w:autoSpaceDE w:val="0"/>
              <w:autoSpaceDN w:val="0"/>
              <w:adjustRightInd w:val="0"/>
              <w:jc w:val="center"/>
              <w:rPr>
                <w:rFonts w:ascii="宋体" w:cs="宋体"/>
                <w:color w:val="000000"/>
                <w:kern w:val="0"/>
                <w:szCs w:val="21"/>
              </w:rPr>
            </w:pPr>
            <w:r>
              <w:rPr>
                <w:rFonts w:ascii="宋体" w:hAnsiTheme="minorHAnsi" w:cs="宋体"/>
                <w:color w:val="000000"/>
                <w:kern w:val="0"/>
                <w:szCs w:val="21"/>
              </w:rPr>
              <w:t>0.2</w:t>
            </w:r>
            <w:r w:rsidR="00750908">
              <w:rPr>
                <w:rFonts w:ascii="宋体" w:hAnsiTheme="minorHAnsi" w:cs="宋体" w:hint="eastAsia"/>
                <w:color w:val="000000"/>
                <w:kern w:val="0"/>
                <w:szCs w:val="21"/>
              </w:rPr>
              <w:t>1</w:t>
            </w:r>
            <w:r>
              <w:rPr>
                <w:rFonts w:ascii="宋体" w:hAnsiTheme="minorHAnsi" w:cs="宋体"/>
                <w:color w:val="000000"/>
                <w:kern w:val="0"/>
                <w:szCs w:val="21"/>
              </w:rPr>
              <w:t>%</w:t>
            </w:r>
          </w:p>
        </w:tc>
      </w:tr>
    </w:tbl>
    <w:p w:rsidR="00024CB0" w:rsidRDefault="00024CB0" w:rsidP="00962638">
      <w:pPr>
        <w:autoSpaceDE w:val="0"/>
        <w:autoSpaceDN w:val="0"/>
        <w:spacing w:line="360" w:lineRule="auto"/>
        <w:textAlignment w:val="bottom"/>
        <w:rPr>
          <w:rFonts w:ascii="宋体" w:hAnsi="宋体"/>
          <w:szCs w:val="21"/>
        </w:rPr>
        <w:sectPr w:rsidR="00024CB0" w:rsidSect="00E719D4">
          <w:footerReference w:type="default" r:id="rId17"/>
          <w:pgSz w:w="11906" w:h="16838"/>
          <w:pgMar w:top="1440" w:right="1800" w:bottom="1440" w:left="1800" w:header="851" w:footer="992" w:gutter="0"/>
          <w:pgNumType w:chapStyle="1"/>
          <w:cols w:space="720"/>
          <w:docGrid w:type="lines" w:linePitch="312"/>
        </w:sectPr>
      </w:pPr>
    </w:p>
    <w:p w:rsidR="00464BC6" w:rsidRPr="00962638" w:rsidRDefault="00464BC6" w:rsidP="00962638">
      <w:pPr>
        <w:pStyle w:val="1"/>
        <w:autoSpaceDE w:val="0"/>
        <w:autoSpaceDN w:val="0"/>
        <w:adjustRightInd w:val="0"/>
        <w:snapToGrid w:val="0"/>
        <w:spacing w:before="0" w:after="0"/>
        <w:ind w:firstLineChars="150" w:firstLine="422"/>
        <w:jc w:val="center"/>
        <w:textAlignment w:val="baseline"/>
        <w:rPr>
          <w:rFonts w:ascii="Arial" w:hAnsi="Arial" w:cs="Arial"/>
          <w:bCs/>
          <w:color w:val="auto"/>
          <w:sz w:val="28"/>
          <w:szCs w:val="28"/>
          <w:lang w:val="en-US" w:eastAsia="zh-CN"/>
        </w:rPr>
      </w:pPr>
      <w:bookmarkStart w:id="235" w:name="_Toc482607482"/>
      <w:r w:rsidRPr="00962638">
        <w:rPr>
          <w:rFonts w:ascii="Arial" w:hAnsi="Arial" w:cs="Arial"/>
          <w:bCs/>
          <w:color w:val="auto"/>
          <w:sz w:val="28"/>
          <w:szCs w:val="28"/>
          <w:lang w:val="en-US" w:eastAsia="zh-CN"/>
        </w:rPr>
        <w:lastRenderedPageBreak/>
        <w:t>第十部分</w:t>
      </w:r>
      <w:r w:rsidRPr="00962638">
        <w:rPr>
          <w:rFonts w:ascii="Arial" w:hAnsi="Arial" w:cs="Arial"/>
          <w:bCs/>
          <w:color w:val="auto"/>
          <w:sz w:val="28"/>
          <w:szCs w:val="28"/>
          <w:lang w:val="en-US" w:eastAsia="zh-CN"/>
        </w:rPr>
        <w:t xml:space="preserve">  </w:t>
      </w:r>
      <w:r w:rsidRPr="00962638">
        <w:rPr>
          <w:rFonts w:ascii="Arial" w:hAnsi="Arial" w:cs="Arial"/>
          <w:bCs/>
          <w:color w:val="auto"/>
          <w:sz w:val="28"/>
          <w:szCs w:val="28"/>
          <w:lang w:val="en-US" w:eastAsia="zh-CN"/>
        </w:rPr>
        <w:t>基金的财产</w:t>
      </w:r>
      <w:bookmarkEnd w:id="206"/>
      <w:bookmarkEnd w:id="235"/>
    </w:p>
    <w:p w:rsidR="00464BC6" w:rsidRPr="00B42E21" w:rsidRDefault="00464BC6" w:rsidP="00464BC6">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一、基金资产总值</w:t>
      </w:r>
    </w:p>
    <w:p w:rsidR="00464BC6" w:rsidRPr="00B42E21" w:rsidRDefault="00464BC6" w:rsidP="00464BC6">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基金资产总值是指购买的各类证券及票据价值、银行存款本息和基金应收的申购基金款以及其他投资所形成的价值总和。</w:t>
      </w:r>
    </w:p>
    <w:p w:rsidR="00464BC6" w:rsidRPr="00B42E21" w:rsidRDefault="00464BC6" w:rsidP="00464BC6">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二、基金资产净值</w:t>
      </w:r>
    </w:p>
    <w:p w:rsidR="00464BC6" w:rsidRPr="00B42E21" w:rsidRDefault="00464BC6" w:rsidP="00464BC6">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基金资产净值是指基金资产总值减去基金负债后的价值。</w:t>
      </w:r>
    </w:p>
    <w:p w:rsidR="00464BC6" w:rsidRPr="00B42E21" w:rsidRDefault="00464BC6" w:rsidP="00464BC6">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三、基金财产的账户</w:t>
      </w:r>
    </w:p>
    <w:p w:rsidR="00464BC6" w:rsidRPr="00B42E21" w:rsidRDefault="00464BC6" w:rsidP="00464BC6">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p>
    <w:p w:rsidR="00464BC6" w:rsidRPr="00B42E21" w:rsidRDefault="00464BC6" w:rsidP="00464BC6">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四、基金财产的保管和处分</w:t>
      </w:r>
    </w:p>
    <w:p w:rsidR="00464BC6" w:rsidRPr="00B42E21" w:rsidRDefault="00464BC6" w:rsidP="00464BC6">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w:t>
      </w:r>
    </w:p>
    <w:p w:rsidR="00464BC6" w:rsidRPr="00B42E21" w:rsidRDefault="00464BC6" w:rsidP="00464BC6">
      <w:pPr>
        <w:adjustRightInd w:val="0"/>
        <w:snapToGrid w:val="0"/>
        <w:spacing w:line="360" w:lineRule="auto"/>
        <w:ind w:firstLineChars="200" w:firstLine="420"/>
        <w:rPr>
          <w:rFonts w:ascii="Arial" w:hAnsi="Arial" w:cs="Arial"/>
          <w:szCs w:val="21"/>
        </w:rPr>
      </w:pPr>
      <w:r w:rsidRPr="00B42E21">
        <w:rPr>
          <w:rFonts w:ascii="Arial" w:hAnsi="Arial" w:cs="Arial" w:hint="eastAsia"/>
          <w:szCs w:val="21"/>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p w:rsidR="00464BC6" w:rsidRPr="00B42E21" w:rsidRDefault="00464BC6" w:rsidP="0038147D">
      <w:pPr>
        <w:pStyle w:val="1"/>
        <w:spacing w:before="0" w:after="0"/>
        <w:jc w:val="center"/>
        <w:rPr>
          <w:rFonts w:ascii="Times New Roman"/>
          <w:color w:val="auto"/>
          <w:sz w:val="30"/>
          <w:szCs w:val="30"/>
        </w:rPr>
        <w:sectPr w:rsidR="00464BC6" w:rsidRPr="00B42E21" w:rsidSect="00E719D4">
          <w:footerReference w:type="default" r:id="rId18"/>
          <w:pgSz w:w="11906" w:h="16838"/>
          <w:pgMar w:top="1440" w:right="1800" w:bottom="1440" w:left="1800" w:header="851" w:footer="992" w:gutter="0"/>
          <w:pgNumType w:chapStyle="2"/>
          <w:cols w:space="720"/>
          <w:docGrid w:type="lines" w:linePitch="312"/>
        </w:sectPr>
      </w:pPr>
    </w:p>
    <w:p w:rsidR="000A0F85" w:rsidRPr="00962638" w:rsidRDefault="000A0F85" w:rsidP="00962638">
      <w:pPr>
        <w:pStyle w:val="1"/>
        <w:autoSpaceDE w:val="0"/>
        <w:autoSpaceDN w:val="0"/>
        <w:adjustRightInd w:val="0"/>
        <w:snapToGrid w:val="0"/>
        <w:spacing w:before="0" w:after="0"/>
        <w:ind w:firstLineChars="150" w:firstLine="422"/>
        <w:jc w:val="center"/>
        <w:textAlignment w:val="baseline"/>
        <w:rPr>
          <w:rFonts w:ascii="Arial" w:hAnsi="Arial" w:cs="Arial"/>
          <w:bCs/>
          <w:color w:val="auto"/>
          <w:sz w:val="28"/>
          <w:szCs w:val="28"/>
          <w:lang w:val="en-US" w:eastAsia="zh-CN"/>
        </w:rPr>
      </w:pPr>
      <w:bookmarkStart w:id="236" w:name="_Toc214873600"/>
      <w:bookmarkStart w:id="237" w:name="_Toc263092319"/>
      <w:bookmarkStart w:id="238" w:name="_Toc416264547"/>
      <w:bookmarkStart w:id="239" w:name="_Toc482607483"/>
      <w:bookmarkStart w:id="240" w:name="_Toc22538"/>
      <w:bookmarkStart w:id="241" w:name="_Toc11395"/>
      <w:bookmarkStart w:id="242" w:name="_Toc13343"/>
      <w:bookmarkStart w:id="243" w:name="_Toc16437"/>
      <w:bookmarkStart w:id="244" w:name="_Toc578"/>
      <w:bookmarkStart w:id="245" w:name="_Toc352229758"/>
      <w:bookmarkStart w:id="246" w:name="_Toc5477"/>
      <w:bookmarkStart w:id="247" w:name="_Toc3872"/>
      <w:bookmarkStart w:id="248" w:name="_Toc21917"/>
      <w:bookmarkStart w:id="249" w:name="_Toc2981"/>
      <w:bookmarkStart w:id="250" w:name="_Toc801"/>
      <w:bookmarkStart w:id="251" w:name="_Toc11351"/>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Pr="00962638">
        <w:rPr>
          <w:rFonts w:ascii="Arial" w:hAnsi="Arial" w:cs="Arial"/>
          <w:bCs/>
          <w:color w:val="auto"/>
          <w:sz w:val="28"/>
          <w:szCs w:val="28"/>
          <w:lang w:val="en-US" w:eastAsia="zh-CN"/>
        </w:rPr>
        <w:lastRenderedPageBreak/>
        <w:t>第十</w:t>
      </w:r>
      <w:r w:rsidRPr="00962638">
        <w:rPr>
          <w:rFonts w:ascii="Arial" w:hAnsi="Arial" w:cs="Arial" w:hint="eastAsia"/>
          <w:bCs/>
          <w:color w:val="auto"/>
          <w:sz w:val="28"/>
          <w:szCs w:val="28"/>
          <w:lang w:val="en-US" w:eastAsia="zh-CN"/>
        </w:rPr>
        <w:t>一</w:t>
      </w:r>
      <w:r w:rsidRPr="00962638">
        <w:rPr>
          <w:rFonts w:ascii="Arial" w:hAnsi="Arial" w:cs="Arial"/>
          <w:bCs/>
          <w:color w:val="auto"/>
          <w:sz w:val="28"/>
          <w:szCs w:val="28"/>
          <w:lang w:val="en-US" w:eastAsia="zh-CN"/>
        </w:rPr>
        <w:t>部分</w:t>
      </w:r>
      <w:r w:rsidRPr="00962638">
        <w:rPr>
          <w:rFonts w:ascii="Arial" w:hAnsi="Arial" w:cs="Arial"/>
          <w:bCs/>
          <w:color w:val="auto"/>
          <w:sz w:val="28"/>
          <w:szCs w:val="28"/>
          <w:lang w:val="en-US" w:eastAsia="zh-CN"/>
        </w:rPr>
        <w:t xml:space="preserve">  </w:t>
      </w:r>
      <w:r w:rsidRPr="00962638">
        <w:rPr>
          <w:rFonts w:ascii="Arial" w:hAnsi="Arial" w:cs="Arial"/>
          <w:bCs/>
          <w:color w:val="auto"/>
          <w:sz w:val="28"/>
          <w:szCs w:val="28"/>
          <w:lang w:val="en-US" w:eastAsia="zh-CN"/>
        </w:rPr>
        <w:t>基金资产的估值</w:t>
      </w:r>
      <w:bookmarkEnd w:id="236"/>
      <w:bookmarkEnd w:id="237"/>
      <w:bookmarkEnd w:id="238"/>
      <w:bookmarkEnd w:id="239"/>
    </w:p>
    <w:p w:rsidR="000A0F85" w:rsidRPr="00B42E21" w:rsidRDefault="000A0F85" w:rsidP="000A0F85">
      <w:pPr>
        <w:spacing w:line="360" w:lineRule="auto"/>
        <w:ind w:firstLineChars="200" w:firstLine="420"/>
        <w:rPr>
          <w:bCs/>
          <w:szCs w:val="21"/>
        </w:rPr>
      </w:pPr>
      <w:r w:rsidRPr="00B42E21">
        <w:rPr>
          <w:bCs/>
          <w:szCs w:val="21"/>
        </w:rPr>
        <w:t>一、估值日</w:t>
      </w:r>
    </w:p>
    <w:p w:rsidR="000A0F85" w:rsidRPr="00B42E21" w:rsidRDefault="000A0F85" w:rsidP="000A0F85">
      <w:pPr>
        <w:spacing w:line="360" w:lineRule="auto"/>
        <w:ind w:firstLineChars="200" w:firstLine="420"/>
        <w:rPr>
          <w:bCs/>
          <w:szCs w:val="21"/>
        </w:rPr>
      </w:pPr>
      <w:r w:rsidRPr="00B42E21">
        <w:rPr>
          <w:bCs/>
          <w:szCs w:val="21"/>
        </w:rPr>
        <w:t>本基金的估值日为本基金相关的证券交易场所的交易日以及国家法律法规规定需要对外披露基金净值的非交易日。</w:t>
      </w:r>
    </w:p>
    <w:p w:rsidR="000A0F85" w:rsidRPr="00B42E21" w:rsidRDefault="000A0F85" w:rsidP="000A0F85">
      <w:pPr>
        <w:spacing w:line="360" w:lineRule="auto"/>
        <w:ind w:firstLineChars="200" w:firstLine="420"/>
        <w:rPr>
          <w:bCs/>
          <w:szCs w:val="21"/>
        </w:rPr>
      </w:pPr>
      <w:r w:rsidRPr="00B42E21">
        <w:rPr>
          <w:bCs/>
          <w:szCs w:val="21"/>
        </w:rPr>
        <w:t>二、估值对象</w:t>
      </w:r>
    </w:p>
    <w:p w:rsidR="000A0F85" w:rsidRPr="00B42E21" w:rsidRDefault="000A0F85" w:rsidP="000A0F85">
      <w:pPr>
        <w:spacing w:line="360" w:lineRule="auto"/>
        <w:ind w:firstLineChars="200" w:firstLine="420"/>
        <w:rPr>
          <w:bCs/>
          <w:szCs w:val="21"/>
        </w:rPr>
      </w:pPr>
      <w:r w:rsidRPr="00B42E21">
        <w:rPr>
          <w:bCs/>
          <w:szCs w:val="21"/>
        </w:rPr>
        <w:t>基金所拥有的股票、</w:t>
      </w:r>
      <w:r w:rsidRPr="00B42E21">
        <w:rPr>
          <w:rFonts w:hint="eastAsia"/>
          <w:bCs/>
          <w:szCs w:val="21"/>
        </w:rPr>
        <w:t>股指期货合约、</w:t>
      </w:r>
      <w:r w:rsidRPr="00B42E21">
        <w:rPr>
          <w:bCs/>
          <w:szCs w:val="21"/>
        </w:rPr>
        <w:t>权证、债券和银行存款本息、应收款项、其它投资等资产及负债。</w:t>
      </w:r>
    </w:p>
    <w:p w:rsidR="000A0F85" w:rsidRPr="00B42E21" w:rsidRDefault="000A0F85" w:rsidP="000A0F85">
      <w:pPr>
        <w:spacing w:line="360" w:lineRule="auto"/>
        <w:ind w:firstLineChars="200" w:firstLine="420"/>
        <w:rPr>
          <w:bCs/>
          <w:szCs w:val="21"/>
        </w:rPr>
      </w:pPr>
      <w:r w:rsidRPr="00B42E21">
        <w:rPr>
          <w:bCs/>
          <w:szCs w:val="21"/>
        </w:rPr>
        <w:t>三、估值方法</w:t>
      </w:r>
    </w:p>
    <w:p w:rsidR="000A0F85" w:rsidRPr="00B42E21" w:rsidRDefault="000A0F85" w:rsidP="000A0F85">
      <w:pPr>
        <w:spacing w:line="360" w:lineRule="auto"/>
        <w:ind w:firstLineChars="200" w:firstLine="420"/>
        <w:rPr>
          <w:bCs/>
          <w:szCs w:val="21"/>
        </w:rPr>
      </w:pPr>
      <w:r w:rsidRPr="00B42E21">
        <w:rPr>
          <w:bCs/>
          <w:szCs w:val="21"/>
        </w:rPr>
        <w:t>1</w:t>
      </w:r>
      <w:r w:rsidRPr="00B42E21">
        <w:rPr>
          <w:bCs/>
          <w:szCs w:val="21"/>
        </w:rPr>
        <w:t>、证券交易所上市的有价证券的估值</w:t>
      </w:r>
    </w:p>
    <w:p w:rsidR="000A0F85" w:rsidRPr="00B42E21" w:rsidRDefault="000A0F85" w:rsidP="000A0F85">
      <w:pPr>
        <w:spacing w:line="360" w:lineRule="auto"/>
        <w:ind w:firstLineChars="200" w:firstLine="420"/>
        <w:rPr>
          <w:bCs/>
          <w:szCs w:val="21"/>
        </w:rPr>
      </w:pPr>
      <w:r w:rsidRPr="00B42E21">
        <w:rPr>
          <w:bCs/>
          <w:szCs w:val="21"/>
        </w:rPr>
        <w:t>（</w:t>
      </w:r>
      <w:r w:rsidRPr="00B42E21">
        <w:rPr>
          <w:bCs/>
          <w:szCs w:val="21"/>
        </w:rPr>
        <w:t>1</w:t>
      </w:r>
      <w:r w:rsidRPr="00B42E21">
        <w:rPr>
          <w:bCs/>
          <w:szCs w:val="21"/>
        </w:rPr>
        <w:t>）</w:t>
      </w:r>
      <w:r w:rsidR="000B5C4F" w:rsidRPr="00B42E21">
        <w:rPr>
          <w:rFonts w:hint="eastAsia"/>
          <w:bCs/>
          <w:szCs w:val="21"/>
        </w:rPr>
        <w:t>除本部分另有约定的品种外，</w:t>
      </w:r>
      <w:r w:rsidRPr="00B42E21">
        <w:rPr>
          <w:bCs/>
          <w:szCs w:val="21"/>
        </w:rPr>
        <w:t>交易所上市的有价证券（包括股票、权证等），以其估值日在证券交易所挂牌的市价（收盘价）估值；估值日无交易的，且最近交易日后经济环境未发生重大变化</w:t>
      </w:r>
      <w:r w:rsidRPr="00B42E21">
        <w:rPr>
          <w:rFonts w:hint="eastAsia"/>
          <w:bCs/>
          <w:szCs w:val="21"/>
        </w:rPr>
        <w:t>或</w:t>
      </w:r>
      <w:r w:rsidRPr="00B42E21">
        <w:rPr>
          <w:bCs/>
          <w:szCs w:val="21"/>
        </w:rPr>
        <w:t>证券发行机构未发生影响证券价格的重大事件的，以最近交易日的市价（收盘价）估值；如最近交易日后经济环境发生了重大变化</w:t>
      </w:r>
      <w:r w:rsidRPr="00B42E21">
        <w:rPr>
          <w:rFonts w:hint="eastAsia"/>
          <w:bCs/>
          <w:szCs w:val="21"/>
        </w:rPr>
        <w:t>或</w:t>
      </w:r>
      <w:r w:rsidRPr="00B42E21">
        <w:rPr>
          <w:bCs/>
          <w:szCs w:val="21"/>
        </w:rPr>
        <w:t>证券发行机构发生影响证券价格的重大事件的，可参考类似投资品种的现行市价及重大变化因素，调整最近交易市价，确定公允价格</w:t>
      </w:r>
      <w:r w:rsidRPr="00B42E21">
        <w:rPr>
          <w:rFonts w:hint="eastAsia"/>
          <w:bCs/>
          <w:szCs w:val="21"/>
        </w:rPr>
        <w:t>；</w:t>
      </w:r>
    </w:p>
    <w:p w:rsidR="000B5C4F" w:rsidRPr="00B42E21" w:rsidRDefault="000A0F85" w:rsidP="000B5C4F">
      <w:pPr>
        <w:spacing w:line="360" w:lineRule="auto"/>
        <w:ind w:firstLineChars="200" w:firstLine="420"/>
        <w:rPr>
          <w:bCs/>
          <w:szCs w:val="21"/>
        </w:rPr>
      </w:pPr>
      <w:r w:rsidRPr="00B42E21">
        <w:rPr>
          <w:bCs/>
          <w:szCs w:val="21"/>
        </w:rPr>
        <w:t>（</w:t>
      </w:r>
      <w:r w:rsidRPr="00B42E21">
        <w:rPr>
          <w:bCs/>
          <w:szCs w:val="21"/>
        </w:rPr>
        <w:t>2</w:t>
      </w:r>
      <w:r w:rsidRPr="00B42E21">
        <w:rPr>
          <w:bCs/>
          <w:szCs w:val="21"/>
        </w:rPr>
        <w:t>）</w:t>
      </w:r>
      <w:r w:rsidR="000B5C4F" w:rsidRPr="00B42E21">
        <w:rPr>
          <w:bCs/>
          <w:szCs w:val="21"/>
        </w:rPr>
        <w:t>交易所上市</w:t>
      </w:r>
      <w:r w:rsidR="000B5C4F" w:rsidRPr="00B42E21">
        <w:rPr>
          <w:rFonts w:hint="eastAsia"/>
          <w:bCs/>
          <w:szCs w:val="21"/>
        </w:rPr>
        <w:t>交易或挂牌转让的固定收益品种（本合同另有规定的除外），选取估值日第三方估值机构提供的相应品种对应的估值净价估值，具体估值机构由基金管理人与托管人另行协商约定；</w:t>
      </w:r>
    </w:p>
    <w:p w:rsidR="000B5C4F" w:rsidRPr="00B42E21" w:rsidRDefault="000B5C4F" w:rsidP="000B5C4F">
      <w:pPr>
        <w:spacing w:line="360" w:lineRule="auto"/>
        <w:ind w:firstLineChars="200" w:firstLine="420"/>
        <w:rPr>
          <w:bCs/>
          <w:szCs w:val="21"/>
        </w:rPr>
      </w:pPr>
      <w:r w:rsidRPr="00B42E21">
        <w:rPr>
          <w:bCs/>
          <w:szCs w:val="21"/>
        </w:rPr>
        <w:t>（</w:t>
      </w:r>
      <w:r w:rsidRPr="00B42E21">
        <w:rPr>
          <w:rFonts w:hint="eastAsia"/>
          <w:bCs/>
          <w:szCs w:val="21"/>
        </w:rPr>
        <w:t>3</w:t>
      </w:r>
      <w:r w:rsidRPr="00B42E21">
        <w:rPr>
          <w:bCs/>
          <w:szCs w:val="21"/>
        </w:rPr>
        <w:t>）交易所上市交易的</w:t>
      </w:r>
      <w:r w:rsidRPr="00B42E21">
        <w:rPr>
          <w:rFonts w:hint="eastAsia"/>
          <w:bCs/>
          <w:szCs w:val="21"/>
        </w:rPr>
        <w:t>可转换</w:t>
      </w:r>
      <w:r w:rsidRPr="00B42E21">
        <w:rPr>
          <w:bCs/>
          <w:szCs w:val="21"/>
        </w:rPr>
        <w:t>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r w:rsidRPr="00B42E21">
        <w:rPr>
          <w:rFonts w:hint="eastAsia"/>
          <w:bCs/>
          <w:szCs w:val="21"/>
        </w:rPr>
        <w:t>。</w:t>
      </w:r>
    </w:p>
    <w:p w:rsidR="000A0F85" w:rsidRPr="00B42E21" w:rsidRDefault="000B5C4F" w:rsidP="000B5C4F">
      <w:pPr>
        <w:spacing w:line="360" w:lineRule="auto"/>
        <w:ind w:firstLineChars="200" w:firstLine="420"/>
        <w:rPr>
          <w:bCs/>
          <w:szCs w:val="21"/>
        </w:rPr>
      </w:pPr>
      <w:r w:rsidRPr="00B42E21">
        <w:rPr>
          <w:bCs/>
          <w:szCs w:val="21"/>
        </w:rPr>
        <w:t>（</w:t>
      </w:r>
      <w:r w:rsidRPr="00B42E21">
        <w:rPr>
          <w:rFonts w:hint="eastAsia"/>
          <w:bCs/>
          <w:szCs w:val="21"/>
        </w:rPr>
        <w:t>4</w:t>
      </w:r>
      <w:r w:rsidRPr="00B42E21">
        <w:rPr>
          <w:bCs/>
          <w:szCs w:val="21"/>
        </w:rPr>
        <w:t>）交易所上市不存在活跃市场的有价证券，采用估值技术确定公允价值。交易所上市的资产支持证券，采用估值技术确定公允价值，在估值技术难以可靠计量公允价值的情况下，按成本估值。</w:t>
      </w:r>
    </w:p>
    <w:p w:rsidR="000A0F85" w:rsidRPr="00B42E21" w:rsidRDefault="000A0F85" w:rsidP="000A0F85">
      <w:pPr>
        <w:spacing w:line="360" w:lineRule="auto"/>
        <w:ind w:firstLineChars="200" w:firstLine="420"/>
        <w:rPr>
          <w:bCs/>
          <w:szCs w:val="21"/>
        </w:rPr>
      </w:pPr>
      <w:r w:rsidRPr="00B42E21">
        <w:rPr>
          <w:bCs/>
          <w:szCs w:val="21"/>
        </w:rPr>
        <w:t>2</w:t>
      </w:r>
      <w:r w:rsidRPr="00B42E21">
        <w:rPr>
          <w:bCs/>
          <w:szCs w:val="21"/>
        </w:rPr>
        <w:t>、处于未上市期间的有价证券应区分如下情况处理：</w:t>
      </w:r>
    </w:p>
    <w:p w:rsidR="000A0F85" w:rsidRPr="00B42E21" w:rsidRDefault="000A0F85" w:rsidP="000A0F85">
      <w:pPr>
        <w:spacing w:line="360" w:lineRule="auto"/>
        <w:ind w:firstLineChars="200" w:firstLine="420"/>
        <w:rPr>
          <w:bCs/>
          <w:szCs w:val="21"/>
        </w:rPr>
      </w:pPr>
      <w:r w:rsidRPr="00B42E21">
        <w:rPr>
          <w:bCs/>
          <w:szCs w:val="21"/>
        </w:rPr>
        <w:t>（</w:t>
      </w:r>
      <w:r w:rsidRPr="00B42E21">
        <w:rPr>
          <w:bCs/>
          <w:szCs w:val="21"/>
        </w:rPr>
        <w:t>1</w:t>
      </w:r>
      <w:r w:rsidRPr="00B42E21">
        <w:rPr>
          <w:bCs/>
          <w:szCs w:val="21"/>
        </w:rPr>
        <w:t>）送股、转增股、配股和公开增发的新股，按估值日在证券交易所挂牌的同一股票的估值方法估值；该日无交易的，以最近一日的市价（收盘价）估值；</w:t>
      </w:r>
    </w:p>
    <w:p w:rsidR="000A0F85" w:rsidRPr="00B42E21" w:rsidRDefault="000A0F85" w:rsidP="000A0F85">
      <w:pPr>
        <w:spacing w:line="360" w:lineRule="auto"/>
        <w:ind w:firstLineChars="200" w:firstLine="420"/>
        <w:rPr>
          <w:bCs/>
          <w:szCs w:val="21"/>
        </w:rPr>
      </w:pPr>
      <w:r w:rsidRPr="00B42E21">
        <w:rPr>
          <w:bCs/>
          <w:szCs w:val="21"/>
        </w:rPr>
        <w:lastRenderedPageBreak/>
        <w:t>（</w:t>
      </w:r>
      <w:r w:rsidRPr="00B42E21">
        <w:rPr>
          <w:bCs/>
          <w:szCs w:val="21"/>
        </w:rPr>
        <w:t>2</w:t>
      </w:r>
      <w:r w:rsidRPr="00B42E21">
        <w:rPr>
          <w:bCs/>
          <w:szCs w:val="21"/>
        </w:rPr>
        <w:t>）首次公开发行未上市的股票、债券和权证，采用估值技术确定公允价值，在估值技术难以可靠计量公允价值的情况下，按成本估值</w:t>
      </w:r>
      <w:r w:rsidRPr="00B42E21">
        <w:rPr>
          <w:rFonts w:hint="eastAsia"/>
          <w:bCs/>
          <w:szCs w:val="21"/>
        </w:rPr>
        <w:t>；</w:t>
      </w:r>
    </w:p>
    <w:p w:rsidR="000A0F85" w:rsidRPr="00B42E21" w:rsidRDefault="000A0F85" w:rsidP="000A0F85">
      <w:pPr>
        <w:spacing w:line="360" w:lineRule="auto"/>
        <w:ind w:firstLineChars="200" w:firstLine="420"/>
        <w:rPr>
          <w:bCs/>
          <w:szCs w:val="21"/>
        </w:rPr>
      </w:pPr>
      <w:r w:rsidRPr="00B42E21">
        <w:rPr>
          <w:bCs/>
          <w:szCs w:val="21"/>
        </w:rPr>
        <w:t>（</w:t>
      </w:r>
      <w:r w:rsidRPr="00B42E21">
        <w:rPr>
          <w:bCs/>
          <w:szCs w:val="21"/>
        </w:rPr>
        <w:t>3</w:t>
      </w:r>
      <w:r w:rsidRPr="00B42E21">
        <w:rPr>
          <w:bCs/>
          <w:szCs w:val="21"/>
        </w:rPr>
        <w:t>）首次公开发行有明确锁定期的股票，同一股票在交易所上市后，按交易所上市的同一股票的估值方法估值；非公开发行有明确锁定期的股票，按监管机构或行业协会有关规定确定公允价值。</w:t>
      </w:r>
    </w:p>
    <w:p w:rsidR="000A0F85" w:rsidRPr="00B42E21" w:rsidRDefault="000A0F85" w:rsidP="000A0F85">
      <w:pPr>
        <w:spacing w:line="360" w:lineRule="auto"/>
        <w:ind w:firstLineChars="200" w:firstLine="420"/>
        <w:rPr>
          <w:bCs/>
          <w:szCs w:val="21"/>
        </w:rPr>
      </w:pPr>
      <w:r w:rsidRPr="00B42E21">
        <w:rPr>
          <w:bCs/>
          <w:szCs w:val="21"/>
        </w:rPr>
        <w:t>3</w:t>
      </w:r>
      <w:r w:rsidRPr="00B42E21">
        <w:rPr>
          <w:bCs/>
          <w:szCs w:val="21"/>
        </w:rPr>
        <w:t>、全国银行间债券市场交易的债券、资产支持证券等固定收益品种，采用估值技术确定公允价值。</w:t>
      </w:r>
    </w:p>
    <w:p w:rsidR="000A0F85" w:rsidRPr="00B42E21" w:rsidRDefault="000A0F85" w:rsidP="000A0F85">
      <w:pPr>
        <w:spacing w:line="360" w:lineRule="auto"/>
        <w:ind w:firstLineChars="200" w:firstLine="420"/>
        <w:rPr>
          <w:bCs/>
          <w:szCs w:val="21"/>
        </w:rPr>
      </w:pPr>
      <w:r w:rsidRPr="00B42E21">
        <w:rPr>
          <w:rFonts w:hint="eastAsia"/>
          <w:bCs/>
          <w:szCs w:val="21"/>
        </w:rPr>
        <w:t>4</w:t>
      </w:r>
      <w:r w:rsidRPr="00B42E21">
        <w:rPr>
          <w:rFonts w:hint="eastAsia"/>
          <w:bCs/>
          <w:szCs w:val="21"/>
        </w:rPr>
        <w:t>、同一债券同时在两个或两个以上市场交易的，按债券所处的市场分别估值。</w:t>
      </w:r>
    </w:p>
    <w:p w:rsidR="000A0F85" w:rsidRPr="00B42E21" w:rsidRDefault="000A0F85" w:rsidP="000A0F85">
      <w:pPr>
        <w:spacing w:line="360" w:lineRule="auto"/>
        <w:ind w:firstLineChars="200" w:firstLine="420"/>
        <w:rPr>
          <w:bCs/>
          <w:szCs w:val="21"/>
        </w:rPr>
      </w:pPr>
      <w:r w:rsidRPr="00B42E21">
        <w:rPr>
          <w:rFonts w:hint="eastAsia"/>
          <w:bCs/>
          <w:szCs w:val="21"/>
        </w:rPr>
        <w:t>5</w:t>
      </w:r>
      <w:r w:rsidRPr="00B42E21">
        <w:rPr>
          <w:rFonts w:hint="eastAsia"/>
          <w:bCs/>
          <w:szCs w:val="21"/>
        </w:rPr>
        <w:t>、本基金投资股指期货合约，一般以估值当日结算价进行估值，估值当日无结算价的，且最近交易日后经济环境未发生重大变化的，采用最近交易日结算价估值。</w:t>
      </w:r>
    </w:p>
    <w:p w:rsidR="000A0F85" w:rsidRPr="00B42E21" w:rsidRDefault="000A0F85" w:rsidP="000A0F85">
      <w:pPr>
        <w:spacing w:line="360" w:lineRule="auto"/>
        <w:ind w:firstLineChars="200" w:firstLine="420"/>
        <w:rPr>
          <w:bCs/>
          <w:szCs w:val="21"/>
        </w:rPr>
      </w:pPr>
      <w:r w:rsidRPr="00B42E21">
        <w:rPr>
          <w:rFonts w:hint="eastAsia"/>
          <w:bCs/>
          <w:szCs w:val="21"/>
        </w:rPr>
        <w:t>6</w:t>
      </w:r>
      <w:r w:rsidRPr="00B42E21">
        <w:rPr>
          <w:rFonts w:hint="eastAsia"/>
          <w:bCs/>
          <w:szCs w:val="21"/>
        </w:rPr>
        <w:t>、中小企业私募债券，采用估值技术确定公允价值。在估值技术难以可靠计量公允价值的情况下，按成本估值。</w:t>
      </w:r>
    </w:p>
    <w:p w:rsidR="000A0F85" w:rsidRPr="00B42E21" w:rsidRDefault="000A0F85" w:rsidP="000A0F85">
      <w:pPr>
        <w:spacing w:line="360" w:lineRule="auto"/>
        <w:ind w:firstLineChars="200" w:firstLine="420"/>
        <w:rPr>
          <w:bCs/>
          <w:szCs w:val="21"/>
        </w:rPr>
      </w:pPr>
      <w:r w:rsidRPr="00B42E21">
        <w:rPr>
          <w:rFonts w:hint="eastAsia"/>
          <w:bCs/>
          <w:szCs w:val="21"/>
        </w:rPr>
        <w:t>7</w:t>
      </w:r>
      <w:r w:rsidRPr="00B42E21">
        <w:rPr>
          <w:bCs/>
          <w:szCs w:val="21"/>
        </w:rPr>
        <w:t>、如有确凿证据表明按上述方法进行估值不能客观反映其公允价值的，基金管理人可根据具体情况与基金托管人商定后，按最能反映公允价值的价格估值。</w:t>
      </w:r>
    </w:p>
    <w:p w:rsidR="000A0F85" w:rsidRPr="00B42E21" w:rsidRDefault="000A0F85" w:rsidP="000A0F85">
      <w:pPr>
        <w:spacing w:line="360" w:lineRule="auto"/>
        <w:ind w:firstLineChars="200" w:firstLine="420"/>
        <w:rPr>
          <w:bCs/>
          <w:szCs w:val="21"/>
        </w:rPr>
      </w:pPr>
      <w:r w:rsidRPr="00B42E21">
        <w:rPr>
          <w:rFonts w:hint="eastAsia"/>
          <w:bCs/>
          <w:szCs w:val="21"/>
        </w:rPr>
        <w:t>8</w:t>
      </w:r>
      <w:r w:rsidRPr="00B42E21">
        <w:rPr>
          <w:bCs/>
          <w:szCs w:val="21"/>
        </w:rPr>
        <w:t>、相关法律法规以及监管部门有强制规定的，从其规定。如有新增事项，按国家最新规定估值。</w:t>
      </w:r>
    </w:p>
    <w:p w:rsidR="000A0F85" w:rsidRPr="00B42E21" w:rsidRDefault="000A0F85" w:rsidP="000A0F85">
      <w:pPr>
        <w:spacing w:line="360" w:lineRule="auto"/>
        <w:ind w:firstLineChars="200" w:firstLine="420"/>
        <w:rPr>
          <w:rStyle w:val="read"/>
          <w:bCs/>
          <w:szCs w:val="21"/>
        </w:rPr>
      </w:pPr>
      <w:r w:rsidRPr="00B42E21">
        <w:rPr>
          <w:rStyle w:val="read"/>
          <w:bCs/>
          <w:szCs w:val="21"/>
        </w:rPr>
        <w:t>如基金管理人或基金托管人发现基金估值违反基金合同订明的估值方法、程序及相关法律法规的规定或者未能充分维护基金份额持有人利益时，应立即通知对方，共同查明原因，双方协商解决。</w:t>
      </w:r>
    </w:p>
    <w:p w:rsidR="000A0F85" w:rsidRPr="00B42E21" w:rsidRDefault="000A0F85" w:rsidP="000A0F85">
      <w:pPr>
        <w:spacing w:line="360" w:lineRule="auto"/>
        <w:ind w:firstLineChars="200" w:firstLine="420"/>
        <w:rPr>
          <w:bCs/>
          <w:szCs w:val="21"/>
        </w:rPr>
      </w:pPr>
      <w:r w:rsidRPr="00B42E21">
        <w:rPr>
          <w:bCs/>
          <w:szCs w:val="21"/>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rsidR="000A0F85" w:rsidRPr="00B42E21" w:rsidRDefault="000A0F85" w:rsidP="000A0F85">
      <w:pPr>
        <w:spacing w:line="360" w:lineRule="auto"/>
        <w:ind w:firstLineChars="200" w:firstLine="420"/>
        <w:rPr>
          <w:bCs/>
          <w:szCs w:val="21"/>
        </w:rPr>
      </w:pPr>
      <w:r w:rsidRPr="00B42E21">
        <w:rPr>
          <w:bCs/>
          <w:szCs w:val="21"/>
        </w:rPr>
        <w:t>四、估值程序</w:t>
      </w:r>
    </w:p>
    <w:p w:rsidR="000A0F85" w:rsidRPr="00B42E21" w:rsidRDefault="000A0F85" w:rsidP="000A0F85">
      <w:pPr>
        <w:spacing w:line="360" w:lineRule="auto"/>
        <w:ind w:firstLineChars="200" w:firstLine="420"/>
        <w:rPr>
          <w:bCs/>
          <w:szCs w:val="21"/>
        </w:rPr>
      </w:pPr>
      <w:r w:rsidRPr="00B42E21">
        <w:rPr>
          <w:bCs/>
          <w:szCs w:val="21"/>
        </w:rPr>
        <w:t>1</w:t>
      </w:r>
      <w:r w:rsidRPr="00B42E21">
        <w:rPr>
          <w:bCs/>
          <w:szCs w:val="21"/>
        </w:rPr>
        <w:t>、基金份额净值是按照每个</w:t>
      </w:r>
      <w:r w:rsidRPr="00B42E21">
        <w:rPr>
          <w:rFonts w:hint="eastAsia"/>
          <w:bCs/>
          <w:szCs w:val="21"/>
        </w:rPr>
        <w:t>工作</w:t>
      </w:r>
      <w:r w:rsidRPr="00B42E21">
        <w:rPr>
          <w:bCs/>
          <w:szCs w:val="21"/>
        </w:rPr>
        <w:t>日闭市后，基金资产净值除以当日基金份额的余额数量计算，精确到</w:t>
      </w:r>
      <w:r w:rsidRPr="00B42E21">
        <w:rPr>
          <w:rFonts w:hint="eastAsia"/>
          <w:bCs/>
          <w:szCs w:val="21"/>
        </w:rPr>
        <w:t>0.001</w:t>
      </w:r>
      <w:r w:rsidRPr="00B42E21">
        <w:rPr>
          <w:bCs/>
          <w:szCs w:val="21"/>
        </w:rPr>
        <w:t>元，小数点后第</w:t>
      </w:r>
      <w:r w:rsidRPr="00B42E21">
        <w:rPr>
          <w:rFonts w:hint="eastAsia"/>
          <w:bCs/>
          <w:szCs w:val="21"/>
        </w:rPr>
        <w:t>4</w:t>
      </w:r>
      <w:r w:rsidRPr="00B42E21">
        <w:rPr>
          <w:bCs/>
          <w:szCs w:val="21"/>
        </w:rPr>
        <w:t>位四舍五入。国家另有规定的，从其规定。</w:t>
      </w:r>
    </w:p>
    <w:p w:rsidR="000A0F85" w:rsidRPr="00B42E21" w:rsidRDefault="000A0F85" w:rsidP="000A0F85">
      <w:pPr>
        <w:spacing w:line="360" w:lineRule="auto"/>
        <w:ind w:firstLineChars="200" w:firstLine="420"/>
        <w:rPr>
          <w:bCs/>
          <w:szCs w:val="21"/>
        </w:rPr>
      </w:pPr>
      <w:r w:rsidRPr="00B42E21">
        <w:rPr>
          <w:rFonts w:hint="eastAsia"/>
          <w:bCs/>
          <w:szCs w:val="21"/>
        </w:rPr>
        <w:t>基金管理人于</w:t>
      </w:r>
      <w:r w:rsidRPr="00B42E21">
        <w:rPr>
          <w:bCs/>
          <w:szCs w:val="21"/>
        </w:rPr>
        <w:t>每个</w:t>
      </w:r>
      <w:r w:rsidRPr="00B42E21">
        <w:rPr>
          <w:rFonts w:hint="eastAsia"/>
          <w:bCs/>
          <w:szCs w:val="21"/>
        </w:rPr>
        <w:t>工作</w:t>
      </w:r>
      <w:r w:rsidRPr="00B42E21">
        <w:rPr>
          <w:bCs/>
          <w:szCs w:val="21"/>
        </w:rPr>
        <w:t>日计算基金资产净值及</w:t>
      </w:r>
      <w:r w:rsidRPr="00B42E21">
        <w:rPr>
          <w:rFonts w:hint="eastAsia"/>
          <w:bCs/>
          <w:szCs w:val="21"/>
        </w:rPr>
        <w:t>两类</w:t>
      </w:r>
      <w:r w:rsidRPr="00B42E21">
        <w:rPr>
          <w:bCs/>
          <w:szCs w:val="21"/>
        </w:rPr>
        <w:t>基金份额净值，并按规定公告。</w:t>
      </w:r>
    </w:p>
    <w:p w:rsidR="000A0F85" w:rsidRPr="00B42E21" w:rsidRDefault="000A0F85" w:rsidP="000A0F85">
      <w:pPr>
        <w:spacing w:line="360" w:lineRule="auto"/>
        <w:ind w:firstLineChars="200" w:firstLine="420"/>
        <w:rPr>
          <w:bCs/>
          <w:szCs w:val="21"/>
        </w:rPr>
      </w:pPr>
      <w:r w:rsidRPr="00B42E21">
        <w:rPr>
          <w:bCs/>
          <w:szCs w:val="21"/>
        </w:rPr>
        <w:t>2</w:t>
      </w:r>
      <w:r w:rsidRPr="00B42E21">
        <w:rPr>
          <w:bCs/>
          <w:szCs w:val="21"/>
        </w:rPr>
        <w:t>、基金管理人应每个</w:t>
      </w:r>
      <w:r w:rsidRPr="00B42E21">
        <w:rPr>
          <w:rFonts w:hint="eastAsia"/>
          <w:bCs/>
          <w:szCs w:val="21"/>
        </w:rPr>
        <w:t>工作</w:t>
      </w:r>
      <w:r w:rsidRPr="00B42E21">
        <w:rPr>
          <w:bCs/>
          <w:szCs w:val="21"/>
        </w:rPr>
        <w:t>日对基金资产估值。但基金管理人根据法律法规或基金合同的规定暂停估值时除外。基金管理人每个</w:t>
      </w:r>
      <w:r w:rsidRPr="00B42E21">
        <w:rPr>
          <w:rFonts w:hint="eastAsia"/>
          <w:bCs/>
          <w:szCs w:val="21"/>
        </w:rPr>
        <w:t>工作</w:t>
      </w:r>
      <w:r w:rsidRPr="00B42E21">
        <w:rPr>
          <w:bCs/>
          <w:szCs w:val="21"/>
        </w:rPr>
        <w:t>日对基金资产估值后，将</w:t>
      </w:r>
      <w:r w:rsidRPr="00B42E21">
        <w:rPr>
          <w:rFonts w:hint="eastAsia"/>
          <w:bCs/>
          <w:szCs w:val="21"/>
        </w:rPr>
        <w:t>两类</w:t>
      </w:r>
      <w:r w:rsidRPr="00B42E21">
        <w:rPr>
          <w:bCs/>
          <w:szCs w:val="21"/>
        </w:rPr>
        <w:t>基金份额净值结果发送基金托管人，经基金托管人复核无误后，由基金管理人</w:t>
      </w:r>
      <w:r w:rsidRPr="00B42E21">
        <w:rPr>
          <w:rFonts w:hint="eastAsia"/>
          <w:bCs/>
          <w:szCs w:val="21"/>
        </w:rPr>
        <w:t>按约定</w:t>
      </w:r>
      <w:r w:rsidRPr="00B42E21">
        <w:rPr>
          <w:bCs/>
          <w:szCs w:val="21"/>
        </w:rPr>
        <w:t>对外公布。</w:t>
      </w:r>
    </w:p>
    <w:p w:rsidR="000A0F85" w:rsidRPr="00B42E21" w:rsidRDefault="000A0F85" w:rsidP="000A0F85">
      <w:pPr>
        <w:spacing w:line="360" w:lineRule="auto"/>
        <w:ind w:firstLineChars="200" w:firstLine="420"/>
        <w:rPr>
          <w:bCs/>
          <w:szCs w:val="21"/>
        </w:rPr>
      </w:pPr>
      <w:r w:rsidRPr="00B42E21">
        <w:rPr>
          <w:bCs/>
          <w:szCs w:val="21"/>
        </w:rPr>
        <w:lastRenderedPageBreak/>
        <w:t>五、估值错误的处理</w:t>
      </w:r>
    </w:p>
    <w:p w:rsidR="000A0F85" w:rsidRPr="00B42E21" w:rsidRDefault="000A0F85" w:rsidP="000A0F85">
      <w:pPr>
        <w:spacing w:line="360" w:lineRule="auto"/>
        <w:ind w:firstLineChars="200" w:firstLine="420"/>
        <w:rPr>
          <w:bCs/>
          <w:szCs w:val="21"/>
        </w:rPr>
      </w:pPr>
      <w:r w:rsidRPr="00B42E21">
        <w:rPr>
          <w:bCs/>
          <w:szCs w:val="21"/>
        </w:rPr>
        <w:t>基金管理人和基金托管人将采取必要、适当、合理的措施确保基金资产估值的准确性、及时性。当基金份额净值小数点后</w:t>
      </w:r>
      <w:r w:rsidRPr="00B42E21">
        <w:rPr>
          <w:rFonts w:hint="eastAsia"/>
          <w:bCs/>
          <w:szCs w:val="21"/>
        </w:rPr>
        <w:t>3</w:t>
      </w:r>
      <w:r w:rsidRPr="00B42E21">
        <w:rPr>
          <w:bCs/>
          <w:szCs w:val="21"/>
        </w:rPr>
        <w:t>位以内</w:t>
      </w:r>
      <w:r w:rsidRPr="00B42E21">
        <w:rPr>
          <w:rFonts w:hint="eastAsia"/>
          <w:bCs/>
          <w:szCs w:val="21"/>
        </w:rPr>
        <w:t>（</w:t>
      </w:r>
      <w:r w:rsidRPr="00B42E21">
        <w:rPr>
          <w:bCs/>
          <w:szCs w:val="21"/>
        </w:rPr>
        <w:t>含第</w:t>
      </w:r>
      <w:r w:rsidRPr="00B42E21">
        <w:rPr>
          <w:rFonts w:hint="eastAsia"/>
          <w:bCs/>
          <w:szCs w:val="21"/>
        </w:rPr>
        <w:t>3</w:t>
      </w:r>
      <w:r w:rsidRPr="00B42E21">
        <w:rPr>
          <w:bCs/>
          <w:szCs w:val="21"/>
        </w:rPr>
        <w:t>位</w:t>
      </w:r>
      <w:r w:rsidRPr="00B42E21">
        <w:rPr>
          <w:rFonts w:hint="eastAsia"/>
          <w:bCs/>
          <w:szCs w:val="21"/>
        </w:rPr>
        <w:t>）</w:t>
      </w:r>
      <w:r w:rsidRPr="00B42E21">
        <w:rPr>
          <w:bCs/>
          <w:szCs w:val="21"/>
        </w:rPr>
        <w:t>发生估值错误时，视为基金份额净值错误。</w:t>
      </w:r>
    </w:p>
    <w:p w:rsidR="000A0F85" w:rsidRPr="00B42E21" w:rsidRDefault="000A0F85" w:rsidP="000A0F85">
      <w:pPr>
        <w:spacing w:line="360" w:lineRule="auto"/>
        <w:ind w:firstLineChars="200" w:firstLine="420"/>
        <w:rPr>
          <w:bCs/>
          <w:szCs w:val="21"/>
        </w:rPr>
      </w:pPr>
      <w:r w:rsidRPr="00B42E21">
        <w:rPr>
          <w:bCs/>
          <w:szCs w:val="21"/>
        </w:rPr>
        <w:t>基金合同的当事人应按照以下约定处理：</w:t>
      </w:r>
    </w:p>
    <w:p w:rsidR="000A0F85" w:rsidRPr="00B42E21" w:rsidRDefault="000A0F85" w:rsidP="000A0F85">
      <w:pPr>
        <w:spacing w:line="360" w:lineRule="auto"/>
        <w:ind w:firstLineChars="200" w:firstLine="420"/>
        <w:rPr>
          <w:bCs/>
          <w:szCs w:val="21"/>
        </w:rPr>
      </w:pPr>
      <w:r w:rsidRPr="00B42E21">
        <w:rPr>
          <w:bCs/>
          <w:szCs w:val="21"/>
        </w:rPr>
        <w:t>1</w:t>
      </w:r>
      <w:r w:rsidRPr="00B42E21">
        <w:rPr>
          <w:bCs/>
          <w:szCs w:val="21"/>
        </w:rPr>
        <w:t>、估值错误类型</w:t>
      </w:r>
    </w:p>
    <w:p w:rsidR="000A0F85" w:rsidRPr="00B42E21" w:rsidRDefault="000A0F85" w:rsidP="000A0F85">
      <w:pPr>
        <w:spacing w:line="360" w:lineRule="auto"/>
        <w:ind w:firstLineChars="200" w:firstLine="420"/>
        <w:rPr>
          <w:bCs/>
          <w:szCs w:val="21"/>
        </w:rPr>
      </w:pPr>
      <w:r w:rsidRPr="00B42E21">
        <w:rPr>
          <w:bCs/>
          <w:szCs w:val="21"/>
        </w:rPr>
        <w:t>本基金运作过程中，如果由于基金管理人或基金托管人、或登记机构、或销售机构、或投资人自身的过错造成估值错误，导致其他当事人遭受损失的，过错的责任人应当对由于该估值错误遭受损失当事人</w:t>
      </w:r>
      <w:r w:rsidRPr="00B42E21">
        <w:rPr>
          <w:bCs/>
          <w:szCs w:val="21"/>
        </w:rPr>
        <w:t>(“</w:t>
      </w:r>
      <w:r w:rsidRPr="00B42E21">
        <w:rPr>
          <w:bCs/>
          <w:szCs w:val="21"/>
        </w:rPr>
        <w:t>受损方</w:t>
      </w:r>
      <w:r w:rsidRPr="00B42E21">
        <w:rPr>
          <w:bCs/>
          <w:szCs w:val="21"/>
        </w:rPr>
        <w:t>”)</w:t>
      </w:r>
      <w:r w:rsidRPr="00B42E21">
        <w:rPr>
          <w:bCs/>
          <w:szCs w:val="21"/>
        </w:rPr>
        <w:t>的直接损失按下述</w:t>
      </w:r>
      <w:r w:rsidRPr="00B42E21">
        <w:rPr>
          <w:bCs/>
          <w:szCs w:val="21"/>
        </w:rPr>
        <w:t>“</w:t>
      </w:r>
      <w:r w:rsidRPr="00B42E21">
        <w:rPr>
          <w:bCs/>
          <w:szCs w:val="21"/>
        </w:rPr>
        <w:t>估值错误处理原则</w:t>
      </w:r>
      <w:r w:rsidRPr="00B42E21">
        <w:rPr>
          <w:bCs/>
          <w:szCs w:val="21"/>
        </w:rPr>
        <w:t>”</w:t>
      </w:r>
      <w:r w:rsidRPr="00B42E21">
        <w:rPr>
          <w:bCs/>
          <w:szCs w:val="21"/>
        </w:rPr>
        <w:t>给予赔偿，承担赔偿责任。</w:t>
      </w:r>
    </w:p>
    <w:p w:rsidR="000A0F85" w:rsidRPr="00B42E21" w:rsidRDefault="000A0F85" w:rsidP="000A0F85">
      <w:pPr>
        <w:spacing w:line="360" w:lineRule="auto"/>
        <w:ind w:firstLineChars="200" w:firstLine="420"/>
        <w:rPr>
          <w:bCs/>
          <w:szCs w:val="21"/>
        </w:rPr>
      </w:pPr>
      <w:r w:rsidRPr="00B42E21">
        <w:rPr>
          <w:bCs/>
          <w:szCs w:val="21"/>
        </w:rPr>
        <w:t>上述估值错误的主要类型包括但不限于：资料申报差错、数据传输差错、数据计算差错、系统故障差错、下达指令差错等。</w:t>
      </w:r>
    </w:p>
    <w:p w:rsidR="000A0F85" w:rsidRPr="00B42E21" w:rsidRDefault="000A0F85" w:rsidP="000A0F85">
      <w:pPr>
        <w:spacing w:line="360" w:lineRule="auto"/>
        <w:ind w:firstLineChars="200" w:firstLine="420"/>
        <w:rPr>
          <w:bCs/>
          <w:szCs w:val="21"/>
        </w:rPr>
      </w:pPr>
      <w:r w:rsidRPr="00B42E21">
        <w:rPr>
          <w:bCs/>
          <w:szCs w:val="21"/>
        </w:rPr>
        <w:t>2</w:t>
      </w:r>
      <w:r w:rsidRPr="00B42E21">
        <w:rPr>
          <w:bCs/>
          <w:szCs w:val="21"/>
        </w:rPr>
        <w:t>、估值错误处理原则</w:t>
      </w:r>
    </w:p>
    <w:p w:rsidR="000A0F85" w:rsidRPr="00B42E21" w:rsidRDefault="000A0F85" w:rsidP="000A0F85">
      <w:pPr>
        <w:spacing w:line="360" w:lineRule="auto"/>
        <w:ind w:firstLineChars="200" w:firstLine="420"/>
        <w:rPr>
          <w:bCs/>
          <w:szCs w:val="21"/>
        </w:rPr>
      </w:pPr>
      <w:r w:rsidRPr="00B42E21">
        <w:rPr>
          <w:bCs/>
          <w:szCs w:val="21"/>
        </w:rPr>
        <w:t>（</w:t>
      </w:r>
      <w:r w:rsidRPr="00B42E21">
        <w:rPr>
          <w:bCs/>
          <w:szCs w:val="21"/>
        </w:rPr>
        <w:t>1</w:t>
      </w:r>
      <w:r w:rsidRPr="00B42E21">
        <w:rPr>
          <w:bCs/>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0A0F85" w:rsidRPr="00B42E21" w:rsidRDefault="000A0F85" w:rsidP="000A0F85">
      <w:pPr>
        <w:spacing w:line="360" w:lineRule="auto"/>
        <w:ind w:firstLineChars="200" w:firstLine="420"/>
        <w:rPr>
          <w:bCs/>
          <w:szCs w:val="21"/>
        </w:rPr>
      </w:pPr>
      <w:r w:rsidRPr="00B42E21">
        <w:rPr>
          <w:bCs/>
          <w:szCs w:val="21"/>
        </w:rPr>
        <w:t>（</w:t>
      </w:r>
      <w:r w:rsidRPr="00B42E21">
        <w:rPr>
          <w:rFonts w:hint="eastAsia"/>
          <w:bCs/>
          <w:szCs w:val="21"/>
        </w:rPr>
        <w:t>2</w:t>
      </w:r>
      <w:r w:rsidRPr="00B42E21">
        <w:rPr>
          <w:bCs/>
          <w:szCs w:val="21"/>
        </w:rPr>
        <w:t>）估值错误的责任方对有关当事人的直接损失负责，不对间接损失负责，并且仅对估值错误的有关直接当事人负责，不对第三方负责。</w:t>
      </w:r>
    </w:p>
    <w:p w:rsidR="000A0F85" w:rsidRPr="00B42E21" w:rsidRDefault="000A0F85" w:rsidP="000A0F85">
      <w:pPr>
        <w:spacing w:line="360" w:lineRule="auto"/>
        <w:ind w:firstLineChars="200" w:firstLine="420"/>
        <w:rPr>
          <w:bCs/>
          <w:szCs w:val="21"/>
        </w:rPr>
      </w:pPr>
      <w:r w:rsidRPr="00B42E21">
        <w:rPr>
          <w:bCs/>
          <w:szCs w:val="21"/>
        </w:rPr>
        <w:t>（</w:t>
      </w:r>
      <w:r w:rsidRPr="00B42E21">
        <w:rPr>
          <w:rFonts w:hint="eastAsia"/>
          <w:bCs/>
          <w:szCs w:val="21"/>
        </w:rPr>
        <w:t>3</w:t>
      </w:r>
      <w:r w:rsidRPr="00B42E21">
        <w:rPr>
          <w:bCs/>
          <w:szCs w:val="21"/>
        </w:rPr>
        <w:t>）因估值错误而获得不当得利的当事人负有及时返还不当得利的义务。但估值错误责任方仍应对估值错误负责。如果由于获得不当得利的当事人不返还或不全部返还不当得利造成其他当事人的利益损失</w:t>
      </w:r>
      <w:r w:rsidRPr="00B42E21">
        <w:rPr>
          <w:rFonts w:hint="eastAsia"/>
          <w:bCs/>
          <w:szCs w:val="21"/>
        </w:rPr>
        <w:t>（“</w:t>
      </w:r>
      <w:r w:rsidRPr="00B42E21">
        <w:rPr>
          <w:bCs/>
          <w:szCs w:val="21"/>
        </w:rPr>
        <w:t>受损方</w:t>
      </w:r>
      <w:r w:rsidRPr="00B42E21">
        <w:rPr>
          <w:rFonts w:hint="eastAsia"/>
          <w:bCs/>
          <w:szCs w:val="21"/>
        </w:rPr>
        <w:t>”）</w:t>
      </w:r>
      <w:r w:rsidRPr="00B42E21">
        <w:rPr>
          <w:bCs/>
          <w:szCs w:val="21"/>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0A0F85" w:rsidRPr="00B42E21" w:rsidRDefault="000A0F85" w:rsidP="000A0F85">
      <w:pPr>
        <w:spacing w:line="360" w:lineRule="auto"/>
        <w:ind w:firstLineChars="200" w:firstLine="420"/>
        <w:rPr>
          <w:bCs/>
          <w:szCs w:val="21"/>
        </w:rPr>
      </w:pPr>
      <w:r w:rsidRPr="00B42E21">
        <w:rPr>
          <w:bCs/>
          <w:szCs w:val="21"/>
        </w:rPr>
        <w:t>（</w:t>
      </w:r>
      <w:r w:rsidRPr="00B42E21">
        <w:rPr>
          <w:rFonts w:hint="eastAsia"/>
          <w:bCs/>
          <w:szCs w:val="21"/>
        </w:rPr>
        <w:t>4</w:t>
      </w:r>
      <w:r w:rsidRPr="00B42E21">
        <w:rPr>
          <w:bCs/>
          <w:szCs w:val="21"/>
        </w:rPr>
        <w:t>）估值错误调整采用尽量恢复至假设未发生估值错误的正确情形的方式。</w:t>
      </w:r>
    </w:p>
    <w:p w:rsidR="000A0F85" w:rsidRPr="00B42E21" w:rsidRDefault="000A0F85" w:rsidP="000A0F85">
      <w:pPr>
        <w:spacing w:line="360" w:lineRule="auto"/>
        <w:ind w:firstLineChars="200" w:firstLine="420"/>
        <w:rPr>
          <w:bCs/>
          <w:szCs w:val="21"/>
        </w:rPr>
      </w:pPr>
      <w:r w:rsidRPr="00B42E21">
        <w:rPr>
          <w:bCs/>
          <w:szCs w:val="21"/>
        </w:rPr>
        <w:t>3</w:t>
      </w:r>
      <w:r w:rsidRPr="00B42E21">
        <w:rPr>
          <w:bCs/>
          <w:szCs w:val="21"/>
        </w:rPr>
        <w:t>、估值错误处理程序</w:t>
      </w:r>
    </w:p>
    <w:p w:rsidR="000A0F85" w:rsidRPr="00B42E21" w:rsidRDefault="000A0F85" w:rsidP="000A0F85">
      <w:pPr>
        <w:spacing w:line="360" w:lineRule="auto"/>
        <w:ind w:firstLineChars="200" w:firstLine="420"/>
        <w:rPr>
          <w:bCs/>
          <w:szCs w:val="21"/>
        </w:rPr>
      </w:pPr>
      <w:r w:rsidRPr="00B42E21">
        <w:rPr>
          <w:bCs/>
          <w:szCs w:val="21"/>
        </w:rPr>
        <w:t>估值错误被发现后，有关的当事人应当及时进行处理，处理的程序如下：</w:t>
      </w:r>
    </w:p>
    <w:p w:rsidR="000A0F85" w:rsidRPr="00B42E21" w:rsidRDefault="000A0F85" w:rsidP="000A0F85">
      <w:pPr>
        <w:spacing w:line="360" w:lineRule="auto"/>
        <w:ind w:firstLineChars="200" w:firstLine="420"/>
        <w:rPr>
          <w:bCs/>
          <w:szCs w:val="21"/>
        </w:rPr>
      </w:pPr>
      <w:r w:rsidRPr="00B42E21">
        <w:rPr>
          <w:bCs/>
          <w:szCs w:val="21"/>
        </w:rPr>
        <w:lastRenderedPageBreak/>
        <w:t>（</w:t>
      </w:r>
      <w:r w:rsidRPr="00B42E21">
        <w:rPr>
          <w:bCs/>
          <w:szCs w:val="21"/>
        </w:rPr>
        <w:t>1</w:t>
      </w:r>
      <w:r w:rsidRPr="00B42E21">
        <w:rPr>
          <w:bCs/>
          <w:szCs w:val="21"/>
        </w:rPr>
        <w:t>）查明估值错误发生的原因，列明所有的当事人，并根据估值错误发生的原因确定估值错误的责任方；</w:t>
      </w:r>
    </w:p>
    <w:p w:rsidR="000A0F85" w:rsidRPr="00B42E21" w:rsidRDefault="000A0F85" w:rsidP="000A0F85">
      <w:pPr>
        <w:spacing w:line="360" w:lineRule="auto"/>
        <w:ind w:firstLineChars="200" w:firstLine="420"/>
        <w:rPr>
          <w:bCs/>
          <w:szCs w:val="21"/>
        </w:rPr>
      </w:pPr>
      <w:r w:rsidRPr="00B42E21">
        <w:rPr>
          <w:bCs/>
          <w:szCs w:val="21"/>
        </w:rPr>
        <w:t>（</w:t>
      </w:r>
      <w:r w:rsidRPr="00B42E21">
        <w:rPr>
          <w:rFonts w:hint="eastAsia"/>
          <w:bCs/>
          <w:szCs w:val="21"/>
        </w:rPr>
        <w:t>2</w:t>
      </w:r>
      <w:r w:rsidRPr="00B42E21">
        <w:rPr>
          <w:bCs/>
          <w:szCs w:val="21"/>
        </w:rPr>
        <w:t>）根据估值错误处理原则或当事人协商的方法对因估值错误造成的损失进行评估；</w:t>
      </w:r>
    </w:p>
    <w:p w:rsidR="000A0F85" w:rsidRPr="00B42E21" w:rsidRDefault="000A0F85" w:rsidP="000A0F85">
      <w:pPr>
        <w:spacing w:line="360" w:lineRule="auto"/>
        <w:ind w:firstLineChars="200" w:firstLine="420"/>
        <w:rPr>
          <w:bCs/>
          <w:szCs w:val="21"/>
        </w:rPr>
      </w:pPr>
      <w:r w:rsidRPr="00B42E21">
        <w:rPr>
          <w:bCs/>
          <w:szCs w:val="21"/>
        </w:rPr>
        <w:t>（</w:t>
      </w:r>
      <w:r w:rsidRPr="00B42E21">
        <w:rPr>
          <w:rFonts w:hint="eastAsia"/>
          <w:bCs/>
          <w:szCs w:val="21"/>
        </w:rPr>
        <w:t>3</w:t>
      </w:r>
      <w:r w:rsidRPr="00B42E21">
        <w:rPr>
          <w:bCs/>
          <w:szCs w:val="21"/>
        </w:rPr>
        <w:t>）根据估值错误处理原则或当事人协商的方法由估值错误的责任方进行更正和赔偿损失；</w:t>
      </w:r>
    </w:p>
    <w:p w:rsidR="000A0F85" w:rsidRPr="00B42E21" w:rsidRDefault="000A0F85" w:rsidP="000A0F85">
      <w:pPr>
        <w:spacing w:line="360" w:lineRule="auto"/>
        <w:ind w:firstLineChars="200" w:firstLine="420"/>
        <w:rPr>
          <w:bCs/>
          <w:szCs w:val="21"/>
        </w:rPr>
      </w:pPr>
      <w:r w:rsidRPr="00B42E21">
        <w:rPr>
          <w:bCs/>
          <w:szCs w:val="21"/>
        </w:rPr>
        <w:t>（</w:t>
      </w:r>
      <w:r w:rsidRPr="00B42E21">
        <w:rPr>
          <w:rFonts w:hint="eastAsia"/>
          <w:bCs/>
          <w:szCs w:val="21"/>
        </w:rPr>
        <w:t>4</w:t>
      </w:r>
      <w:r w:rsidRPr="00B42E21">
        <w:rPr>
          <w:bCs/>
          <w:szCs w:val="21"/>
        </w:rPr>
        <w:t>）根据估值错误处理的方法，需要修改基金登记机构交易数据的，由基金登记机构进行更正，并就估值错误的更正向有关当事人进行确认。</w:t>
      </w:r>
    </w:p>
    <w:p w:rsidR="000A0F85" w:rsidRPr="00B42E21" w:rsidRDefault="000A0F85" w:rsidP="000A0F85">
      <w:pPr>
        <w:spacing w:line="360" w:lineRule="auto"/>
        <w:ind w:firstLineChars="200" w:firstLine="420"/>
        <w:rPr>
          <w:bCs/>
          <w:szCs w:val="21"/>
        </w:rPr>
      </w:pPr>
      <w:r w:rsidRPr="00B42E21">
        <w:rPr>
          <w:bCs/>
          <w:szCs w:val="21"/>
        </w:rPr>
        <w:t>4</w:t>
      </w:r>
      <w:r w:rsidRPr="00B42E21">
        <w:rPr>
          <w:bCs/>
          <w:szCs w:val="21"/>
        </w:rPr>
        <w:t>、基金份额净值估值错误处理的方法如下：</w:t>
      </w:r>
    </w:p>
    <w:p w:rsidR="000A0F85" w:rsidRPr="00B42E21" w:rsidRDefault="000A0F85" w:rsidP="000A0F85">
      <w:pPr>
        <w:spacing w:line="360" w:lineRule="auto"/>
        <w:ind w:firstLineChars="200" w:firstLine="420"/>
        <w:rPr>
          <w:bCs/>
          <w:szCs w:val="21"/>
        </w:rPr>
      </w:pPr>
      <w:r w:rsidRPr="00B42E21">
        <w:rPr>
          <w:bCs/>
          <w:szCs w:val="21"/>
        </w:rPr>
        <w:t>（</w:t>
      </w:r>
      <w:r w:rsidRPr="00B42E21">
        <w:rPr>
          <w:bCs/>
          <w:szCs w:val="21"/>
        </w:rPr>
        <w:t>1</w:t>
      </w:r>
      <w:r w:rsidRPr="00B42E21">
        <w:rPr>
          <w:bCs/>
          <w:szCs w:val="21"/>
        </w:rPr>
        <w:t>）基金份额净值计算出现错误时，基金管理人应当立即予以纠正，通报基金托管人，并采取合理的措施防止损失进一步扩大。</w:t>
      </w:r>
    </w:p>
    <w:p w:rsidR="000A0F85" w:rsidRPr="00B42E21" w:rsidRDefault="000A0F85" w:rsidP="000A0F85">
      <w:pPr>
        <w:spacing w:line="360" w:lineRule="auto"/>
        <w:ind w:firstLineChars="200" w:firstLine="420"/>
        <w:rPr>
          <w:bCs/>
          <w:szCs w:val="21"/>
        </w:rPr>
      </w:pPr>
      <w:r w:rsidRPr="00B42E21">
        <w:rPr>
          <w:bCs/>
          <w:szCs w:val="21"/>
        </w:rPr>
        <w:t>（</w:t>
      </w:r>
      <w:r w:rsidRPr="00B42E21">
        <w:rPr>
          <w:rFonts w:hint="eastAsia"/>
          <w:bCs/>
          <w:szCs w:val="21"/>
        </w:rPr>
        <w:t>2</w:t>
      </w:r>
      <w:r w:rsidRPr="00B42E21">
        <w:rPr>
          <w:bCs/>
          <w:szCs w:val="21"/>
        </w:rPr>
        <w:t>）错误偏差达到基金份额净值的</w:t>
      </w:r>
      <w:r w:rsidRPr="00B42E21">
        <w:rPr>
          <w:bCs/>
          <w:szCs w:val="21"/>
        </w:rPr>
        <w:t>0.25%</w:t>
      </w:r>
      <w:r w:rsidRPr="00B42E21">
        <w:rPr>
          <w:bCs/>
          <w:szCs w:val="21"/>
        </w:rPr>
        <w:t>时，基金管理人应当通报基金托管人并报中国证监会备案；错误偏差达到基金份额净值的</w:t>
      </w:r>
      <w:r w:rsidRPr="00B42E21">
        <w:rPr>
          <w:bCs/>
          <w:szCs w:val="21"/>
        </w:rPr>
        <w:t>0.5%</w:t>
      </w:r>
      <w:r w:rsidRPr="00B42E21">
        <w:rPr>
          <w:bCs/>
          <w:szCs w:val="21"/>
        </w:rPr>
        <w:t>时，基金管理人应当公告。</w:t>
      </w:r>
    </w:p>
    <w:p w:rsidR="00062B55" w:rsidRPr="00B42E21" w:rsidRDefault="00062B55" w:rsidP="00062B55">
      <w:pPr>
        <w:spacing w:line="360" w:lineRule="auto"/>
        <w:ind w:firstLineChars="200" w:firstLine="420"/>
        <w:rPr>
          <w:bCs/>
          <w:szCs w:val="21"/>
        </w:rPr>
      </w:pPr>
      <w:r w:rsidRPr="00B42E21">
        <w:rPr>
          <w:rFonts w:hint="eastAsia"/>
          <w:bCs/>
          <w:szCs w:val="21"/>
        </w:rPr>
        <w:t>（</w:t>
      </w:r>
      <w:r w:rsidRPr="00B42E21">
        <w:rPr>
          <w:rFonts w:hint="eastAsia"/>
          <w:bCs/>
          <w:szCs w:val="21"/>
        </w:rPr>
        <w:t>3</w:t>
      </w:r>
      <w:r w:rsidRPr="00B42E21">
        <w:rPr>
          <w:rFonts w:hint="eastAsia"/>
          <w:bCs/>
          <w:szCs w:val="21"/>
        </w:rPr>
        <w:t>）当基金份额净值计算差错给基金和基金份额持有人造成损失需要进行赔偿时，基金管理人和基金托管人应根据实际情况界定双方承担的责任，经确认后按以下条款进行赔偿：</w:t>
      </w:r>
    </w:p>
    <w:p w:rsidR="00062B55" w:rsidRPr="00B42E21" w:rsidRDefault="00062B55" w:rsidP="00062B55">
      <w:pPr>
        <w:spacing w:line="360" w:lineRule="auto"/>
        <w:ind w:firstLineChars="200" w:firstLine="420"/>
        <w:rPr>
          <w:bCs/>
          <w:szCs w:val="21"/>
        </w:rPr>
      </w:pPr>
      <w:r w:rsidRPr="00B42E21">
        <w:rPr>
          <w:rFonts w:hint="eastAsia"/>
          <w:bCs/>
          <w:szCs w:val="21"/>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rsidR="00062B55" w:rsidRPr="00B42E21" w:rsidRDefault="00062B55" w:rsidP="00062B55">
      <w:pPr>
        <w:spacing w:line="360" w:lineRule="auto"/>
        <w:ind w:firstLineChars="200" w:firstLine="420"/>
        <w:rPr>
          <w:bCs/>
          <w:szCs w:val="21"/>
        </w:rPr>
      </w:pPr>
      <w:r w:rsidRPr="00B42E21">
        <w:rPr>
          <w:rFonts w:hint="eastAsia"/>
          <w:bCs/>
          <w:szCs w:val="21"/>
        </w:rPr>
        <w:t>②若基金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p w:rsidR="00062B55" w:rsidRPr="00B42E21" w:rsidRDefault="00062B55" w:rsidP="00062B55">
      <w:pPr>
        <w:spacing w:line="360" w:lineRule="auto"/>
        <w:ind w:firstLineChars="200" w:firstLine="420"/>
        <w:rPr>
          <w:bCs/>
          <w:szCs w:val="21"/>
        </w:rPr>
      </w:pPr>
      <w:r w:rsidRPr="00B42E21">
        <w:rPr>
          <w:rFonts w:hint="eastAsia"/>
          <w:bCs/>
          <w:szCs w:val="21"/>
        </w:rPr>
        <w:t>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w:t>
      </w:r>
    </w:p>
    <w:p w:rsidR="00062B55" w:rsidRPr="00B42E21" w:rsidRDefault="00062B55" w:rsidP="00062B55">
      <w:pPr>
        <w:spacing w:line="360" w:lineRule="auto"/>
        <w:ind w:firstLineChars="200" w:firstLine="420"/>
        <w:rPr>
          <w:bCs/>
          <w:szCs w:val="21"/>
        </w:rPr>
      </w:pPr>
      <w:r w:rsidRPr="00B42E21">
        <w:rPr>
          <w:rFonts w:hint="eastAsia"/>
          <w:bCs/>
          <w:szCs w:val="21"/>
        </w:rPr>
        <w:t>④由于基金管理人提供的信息错误（包括但不限于基金申购或赎回金额等），进而导致基金份额净值计算错误而引起的基金份额持有人和基金财产的损失，由基金管理人负责赔付。</w:t>
      </w:r>
      <w:r w:rsidRPr="00B42E21">
        <w:rPr>
          <w:rFonts w:hint="eastAsia"/>
          <w:bCs/>
          <w:szCs w:val="21"/>
        </w:rPr>
        <w:t xml:space="preserve"> </w:t>
      </w:r>
    </w:p>
    <w:p w:rsidR="00062B55" w:rsidRPr="00B42E21" w:rsidRDefault="00062B55" w:rsidP="00062B55">
      <w:pPr>
        <w:spacing w:line="360" w:lineRule="auto"/>
        <w:ind w:firstLineChars="200" w:firstLine="420"/>
        <w:rPr>
          <w:bCs/>
          <w:szCs w:val="21"/>
        </w:rPr>
      </w:pPr>
      <w:r w:rsidRPr="00B42E21">
        <w:rPr>
          <w:rFonts w:hint="eastAsia"/>
          <w:bCs/>
          <w:szCs w:val="21"/>
        </w:rPr>
        <w:t>（</w:t>
      </w:r>
      <w:r w:rsidRPr="00B42E21">
        <w:rPr>
          <w:rFonts w:hint="eastAsia"/>
          <w:bCs/>
          <w:szCs w:val="21"/>
        </w:rPr>
        <w:t>4</w:t>
      </w:r>
      <w:r w:rsidRPr="00B42E21">
        <w:rPr>
          <w:rFonts w:hint="eastAsia"/>
          <w:bCs/>
          <w:szCs w:val="21"/>
        </w:rPr>
        <w:t>）基金管理人和基金托管人由于各自技术系统设置而产生的净值计算尾差，以基金管理人计算结果为准。</w:t>
      </w:r>
    </w:p>
    <w:p w:rsidR="000A0F85" w:rsidRPr="00B42E21" w:rsidRDefault="00062B55" w:rsidP="00062B55">
      <w:pPr>
        <w:spacing w:line="360" w:lineRule="auto"/>
        <w:ind w:firstLineChars="200" w:firstLine="420"/>
        <w:rPr>
          <w:bCs/>
          <w:szCs w:val="21"/>
        </w:rPr>
      </w:pPr>
      <w:r w:rsidRPr="00B42E21">
        <w:rPr>
          <w:rFonts w:hint="eastAsia"/>
          <w:bCs/>
          <w:szCs w:val="21"/>
        </w:rPr>
        <w:t>（</w:t>
      </w:r>
      <w:r w:rsidRPr="00B42E21">
        <w:rPr>
          <w:rFonts w:hint="eastAsia"/>
          <w:bCs/>
          <w:szCs w:val="21"/>
        </w:rPr>
        <w:t>5</w:t>
      </w:r>
      <w:r w:rsidRPr="00B42E21">
        <w:rPr>
          <w:rFonts w:hint="eastAsia"/>
          <w:bCs/>
          <w:szCs w:val="21"/>
        </w:rPr>
        <w:t>）</w:t>
      </w:r>
      <w:r w:rsidR="000A0F85" w:rsidRPr="00B42E21">
        <w:rPr>
          <w:bCs/>
          <w:szCs w:val="21"/>
        </w:rPr>
        <w:t>前述内容如法律法规或监管机关另有规定的，从其规定处理。</w:t>
      </w:r>
    </w:p>
    <w:p w:rsidR="000A0F85" w:rsidRPr="00B42E21" w:rsidRDefault="000A0F85" w:rsidP="000A0F85">
      <w:pPr>
        <w:spacing w:line="360" w:lineRule="auto"/>
        <w:ind w:firstLineChars="200" w:firstLine="420"/>
        <w:rPr>
          <w:bCs/>
          <w:szCs w:val="21"/>
        </w:rPr>
      </w:pPr>
      <w:r w:rsidRPr="00B42E21">
        <w:rPr>
          <w:bCs/>
          <w:szCs w:val="21"/>
        </w:rPr>
        <w:t>六、暂停估值的情形</w:t>
      </w:r>
    </w:p>
    <w:p w:rsidR="000A0F85" w:rsidRPr="00B42E21" w:rsidRDefault="000A0F85" w:rsidP="000A0F85">
      <w:pPr>
        <w:spacing w:line="360" w:lineRule="auto"/>
        <w:ind w:firstLineChars="200" w:firstLine="420"/>
        <w:rPr>
          <w:bCs/>
          <w:szCs w:val="21"/>
        </w:rPr>
      </w:pPr>
      <w:r w:rsidRPr="00B42E21">
        <w:rPr>
          <w:bCs/>
          <w:szCs w:val="21"/>
        </w:rPr>
        <w:lastRenderedPageBreak/>
        <w:t>1</w:t>
      </w:r>
      <w:r w:rsidRPr="00B42E21">
        <w:rPr>
          <w:bCs/>
          <w:szCs w:val="21"/>
        </w:rPr>
        <w:t>、基金投资所涉及的证券</w:t>
      </w:r>
      <w:r w:rsidRPr="00B42E21">
        <w:rPr>
          <w:rFonts w:hint="eastAsia"/>
          <w:bCs/>
          <w:szCs w:val="21"/>
        </w:rPr>
        <w:t>、期货</w:t>
      </w:r>
      <w:r w:rsidRPr="00B42E21">
        <w:rPr>
          <w:bCs/>
          <w:szCs w:val="21"/>
        </w:rPr>
        <w:t>交易市场遇法定节假日或因其他原因暂停营业时；</w:t>
      </w:r>
    </w:p>
    <w:p w:rsidR="000A0F85" w:rsidRPr="00B42E21" w:rsidRDefault="000A0F85" w:rsidP="000A0F85">
      <w:pPr>
        <w:spacing w:line="360" w:lineRule="auto"/>
        <w:ind w:firstLineChars="200" w:firstLine="420"/>
        <w:rPr>
          <w:bCs/>
          <w:szCs w:val="21"/>
        </w:rPr>
      </w:pPr>
      <w:r w:rsidRPr="00B42E21">
        <w:rPr>
          <w:bCs/>
          <w:szCs w:val="21"/>
        </w:rPr>
        <w:t>2</w:t>
      </w:r>
      <w:r w:rsidRPr="00B42E21">
        <w:rPr>
          <w:bCs/>
          <w:szCs w:val="21"/>
        </w:rPr>
        <w:t>、因不可抗力致使基金管理人、基金托管人无法准确评估基金资产价值时；</w:t>
      </w:r>
    </w:p>
    <w:p w:rsidR="000A0F85" w:rsidRPr="00B42E21" w:rsidRDefault="000A0F85" w:rsidP="000A0F85">
      <w:pPr>
        <w:spacing w:line="360" w:lineRule="auto"/>
        <w:ind w:firstLineChars="200" w:firstLine="420"/>
        <w:rPr>
          <w:bCs/>
          <w:szCs w:val="21"/>
        </w:rPr>
      </w:pPr>
      <w:r w:rsidRPr="00B42E21">
        <w:rPr>
          <w:bCs/>
          <w:szCs w:val="21"/>
        </w:rPr>
        <w:t>3</w:t>
      </w:r>
      <w:r w:rsidRPr="00B42E21">
        <w:rPr>
          <w:bCs/>
          <w:szCs w:val="21"/>
        </w:rPr>
        <w:t>、中国证监会和基金合同认定的其它情形。</w:t>
      </w:r>
    </w:p>
    <w:p w:rsidR="000A0F85" w:rsidRPr="00B42E21" w:rsidRDefault="000A0F85" w:rsidP="000A0F85">
      <w:pPr>
        <w:spacing w:line="360" w:lineRule="auto"/>
        <w:ind w:firstLineChars="200" w:firstLine="420"/>
        <w:rPr>
          <w:bCs/>
          <w:szCs w:val="21"/>
        </w:rPr>
      </w:pPr>
      <w:r w:rsidRPr="00B42E21">
        <w:rPr>
          <w:bCs/>
          <w:szCs w:val="21"/>
        </w:rPr>
        <w:t>七、基金净值的确认</w:t>
      </w:r>
    </w:p>
    <w:p w:rsidR="000A0F85" w:rsidRPr="00B42E21" w:rsidRDefault="000A0F85" w:rsidP="000A0F85">
      <w:pPr>
        <w:spacing w:line="360" w:lineRule="auto"/>
        <w:ind w:firstLineChars="200" w:firstLine="420"/>
        <w:rPr>
          <w:bCs/>
          <w:szCs w:val="21"/>
        </w:rPr>
      </w:pPr>
      <w:r w:rsidRPr="00B42E21">
        <w:rPr>
          <w:bCs/>
          <w:szCs w:val="21"/>
        </w:rPr>
        <w:t>用于基金信息披露的基金资产净值和</w:t>
      </w:r>
      <w:r w:rsidRPr="00B42E21">
        <w:rPr>
          <w:rFonts w:hint="eastAsia"/>
          <w:bCs/>
          <w:szCs w:val="21"/>
        </w:rPr>
        <w:t>两类</w:t>
      </w:r>
      <w:r w:rsidRPr="00B42E21">
        <w:rPr>
          <w:bCs/>
          <w:szCs w:val="21"/>
        </w:rPr>
        <w:t>基金份额净值由基金管理人负责计算，基金托管人负责进行复核。基金管理人应于每个</w:t>
      </w:r>
      <w:r w:rsidRPr="00B42E21">
        <w:rPr>
          <w:rFonts w:hint="eastAsia"/>
          <w:bCs/>
          <w:szCs w:val="21"/>
        </w:rPr>
        <w:t>开放</w:t>
      </w:r>
      <w:r w:rsidRPr="00B42E21">
        <w:rPr>
          <w:bCs/>
          <w:szCs w:val="21"/>
        </w:rPr>
        <w:t>日交易结束后计算当日的基金资产净值和</w:t>
      </w:r>
      <w:r w:rsidRPr="00B42E21">
        <w:rPr>
          <w:rFonts w:hint="eastAsia"/>
          <w:bCs/>
          <w:szCs w:val="21"/>
        </w:rPr>
        <w:t>两类</w:t>
      </w:r>
      <w:r w:rsidRPr="00B42E21">
        <w:rPr>
          <w:bCs/>
          <w:szCs w:val="21"/>
        </w:rPr>
        <w:t>基金份额净值并发送给基金托管人。基金托管人对净值计算结果复核确认后发送给基金管理人，由基金管理人对基金净值</w:t>
      </w:r>
      <w:r w:rsidRPr="00B42E21">
        <w:rPr>
          <w:rFonts w:hint="eastAsia"/>
          <w:bCs/>
          <w:szCs w:val="21"/>
        </w:rPr>
        <w:t>按约定予以</w:t>
      </w:r>
      <w:r w:rsidRPr="00B42E21">
        <w:rPr>
          <w:bCs/>
          <w:szCs w:val="21"/>
        </w:rPr>
        <w:t>公布。</w:t>
      </w:r>
    </w:p>
    <w:p w:rsidR="000A0F85" w:rsidRPr="00B42E21" w:rsidRDefault="000A0F85" w:rsidP="000A0F85">
      <w:pPr>
        <w:spacing w:line="360" w:lineRule="auto"/>
        <w:ind w:firstLineChars="200" w:firstLine="420"/>
        <w:rPr>
          <w:bCs/>
          <w:szCs w:val="21"/>
        </w:rPr>
      </w:pPr>
      <w:r w:rsidRPr="00B42E21">
        <w:rPr>
          <w:rFonts w:hint="eastAsia"/>
          <w:bCs/>
          <w:szCs w:val="21"/>
        </w:rPr>
        <w:t>八、特殊情况的处理方法</w:t>
      </w:r>
    </w:p>
    <w:p w:rsidR="000A0F85" w:rsidRPr="00B42E21" w:rsidRDefault="000A0F85" w:rsidP="000A0F85">
      <w:pPr>
        <w:spacing w:line="360" w:lineRule="auto"/>
        <w:ind w:firstLineChars="200" w:firstLine="420"/>
        <w:rPr>
          <w:bCs/>
          <w:szCs w:val="21"/>
        </w:rPr>
      </w:pPr>
      <w:r w:rsidRPr="00B42E21">
        <w:rPr>
          <w:rFonts w:hint="eastAsia"/>
          <w:bCs/>
          <w:szCs w:val="21"/>
        </w:rPr>
        <w:t>1</w:t>
      </w:r>
      <w:r w:rsidRPr="00B42E21">
        <w:rPr>
          <w:rFonts w:hint="eastAsia"/>
          <w:bCs/>
          <w:szCs w:val="21"/>
        </w:rPr>
        <w:t>、基金管理人或基金托管人按估值方法的第</w:t>
      </w:r>
      <w:r w:rsidR="00062B55" w:rsidRPr="00B42E21">
        <w:rPr>
          <w:rFonts w:hint="eastAsia"/>
          <w:bCs/>
          <w:szCs w:val="21"/>
        </w:rPr>
        <w:t>7</w:t>
      </w:r>
      <w:r w:rsidRPr="00B42E21">
        <w:rPr>
          <w:rFonts w:hint="eastAsia"/>
          <w:bCs/>
          <w:szCs w:val="21"/>
        </w:rPr>
        <w:t>项进行估值时，所造成的误差不作为基金资产估值错误处理。</w:t>
      </w:r>
    </w:p>
    <w:p w:rsidR="000A0F85" w:rsidRPr="00B42E21" w:rsidRDefault="000A0F85" w:rsidP="000A0F85">
      <w:pPr>
        <w:adjustRightInd w:val="0"/>
        <w:snapToGrid w:val="0"/>
        <w:spacing w:line="360" w:lineRule="auto"/>
        <w:ind w:firstLineChars="200" w:firstLine="420"/>
        <w:rPr>
          <w:rFonts w:ascii="Arial" w:hAnsi="Arial" w:cs="Arial"/>
          <w:szCs w:val="21"/>
        </w:rPr>
      </w:pPr>
      <w:r w:rsidRPr="00B42E21">
        <w:rPr>
          <w:rFonts w:hint="eastAsia"/>
          <w:bCs/>
          <w:szCs w:val="21"/>
        </w:rPr>
        <w:t>2</w:t>
      </w:r>
      <w:r w:rsidRPr="00B42E21">
        <w:rPr>
          <w:rFonts w:hint="eastAsia"/>
          <w:bCs/>
          <w:szCs w:val="21"/>
        </w:rPr>
        <w:t>、由于不可抗力原因，或由于证券、期货交易所</w:t>
      </w:r>
      <w:r w:rsidR="00062B55" w:rsidRPr="00B42E21">
        <w:rPr>
          <w:rFonts w:hint="eastAsia"/>
          <w:bCs/>
          <w:szCs w:val="21"/>
        </w:rPr>
        <w:t>或</w:t>
      </w:r>
      <w:r w:rsidRPr="00B42E21">
        <w:rPr>
          <w:rFonts w:hint="eastAsia"/>
          <w:bCs/>
          <w:szCs w:val="21"/>
        </w:rPr>
        <w:t>登记结算公司发送的数据错误等原因，基金管理人和基金托管人虽然已经采取必要、适当、合理的措施进行检查，但未能发现该错误的，由此造成的基金资产估值错误，基金管理人和基金托管人可以免除赔偿责任。但基金管理人</w:t>
      </w:r>
      <w:r w:rsidR="00062B55" w:rsidRPr="00B42E21">
        <w:rPr>
          <w:rFonts w:hint="eastAsia"/>
          <w:bCs/>
          <w:szCs w:val="21"/>
        </w:rPr>
        <w:t>和</w:t>
      </w:r>
      <w:r w:rsidRPr="00B42E21">
        <w:rPr>
          <w:rFonts w:hint="eastAsia"/>
          <w:bCs/>
          <w:szCs w:val="21"/>
        </w:rPr>
        <w:t>基金托管人应当积极采取必要的措施消除或减轻由此造成的影响。</w:t>
      </w:r>
    </w:p>
    <w:p w:rsidR="0038147D" w:rsidRPr="00B42E21" w:rsidRDefault="0038147D" w:rsidP="000A0F85">
      <w:pPr>
        <w:spacing w:line="360" w:lineRule="auto"/>
        <w:ind w:firstLineChars="200" w:firstLine="422"/>
        <w:rPr>
          <w:b/>
          <w:bCs/>
        </w:rPr>
        <w:sectPr w:rsidR="0038147D" w:rsidRPr="00B42E21" w:rsidSect="00E719D4">
          <w:footerReference w:type="default" r:id="rId19"/>
          <w:pgSz w:w="11906" w:h="16838"/>
          <w:pgMar w:top="1440" w:right="1800" w:bottom="1440" w:left="1800" w:header="851" w:footer="992" w:gutter="0"/>
          <w:pgNumType w:chapStyle="1"/>
          <w:cols w:space="720"/>
          <w:docGrid w:type="lines" w:linePitch="312"/>
        </w:sectPr>
      </w:pPr>
    </w:p>
    <w:p w:rsidR="003A725C" w:rsidRPr="00B42E21" w:rsidRDefault="003A725C" w:rsidP="005A5386">
      <w:pPr>
        <w:pStyle w:val="1"/>
        <w:autoSpaceDE w:val="0"/>
        <w:autoSpaceDN w:val="0"/>
        <w:adjustRightInd w:val="0"/>
        <w:snapToGrid w:val="0"/>
        <w:spacing w:before="0" w:after="0"/>
        <w:jc w:val="center"/>
        <w:textAlignment w:val="baseline"/>
        <w:rPr>
          <w:rFonts w:ascii="Arial" w:hAnsi="Arial"/>
          <w:color w:val="auto"/>
          <w:sz w:val="28"/>
          <w:lang w:val="en-US" w:eastAsia="zh-CN"/>
        </w:rPr>
      </w:pPr>
      <w:bookmarkStart w:id="252" w:name="_Toc263092320"/>
      <w:bookmarkStart w:id="253" w:name="_Toc416264548"/>
      <w:bookmarkStart w:id="254" w:name="_Toc482607484"/>
      <w:bookmarkEnd w:id="240"/>
      <w:bookmarkEnd w:id="241"/>
      <w:bookmarkEnd w:id="242"/>
      <w:bookmarkEnd w:id="243"/>
      <w:bookmarkEnd w:id="244"/>
      <w:bookmarkEnd w:id="245"/>
      <w:bookmarkEnd w:id="246"/>
      <w:bookmarkEnd w:id="247"/>
      <w:bookmarkEnd w:id="248"/>
      <w:bookmarkEnd w:id="249"/>
      <w:bookmarkEnd w:id="250"/>
      <w:bookmarkEnd w:id="251"/>
      <w:r w:rsidRPr="00B42E21">
        <w:rPr>
          <w:rFonts w:ascii="Arial" w:hAnsi="Arial"/>
          <w:color w:val="auto"/>
          <w:sz w:val="28"/>
          <w:lang w:val="en-US" w:eastAsia="zh-CN"/>
        </w:rPr>
        <w:lastRenderedPageBreak/>
        <w:t>第十</w:t>
      </w:r>
      <w:r w:rsidRPr="00B42E21">
        <w:rPr>
          <w:rFonts w:ascii="Arial" w:hAnsi="Arial" w:hint="eastAsia"/>
          <w:color w:val="auto"/>
          <w:sz w:val="28"/>
          <w:lang w:val="en-US" w:eastAsia="zh-CN"/>
        </w:rPr>
        <w:t>二</w:t>
      </w:r>
      <w:r w:rsidRPr="00B42E21">
        <w:rPr>
          <w:rFonts w:ascii="Arial" w:hAnsi="Arial"/>
          <w:color w:val="auto"/>
          <w:sz w:val="28"/>
          <w:lang w:val="en-US" w:eastAsia="zh-CN"/>
        </w:rPr>
        <w:t>部分</w:t>
      </w:r>
      <w:r w:rsidRPr="00B42E21">
        <w:rPr>
          <w:rFonts w:ascii="Arial" w:hAnsi="Arial"/>
          <w:color w:val="auto"/>
          <w:sz w:val="28"/>
          <w:lang w:val="en-US" w:eastAsia="zh-CN"/>
        </w:rPr>
        <w:t xml:space="preserve">  </w:t>
      </w:r>
      <w:r w:rsidRPr="00B42E21">
        <w:rPr>
          <w:rFonts w:ascii="Arial" w:hAnsi="Arial"/>
          <w:color w:val="auto"/>
          <w:sz w:val="28"/>
          <w:lang w:val="en-US" w:eastAsia="zh-CN"/>
        </w:rPr>
        <w:t>基金的收益分配</w:t>
      </w:r>
      <w:bookmarkEnd w:id="252"/>
      <w:bookmarkEnd w:id="253"/>
      <w:bookmarkEnd w:id="254"/>
    </w:p>
    <w:p w:rsidR="003A725C" w:rsidRPr="00B42E21" w:rsidRDefault="003A725C" w:rsidP="003A725C">
      <w:pPr>
        <w:spacing w:line="360" w:lineRule="auto"/>
        <w:ind w:firstLineChars="225" w:firstLine="473"/>
        <w:rPr>
          <w:bCs/>
          <w:szCs w:val="21"/>
        </w:rPr>
      </w:pPr>
      <w:r w:rsidRPr="00B42E21">
        <w:rPr>
          <w:bCs/>
          <w:szCs w:val="21"/>
        </w:rPr>
        <w:t>一、基金利润的构成</w:t>
      </w:r>
    </w:p>
    <w:p w:rsidR="003A725C" w:rsidRPr="00B42E21" w:rsidRDefault="003A725C" w:rsidP="003A725C">
      <w:pPr>
        <w:spacing w:line="360" w:lineRule="auto"/>
        <w:ind w:firstLineChars="225" w:firstLine="473"/>
        <w:rPr>
          <w:bCs/>
          <w:szCs w:val="21"/>
        </w:rPr>
      </w:pPr>
      <w:r w:rsidRPr="00B42E21">
        <w:rPr>
          <w:bCs/>
          <w:szCs w:val="21"/>
        </w:rPr>
        <w:t>基金利润指基金利息收入、投资收益、公允价值变动收益和其他收入扣除相关费用后的余额，基金已实现收益指基金利润减去公允价值变动收益后的余额。</w:t>
      </w:r>
    </w:p>
    <w:p w:rsidR="003A725C" w:rsidRPr="00B42E21" w:rsidRDefault="003A725C" w:rsidP="003A725C">
      <w:pPr>
        <w:spacing w:line="360" w:lineRule="auto"/>
        <w:ind w:firstLineChars="225" w:firstLine="473"/>
        <w:rPr>
          <w:bCs/>
          <w:szCs w:val="21"/>
        </w:rPr>
      </w:pPr>
      <w:r w:rsidRPr="00B42E21">
        <w:rPr>
          <w:bCs/>
          <w:szCs w:val="21"/>
        </w:rPr>
        <w:t>二、基金可供分配利润</w:t>
      </w:r>
    </w:p>
    <w:p w:rsidR="003A725C" w:rsidRPr="00B42E21" w:rsidRDefault="003A725C" w:rsidP="003A725C">
      <w:pPr>
        <w:spacing w:line="360" w:lineRule="auto"/>
        <w:ind w:firstLineChars="225" w:firstLine="473"/>
        <w:rPr>
          <w:bCs/>
          <w:szCs w:val="21"/>
        </w:rPr>
      </w:pPr>
      <w:r w:rsidRPr="00B42E21">
        <w:rPr>
          <w:bCs/>
          <w:szCs w:val="21"/>
        </w:rPr>
        <w:t>基金可供分配利润指截至收益分配基准日基金未分配利润与未分配利润中已实现收益的孰低数。</w:t>
      </w:r>
    </w:p>
    <w:p w:rsidR="003A725C" w:rsidRPr="00B42E21" w:rsidRDefault="003A725C" w:rsidP="003A725C">
      <w:pPr>
        <w:spacing w:line="360" w:lineRule="auto"/>
        <w:ind w:firstLineChars="225" w:firstLine="473"/>
        <w:rPr>
          <w:bCs/>
          <w:szCs w:val="21"/>
        </w:rPr>
      </w:pPr>
      <w:r w:rsidRPr="00B42E21">
        <w:rPr>
          <w:bCs/>
          <w:szCs w:val="21"/>
        </w:rPr>
        <w:t>三、基金收益分配原则</w:t>
      </w:r>
    </w:p>
    <w:p w:rsidR="003A725C" w:rsidRPr="00B42E21" w:rsidRDefault="003A725C" w:rsidP="003A725C">
      <w:pPr>
        <w:spacing w:line="360" w:lineRule="auto"/>
        <w:ind w:firstLineChars="225" w:firstLine="473"/>
        <w:rPr>
          <w:bCs/>
          <w:szCs w:val="21"/>
        </w:rPr>
      </w:pPr>
      <w:r w:rsidRPr="00B42E21">
        <w:rPr>
          <w:bCs/>
          <w:szCs w:val="21"/>
        </w:rPr>
        <w:t>1</w:t>
      </w:r>
      <w:r w:rsidRPr="00B42E21">
        <w:rPr>
          <w:rFonts w:hint="eastAsia"/>
          <w:bCs/>
          <w:szCs w:val="21"/>
        </w:rPr>
        <w:t>、由于本基金</w:t>
      </w:r>
      <w:r w:rsidRPr="00B42E21">
        <w:rPr>
          <w:bCs/>
          <w:szCs w:val="21"/>
        </w:rPr>
        <w:t>A</w:t>
      </w:r>
      <w:r w:rsidRPr="00B42E21">
        <w:rPr>
          <w:rFonts w:hint="eastAsia"/>
          <w:bCs/>
          <w:szCs w:val="21"/>
        </w:rPr>
        <w:t>类基金份额不收取销售服务费，而</w:t>
      </w:r>
      <w:r w:rsidRPr="00B42E21">
        <w:rPr>
          <w:bCs/>
          <w:szCs w:val="21"/>
        </w:rPr>
        <w:t>C</w:t>
      </w:r>
      <w:r w:rsidRPr="00B42E21">
        <w:rPr>
          <w:rFonts w:hint="eastAsia"/>
          <w:bCs/>
          <w:szCs w:val="21"/>
        </w:rPr>
        <w:t>类基金份额收取销售服务费，各基金份额类别对应的可供分配利润将有所不同，本基金同一类别的每一基金份额享有同等分配权；</w:t>
      </w:r>
    </w:p>
    <w:p w:rsidR="003A725C" w:rsidRPr="00B42E21" w:rsidRDefault="003A725C" w:rsidP="003A725C">
      <w:pPr>
        <w:spacing w:line="360" w:lineRule="auto"/>
        <w:ind w:firstLineChars="225" w:firstLine="473"/>
        <w:rPr>
          <w:bCs/>
          <w:szCs w:val="21"/>
        </w:rPr>
      </w:pPr>
      <w:r w:rsidRPr="00B42E21">
        <w:rPr>
          <w:rFonts w:hint="eastAsia"/>
          <w:bCs/>
          <w:szCs w:val="21"/>
        </w:rPr>
        <w:t>2</w:t>
      </w:r>
      <w:r w:rsidRPr="00B42E21">
        <w:rPr>
          <w:bCs/>
          <w:szCs w:val="21"/>
        </w:rPr>
        <w:t>、本基金收益分配方式分两种：现金分红与红利再投资，投资者可选择现金红利或将现金红利自动转为基金份额进行再投资；若投资者不选择，本基金默认的收益分配方式是现金分红；</w:t>
      </w:r>
    </w:p>
    <w:p w:rsidR="003A725C" w:rsidRPr="00B42E21" w:rsidRDefault="003A725C" w:rsidP="003A725C">
      <w:pPr>
        <w:spacing w:line="360" w:lineRule="auto"/>
        <w:ind w:firstLineChars="225" w:firstLine="473"/>
        <w:rPr>
          <w:bCs/>
          <w:szCs w:val="21"/>
        </w:rPr>
      </w:pPr>
      <w:r w:rsidRPr="00B42E21">
        <w:rPr>
          <w:rFonts w:hint="eastAsia"/>
          <w:bCs/>
          <w:szCs w:val="21"/>
        </w:rPr>
        <w:t>3</w:t>
      </w:r>
      <w:r w:rsidRPr="00B42E21">
        <w:rPr>
          <w:bCs/>
          <w:szCs w:val="21"/>
        </w:rPr>
        <w:t>、基金收益分配后</w:t>
      </w:r>
      <w:r w:rsidRPr="00B42E21">
        <w:rPr>
          <w:rFonts w:hint="eastAsia"/>
          <w:bCs/>
          <w:szCs w:val="21"/>
        </w:rPr>
        <w:t>两类</w:t>
      </w:r>
      <w:r w:rsidRPr="00B42E21">
        <w:rPr>
          <w:bCs/>
          <w:szCs w:val="21"/>
        </w:rPr>
        <w:t>基金份额净值不能低于面值</w:t>
      </w:r>
      <w:r w:rsidRPr="00B42E21">
        <w:rPr>
          <w:rFonts w:hint="eastAsia"/>
          <w:bCs/>
          <w:szCs w:val="21"/>
        </w:rPr>
        <w:t>，</w:t>
      </w:r>
      <w:r w:rsidRPr="00B42E21">
        <w:rPr>
          <w:bCs/>
          <w:szCs w:val="21"/>
        </w:rPr>
        <w:t>即基金收益分配基准日的</w:t>
      </w:r>
      <w:r w:rsidRPr="00B42E21">
        <w:rPr>
          <w:rFonts w:hint="eastAsia"/>
          <w:bCs/>
          <w:szCs w:val="21"/>
        </w:rPr>
        <w:t>两类</w:t>
      </w:r>
      <w:r w:rsidRPr="00B42E21">
        <w:rPr>
          <w:bCs/>
          <w:szCs w:val="21"/>
        </w:rPr>
        <w:t>基金份额净值减去每单位基金份额收益分配金额后不能低于面值</w:t>
      </w:r>
      <w:r w:rsidRPr="00B42E21">
        <w:rPr>
          <w:rFonts w:hint="eastAsia"/>
          <w:bCs/>
          <w:szCs w:val="21"/>
        </w:rPr>
        <w:t>；</w:t>
      </w:r>
    </w:p>
    <w:p w:rsidR="003A725C" w:rsidRPr="00B42E21" w:rsidRDefault="003A725C" w:rsidP="003A725C">
      <w:pPr>
        <w:spacing w:line="360" w:lineRule="auto"/>
        <w:ind w:firstLineChars="225" w:firstLine="473"/>
        <w:rPr>
          <w:bCs/>
          <w:szCs w:val="21"/>
        </w:rPr>
      </w:pPr>
      <w:r w:rsidRPr="00B42E21">
        <w:rPr>
          <w:rFonts w:hint="eastAsia"/>
          <w:bCs/>
          <w:szCs w:val="21"/>
        </w:rPr>
        <w:t>4</w:t>
      </w:r>
      <w:r w:rsidRPr="00B42E21">
        <w:rPr>
          <w:bCs/>
          <w:szCs w:val="21"/>
        </w:rPr>
        <w:t>、法律法规或监管机关另有规定的，从其规定。</w:t>
      </w:r>
    </w:p>
    <w:p w:rsidR="003A725C" w:rsidRPr="00B42E21" w:rsidRDefault="003A725C" w:rsidP="003A725C">
      <w:pPr>
        <w:spacing w:line="360" w:lineRule="auto"/>
        <w:ind w:firstLineChars="225" w:firstLine="473"/>
        <w:rPr>
          <w:bCs/>
          <w:szCs w:val="21"/>
        </w:rPr>
      </w:pPr>
      <w:r w:rsidRPr="00B42E21">
        <w:rPr>
          <w:bCs/>
          <w:szCs w:val="21"/>
        </w:rPr>
        <w:t>四、收益分配方案</w:t>
      </w:r>
    </w:p>
    <w:p w:rsidR="003A725C" w:rsidRPr="00B42E21" w:rsidRDefault="003A725C" w:rsidP="003A725C">
      <w:pPr>
        <w:spacing w:line="360" w:lineRule="auto"/>
        <w:ind w:firstLineChars="225" w:firstLine="473"/>
        <w:rPr>
          <w:bCs/>
          <w:szCs w:val="21"/>
        </w:rPr>
      </w:pPr>
      <w:r w:rsidRPr="00B42E21">
        <w:rPr>
          <w:bCs/>
          <w:szCs w:val="21"/>
        </w:rPr>
        <w:t>基金收益分配方案中应载明截止收益分配基准日的可供分配利润、基金收益分配对象、分配时间、分配数额及比例、分配方式等内容。</w:t>
      </w:r>
    </w:p>
    <w:p w:rsidR="003A725C" w:rsidRPr="00B42E21" w:rsidRDefault="003A725C" w:rsidP="003A725C">
      <w:pPr>
        <w:spacing w:line="360" w:lineRule="auto"/>
        <w:ind w:firstLineChars="225" w:firstLine="473"/>
        <w:rPr>
          <w:bCs/>
          <w:szCs w:val="21"/>
        </w:rPr>
      </w:pPr>
      <w:r w:rsidRPr="00B42E21">
        <w:rPr>
          <w:bCs/>
          <w:szCs w:val="21"/>
        </w:rPr>
        <w:t>五、收益分配方案的确定、公告与实施</w:t>
      </w:r>
    </w:p>
    <w:p w:rsidR="003A725C" w:rsidRPr="00B42E21" w:rsidRDefault="003A725C" w:rsidP="003A725C">
      <w:pPr>
        <w:spacing w:line="360" w:lineRule="auto"/>
        <w:ind w:firstLineChars="225" w:firstLine="473"/>
        <w:rPr>
          <w:bCs/>
          <w:szCs w:val="21"/>
        </w:rPr>
      </w:pPr>
      <w:r w:rsidRPr="00B42E21">
        <w:rPr>
          <w:bCs/>
          <w:szCs w:val="21"/>
        </w:rPr>
        <w:t>本基金收益分配方案由基金管理人拟定，并由基金托管人复核，</w:t>
      </w:r>
      <w:r w:rsidRPr="00B42E21">
        <w:rPr>
          <w:rFonts w:hint="eastAsia"/>
          <w:bCs/>
          <w:szCs w:val="21"/>
        </w:rPr>
        <w:t>在</w:t>
      </w:r>
      <w:r w:rsidRPr="00B42E21">
        <w:rPr>
          <w:rFonts w:hint="eastAsia"/>
          <w:bCs/>
          <w:szCs w:val="21"/>
        </w:rPr>
        <w:t>2</w:t>
      </w:r>
      <w:r w:rsidRPr="00B42E21">
        <w:rPr>
          <w:rFonts w:hint="eastAsia"/>
          <w:bCs/>
          <w:szCs w:val="21"/>
        </w:rPr>
        <w:t>个工作日内在指定媒介</w:t>
      </w:r>
      <w:r w:rsidRPr="00B42E21">
        <w:rPr>
          <w:bCs/>
          <w:szCs w:val="21"/>
        </w:rPr>
        <w:t>公告并报中国证监会备案。</w:t>
      </w:r>
    </w:p>
    <w:p w:rsidR="003A725C" w:rsidRPr="00B42E21" w:rsidRDefault="003A725C" w:rsidP="003A725C">
      <w:pPr>
        <w:spacing w:line="360" w:lineRule="auto"/>
        <w:ind w:firstLineChars="225" w:firstLine="473"/>
        <w:rPr>
          <w:bCs/>
          <w:szCs w:val="21"/>
        </w:rPr>
      </w:pPr>
      <w:r w:rsidRPr="00B42E21">
        <w:rPr>
          <w:bCs/>
          <w:szCs w:val="21"/>
        </w:rPr>
        <w:t>基金红利发放日距离收益分配基准日（即可供分配利润计算截止日）的时间不得超过</w:t>
      </w:r>
      <w:r w:rsidRPr="00B42E21">
        <w:rPr>
          <w:bCs/>
          <w:szCs w:val="21"/>
        </w:rPr>
        <w:t>15</w:t>
      </w:r>
      <w:r w:rsidRPr="00B42E21">
        <w:rPr>
          <w:bCs/>
          <w:szCs w:val="21"/>
        </w:rPr>
        <w:t>个工作日。</w:t>
      </w:r>
    </w:p>
    <w:p w:rsidR="003A725C" w:rsidRPr="00B42E21" w:rsidRDefault="003A725C" w:rsidP="003A725C">
      <w:pPr>
        <w:spacing w:line="360" w:lineRule="auto"/>
        <w:ind w:firstLineChars="225" w:firstLine="473"/>
        <w:rPr>
          <w:bCs/>
          <w:szCs w:val="21"/>
        </w:rPr>
      </w:pPr>
      <w:r w:rsidRPr="00B42E21">
        <w:rPr>
          <w:bCs/>
          <w:szCs w:val="21"/>
        </w:rPr>
        <w:t>六、基金收益分配中发生的费用</w:t>
      </w:r>
    </w:p>
    <w:p w:rsidR="0038147D" w:rsidRPr="00B42E21" w:rsidRDefault="003A725C" w:rsidP="003A725C">
      <w:pPr>
        <w:adjustRightInd w:val="0"/>
        <w:snapToGrid w:val="0"/>
        <w:spacing w:line="360" w:lineRule="auto"/>
        <w:ind w:firstLineChars="200" w:firstLine="420"/>
        <w:rPr>
          <w:bCs/>
        </w:rPr>
        <w:sectPr w:rsidR="0038147D" w:rsidRPr="00B42E21" w:rsidSect="00E719D4">
          <w:footerReference w:type="default" r:id="rId20"/>
          <w:pgSz w:w="11906" w:h="16838"/>
          <w:pgMar w:top="1440" w:right="1800" w:bottom="1440" w:left="1800" w:header="851" w:footer="992" w:gutter="0"/>
          <w:pgNumType w:chapStyle="2"/>
          <w:cols w:space="720"/>
          <w:docGrid w:type="lines" w:linePitch="312"/>
        </w:sectPr>
      </w:pPr>
      <w:r w:rsidRPr="00B42E21">
        <w:rPr>
          <w:bCs/>
          <w:szCs w:val="21"/>
        </w:rPr>
        <w:t>基金收益分配时所发生的银行转账或其他手续费用由投资者自行承担。</w:t>
      </w:r>
      <w:r w:rsidRPr="00B42E21">
        <w:rPr>
          <w:rFonts w:ascii="Arial" w:hint="eastAsia"/>
          <w:bCs/>
          <w:szCs w:val="21"/>
        </w:rPr>
        <w:t>当投资者的现金红利小于一定金额，不足于支付银行转账或其他手续费用时，基金登记机构可将基金份额持有人的现金红利自动转为基金份额。红利再投资的计算方法，依照《业务规则》执行。</w:t>
      </w:r>
      <w:r w:rsidR="0038147D" w:rsidRPr="00B42E21">
        <w:rPr>
          <w:bCs/>
        </w:rPr>
        <w:t xml:space="preserve">                               </w:t>
      </w:r>
    </w:p>
    <w:p w:rsidR="005A5386" w:rsidRPr="00B42E21" w:rsidRDefault="005A5386" w:rsidP="005A5386">
      <w:pPr>
        <w:pStyle w:val="1"/>
        <w:autoSpaceDE w:val="0"/>
        <w:autoSpaceDN w:val="0"/>
        <w:adjustRightInd w:val="0"/>
        <w:snapToGrid w:val="0"/>
        <w:spacing w:before="0" w:after="0"/>
        <w:jc w:val="center"/>
        <w:textAlignment w:val="baseline"/>
        <w:rPr>
          <w:rFonts w:ascii="Arial" w:hAnsi="Arial"/>
          <w:color w:val="auto"/>
          <w:sz w:val="28"/>
          <w:lang w:val="en-US" w:eastAsia="zh-CN"/>
        </w:rPr>
      </w:pPr>
      <w:bookmarkStart w:id="255" w:name="_Toc12357181"/>
      <w:bookmarkStart w:id="256" w:name="_Toc21073401"/>
      <w:bookmarkStart w:id="257" w:name="_Toc147463128"/>
      <w:bookmarkStart w:id="258" w:name="_Toc214873602"/>
      <w:bookmarkStart w:id="259" w:name="_Toc263092321"/>
      <w:bookmarkStart w:id="260" w:name="_Toc416264549"/>
      <w:bookmarkStart w:id="261" w:name="_Toc482607485"/>
      <w:bookmarkStart w:id="262" w:name="_Toc2623"/>
      <w:bookmarkStart w:id="263" w:name="_Toc352229760"/>
      <w:bookmarkStart w:id="264" w:name="_Toc17782"/>
      <w:bookmarkStart w:id="265" w:name="_Toc7802"/>
      <w:bookmarkStart w:id="266" w:name="_Toc19714"/>
      <w:bookmarkStart w:id="267" w:name="_Toc31917"/>
      <w:bookmarkStart w:id="268" w:name="_Toc139991744"/>
      <w:bookmarkStart w:id="269" w:name="_Toc141703894"/>
      <w:bookmarkStart w:id="270" w:name="_Toc27832"/>
      <w:bookmarkStart w:id="271" w:name="_Toc871"/>
      <w:r w:rsidRPr="00B42E21">
        <w:rPr>
          <w:rFonts w:ascii="Arial" w:hAnsi="Arial"/>
          <w:color w:val="auto"/>
          <w:sz w:val="28"/>
          <w:lang w:val="en-US" w:eastAsia="zh-CN"/>
        </w:rPr>
        <w:lastRenderedPageBreak/>
        <w:t>第十</w:t>
      </w:r>
      <w:r w:rsidRPr="00B42E21">
        <w:rPr>
          <w:rFonts w:ascii="Arial" w:hAnsi="Arial" w:hint="eastAsia"/>
          <w:color w:val="auto"/>
          <w:sz w:val="28"/>
          <w:lang w:val="en-US" w:eastAsia="zh-CN"/>
        </w:rPr>
        <w:t>三</w:t>
      </w:r>
      <w:r w:rsidRPr="00B42E21">
        <w:rPr>
          <w:rFonts w:ascii="Arial" w:hAnsi="Arial"/>
          <w:color w:val="auto"/>
          <w:sz w:val="28"/>
          <w:lang w:val="en-US" w:eastAsia="zh-CN"/>
        </w:rPr>
        <w:t>部分</w:t>
      </w:r>
      <w:r w:rsidRPr="00B42E21">
        <w:rPr>
          <w:rFonts w:ascii="Arial" w:hAnsi="Arial"/>
          <w:color w:val="auto"/>
          <w:sz w:val="28"/>
          <w:lang w:val="en-US" w:eastAsia="zh-CN"/>
        </w:rPr>
        <w:t xml:space="preserve">  </w:t>
      </w:r>
      <w:r w:rsidRPr="00B42E21">
        <w:rPr>
          <w:rFonts w:ascii="Arial" w:hAnsi="Arial"/>
          <w:color w:val="auto"/>
          <w:sz w:val="28"/>
          <w:lang w:val="en-US" w:eastAsia="zh-CN"/>
        </w:rPr>
        <w:t>基金费用与税收</w:t>
      </w:r>
      <w:bookmarkEnd w:id="255"/>
      <w:bookmarkEnd w:id="256"/>
      <w:bookmarkEnd w:id="257"/>
      <w:bookmarkEnd w:id="258"/>
      <w:bookmarkEnd w:id="259"/>
      <w:bookmarkEnd w:id="260"/>
      <w:bookmarkEnd w:id="261"/>
    </w:p>
    <w:p w:rsidR="005A5386" w:rsidRPr="00B42E21" w:rsidRDefault="005A5386" w:rsidP="005A5386">
      <w:pPr>
        <w:spacing w:line="360" w:lineRule="auto"/>
        <w:ind w:firstLineChars="200" w:firstLine="420"/>
        <w:rPr>
          <w:bCs/>
          <w:szCs w:val="21"/>
        </w:rPr>
      </w:pPr>
      <w:r w:rsidRPr="00B42E21">
        <w:rPr>
          <w:bCs/>
          <w:szCs w:val="21"/>
        </w:rPr>
        <w:t>一、基金费用的种类</w:t>
      </w:r>
    </w:p>
    <w:p w:rsidR="005A5386" w:rsidRPr="00B42E21" w:rsidRDefault="005A5386" w:rsidP="005A5386">
      <w:pPr>
        <w:spacing w:line="360" w:lineRule="auto"/>
        <w:ind w:firstLineChars="200" w:firstLine="420"/>
        <w:rPr>
          <w:bCs/>
          <w:szCs w:val="21"/>
        </w:rPr>
      </w:pPr>
      <w:r w:rsidRPr="00B42E21">
        <w:rPr>
          <w:bCs/>
          <w:szCs w:val="21"/>
        </w:rPr>
        <w:t>1</w:t>
      </w:r>
      <w:r w:rsidRPr="00B42E21">
        <w:rPr>
          <w:bCs/>
          <w:szCs w:val="21"/>
        </w:rPr>
        <w:t>、基金管理人的管理费；</w:t>
      </w:r>
    </w:p>
    <w:p w:rsidR="005A5386" w:rsidRPr="00B42E21" w:rsidRDefault="005A5386" w:rsidP="005A5386">
      <w:pPr>
        <w:spacing w:line="360" w:lineRule="auto"/>
        <w:ind w:firstLineChars="200" w:firstLine="420"/>
        <w:rPr>
          <w:bCs/>
          <w:szCs w:val="21"/>
        </w:rPr>
      </w:pPr>
      <w:r w:rsidRPr="00B42E21">
        <w:rPr>
          <w:bCs/>
          <w:szCs w:val="21"/>
        </w:rPr>
        <w:t>2</w:t>
      </w:r>
      <w:r w:rsidRPr="00B42E21">
        <w:rPr>
          <w:bCs/>
          <w:szCs w:val="21"/>
        </w:rPr>
        <w:t>、基金托管人的托管费；</w:t>
      </w:r>
    </w:p>
    <w:p w:rsidR="005A5386" w:rsidRPr="00B42E21" w:rsidRDefault="005A5386" w:rsidP="005A5386">
      <w:pPr>
        <w:spacing w:line="360" w:lineRule="auto"/>
        <w:ind w:firstLineChars="200" w:firstLine="420"/>
        <w:rPr>
          <w:bCs/>
          <w:szCs w:val="21"/>
        </w:rPr>
      </w:pPr>
      <w:r w:rsidRPr="00B42E21">
        <w:rPr>
          <w:rFonts w:hint="eastAsia"/>
          <w:bCs/>
          <w:szCs w:val="21"/>
        </w:rPr>
        <w:t>3</w:t>
      </w:r>
      <w:r w:rsidRPr="00B42E21">
        <w:rPr>
          <w:rFonts w:hint="eastAsia"/>
          <w:bCs/>
          <w:szCs w:val="21"/>
        </w:rPr>
        <w:t>、</w:t>
      </w:r>
      <w:r w:rsidRPr="00B42E21">
        <w:rPr>
          <w:bCs/>
          <w:szCs w:val="21"/>
        </w:rPr>
        <w:t>C</w:t>
      </w:r>
      <w:r w:rsidRPr="00B42E21">
        <w:rPr>
          <w:rFonts w:hint="eastAsia"/>
          <w:bCs/>
          <w:szCs w:val="21"/>
        </w:rPr>
        <w:t>类基金份额的销售服务费；</w:t>
      </w:r>
    </w:p>
    <w:p w:rsidR="005A5386" w:rsidRPr="00B42E21" w:rsidRDefault="005A5386" w:rsidP="005A5386">
      <w:pPr>
        <w:spacing w:line="360" w:lineRule="auto"/>
        <w:ind w:firstLineChars="200" w:firstLine="420"/>
        <w:rPr>
          <w:bCs/>
          <w:szCs w:val="21"/>
        </w:rPr>
      </w:pPr>
      <w:r w:rsidRPr="00B42E21">
        <w:rPr>
          <w:rFonts w:hint="eastAsia"/>
          <w:bCs/>
          <w:szCs w:val="21"/>
        </w:rPr>
        <w:t>4</w:t>
      </w:r>
      <w:r w:rsidRPr="00B42E21">
        <w:rPr>
          <w:bCs/>
          <w:szCs w:val="21"/>
        </w:rPr>
        <w:t>、《基金合同》生效后与基金相关的信息披露费用；</w:t>
      </w:r>
    </w:p>
    <w:p w:rsidR="005A5386" w:rsidRPr="00B42E21" w:rsidRDefault="005A5386" w:rsidP="005A5386">
      <w:pPr>
        <w:spacing w:line="360" w:lineRule="auto"/>
        <w:ind w:firstLineChars="200" w:firstLine="420"/>
        <w:rPr>
          <w:bCs/>
          <w:szCs w:val="21"/>
        </w:rPr>
      </w:pPr>
      <w:r w:rsidRPr="00B42E21">
        <w:rPr>
          <w:rFonts w:hint="eastAsia"/>
          <w:bCs/>
          <w:szCs w:val="21"/>
        </w:rPr>
        <w:t>5</w:t>
      </w:r>
      <w:r w:rsidRPr="00B42E21">
        <w:rPr>
          <w:bCs/>
          <w:szCs w:val="21"/>
        </w:rPr>
        <w:t>、《基金合同》生效后与基金相关的会计师费、律师费</w:t>
      </w:r>
      <w:r w:rsidRPr="00B42E21">
        <w:rPr>
          <w:rFonts w:hint="eastAsia"/>
          <w:bCs/>
          <w:szCs w:val="21"/>
        </w:rPr>
        <w:t>、</w:t>
      </w:r>
      <w:r w:rsidRPr="00B42E21">
        <w:rPr>
          <w:bCs/>
          <w:szCs w:val="21"/>
        </w:rPr>
        <w:t>诉讼费</w:t>
      </w:r>
      <w:r w:rsidRPr="00B42E21">
        <w:rPr>
          <w:rFonts w:hint="eastAsia"/>
          <w:bCs/>
          <w:szCs w:val="21"/>
        </w:rPr>
        <w:t>和仲裁费</w:t>
      </w:r>
      <w:r w:rsidRPr="00B42E21">
        <w:rPr>
          <w:bCs/>
          <w:szCs w:val="21"/>
        </w:rPr>
        <w:t>；</w:t>
      </w:r>
    </w:p>
    <w:p w:rsidR="005A5386" w:rsidRPr="00B42E21" w:rsidRDefault="005A5386" w:rsidP="005A5386">
      <w:pPr>
        <w:spacing w:line="360" w:lineRule="auto"/>
        <w:ind w:firstLineChars="200" w:firstLine="420"/>
        <w:rPr>
          <w:bCs/>
          <w:szCs w:val="21"/>
        </w:rPr>
      </w:pPr>
      <w:r w:rsidRPr="00B42E21">
        <w:rPr>
          <w:rFonts w:hint="eastAsia"/>
          <w:bCs/>
          <w:szCs w:val="21"/>
        </w:rPr>
        <w:t>6</w:t>
      </w:r>
      <w:r w:rsidRPr="00B42E21">
        <w:rPr>
          <w:bCs/>
          <w:szCs w:val="21"/>
        </w:rPr>
        <w:t>、基金份额持有人大会费用；</w:t>
      </w:r>
    </w:p>
    <w:p w:rsidR="005A5386" w:rsidRPr="00B42E21" w:rsidRDefault="005A5386" w:rsidP="005A5386">
      <w:pPr>
        <w:spacing w:line="360" w:lineRule="auto"/>
        <w:ind w:firstLineChars="200" w:firstLine="420"/>
        <w:rPr>
          <w:bCs/>
          <w:szCs w:val="21"/>
        </w:rPr>
      </w:pPr>
      <w:r w:rsidRPr="00B42E21">
        <w:rPr>
          <w:rFonts w:hint="eastAsia"/>
          <w:bCs/>
          <w:szCs w:val="21"/>
        </w:rPr>
        <w:t>7</w:t>
      </w:r>
      <w:r w:rsidRPr="00B42E21">
        <w:rPr>
          <w:bCs/>
          <w:szCs w:val="21"/>
        </w:rPr>
        <w:t>、基金的证券</w:t>
      </w:r>
      <w:r w:rsidRPr="00B42E21">
        <w:rPr>
          <w:rFonts w:hint="eastAsia"/>
          <w:bCs/>
          <w:szCs w:val="21"/>
        </w:rPr>
        <w:t>、期货</w:t>
      </w:r>
      <w:r w:rsidRPr="00B42E21">
        <w:rPr>
          <w:bCs/>
          <w:szCs w:val="21"/>
        </w:rPr>
        <w:t>交易费用；</w:t>
      </w:r>
    </w:p>
    <w:p w:rsidR="005A5386" w:rsidRPr="00B42E21" w:rsidRDefault="005A5386" w:rsidP="005A5386">
      <w:pPr>
        <w:spacing w:line="360" w:lineRule="auto"/>
        <w:ind w:firstLineChars="200" w:firstLine="420"/>
        <w:rPr>
          <w:bCs/>
          <w:szCs w:val="21"/>
        </w:rPr>
      </w:pPr>
      <w:r w:rsidRPr="00B42E21">
        <w:rPr>
          <w:rFonts w:hint="eastAsia"/>
          <w:bCs/>
          <w:szCs w:val="21"/>
        </w:rPr>
        <w:t>8</w:t>
      </w:r>
      <w:r w:rsidRPr="00B42E21">
        <w:rPr>
          <w:bCs/>
          <w:szCs w:val="21"/>
        </w:rPr>
        <w:t>、基金的银行汇划费用；</w:t>
      </w:r>
    </w:p>
    <w:p w:rsidR="005A5386" w:rsidRPr="00B42E21" w:rsidRDefault="005A5386" w:rsidP="005A5386">
      <w:pPr>
        <w:spacing w:line="360" w:lineRule="auto"/>
        <w:ind w:firstLineChars="200" w:firstLine="420"/>
        <w:rPr>
          <w:bCs/>
          <w:szCs w:val="21"/>
        </w:rPr>
      </w:pPr>
      <w:r w:rsidRPr="00B42E21">
        <w:rPr>
          <w:rFonts w:hint="eastAsia"/>
          <w:bCs/>
          <w:szCs w:val="21"/>
        </w:rPr>
        <w:t>9</w:t>
      </w:r>
      <w:r w:rsidRPr="00B42E21">
        <w:rPr>
          <w:bCs/>
          <w:szCs w:val="21"/>
        </w:rPr>
        <w:t>、</w:t>
      </w:r>
      <w:r w:rsidRPr="00B42E21">
        <w:rPr>
          <w:rFonts w:hint="eastAsia"/>
          <w:bCs/>
          <w:szCs w:val="21"/>
        </w:rPr>
        <w:t>基金的账户开户费用、账户维护费用；</w:t>
      </w:r>
    </w:p>
    <w:p w:rsidR="005A5386" w:rsidRPr="00B42E21" w:rsidRDefault="005A5386" w:rsidP="005A5386">
      <w:pPr>
        <w:spacing w:line="360" w:lineRule="auto"/>
        <w:ind w:firstLineChars="200" w:firstLine="420"/>
        <w:rPr>
          <w:bCs/>
          <w:szCs w:val="21"/>
        </w:rPr>
      </w:pPr>
      <w:r w:rsidRPr="00B42E21">
        <w:rPr>
          <w:rFonts w:hint="eastAsia"/>
          <w:bCs/>
          <w:szCs w:val="21"/>
        </w:rPr>
        <w:t>10</w:t>
      </w:r>
      <w:r w:rsidRPr="00B42E21">
        <w:rPr>
          <w:rFonts w:hint="eastAsia"/>
          <w:bCs/>
          <w:szCs w:val="21"/>
        </w:rPr>
        <w:t>、</w:t>
      </w:r>
      <w:r w:rsidRPr="00B42E21">
        <w:rPr>
          <w:bCs/>
          <w:szCs w:val="21"/>
        </w:rPr>
        <w:t>按照国家有关规定和《基金合同》约定，可以在基金财产中列支的其他费用。</w:t>
      </w:r>
    </w:p>
    <w:p w:rsidR="005A5386" w:rsidRPr="00B42E21" w:rsidRDefault="005A5386" w:rsidP="005A5386">
      <w:pPr>
        <w:spacing w:line="360" w:lineRule="auto"/>
        <w:ind w:firstLineChars="200" w:firstLine="420"/>
        <w:rPr>
          <w:bCs/>
          <w:szCs w:val="21"/>
        </w:rPr>
      </w:pPr>
      <w:r w:rsidRPr="00B42E21">
        <w:rPr>
          <w:bCs/>
          <w:szCs w:val="21"/>
        </w:rPr>
        <w:t>二、基金费用计提方法、计提标准和支付方式</w:t>
      </w:r>
    </w:p>
    <w:p w:rsidR="005A5386" w:rsidRPr="00B42E21" w:rsidRDefault="005A5386" w:rsidP="005A5386">
      <w:pPr>
        <w:spacing w:line="360" w:lineRule="auto"/>
        <w:ind w:firstLineChars="200" w:firstLine="420"/>
        <w:rPr>
          <w:bCs/>
          <w:szCs w:val="21"/>
        </w:rPr>
      </w:pPr>
      <w:r w:rsidRPr="00B42E21">
        <w:rPr>
          <w:bCs/>
          <w:szCs w:val="21"/>
        </w:rPr>
        <w:t>1</w:t>
      </w:r>
      <w:r w:rsidRPr="00B42E21">
        <w:rPr>
          <w:bCs/>
          <w:szCs w:val="21"/>
        </w:rPr>
        <w:t>、基金管理人的管理费</w:t>
      </w:r>
      <w:r w:rsidRPr="00B42E21">
        <w:rPr>
          <w:bCs/>
          <w:szCs w:val="21"/>
        </w:rPr>
        <w:t xml:space="preserve"> </w:t>
      </w:r>
    </w:p>
    <w:p w:rsidR="005A5386" w:rsidRPr="00B42E21" w:rsidRDefault="005A5386" w:rsidP="005A5386">
      <w:pPr>
        <w:spacing w:line="360" w:lineRule="auto"/>
        <w:ind w:firstLineChars="200" w:firstLine="420"/>
        <w:rPr>
          <w:bCs/>
          <w:szCs w:val="21"/>
        </w:rPr>
      </w:pPr>
      <w:r w:rsidRPr="00B42E21">
        <w:rPr>
          <w:bCs/>
          <w:szCs w:val="21"/>
        </w:rPr>
        <w:t>本基金的管理费按前一日基金资产净值的</w:t>
      </w:r>
      <w:r w:rsidR="001B50B4" w:rsidRPr="00B42E21">
        <w:rPr>
          <w:rFonts w:hint="eastAsia"/>
          <w:bCs/>
          <w:szCs w:val="21"/>
        </w:rPr>
        <w:t>0</w:t>
      </w:r>
      <w:r w:rsidRPr="00B42E21">
        <w:rPr>
          <w:rFonts w:hint="eastAsia"/>
          <w:bCs/>
          <w:szCs w:val="21"/>
        </w:rPr>
        <w:t>.</w:t>
      </w:r>
      <w:r w:rsidR="001B50B4" w:rsidRPr="00B42E21">
        <w:rPr>
          <w:rFonts w:hint="eastAsia"/>
          <w:bCs/>
          <w:szCs w:val="21"/>
        </w:rPr>
        <w:t>8</w:t>
      </w:r>
      <w:r w:rsidRPr="00B42E21">
        <w:rPr>
          <w:rFonts w:hint="eastAsia"/>
          <w:bCs/>
          <w:szCs w:val="21"/>
        </w:rPr>
        <w:t>0</w:t>
      </w:r>
      <w:r w:rsidRPr="00B42E21">
        <w:rPr>
          <w:bCs/>
          <w:szCs w:val="21"/>
        </w:rPr>
        <w:t>%</w:t>
      </w:r>
      <w:r w:rsidRPr="00B42E21">
        <w:rPr>
          <w:bCs/>
          <w:szCs w:val="21"/>
        </w:rPr>
        <w:t>年费率计提。管理费的计算方法如下：</w:t>
      </w:r>
    </w:p>
    <w:p w:rsidR="005A5386" w:rsidRPr="00B42E21" w:rsidRDefault="005A5386" w:rsidP="005A5386">
      <w:pPr>
        <w:spacing w:line="360" w:lineRule="auto"/>
        <w:ind w:firstLineChars="200" w:firstLine="420"/>
        <w:rPr>
          <w:bCs/>
          <w:szCs w:val="21"/>
        </w:rPr>
      </w:pPr>
      <w:r w:rsidRPr="00B42E21">
        <w:rPr>
          <w:bCs/>
          <w:szCs w:val="21"/>
        </w:rPr>
        <w:t>H</w:t>
      </w:r>
      <w:r w:rsidRPr="00B42E21">
        <w:rPr>
          <w:bCs/>
          <w:szCs w:val="21"/>
        </w:rPr>
        <w:t>＝</w:t>
      </w:r>
      <w:r w:rsidRPr="00B42E21">
        <w:rPr>
          <w:bCs/>
          <w:szCs w:val="21"/>
        </w:rPr>
        <w:t>E×</w:t>
      </w:r>
      <w:r w:rsidR="001B50B4" w:rsidRPr="00B42E21">
        <w:rPr>
          <w:rFonts w:hint="eastAsia"/>
          <w:bCs/>
          <w:szCs w:val="21"/>
        </w:rPr>
        <w:t>0</w:t>
      </w:r>
      <w:r w:rsidRPr="00B42E21">
        <w:rPr>
          <w:rFonts w:hint="eastAsia"/>
          <w:bCs/>
          <w:szCs w:val="21"/>
        </w:rPr>
        <w:t>.</w:t>
      </w:r>
      <w:r w:rsidR="001B50B4" w:rsidRPr="00B42E21">
        <w:rPr>
          <w:rFonts w:hint="eastAsia"/>
          <w:bCs/>
          <w:szCs w:val="21"/>
        </w:rPr>
        <w:t>8</w:t>
      </w:r>
      <w:r w:rsidRPr="00B42E21">
        <w:rPr>
          <w:rFonts w:hint="eastAsia"/>
          <w:bCs/>
          <w:szCs w:val="21"/>
        </w:rPr>
        <w:t>0</w:t>
      </w:r>
      <w:r w:rsidRPr="00B42E21">
        <w:rPr>
          <w:bCs/>
          <w:szCs w:val="21"/>
        </w:rPr>
        <w:t>%÷</w:t>
      </w:r>
      <w:r w:rsidRPr="00B42E21">
        <w:rPr>
          <w:bCs/>
          <w:szCs w:val="21"/>
        </w:rPr>
        <w:t>当年天数</w:t>
      </w:r>
    </w:p>
    <w:p w:rsidR="005A5386" w:rsidRPr="00B42E21" w:rsidRDefault="005A5386" w:rsidP="005A5386">
      <w:pPr>
        <w:spacing w:line="360" w:lineRule="auto"/>
        <w:ind w:firstLineChars="200" w:firstLine="420"/>
        <w:rPr>
          <w:bCs/>
          <w:szCs w:val="21"/>
        </w:rPr>
      </w:pPr>
      <w:r w:rsidRPr="00B42E21">
        <w:rPr>
          <w:bCs/>
          <w:szCs w:val="21"/>
        </w:rPr>
        <w:t>H</w:t>
      </w:r>
      <w:r w:rsidRPr="00B42E21">
        <w:rPr>
          <w:bCs/>
          <w:szCs w:val="21"/>
        </w:rPr>
        <w:t>为每日应计提的基金管理费</w:t>
      </w:r>
    </w:p>
    <w:p w:rsidR="005A5386" w:rsidRPr="00B42E21" w:rsidRDefault="005A5386" w:rsidP="005A5386">
      <w:pPr>
        <w:spacing w:line="360" w:lineRule="auto"/>
        <w:ind w:firstLineChars="200" w:firstLine="420"/>
        <w:rPr>
          <w:bCs/>
          <w:szCs w:val="21"/>
        </w:rPr>
      </w:pPr>
      <w:r w:rsidRPr="00B42E21">
        <w:rPr>
          <w:bCs/>
          <w:szCs w:val="21"/>
        </w:rPr>
        <w:t>E</w:t>
      </w:r>
      <w:r w:rsidRPr="00B42E21">
        <w:rPr>
          <w:bCs/>
          <w:szCs w:val="21"/>
        </w:rPr>
        <w:t>为前一日的基金资产净值</w:t>
      </w:r>
    </w:p>
    <w:p w:rsidR="005A5386" w:rsidRPr="00B42E21" w:rsidRDefault="005A5386" w:rsidP="005A5386">
      <w:pPr>
        <w:spacing w:line="360" w:lineRule="auto"/>
        <w:ind w:firstLineChars="200" w:firstLine="420"/>
        <w:rPr>
          <w:bCs/>
          <w:szCs w:val="21"/>
        </w:rPr>
      </w:pPr>
      <w:r w:rsidRPr="00B42E21">
        <w:rPr>
          <w:bCs/>
          <w:szCs w:val="21"/>
        </w:rPr>
        <w:t>基金管理费每日计算，逐日累计至每月月末，按月支付</w:t>
      </w:r>
      <w:r w:rsidRPr="00B42E21">
        <w:rPr>
          <w:rFonts w:hint="eastAsia"/>
          <w:bCs/>
          <w:szCs w:val="21"/>
        </w:rPr>
        <w:t>，由基金托管人根据与基金管理人核对一致的财务数据，自动在月初三个工作日内、按照指定的账户路径进行资金支付，基金管理人无需再出具资金划拨指令。若遇法定节假日、公休假等，支付日期顺延。费用自动扣划后，基金管理人应进行核对，如发现数据不符，及时联系基金托管人协商解决。</w:t>
      </w:r>
    </w:p>
    <w:p w:rsidR="005A5386" w:rsidRPr="00B42E21" w:rsidRDefault="005A5386" w:rsidP="005A5386">
      <w:pPr>
        <w:spacing w:line="360" w:lineRule="auto"/>
        <w:ind w:firstLineChars="200" w:firstLine="420"/>
        <w:rPr>
          <w:bCs/>
          <w:szCs w:val="21"/>
        </w:rPr>
      </w:pPr>
      <w:r w:rsidRPr="00B42E21">
        <w:rPr>
          <w:bCs/>
          <w:szCs w:val="21"/>
        </w:rPr>
        <w:t>2</w:t>
      </w:r>
      <w:r w:rsidRPr="00B42E21">
        <w:rPr>
          <w:bCs/>
          <w:szCs w:val="21"/>
        </w:rPr>
        <w:t>、基金托管人的托管费</w:t>
      </w:r>
    </w:p>
    <w:p w:rsidR="005A5386" w:rsidRPr="00B42E21" w:rsidRDefault="005A5386" w:rsidP="005A5386">
      <w:pPr>
        <w:spacing w:line="360" w:lineRule="auto"/>
        <w:ind w:firstLineChars="200" w:firstLine="420"/>
        <w:rPr>
          <w:bCs/>
          <w:szCs w:val="21"/>
        </w:rPr>
      </w:pPr>
      <w:r w:rsidRPr="00B42E21">
        <w:rPr>
          <w:bCs/>
          <w:szCs w:val="21"/>
        </w:rPr>
        <w:t>本基金的托管费按前一日基金资产净值的</w:t>
      </w:r>
      <w:r w:rsidRPr="00B42E21">
        <w:rPr>
          <w:rFonts w:hint="eastAsia"/>
          <w:bCs/>
          <w:szCs w:val="21"/>
        </w:rPr>
        <w:t>0.</w:t>
      </w:r>
      <w:r w:rsidR="00D452F8" w:rsidRPr="00B42E21">
        <w:rPr>
          <w:rFonts w:hint="eastAsia"/>
          <w:bCs/>
          <w:szCs w:val="21"/>
        </w:rPr>
        <w:t>20</w:t>
      </w:r>
      <w:r w:rsidRPr="00B42E21">
        <w:rPr>
          <w:bCs/>
          <w:szCs w:val="21"/>
        </w:rPr>
        <w:t>%</w:t>
      </w:r>
      <w:r w:rsidRPr="00B42E21">
        <w:rPr>
          <w:bCs/>
          <w:szCs w:val="21"/>
        </w:rPr>
        <w:t>的年费率计提。托管费的计算方法如下：</w:t>
      </w:r>
    </w:p>
    <w:p w:rsidR="005A5386" w:rsidRPr="00B42E21" w:rsidRDefault="005A5386" w:rsidP="005A5386">
      <w:pPr>
        <w:spacing w:line="360" w:lineRule="auto"/>
        <w:ind w:firstLineChars="200" w:firstLine="420"/>
        <w:rPr>
          <w:bCs/>
          <w:szCs w:val="21"/>
        </w:rPr>
      </w:pPr>
      <w:r w:rsidRPr="00B42E21">
        <w:rPr>
          <w:bCs/>
          <w:szCs w:val="21"/>
        </w:rPr>
        <w:t>H</w:t>
      </w:r>
      <w:r w:rsidRPr="00B42E21">
        <w:rPr>
          <w:bCs/>
          <w:szCs w:val="21"/>
        </w:rPr>
        <w:t>＝</w:t>
      </w:r>
      <w:r w:rsidRPr="00B42E21">
        <w:rPr>
          <w:bCs/>
          <w:szCs w:val="21"/>
        </w:rPr>
        <w:t>E×</w:t>
      </w:r>
      <w:r w:rsidRPr="00B42E21">
        <w:rPr>
          <w:rFonts w:hint="eastAsia"/>
          <w:bCs/>
          <w:szCs w:val="21"/>
        </w:rPr>
        <w:t>0.</w:t>
      </w:r>
      <w:r w:rsidR="00333CD9" w:rsidRPr="00B42E21">
        <w:rPr>
          <w:rFonts w:hint="eastAsia"/>
          <w:bCs/>
          <w:szCs w:val="21"/>
        </w:rPr>
        <w:t>20</w:t>
      </w:r>
      <w:r w:rsidRPr="00B42E21">
        <w:rPr>
          <w:bCs/>
          <w:szCs w:val="21"/>
        </w:rPr>
        <w:t>%÷</w:t>
      </w:r>
      <w:r w:rsidRPr="00B42E21">
        <w:rPr>
          <w:bCs/>
          <w:szCs w:val="21"/>
        </w:rPr>
        <w:t>当年天数</w:t>
      </w:r>
    </w:p>
    <w:p w:rsidR="005A5386" w:rsidRPr="00B42E21" w:rsidRDefault="005A5386" w:rsidP="005A5386">
      <w:pPr>
        <w:spacing w:line="360" w:lineRule="auto"/>
        <w:ind w:firstLineChars="200" w:firstLine="420"/>
        <w:rPr>
          <w:bCs/>
          <w:szCs w:val="21"/>
        </w:rPr>
      </w:pPr>
      <w:r w:rsidRPr="00B42E21">
        <w:rPr>
          <w:bCs/>
          <w:szCs w:val="21"/>
        </w:rPr>
        <w:t>H</w:t>
      </w:r>
      <w:r w:rsidRPr="00B42E21">
        <w:rPr>
          <w:bCs/>
          <w:szCs w:val="21"/>
        </w:rPr>
        <w:t>为每日应计提的基金托管费</w:t>
      </w:r>
    </w:p>
    <w:p w:rsidR="005A5386" w:rsidRPr="00B42E21" w:rsidRDefault="005A5386" w:rsidP="005A5386">
      <w:pPr>
        <w:spacing w:line="360" w:lineRule="auto"/>
        <w:ind w:firstLineChars="200" w:firstLine="420"/>
        <w:rPr>
          <w:bCs/>
          <w:szCs w:val="21"/>
        </w:rPr>
      </w:pPr>
      <w:r w:rsidRPr="00B42E21">
        <w:rPr>
          <w:bCs/>
          <w:szCs w:val="21"/>
        </w:rPr>
        <w:t>E</w:t>
      </w:r>
      <w:r w:rsidRPr="00B42E21">
        <w:rPr>
          <w:bCs/>
          <w:szCs w:val="21"/>
        </w:rPr>
        <w:t>为前一日的基金资产净值</w:t>
      </w:r>
    </w:p>
    <w:p w:rsidR="005A5386" w:rsidRPr="00B42E21" w:rsidRDefault="005A5386" w:rsidP="005A5386">
      <w:pPr>
        <w:spacing w:line="360" w:lineRule="auto"/>
        <w:ind w:firstLineChars="200" w:firstLine="420"/>
        <w:rPr>
          <w:bCs/>
          <w:szCs w:val="21"/>
        </w:rPr>
      </w:pPr>
      <w:r w:rsidRPr="00B42E21">
        <w:rPr>
          <w:bCs/>
          <w:szCs w:val="21"/>
        </w:rPr>
        <w:t>基金托管费每日计算，逐日累计至每月月末，按月支付，</w:t>
      </w:r>
      <w:r w:rsidRPr="00B42E21">
        <w:rPr>
          <w:rFonts w:hint="eastAsia"/>
          <w:bCs/>
          <w:szCs w:val="21"/>
        </w:rPr>
        <w:t>由基金托管人根据与基金管理人核对一致的财务数据，自动在月初三个工作日内、按照指定的账户路径进行资金支付，基</w:t>
      </w:r>
      <w:r w:rsidRPr="00B42E21">
        <w:rPr>
          <w:rFonts w:hint="eastAsia"/>
          <w:bCs/>
          <w:szCs w:val="21"/>
        </w:rPr>
        <w:lastRenderedPageBreak/>
        <w:t>金管理人无需再出具资金划拨指令。若遇法定节假日、公休日等，支付日期顺延。费用自动扣划后，基金管理人应进行核对，如发现数据不符，及时联系基金托管人协商解决。</w:t>
      </w:r>
    </w:p>
    <w:p w:rsidR="005A5386" w:rsidRPr="00B42E21" w:rsidRDefault="005A5386" w:rsidP="005A5386">
      <w:pPr>
        <w:spacing w:line="360" w:lineRule="auto"/>
        <w:ind w:firstLineChars="200" w:firstLine="420"/>
        <w:rPr>
          <w:bCs/>
          <w:szCs w:val="21"/>
        </w:rPr>
      </w:pPr>
      <w:r w:rsidRPr="00B42E21">
        <w:rPr>
          <w:bCs/>
          <w:szCs w:val="21"/>
        </w:rPr>
        <w:t>3</w:t>
      </w:r>
      <w:r w:rsidRPr="00B42E21">
        <w:rPr>
          <w:rFonts w:hint="eastAsia"/>
          <w:bCs/>
          <w:szCs w:val="21"/>
        </w:rPr>
        <w:t>、销售服务费</w:t>
      </w:r>
    </w:p>
    <w:p w:rsidR="005A5386" w:rsidRPr="00B42E21" w:rsidRDefault="005A5386" w:rsidP="005A5386">
      <w:pPr>
        <w:spacing w:line="360" w:lineRule="auto"/>
        <w:ind w:firstLineChars="200" w:firstLine="420"/>
        <w:rPr>
          <w:bCs/>
          <w:szCs w:val="21"/>
        </w:rPr>
      </w:pPr>
      <w:r w:rsidRPr="00B42E21">
        <w:rPr>
          <w:rFonts w:hint="eastAsia"/>
          <w:bCs/>
          <w:szCs w:val="21"/>
        </w:rPr>
        <w:t>本基金</w:t>
      </w:r>
      <w:r w:rsidRPr="00B42E21">
        <w:rPr>
          <w:rFonts w:hint="eastAsia"/>
          <w:bCs/>
          <w:szCs w:val="21"/>
        </w:rPr>
        <w:t>A</w:t>
      </w:r>
      <w:r w:rsidRPr="00B42E21">
        <w:rPr>
          <w:rFonts w:hint="eastAsia"/>
          <w:bCs/>
          <w:szCs w:val="21"/>
        </w:rPr>
        <w:t>类基金份额不收取销售服务费，</w:t>
      </w:r>
      <w:r w:rsidRPr="00B42E21">
        <w:rPr>
          <w:bCs/>
          <w:szCs w:val="21"/>
        </w:rPr>
        <w:t>C</w:t>
      </w:r>
      <w:r w:rsidRPr="00B42E21">
        <w:rPr>
          <w:rFonts w:hint="eastAsia"/>
          <w:bCs/>
          <w:szCs w:val="21"/>
        </w:rPr>
        <w:t>类基金份额的销售服务费年费率为</w:t>
      </w:r>
      <w:r w:rsidRPr="00B42E21">
        <w:rPr>
          <w:bCs/>
          <w:szCs w:val="21"/>
        </w:rPr>
        <w:t>0.</w:t>
      </w:r>
      <w:r w:rsidRPr="00B42E21">
        <w:rPr>
          <w:rFonts w:hint="eastAsia"/>
          <w:bCs/>
          <w:szCs w:val="21"/>
        </w:rPr>
        <w:t>1</w:t>
      </w:r>
      <w:r w:rsidRPr="00B42E21">
        <w:rPr>
          <w:bCs/>
          <w:szCs w:val="21"/>
        </w:rPr>
        <w:t>%</w:t>
      </w:r>
      <w:r w:rsidRPr="00B42E21">
        <w:rPr>
          <w:rFonts w:hint="eastAsia"/>
          <w:bCs/>
          <w:szCs w:val="21"/>
        </w:rPr>
        <w:t>。</w:t>
      </w:r>
    </w:p>
    <w:p w:rsidR="005A5386" w:rsidRPr="00B42E21" w:rsidRDefault="005A5386" w:rsidP="005A5386">
      <w:pPr>
        <w:spacing w:line="360" w:lineRule="auto"/>
        <w:ind w:firstLineChars="200" w:firstLine="420"/>
        <w:rPr>
          <w:bCs/>
          <w:szCs w:val="21"/>
        </w:rPr>
      </w:pPr>
      <w:r w:rsidRPr="00B42E21">
        <w:rPr>
          <w:rFonts w:hint="eastAsia"/>
          <w:bCs/>
          <w:szCs w:val="21"/>
        </w:rPr>
        <w:t>本基金销售服务费按前一日</w:t>
      </w:r>
      <w:r w:rsidRPr="00B42E21">
        <w:rPr>
          <w:bCs/>
          <w:szCs w:val="21"/>
        </w:rPr>
        <w:t>C</w:t>
      </w:r>
      <w:r w:rsidRPr="00B42E21">
        <w:rPr>
          <w:rFonts w:hint="eastAsia"/>
          <w:bCs/>
          <w:szCs w:val="21"/>
        </w:rPr>
        <w:t>类基金份额的基金资产净值的</w:t>
      </w:r>
      <w:r w:rsidRPr="00B42E21">
        <w:rPr>
          <w:bCs/>
          <w:szCs w:val="21"/>
        </w:rPr>
        <w:t>0.</w:t>
      </w:r>
      <w:r w:rsidRPr="00B42E21">
        <w:rPr>
          <w:rFonts w:hint="eastAsia"/>
          <w:bCs/>
          <w:szCs w:val="21"/>
        </w:rPr>
        <w:t>1</w:t>
      </w:r>
      <w:r w:rsidRPr="00B42E21">
        <w:rPr>
          <w:bCs/>
          <w:szCs w:val="21"/>
        </w:rPr>
        <w:t>%</w:t>
      </w:r>
      <w:r w:rsidRPr="00B42E21">
        <w:rPr>
          <w:rFonts w:hint="eastAsia"/>
          <w:bCs/>
          <w:szCs w:val="21"/>
        </w:rPr>
        <w:t>年费率计提。</w:t>
      </w:r>
      <w:r w:rsidRPr="00B42E21">
        <w:rPr>
          <w:bCs/>
          <w:szCs w:val="21"/>
        </w:rPr>
        <w:t xml:space="preserve"> </w:t>
      </w:r>
      <w:r w:rsidRPr="00B42E21">
        <w:rPr>
          <w:rFonts w:hint="eastAsia"/>
          <w:bCs/>
          <w:szCs w:val="21"/>
        </w:rPr>
        <w:t>计算方法如下：</w:t>
      </w:r>
      <w:r w:rsidRPr="00B42E21">
        <w:rPr>
          <w:bCs/>
          <w:szCs w:val="21"/>
        </w:rPr>
        <w:t xml:space="preserve"> </w:t>
      </w:r>
    </w:p>
    <w:p w:rsidR="005A5386" w:rsidRPr="00B42E21" w:rsidRDefault="005A5386" w:rsidP="005A5386">
      <w:pPr>
        <w:spacing w:line="360" w:lineRule="auto"/>
        <w:ind w:firstLineChars="200" w:firstLine="420"/>
        <w:rPr>
          <w:bCs/>
          <w:szCs w:val="21"/>
        </w:rPr>
      </w:pPr>
      <w:r w:rsidRPr="00B42E21">
        <w:rPr>
          <w:bCs/>
          <w:szCs w:val="21"/>
        </w:rPr>
        <w:t>H=E</w:t>
      </w:r>
      <w:r w:rsidRPr="00B42E21">
        <w:rPr>
          <w:rFonts w:hint="eastAsia"/>
          <w:bCs/>
          <w:szCs w:val="21"/>
        </w:rPr>
        <w:t>×</w:t>
      </w:r>
      <w:r w:rsidRPr="00B42E21">
        <w:rPr>
          <w:bCs/>
          <w:szCs w:val="21"/>
        </w:rPr>
        <w:t>0.</w:t>
      </w:r>
      <w:r w:rsidRPr="00B42E21">
        <w:rPr>
          <w:rFonts w:hint="eastAsia"/>
          <w:bCs/>
          <w:szCs w:val="21"/>
        </w:rPr>
        <w:t>1</w:t>
      </w:r>
      <w:r w:rsidRPr="00B42E21">
        <w:rPr>
          <w:bCs/>
          <w:szCs w:val="21"/>
        </w:rPr>
        <w:t>%</w:t>
      </w:r>
      <w:r w:rsidRPr="00B42E21">
        <w:rPr>
          <w:rFonts w:hint="eastAsia"/>
          <w:bCs/>
          <w:szCs w:val="21"/>
        </w:rPr>
        <w:t>÷当年天数</w:t>
      </w:r>
    </w:p>
    <w:p w:rsidR="005A5386" w:rsidRPr="00B42E21" w:rsidRDefault="005A5386" w:rsidP="005A5386">
      <w:pPr>
        <w:spacing w:line="360" w:lineRule="auto"/>
        <w:ind w:firstLineChars="200" w:firstLine="420"/>
        <w:rPr>
          <w:bCs/>
          <w:szCs w:val="21"/>
        </w:rPr>
      </w:pPr>
      <w:r w:rsidRPr="00B42E21">
        <w:rPr>
          <w:bCs/>
          <w:szCs w:val="21"/>
        </w:rPr>
        <w:t>H</w:t>
      </w:r>
      <w:r w:rsidRPr="00B42E21">
        <w:rPr>
          <w:rFonts w:hint="eastAsia"/>
          <w:bCs/>
          <w:szCs w:val="21"/>
        </w:rPr>
        <w:t>为</w:t>
      </w:r>
      <w:r w:rsidRPr="00B42E21">
        <w:rPr>
          <w:bCs/>
          <w:szCs w:val="21"/>
        </w:rPr>
        <w:t>C</w:t>
      </w:r>
      <w:r w:rsidRPr="00B42E21">
        <w:rPr>
          <w:rFonts w:hint="eastAsia"/>
          <w:bCs/>
          <w:szCs w:val="21"/>
        </w:rPr>
        <w:t>类基金份额每日应计提的销售服务费</w:t>
      </w:r>
    </w:p>
    <w:p w:rsidR="005A5386" w:rsidRPr="00B42E21" w:rsidRDefault="005A5386" w:rsidP="005A5386">
      <w:pPr>
        <w:spacing w:line="360" w:lineRule="auto"/>
        <w:ind w:firstLineChars="200" w:firstLine="420"/>
        <w:rPr>
          <w:bCs/>
          <w:szCs w:val="21"/>
        </w:rPr>
      </w:pPr>
      <w:r w:rsidRPr="00B42E21">
        <w:rPr>
          <w:bCs/>
          <w:szCs w:val="21"/>
        </w:rPr>
        <w:t>E</w:t>
      </w:r>
      <w:r w:rsidRPr="00B42E21">
        <w:rPr>
          <w:rFonts w:hint="eastAsia"/>
          <w:bCs/>
          <w:szCs w:val="21"/>
        </w:rPr>
        <w:t>为</w:t>
      </w:r>
      <w:r w:rsidRPr="00B42E21">
        <w:rPr>
          <w:bCs/>
          <w:szCs w:val="21"/>
        </w:rPr>
        <w:t>C</w:t>
      </w:r>
      <w:r w:rsidRPr="00B42E21">
        <w:rPr>
          <w:rFonts w:hint="eastAsia"/>
          <w:bCs/>
          <w:szCs w:val="21"/>
        </w:rPr>
        <w:t>类基金份额前一日基金资产净值</w:t>
      </w:r>
    </w:p>
    <w:p w:rsidR="005A5386" w:rsidRPr="00B42E21" w:rsidRDefault="005A5386" w:rsidP="005A5386">
      <w:pPr>
        <w:spacing w:line="360" w:lineRule="auto"/>
        <w:ind w:firstLineChars="200" w:firstLine="420"/>
        <w:rPr>
          <w:bCs/>
          <w:szCs w:val="21"/>
        </w:rPr>
      </w:pPr>
      <w:r w:rsidRPr="00B42E21">
        <w:rPr>
          <w:rFonts w:hint="eastAsia"/>
          <w:bCs/>
          <w:szCs w:val="21"/>
        </w:rPr>
        <w:t>销售服务费每日计算，逐日累计至每月月末，按月支付。</w:t>
      </w:r>
      <w:r w:rsidRPr="00B42E21">
        <w:rPr>
          <w:bCs/>
          <w:szCs w:val="21"/>
        </w:rPr>
        <w:t>经基金管理人与基金托管人核对一致后，由基金托管人</w:t>
      </w:r>
      <w:r w:rsidRPr="00B42E21">
        <w:rPr>
          <w:rFonts w:hint="eastAsia"/>
          <w:bCs/>
          <w:szCs w:val="21"/>
        </w:rPr>
        <w:t>自动</w:t>
      </w:r>
      <w:r w:rsidRPr="00B42E21">
        <w:rPr>
          <w:bCs/>
          <w:szCs w:val="21"/>
        </w:rPr>
        <w:t>于次月</w:t>
      </w:r>
      <w:r w:rsidRPr="00B42E21">
        <w:rPr>
          <w:rFonts w:hint="eastAsia"/>
          <w:bCs/>
          <w:szCs w:val="21"/>
        </w:rPr>
        <w:t>首日起三</w:t>
      </w:r>
      <w:r w:rsidRPr="00B42E21">
        <w:rPr>
          <w:bCs/>
          <w:szCs w:val="21"/>
        </w:rPr>
        <w:t>个工作日内从基金财产中一次性支付</w:t>
      </w:r>
      <w:r w:rsidRPr="00B42E21">
        <w:rPr>
          <w:rFonts w:hint="eastAsia"/>
          <w:bCs/>
          <w:szCs w:val="21"/>
        </w:rPr>
        <w:t>至登记机构，由登记机构代付给销售机构。若遇法定节假日、公休日等，支付日期顺延。</w:t>
      </w:r>
    </w:p>
    <w:p w:rsidR="005A5386" w:rsidRPr="00B42E21" w:rsidRDefault="005A5386" w:rsidP="005A5386">
      <w:pPr>
        <w:spacing w:line="360" w:lineRule="auto"/>
        <w:ind w:firstLineChars="200" w:firstLine="420"/>
        <w:rPr>
          <w:bCs/>
          <w:szCs w:val="21"/>
        </w:rPr>
      </w:pPr>
      <w:r w:rsidRPr="00B42E21">
        <w:rPr>
          <w:rFonts w:hint="eastAsia"/>
          <w:bCs/>
          <w:szCs w:val="21"/>
        </w:rPr>
        <w:t>销售服务费主要用于本基金持续销售以及基金份额持有人服务等各项费用。</w:t>
      </w:r>
    </w:p>
    <w:p w:rsidR="005A5386" w:rsidRPr="00B42E21" w:rsidRDefault="005A5386" w:rsidP="005A5386">
      <w:pPr>
        <w:spacing w:line="360" w:lineRule="auto"/>
        <w:ind w:firstLineChars="200" w:firstLine="420"/>
        <w:rPr>
          <w:bCs/>
          <w:szCs w:val="21"/>
        </w:rPr>
      </w:pPr>
      <w:r w:rsidRPr="00B42E21">
        <w:rPr>
          <w:bCs/>
          <w:szCs w:val="21"/>
        </w:rPr>
        <w:t>上述</w:t>
      </w:r>
      <w:r w:rsidRPr="00B42E21">
        <w:rPr>
          <w:rFonts w:hint="eastAsia"/>
          <w:bCs/>
          <w:szCs w:val="21"/>
        </w:rPr>
        <w:t>“</w:t>
      </w:r>
      <w:r w:rsidRPr="00B42E21">
        <w:rPr>
          <w:bCs/>
          <w:szCs w:val="21"/>
        </w:rPr>
        <w:t>一、基金费用的种类中第</w:t>
      </w:r>
      <w:r w:rsidRPr="00B42E21">
        <w:rPr>
          <w:rFonts w:hint="eastAsia"/>
          <w:bCs/>
          <w:szCs w:val="21"/>
        </w:rPr>
        <w:t>4</w:t>
      </w:r>
      <w:r w:rsidRPr="00B42E21">
        <w:rPr>
          <w:bCs/>
          <w:szCs w:val="21"/>
        </w:rPr>
        <w:t>－</w:t>
      </w:r>
      <w:r w:rsidRPr="00B42E21">
        <w:rPr>
          <w:rFonts w:hint="eastAsia"/>
          <w:bCs/>
          <w:szCs w:val="21"/>
        </w:rPr>
        <w:t>10</w:t>
      </w:r>
      <w:r w:rsidRPr="00B42E21">
        <w:rPr>
          <w:bCs/>
          <w:szCs w:val="21"/>
        </w:rPr>
        <w:t>项费用</w:t>
      </w:r>
      <w:r w:rsidRPr="00B42E21">
        <w:rPr>
          <w:rFonts w:hint="eastAsia"/>
          <w:bCs/>
          <w:szCs w:val="21"/>
        </w:rPr>
        <w:t>”</w:t>
      </w:r>
      <w:r w:rsidRPr="00B42E21">
        <w:rPr>
          <w:bCs/>
          <w:szCs w:val="21"/>
        </w:rPr>
        <w:t>，根据有关法规及相应协议规定，按费用实际支出金额列入当期费用，由基金托管人从基金财产中支付。</w:t>
      </w:r>
    </w:p>
    <w:p w:rsidR="005A5386" w:rsidRPr="00B42E21" w:rsidRDefault="005A5386" w:rsidP="005A5386">
      <w:pPr>
        <w:spacing w:line="360" w:lineRule="auto"/>
        <w:ind w:firstLineChars="200" w:firstLine="420"/>
        <w:rPr>
          <w:bCs/>
          <w:szCs w:val="21"/>
        </w:rPr>
      </w:pPr>
      <w:r w:rsidRPr="00B42E21">
        <w:rPr>
          <w:rFonts w:hint="eastAsia"/>
          <w:bCs/>
          <w:szCs w:val="21"/>
        </w:rPr>
        <w:t>4</w:t>
      </w:r>
      <w:r w:rsidRPr="00B42E21">
        <w:rPr>
          <w:rFonts w:hint="eastAsia"/>
          <w:bCs/>
          <w:szCs w:val="21"/>
        </w:rPr>
        <w:t>、证券账户开户费用：证券账户开户费经基金管理人与基金托管人核对无误后，自</w:t>
      </w:r>
      <w:r w:rsidR="00062B55" w:rsidRPr="00B42E21">
        <w:rPr>
          <w:rFonts w:hint="eastAsia"/>
          <w:bCs/>
          <w:szCs w:val="21"/>
        </w:rPr>
        <w:t>本基金</w:t>
      </w:r>
      <w:r w:rsidRPr="00B42E21">
        <w:rPr>
          <w:rFonts w:hint="eastAsia"/>
          <w:bCs/>
          <w:szCs w:val="21"/>
        </w:rPr>
        <w:t>成立一个月内由基金托管人从基金财产中划付，如基金财产余额不足支付该开户费用，由基金管理人于</w:t>
      </w:r>
      <w:r w:rsidR="00062B55" w:rsidRPr="00B42E21">
        <w:rPr>
          <w:rFonts w:hint="eastAsia"/>
          <w:bCs/>
          <w:szCs w:val="21"/>
        </w:rPr>
        <w:t>本基金</w:t>
      </w:r>
      <w:r w:rsidRPr="00B42E21">
        <w:rPr>
          <w:rFonts w:hint="eastAsia"/>
          <w:bCs/>
          <w:szCs w:val="21"/>
        </w:rPr>
        <w:t>成立一个月后的</w:t>
      </w:r>
      <w:r w:rsidRPr="00B42E21">
        <w:rPr>
          <w:rFonts w:hint="eastAsia"/>
          <w:bCs/>
          <w:szCs w:val="21"/>
        </w:rPr>
        <w:t>5</w:t>
      </w:r>
      <w:r w:rsidRPr="00B42E21">
        <w:rPr>
          <w:rFonts w:hint="eastAsia"/>
          <w:bCs/>
          <w:szCs w:val="21"/>
        </w:rPr>
        <w:t>个工作日内进行垫付，基金托管人不承担垫付开户费用义务。</w:t>
      </w:r>
    </w:p>
    <w:p w:rsidR="005A5386" w:rsidRPr="00B42E21" w:rsidRDefault="005A5386" w:rsidP="005A5386">
      <w:pPr>
        <w:spacing w:line="360" w:lineRule="auto"/>
        <w:ind w:firstLineChars="200" w:firstLine="420"/>
        <w:rPr>
          <w:bCs/>
          <w:szCs w:val="21"/>
        </w:rPr>
      </w:pPr>
      <w:r w:rsidRPr="00B42E21">
        <w:rPr>
          <w:bCs/>
          <w:szCs w:val="21"/>
        </w:rPr>
        <w:t>三、不列入基金费用的项目</w:t>
      </w:r>
    </w:p>
    <w:p w:rsidR="005A5386" w:rsidRPr="00B42E21" w:rsidRDefault="005A5386" w:rsidP="005A5386">
      <w:pPr>
        <w:spacing w:line="360" w:lineRule="auto"/>
        <w:ind w:firstLineChars="200" w:firstLine="420"/>
        <w:rPr>
          <w:bCs/>
          <w:szCs w:val="21"/>
        </w:rPr>
      </w:pPr>
      <w:r w:rsidRPr="00B42E21">
        <w:rPr>
          <w:bCs/>
          <w:szCs w:val="21"/>
        </w:rPr>
        <w:t>下列费用不列入基金费用：</w:t>
      </w:r>
    </w:p>
    <w:p w:rsidR="005A5386" w:rsidRPr="00B42E21" w:rsidRDefault="005A5386" w:rsidP="005A5386">
      <w:pPr>
        <w:spacing w:line="360" w:lineRule="auto"/>
        <w:ind w:firstLineChars="200" w:firstLine="420"/>
        <w:rPr>
          <w:bCs/>
          <w:szCs w:val="21"/>
        </w:rPr>
      </w:pPr>
      <w:r w:rsidRPr="00B42E21">
        <w:rPr>
          <w:bCs/>
          <w:szCs w:val="21"/>
        </w:rPr>
        <w:t>1</w:t>
      </w:r>
      <w:r w:rsidRPr="00B42E21">
        <w:rPr>
          <w:bCs/>
          <w:szCs w:val="21"/>
        </w:rPr>
        <w:t>、基金管理人和基金托管人因未履行或未完全履行义务导致的费用支出或基金财产的损失；</w:t>
      </w:r>
    </w:p>
    <w:p w:rsidR="005A5386" w:rsidRPr="00B42E21" w:rsidRDefault="005A5386" w:rsidP="005A5386">
      <w:pPr>
        <w:spacing w:line="360" w:lineRule="auto"/>
        <w:ind w:firstLineChars="200" w:firstLine="420"/>
        <w:rPr>
          <w:bCs/>
          <w:szCs w:val="21"/>
        </w:rPr>
      </w:pPr>
      <w:r w:rsidRPr="00B42E21">
        <w:rPr>
          <w:bCs/>
          <w:szCs w:val="21"/>
        </w:rPr>
        <w:t>2</w:t>
      </w:r>
      <w:r w:rsidRPr="00B42E21">
        <w:rPr>
          <w:bCs/>
          <w:szCs w:val="21"/>
        </w:rPr>
        <w:t>、基金管理人和基金托管人处理与基金运作无关的事项发生的费用；</w:t>
      </w:r>
    </w:p>
    <w:p w:rsidR="005A5386" w:rsidRPr="00B42E21" w:rsidRDefault="005A5386" w:rsidP="005A5386">
      <w:pPr>
        <w:spacing w:line="360" w:lineRule="auto"/>
        <w:ind w:firstLineChars="200" w:firstLine="420"/>
        <w:rPr>
          <w:bCs/>
          <w:szCs w:val="21"/>
        </w:rPr>
      </w:pPr>
      <w:r w:rsidRPr="00B42E21">
        <w:rPr>
          <w:bCs/>
          <w:szCs w:val="21"/>
        </w:rPr>
        <w:t>3</w:t>
      </w:r>
      <w:r w:rsidRPr="00B42E21">
        <w:rPr>
          <w:bCs/>
          <w:szCs w:val="21"/>
        </w:rPr>
        <w:t>、基金合同生效前的相关费用；</w:t>
      </w:r>
    </w:p>
    <w:p w:rsidR="005A5386" w:rsidRPr="00B42E21" w:rsidRDefault="005A5386" w:rsidP="005A5386">
      <w:pPr>
        <w:spacing w:line="360" w:lineRule="auto"/>
        <w:ind w:firstLineChars="200" w:firstLine="420"/>
        <w:rPr>
          <w:bCs/>
          <w:szCs w:val="21"/>
        </w:rPr>
      </w:pPr>
      <w:r w:rsidRPr="00B42E21">
        <w:rPr>
          <w:bCs/>
          <w:szCs w:val="21"/>
        </w:rPr>
        <w:t>4</w:t>
      </w:r>
      <w:r w:rsidRPr="00B42E21">
        <w:rPr>
          <w:bCs/>
          <w:szCs w:val="21"/>
        </w:rPr>
        <w:t>、其他根据相关法律法规及中国证监会的有关规定不得列入基金费用的项目。</w:t>
      </w:r>
    </w:p>
    <w:p w:rsidR="005A5386" w:rsidRPr="00B42E21" w:rsidRDefault="005A5386" w:rsidP="005A5386">
      <w:pPr>
        <w:spacing w:line="360" w:lineRule="auto"/>
        <w:ind w:firstLineChars="200" w:firstLine="420"/>
        <w:rPr>
          <w:bCs/>
          <w:szCs w:val="21"/>
        </w:rPr>
      </w:pPr>
      <w:r w:rsidRPr="00B42E21">
        <w:rPr>
          <w:bCs/>
          <w:szCs w:val="21"/>
        </w:rPr>
        <w:t>四、基金税收</w:t>
      </w:r>
    </w:p>
    <w:p w:rsidR="0038147D" w:rsidRPr="00B42E21" w:rsidRDefault="005A5386" w:rsidP="005A5386">
      <w:pPr>
        <w:autoSpaceDE w:val="0"/>
        <w:autoSpaceDN w:val="0"/>
        <w:spacing w:line="360" w:lineRule="auto"/>
        <w:ind w:firstLineChars="200" w:firstLine="420"/>
        <w:textAlignment w:val="bottom"/>
        <w:rPr>
          <w:b/>
          <w:bCs/>
          <w:kern w:val="44"/>
          <w:sz w:val="18"/>
        </w:rPr>
        <w:sectPr w:rsidR="0038147D" w:rsidRPr="00B42E21" w:rsidSect="00E719D4">
          <w:footerReference w:type="default" r:id="rId21"/>
          <w:pgSz w:w="11906" w:h="16838"/>
          <w:pgMar w:top="1440" w:right="1800" w:bottom="1440" w:left="1800" w:header="851" w:footer="992" w:gutter="0"/>
          <w:pgNumType w:chapStyle="1"/>
          <w:cols w:space="720"/>
          <w:docGrid w:type="lines" w:linePitch="312"/>
        </w:sectPr>
      </w:pPr>
      <w:r w:rsidRPr="00B42E21">
        <w:rPr>
          <w:bCs/>
          <w:szCs w:val="21"/>
        </w:rPr>
        <w:t>本基金运作过程中涉及的各纳税主体，其纳税义务按国家税收法律、法规执行。</w:t>
      </w:r>
    </w:p>
    <w:p w:rsidR="00062E37" w:rsidRPr="00B42E21" w:rsidRDefault="00062E37" w:rsidP="00062E37">
      <w:pPr>
        <w:pStyle w:val="1"/>
        <w:autoSpaceDE w:val="0"/>
        <w:autoSpaceDN w:val="0"/>
        <w:adjustRightInd w:val="0"/>
        <w:snapToGrid w:val="0"/>
        <w:spacing w:before="0" w:after="0"/>
        <w:jc w:val="center"/>
        <w:textAlignment w:val="baseline"/>
        <w:rPr>
          <w:rFonts w:ascii="Arial" w:hAnsi="Arial"/>
          <w:color w:val="auto"/>
          <w:sz w:val="28"/>
          <w:lang w:val="en-US" w:eastAsia="zh-CN"/>
        </w:rPr>
      </w:pPr>
      <w:bookmarkStart w:id="272" w:name="_Toc214873603"/>
      <w:bookmarkStart w:id="273" w:name="_Toc263092322"/>
      <w:bookmarkStart w:id="274" w:name="_Toc416264550"/>
      <w:bookmarkStart w:id="275" w:name="_Toc482607486"/>
      <w:bookmarkStart w:id="276" w:name="_Toc141703895"/>
      <w:bookmarkStart w:id="277" w:name="_Toc139991745"/>
      <w:bookmarkStart w:id="278" w:name="_Toc32046"/>
      <w:bookmarkStart w:id="279" w:name="_Toc3365"/>
      <w:bookmarkStart w:id="280" w:name="_Toc12105"/>
      <w:bookmarkStart w:id="281" w:name="_Toc19752"/>
      <w:bookmarkStart w:id="282" w:name="_Toc13987"/>
      <w:bookmarkStart w:id="283" w:name="_Toc19706"/>
      <w:bookmarkStart w:id="284" w:name="_Toc24601"/>
      <w:bookmarkStart w:id="285" w:name="_Toc32227"/>
      <w:bookmarkStart w:id="286" w:name="_Toc6493"/>
      <w:bookmarkStart w:id="287" w:name="_Toc15779"/>
      <w:bookmarkStart w:id="288" w:name="_Toc32041"/>
      <w:bookmarkStart w:id="289" w:name="_Toc352229761"/>
      <w:bookmarkEnd w:id="262"/>
      <w:bookmarkEnd w:id="263"/>
      <w:bookmarkEnd w:id="264"/>
      <w:bookmarkEnd w:id="265"/>
      <w:bookmarkEnd w:id="266"/>
      <w:bookmarkEnd w:id="267"/>
      <w:bookmarkEnd w:id="268"/>
      <w:bookmarkEnd w:id="269"/>
      <w:bookmarkEnd w:id="270"/>
      <w:bookmarkEnd w:id="271"/>
      <w:r w:rsidRPr="00B42E21">
        <w:rPr>
          <w:rFonts w:ascii="Arial" w:hAnsi="Arial"/>
          <w:color w:val="auto"/>
          <w:sz w:val="28"/>
          <w:lang w:val="en-US" w:eastAsia="zh-CN"/>
        </w:rPr>
        <w:lastRenderedPageBreak/>
        <w:t>第十</w:t>
      </w:r>
      <w:r w:rsidRPr="00B42E21">
        <w:rPr>
          <w:rFonts w:ascii="Arial" w:hAnsi="Arial" w:hint="eastAsia"/>
          <w:color w:val="auto"/>
          <w:sz w:val="28"/>
          <w:lang w:val="en-US" w:eastAsia="zh-CN"/>
        </w:rPr>
        <w:t>四</w:t>
      </w:r>
      <w:r w:rsidRPr="00B42E21">
        <w:rPr>
          <w:rFonts w:ascii="Arial" w:hAnsi="Arial"/>
          <w:color w:val="auto"/>
          <w:sz w:val="28"/>
          <w:lang w:val="en-US" w:eastAsia="zh-CN"/>
        </w:rPr>
        <w:t>部分</w:t>
      </w:r>
      <w:r w:rsidRPr="00B42E21">
        <w:rPr>
          <w:rFonts w:ascii="Arial" w:hAnsi="Arial"/>
          <w:color w:val="auto"/>
          <w:sz w:val="28"/>
          <w:lang w:val="en-US" w:eastAsia="zh-CN"/>
        </w:rPr>
        <w:t xml:space="preserve">  </w:t>
      </w:r>
      <w:r w:rsidRPr="00B42E21">
        <w:rPr>
          <w:rFonts w:ascii="Arial" w:hAnsi="Arial"/>
          <w:color w:val="auto"/>
          <w:sz w:val="28"/>
          <w:lang w:val="en-US" w:eastAsia="zh-CN"/>
        </w:rPr>
        <w:t>基金的会计与审计</w:t>
      </w:r>
      <w:bookmarkEnd w:id="272"/>
      <w:bookmarkEnd w:id="273"/>
      <w:bookmarkEnd w:id="274"/>
      <w:bookmarkEnd w:id="275"/>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rPr>
        <w:t>一、基金会计政策</w:t>
      </w:r>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hint="eastAsia"/>
        </w:rPr>
        <w:t>1</w:t>
      </w:r>
      <w:r w:rsidRPr="00B42E21">
        <w:rPr>
          <w:rFonts w:ascii="Arial" w:hAnsi="Arial" w:hint="eastAsia"/>
        </w:rPr>
        <w:t>、基金管理人为本基金的基金会计责任方；</w:t>
      </w:r>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hint="eastAsia"/>
        </w:rPr>
        <w:t>2</w:t>
      </w:r>
      <w:r w:rsidRPr="00B42E21">
        <w:rPr>
          <w:rFonts w:ascii="Arial" w:hAnsi="Arial" w:hint="eastAsia"/>
        </w:rPr>
        <w:t>、基金的会计年度为公历年度的</w:t>
      </w:r>
      <w:r w:rsidRPr="00B42E21">
        <w:rPr>
          <w:rFonts w:ascii="Arial" w:hAnsi="Arial" w:hint="eastAsia"/>
        </w:rPr>
        <w:t>1</w:t>
      </w:r>
      <w:r w:rsidRPr="00B42E21">
        <w:rPr>
          <w:rFonts w:ascii="Arial" w:hAnsi="Arial" w:hint="eastAsia"/>
        </w:rPr>
        <w:t>月</w:t>
      </w:r>
      <w:r w:rsidRPr="00B42E21">
        <w:rPr>
          <w:rFonts w:ascii="Arial" w:hAnsi="Arial" w:hint="eastAsia"/>
        </w:rPr>
        <w:t>1</w:t>
      </w:r>
      <w:r w:rsidRPr="00B42E21">
        <w:rPr>
          <w:rFonts w:ascii="Arial" w:hAnsi="Arial" w:hint="eastAsia"/>
        </w:rPr>
        <w:t>日至</w:t>
      </w:r>
      <w:r w:rsidRPr="00B42E21">
        <w:rPr>
          <w:rFonts w:ascii="Arial" w:hAnsi="Arial" w:hint="eastAsia"/>
        </w:rPr>
        <w:t>12</w:t>
      </w:r>
      <w:r w:rsidRPr="00B42E21">
        <w:rPr>
          <w:rFonts w:ascii="Arial" w:hAnsi="Arial" w:hint="eastAsia"/>
        </w:rPr>
        <w:t>月</w:t>
      </w:r>
      <w:r w:rsidRPr="00B42E21">
        <w:rPr>
          <w:rFonts w:ascii="Arial" w:hAnsi="Arial" w:hint="eastAsia"/>
        </w:rPr>
        <w:t>31</w:t>
      </w:r>
      <w:r w:rsidRPr="00B42E21">
        <w:rPr>
          <w:rFonts w:ascii="Arial" w:hAnsi="Arial" w:hint="eastAsia"/>
        </w:rPr>
        <w:t>日；基金首次募集的会计年度按如下原则：如果《基金合同》生效少于</w:t>
      </w:r>
      <w:r w:rsidRPr="00B42E21">
        <w:rPr>
          <w:rFonts w:ascii="Arial" w:hAnsi="Arial" w:hint="eastAsia"/>
        </w:rPr>
        <w:t>2</w:t>
      </w:r>
      <w:r w:rsidRPr="00B42E21">
        <w:rPr>
          <w:rFonts w:ascii="Arial" w:hAnsi="Arial" w:hint="eastAsia"/>
        </w:rPr>
        <w:t>个月，可以并入下一个会计年度披露；</w:t>
      </w:r>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hint="eastAsia"/>
        </w:rPr>
        <w:t>3</w:t>
      </w:r>
      <w:r w:rsidRPr="00B42E21">
        <w:rPr>
          <w:rFonts w:ascii="Arial" w:hAnsi="Arial" w:hint="eastAsia"/>
        </w:rPr>
        <w:t>、基金核算以人民币为记账本位币，以人民币元为记账单位；</w:t>
      </w:r>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hint="eastAsia"/>
        </w:rPr>
        <w:t>4</w:t>
      </w:r>
      <w:r w:rsidRPr="00B42E21">
        <w:rPr>
          <w:rFonts w:ascii="Arial" w:hAnsi="Arial" w:hint="eastAsia"/>
        </w:rPr>
        <w:t>、会计制度执行国家有关会计制度；</w:t>
      </w:r>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hint="eastAsia"/>
        </w:rPr>
        <w:t>5</w:t>
      </w:r>
      <w:r w:rsidRPr="00B42E21">
        <w:rPr>
          <w:rFonts w:ascii="Arial" w:hAnsi="Arial" w:hint="eastAsia"/>
        </w:rPr>
        <w:t>、本基金独立建账、独立核算；</w:t>
      </w:r>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hint="eastAsia"/>
        </w:rPr>
        <w:t>6</w:t>
      </w:r>
      <w:r w:rsidRPr="00B42E21">
        <w:rPr>
          <w:rFonts w:ascii="Arial" w:hAnsi="Arial" w:hint="eastAsia"/>
        </w:rPr>
        <w:t>、基金管理人及基金托管人各自保留完整的会计账目、凭证并进行日常的会计核算，按照有关规定编制基金会计报表；</w:t>
      </w:r>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hint="eastAsia"/>
        </w:rPr>
        <w:t>7</w:t>
      </w:r>
      <w:r w:rsidRPr="00B42E21">
        <w:rPr>
          <w:rFonts w:ascii="Arial" w:hAnsi="Arial" w:hint="eastAsia"/>
        </w:rPr>
        <w:t>、基金托管人每月与基金管理人就基金的会计核算、报表编制等进行核对并以书面方式确认。</w:t>
      </w:r>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rPr>
        <w:t>二、基金的年度审计</w:t>
      </w:r>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hint="eastAsia"/>
        </w:rPr>
        <w:t>1</w:t>
      </w:r>
      <w:r w:rsidRPr="00B42E21">
        <w:rPr>
          <w:rFonts w:ascii="Arial" w:hAnsi="Arial" w:hint="eastAsia"/>
        </w:rPr>
        <w:t>、基金管理人聘请与基金管理人、基金托管人相互独立的具有证券从业资格的会计师事务所及其注册会计师对本基金的年度财务报表进行审计。</w:t>
      </w:r>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hint="eastAsia"/>
        </w:rPr>
        <w:t>2</w:t>
      </w:r>
      <w:r w:rsidRPr="00B42E21">
        <w:rPr>
          <w:rFonts w:ascii="Arial" w:hAnsi="Arial" w:hint="eastAsia"/>
        </w:rPr>
        <w:t>、会计师事务所更换经办注册会计师，应事先征得基金管理人同意。</w:t>
      </w:r>
    </w:p>
    <w:p w:rsidR="00062E37" w:rsidRPr="00B42E21" w:rsidRDefault="00062E37" w:rsidP="00062E37">
      <w:pPr>
        <w:adjustRightInd w:val="0"/>
        <w:snapToGrid w:val="0"/>
        <w:spacing w:line="360" w:lineRule="auto"/>
        <w:ind w:firstLineChars="200" w:firstLine="420"/>
        <w:rPr>
          <w:rFonts w:ascii="Arial" w:hAnsi="Arial"/>
        </w:rPr>
      </w:pPr>
      <w:r w:rsidRPr="00B42E21">
        <w:rPr>
          <w:rFonts w:ascii="Arial" w:hAnsi="Arial" w:hint="eastAsia"/>
        </w:rPr>
        <w:t>3</w:t>
      </w:r>
      <w:r w:rsidRPr="00B42E21">
        <w:rPr>
          <w:rFonts w:ascii="Arial" w:hAnsi="Arial" w:hint="eastAsia"/>
        </w:rPr>
        <w:t>、基金管理人认为有充足理由更换会计师事务所，须通报基金托管人。更换会计师事务所需在</w:t>
      </w:r>
      <w:r w:rsidRPr="00B42E21">
        <w:rPr>
          <w:rFonts w:ascii="Arial" w:hAnsi="Arial" w:hint="eastAsia"/>
        </w:rPr>
        <w:t>2</w:t>
      </w:r>
      <w:r w:rsidRPr="00B42E21">
        <w:rPr>
          <w:rFonts w:ascii="Arial" w:hAnsi="Arial" w:hint="eastAsia"/>
        </w:rPr>
        <w:t>个工作日内在指定媒介公告并报中国证监会备案。</w:t>
      </w:r>
    </w:p>
    <w:p w:rsidR="00062E37" w:rsidRPr="00B42E21" w:rsidRDefault="00062E37" w:rsidP="0038147D">
      <w:pPr>
        <w:pStyle w:val="1"/>
        <w:spacing w:before="0" w:after="0"/>
        <w:jc w:val="center"/>
        <w:rPr>
          <w:rFonts w:ascii="Times New Roman"/>
          <w:color w:val="auto"/>
          <w:sz w:val="30"/>
          <w:szCs w:val="30"/>
        </w:rPr>
        <w:sectPr w:rsidR="00062E37" w:rsidRPr="00B42E21" w:rsidSect="00D1712B">
          <w:footerReference w:type="default" r:id="rId22"/>
          <w:pgSz w:w="11906" w:h="16838"/>
          <w:pgMar w:top="1440" w:right="1800" w:bottom="1440" w:left="1800" w:header="851" w:footer="992" w:gutter="0"/>
          <w:pgNumType w:chapStyle="1"/>
          <w:cols w:space="720"/>
          <w:docGrid w:type="lines" w:linePitch="312"/>
        </w:sectPr>
      </w:pPr>
    </w:p>
    <w:p w:rsidR="00473A8C" w:rsidRPr="00B42E21" w:rsidRDefault="00473A8C" w:rsidP="00BC65A2">
      <w:pPr>
        <w:pStyle w:val="1"/>
        <w:autoSpaceDE w:val="0"/>
        <w:autoSpaceDN w:val="0"/>
        <w:adjustRightInd w:val="0"/>
        <w:snapToGrid w:val="0"/>
        <w:spacing w:before="0" w:after="0"/>
        <w:jc w:val="center"/>
        <w:textAlignment w:val="baseline"/>
        <w:rPr>
          <w:rFonts w:ascii="Arial" w:hAnsi="Arial"/>
          <w:color w:val="auto"/>
          <w:sz w:val="28"/>
          <w:lang w:val="en-US" w:eastAsia="zh-CN"/>
        </w:rPr>
      </w:pPr>
      <w:bookmarkStart w:id="290" w:name="_Toc79978642"/>
      <w:bookmarkStart w:id="291" w:name="_Toc214873604"/>
      <w:bookmarkStart w:id="292" w:name="_Toc263092323"/>
      <w:bookmarkStart w:id="293" w:name="_Toc416264551"/>
      <w:bookmarkStart w:id="294" w:name="_Toc482607487"/>
      <w:bookmarkStart w:id="295" w:name="_Toc92662707"/>
      <w:bookmarkStart w:id="296" w:name="_Toc93226149"/>
      <w:bookmarkStart w:id="297" w:name="_Toc128310499"/>
      <w:bookmarkStart w:id="298" w:name="_Toc139991746"/>
      <w:bookmarkStart w:id="299" w:name="_Toc141703896"/>
      <w:bookmarkStart w:id="300" w:name="_Toc22552"/>
      <w:bookmarkStart w:id="301" w:name="_Toc178"/>
      <w:bookmarkStart w:id="302" w:name="_Toc20052"/>
      <w:bookmarkStart w:id="303" w:name="_Toc21829"/>
      <w:bookmarkStart w:id="304" w:name="_Toc1617"/>
      <w:bookmarkStart w:id="305" w:name="_Toc352229762"/>
      <w:bookmarkStart w:id="306" w:name="_Toc12761"/>
      <w:bookmarkStart w:id="307" w:name="_Toc19558"/>
      <w:bookmarkStart w:id="308" w:name="_Toc3656"/>
      <w:bookmarkStart w:id="309" w:name="_Toc15525"/>
      <w:bookmarkStart w:id="310" w:name="_Toc15351"/>
      <w:bookmarkStart w:id="311" w:name="_Toc25883"/>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B42E21">
        <w:rPr>
          <w:rFonts w:ascii="Arial" w:hAnsi="Arial"/>
          <w:color w:val="auto"/>
          <w:sz w:val="28"/>
          <w:lang w:val="en-US" w:eastAsia="zh-CN"/>
        </w:rPr>
        <w:lastRenderedPageBreak/>
        <w:t>第十</w:t>
      </w:r>
      <w:r w:rsidRPr="00B42E21">
        <w:rPr>
          <w:rFonts w:ascii="Arial" w:hAnsi="Arial" w:hint="eastAsia"/>
          <w:color w:val="auto"/>
          <w:sz w:val="28"/>
          <w:lang w:val="en-US" w:eastAsia="zh-CN"/>
        </w:rPr>
        <w:t>五</w:t>
      </w:r>
      <w:r w:rsidRPr="00B42E21">
        <w:rPr>
          <w:rFonts w:ascii="Arial" w:hAnsi="Arial"/>
          <w:color w:val="auto"/>
          <w:sz w:val="28"/>
          <w:lang w:val="en-US" w:eastAsia="zh-CN"/>
        </w:rPr>
        <w:t>部分</w:t>
      </w:r>
      <w:r w:rsidRPr="00B42E21">
        <w:rPr>
          <w:rFonts w:ascii="Arial" w:hAnsi="Arial"/>
          <w:color w:val="auto"/>
          <w:sz w:val="28"/>
          <w:lang w:val="en-US" w:eastAsia="zh-CN"/>
        </w:rPr>
        <w:t xml:space="preserve">  </w:t>
      </w:r>
      <w:r w:rsidRPr="00B42E21">
        <w:rPr>
          <w:rFonts w:ascii="Arial" w:hAnsi="Arial"/>
          <w:color w:val="auto"/>
          <w:sz w:val="28"/>
          <w:lang w:val="en-US" w:eastAsia="zh-CN"/>
        </w:rPr>
        <w:t>基金的信息披露</w:t>
      </w:r>
      <w:bookmarkEnd w:id="290"/>
      <w:bookmarkEnd w:id="291"/>
      <w:bookmarkEnd w:id="292"/>
      <w:bookmarkEnd w:id="293"/>
      <w:bookmarkEnd w:id="294"/>
    </w:p>
    <w:p w:rsidR="00473A8C" w:rsidRPr="00B42E21" w:rsidRDefault="00473A8C" w:rsidP="00473A8C">
      <w:pPr>
        <w:spacing w:line="360" w:lineRule="auto"/>
        <w:ind w:firstLineChars="200" w:firstLine="420"/>
        <w:rPr>
          <w:bCs/>
          <w:szCs w:val="21"/>
        </w:rPr>
      </w:pPr>
      <w:r w:rsidRPr="00B42E21">
        <w:rPr>
          <w:bCs/>
          <w:szCs w:val="21"/>
        </w:rPr>
        <w:t>一、本基金的信息披露应符合《基金法》、《运作办法》、《信息披露办法》、</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及其他有关规定。</w:t>
      </w:r>
    </w:p>
    <w:p w:rsidR="00473A8C" w:rsidRPr="00B42E21" w:rsidRDefault="00473A8C" w:rsidP="00473A8C">
      <w:pPr>
        <w:spacing w:line="360" w:lineRule="auto"/>
        <w:ind w:firstLineChars="200" w:firstLine="420"/>
        <w:rPr>
          <w:bCs/>
          <w:szCs w:val="21"/>
        </w:rPr>
      </w:pPr>
      <w:r w:rsidRPr="00B42E21">
        <w:rPr>
          <w:bCs/>
          <w:szCs w:val="21"/>
        </w:rPr>
        <w:t>二、信息披露义务人</w:t>
      </w:r>
    </w:p>
    <w:p w:rsidR="00473A8C" w:rsidRPr="00B42E21" w:rsidRDefault="00473A8C" w:rsidP="00473A8C">
      <w:pPr>
        <w:spacing w:line="360" w:lineRule="auto"/>
        <w:ind w:firstLineChars="200" w:firstLine="420"/>
        <w:rPr>
          <w:bCs/>
          <w:szCs w:val="21"/>
        </w:rPr>
      </w:pPr>
      <w:r w:rsidRPr="00B42E21">
        <w:rPr>
          <w:bCs/>
          <w:szCs w:val="21"/>
        </w:rPr>
        <w:t>本基金信息披露义务人包括基金管理人、基金托管人、召集基金份额持有人大会的基金份额持有人等法律法规和中国证监会规定的自然人、法人和其他组织。</w:t>
      </w:r>
    </w:p>
    <w:p w:rsidR="00473A8C" w:rsidRPr="00B42E21" w:rsidRDefault="00473A8C" w:rsidP="00473A8C">
      <w:pPr>
        <w:spacing w:line="360" w:lineRule="auto"/>
        <w:ind w:firstLineChars="200" w:firstLine="420"/>
        <w:rPr>
          <w:bCs/>
          <w:szCs w:val="21"/>
        </w:rPr>
      </w:pPr>
      <w:r w:rsidRPr="00B42E21">
        <w:rPr>
          <w:bCs/>
          <w:szCs w:val="21"/>
        </w:rPr>
        <w:t>本基金信息披露义务人按照法律法规和中国证监会的规定披露基金信息，并保证所披露信息的真实性、准确性和完整性。</w:t>
      </w:r>
    </w:p>
    <w:p w:rsidR="00473A8C" w:rsidRPr="00B42E21" w:rsidRDefault="00473A8C" w:rsidP="00473A8C">
      <w:pPr>
        <w:spacing w:line="360" w:lineRule="auto"/>
        <w:ind w:firstLineChars="200" w:firstLine="420"/>
        <w:rPr>
          <w:bCs/>
          <w:szCs w:val="21"/>
        </w:rPr>
      </w:pPr>
      <w:r w:rsidRPr="00B42E21">
        <w:rPr>
          <w:bCs/>
          <w:szCs w:val="21"/>
        </w:rPr>
        <w:t>本基金信息披露义务人应当在中国证监会规定时间内，将应予披露的基金信息通过中国证监会指定的媒介</w:t>
      </w:r>
      <w:r w:rsidR="00EF7183" w:rsidRPr="00B42E21">
        <w:rPr>
          <w:bCs/>
          <w:szCs w:val="21"/>
        </w:rPr>
        <w:t>和基金管理人、基金托管人的互联网网站（以下简称</w:t>
      </w:r>
      <w:r w:rsidR="00EF7183" w:rsidRPr="00B42E21">
        <w:rPr>
          <w:rFonts w:hint="eastAsia"/>
          <w:bCs/>
          <w:szCs w:val="21"/>
        </w:rPr>
        <w:t>“</w:t>
      </w:r>
      <w:r w:rsidR="00EF7183" w:rsidRPr="00B42E21">
        <w:rPr>
          <w:bCs/>
          <w:szCs w:val="21"/>
        </w:rPr>
        <w:t>网站</w:t>
      </w:r>
      <w:r w:rsidR="00EF7183" w:rsidRPr="00B42E21">
        <w:rPr>
          <w:rFonts w:hint="eastAsia"/>
          <w:bCs/>
          <w:szCs w:val="21"/>
        </w:rPr>
        <w:t>”</w:t>
      </w:r>
      <w:r w:rsidR="00EF7183" w:rsidRPr="00B42E21">
        <w:rPr>
          <w:bCs/>
          <w:szCs w:val="21"/>
        </w:rPr>
        <w:t>）等媒介</w:t>
      </w:r>
      <w:r w:rsidRPr="00B42E21">
        <w:rPr>
          <w:bCs/>
          <w:szCs w:val="21"/>
        </w:rPr>
        <w:t>披露，并保证基金投资者能够按照</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约定的时间和方式查阅或者复制公开披露的信息资料。</w:t>
      </w:r>
    </w:p>
    <w:p w:rsidR="00473A8C" w:rsidRPr="00B42E21" w:rsidRDefault="00473A8C" w:rsidP="00473A8C">
      <w:pPr>
        <w:spacing w:line="360" w:lineRule="auto"/>
        <w:ind w:firstLineChars="200" w:firstLine="420"/>
        <w:rPr>
          <w:bCs/>
          <w:szCs w:val="21"/>
        </w:rPr>
      </w:pPr>
      <w:r w:rsidRPr="00B42E21">
        <w:rPr>
          <w:bCs/>
          <w:szCs w:val="21"/>
        </w:rPr>
        <w:t>三、本基金信息披露义务人承诺公开披露的基金信息，不得有下列行为：</w:t>
      </w:r>
    </w:p>
    <w:p w:rsidR="00473A8C" w:rsidRPr="00B42E21" w:rsidRDefault="00473A8C" w:rsidP="00473A8C">
      <w:pPr>
        <w:spacing w:line="360" w:lineRule="auto"/>
        <w:ind w:firstLineChars="200" w:firstLine="420"/>
        <w:rPr>
          <w:bCs/>
          <w:szCs w:val="21"/>
        </w:rPr>
      </w:pPr>
      <w:r w:rsidRPr="00B42E21">
        <w:rPr>
          <w:bCs/>
          <w:szCs w:val="21"/>
        </w:rPr>
        <w:t>1</w:t>
      </w:r>
      <w:r w:rsidRPr="00B42E21">
        <w:rPr>
          <w:bCs/>
          <w:szCs w:val="21"/>
        </w:rPr>
        <w:t>、虚假记载、误导性陈述或者重大遗漏；</w:t>
      </w:r>
    </w:p>
    <w:p w:rsidR="00473A8C" w:rsidRPr="00B42E21" w:rsidRDefault="00473A8C" w:rsidP="00473A8C">
      <w:pPr>
        <w:spacing w:line="360" w:lineRule="auto"/>
        <w:ind w:firstLineChars="200" w:firstLine="420"/>
        <w:rPr>
          <w:bCs/>
          <w:szCs w:val="21"/>
        </w:rPr>
      </w:pPr>
      <w:r w:rsidRPr="00B42E21">
        <w:rPr>
          <w:bCs/>
          <w:szCs w:val="21"/>
        </w:rPr>
        <w:t>2</w:t>
      </w:r>
      <w:r w:rsidRPr="00B42E21">
        <w:rPr>
          <w:bCs/>
          <w:szCs w:val="21"/>
        </w:rPr>
        <w:t>、对证券投资业绩进行预测；</w:t>
      </w:r>
    </w:p>
    <w:p w:rsidR="00473A8C" w:rsidRPr="00B42E21" w:rsidRDefault="00473A8C" w:rsidP="00473A8C">
      <w:pPr>
        <w:spacing w:line="360" w:lineRule="auto"/>
        <w:ind w:firstLineChars="200" w:firstLine="420"/>
        <w:rPr>
          <w:bCs/>
          <w:szCs w:val="21"/>
        </w:rPr>
      </w:pPr>
      <w:r w:rsidRPr="00B42E21">
        <w:rPr>
          <w:bCs/>
          <w:szCs w:val="21"/>
        </w:rPr>
        <w:t>3</w:t>
      </w:r>
      <w:r w:rsidRPr="00B42E21">
        <w:rPr>
          <w:bCs/>
          <w:szCs w:val="21"/>
        </w:rPr>
        <w:t>、违规承诺收益或者承担损失；</w:t>
      </w:r>
    </w:p>
    <w:p w:rsidR="00473A8C" w:rsidRPr="00B42E21" w:rsidRDefault="00473A8C" w:rsidP="00473A8C">
      <w:pPr>
        <w:spacing w:line="360" w:lineRule="auto"/>
        <w:ind w:firstLineChars="200" w:firstLine="420"/>
        <w:rPr>
          <w:bCs/>
          <w:szCs w:val="21"/>
        </w:rPr>
      </w:pPr>
      <w:r w:rsidRPr="00B42E21">
        <w:rPr>
          <w:bCs/>
          <w:szCs w:val="21"/>
        </w:rPr>
        <w:t>4</w:t>
      </w:r>
      <w:r w:rsidRPr="00B42E21">
        <w:rPr>
          <w:bCs/>
          <w:szCs w:val="21"/>
        </w:rPr>
        <w:t>、诋毁其他基金管理人、基金托管人或者基金销售机构；</w:t>
      </w:r>
    </w:p>
    <w:p w:rsidR="00473A8C" w:rsidRPr="00B42E21" w:rsidRDefault="00473A8C" w:rsidP="00473A8C">
      <w:pPr>
        <w:spacing w:line="360" w:lineRule="auto"/>
        <w:ind w:firstLineChars="200" w:firstLine="420"/>
        <w:rPr>
          <w:bCs/>
          <w:szCs w:val="21"/>
        </w:rPr>
      </w:pPr>
      <w:r w:rsidRPr="00B42E21">
        <w:rPr>
          <w:bCs/>
          <w:szCs w:val="21"/>
        </w:rPr>
        <w:t>5</w:t>
      </w:r>
      <w:r w:rsidRPr="00B42E21">
        <w:rPr>
          <w:bCs/>
          <w:szCs w:val="21"/>
        </w:rPr>
        <w:t>、登载任何自然人、法人或者其他组织的祝贺性、恭维性或推荐性的文字；</w:t>
      </w:r>
    </w:p>
    <w:p w:rsidR="00473A8C" w:rsidRPr="00B42E21" w:rsidRDefault="00473A8C" w:rsidP="00473A8C">
      <w:pPr>
        <w:spacing w:line="360" w:lineRule="auto"/>
        <w:ind w:firstLineChars="200" w:firstLine="420"/>
        <w:rPr>
          <w:bCs/>
          <w:szCs w:val="21"/>
        </w:rPr>
      </w:pPr>
      <w:r w:rsidRPr="00B42E21">
        <w:rPr>
          <w:bCs/>
          <w:szCs w:val="21"/>
        </w:rPr>
        <w:t>6</w:t>
      </w:r>
      <w:r w:rsidRPr="00B42E21">
        <w:rPr>
          <w:bCs/>
          <w:szCs w:val="21"/>
        </w:rPr>
        <w:t>、中国证监会禁止的其他行为。</w:t>
      </w:r>
    </w:p>
    <w:p w:rsidR="00473A8C" w:rsidRPr="00B42E21" w:rsidRDefault="00473A8C" w:rsidP="00473A8C">
      <w:pPr>
        <w:spacing w:line="360" w:lineRule="auto"/>
        <w:ind w:firstLineChars="200" w:firstLine="420"/>
        <w:rPr>
          <w:bCs/>
          <w:szCs w:val="21"/>
        </w:rPr>
      </w:pPr>
      <w:r w:rsidRPr="00B42E21">
        <w:rPr>
          <w:bCs/>
          <w:szCs w:val="21"/>
        </w:rPr>
        <w:t>四、本基金公开披露的信息应采用中文文本。如同时采用外文文本的，基金信息披露义务人应保证两种文本的内容一致。两种文本发生歧义的，以中文文本为准。</w:t>
      </w:r>
    </w:p>
    <w:p w:rsidR="00473A8C" w:rsidRPr="00B42E21" w:rsidRDefault="00473A8C" w:rsidP="00473A8C">
      <w:pPr>
        <w:spacing w:line="360" w:lineRule="auto"/>
        <w:ind w:firstLineChars="200" w:firstLine="420"/>
        <w:rPr>
          <w:bCs/>
          <w:szCs w:val="21"/>
        </w:rPr>
      </w:pPr>
      <w:r w:rsidRPr="00B42E21">
        <w:rPr>
          <w:bCs/>
          <w:szCs w:val="21"/>
        </w:rPr>
        <w:t>本基金公开披露的信息采用阿拉伯数字；除特别说明外，货币单位为人民币元。</w:t>
      </w:r>
    </w:p>
    <w:p w:rsidR="00473A8C" w:rsidRPr="00B42E21" w:rsidRDefault="00473A8C" w:rsidP="00473A8C">
      <w:pPr>
        <w:spacing w:line="360" w:lineRule="auto"/>
        <w:ind w:firstLineChars="200" w:firstLine="420"/>
        <w:rPr>
          <w:bCs/>
          <w:szCs w:val="21"/>
        </w:rPr>
      </w:pPr>
      <w:r w:rsidRPr="00B42E21">
        <w:rPr>
          <w:bCs/>
          <w:szCs w:val="21"/>
        </w:rPr>
        <w:t>五、公开披露的基金信息</w:t>
      </w:r>
    </w:p>
    <w:p w:rsidR="00473A8C" w:rsidRPr="00B42E21" w:rsidRDefault="00473A8C" w:rsidP="00473A8C">
      <w:pPr>
        <w:spacing w:line="360" w:lineRule="auto"/>
        <w:ind w:firstLineChars="200" w:firstLine="420"/>
        <w:rPr>
          <w:bCs/>
          <w:szCs w:val="21"/>
        </w:rPr>
      </w:pPr>
      <w:r w:rsidRPr="00B42E21">
        <w:rPr>
          <w:bCs/>
          <w:szCs w:val="21"/>
        </w:rPr>
        <w:t>公开披露的基金信息包括：</w:t>
      </w:r>
    </w:p>
    <w:p w:rsidR="00473A8C" w:rsidRPr="00B42E21" w:rsidRDefault="00473A8C" w:rsidP="00473A8C">
      <w:pPr>
        <w:spacing w:line="360" w:lineRule="auto"/>
        <w:ind w:firstLineChars="200" w:firstLine="420"/>
        <w:rPr>
          <w:bCs/>
          <w:szCs w:val="21"/>
        </w:rPr>
      </w:pPr>
      <w:r w:rsidRPr="00B42E21">
        <w:rPr>
          <w:bCs/>
          <w:szCs w:val="21"/>
        </w:rPr>
        <w:t>（一）基金招募说明书、</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、基金托管协议</w:t>
      </w:r>
    </w:p>
    <w:p w:rsidR="00473A8C" w:rsidRPr="00B42E21" w:rsidRDefault="00473A8C" w:rsidP="00473A8C">
      <w:pPr>
        <w:spacing w:line="360" w:lineRule="auto"/>
        <w:ind w:firstLineChars="200" w:firstLine="420"/>
        <w:rPr>
          <w:bCs/>
          <w:szCs w:val="21"/>
        </w:rPr>
      </w:pPr>
      <w:r w:rsidRPr="00B42E21">
        <w:rPr>
          <w:bCs/>
          <w:szCs w:val="21"/>
        </w:rPr>
        <w:t>1</w:t>
      </w:r>
      <w:r w:rsidRPr="00B42E21">
        <w:rPr>
          <w:bCs/>
          <w:szCs w:val="21"/>
        </w:rPr>
        <w:t>、</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是界定</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当事人的各项权利、义务关系，明确基金份额持有人大会召开的规则及具体程序，说明基金产品的特性等涉及基金投资者重大利益的事项的法律文件。</w:t>
      </w:r>
    </w:p>
    <w:p w:rsidR="00473A8C" w:rsidRPr="00B42E21" w:rsidRDefault="00473A8C" w:rsidP="00473A8C">
      <w:pPr>
        <w:spacing w:line="360" w:lineRule="auto"/>
        <w:ind w:firstLineChars="200" w:firstLine="420"/>
        <w:rPr>
          <w:bCs/>
          <w:szCs w:val="21"/>
        </w:rPr>
      </w:pPr>
      <w:r w:rsidRPr="00B42E21">
        <w:rPr>
          <w:bCs/>
          <w:szCs w:val="21"/>
        </w:rPr>
        <w:t>2</w:t>
      </w:r>
      <w:r w:rsidRPr="00B42E21">
        <w:rPr>
          <w:bCs/>
          <w:szCs w:val="21"/>
        </w:rPr>
        <w:t>、基金招募说明书应当最大限度地披露影响基金投资者决策的全部事项，说明基金认</w:t>
      </w:r>
      <w:r w:rsidRPr="00B42E21">
        <w:rPr>
          <w:bCs/>
          <w:szCs w:val="21"/>
        </w:rPr>
        <w:lastRenderedPageBreak/>
        <w:t>购、申购和赎回安排、基金投资、基金产品特性、风险揭示、信息披露及基金份额持有人服务等内容。</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生效后，基金管理人在每</w:t>
      </w:r>
      <w:r w:rsidRPr="00B42E21">
        <w:rPr>
          <w:bCs/>
          <w:szCs w:val="21"/>
        </w:rPr>
        <w:t>6</w:t>
      </w:r>
      <w:r w:rsidRPr="00B42E21">
        <w:rPr>
          <w:bCs/>
          <w:szCs w:val="21"/>
        </w:rPr>
        <w:t>个月结束之日起</w:t>
      </w:r>
      <w:r w:rsidRPr="00B42E21">
        <w:rPr>
          <w:bCs/>
          <w:szCs w:val="21"/>
        </w:rPr>
        <w:t>45</w:t>
      </w:r>
      <w:r w:rsidRPr="00B42E21">
        <w:rPr>
          <w:bCs/>
          <w:szCs w:val="21"/>
        </w:rPr>
        <w:t>日内，更新招募说明书并登载在网站上，将更新后的招募说明书摘要登载在指定媒介上；基金管理人在公告的</w:t>
      </w:r>
      <w:r w:rsidRPr="00B42E21">
        <w:rPr>
          <w:bCs/>
          <w:szCs w:val="21"/>
        </w:rPr>
        <w:t>15</w:t>
      </w:r>
      <w:r w:rsidRPr="00B42E21">
        <w:rPr>
          <w:bCs/>
          <w:szCs w:val="21"/>
        </w:rPr>
        <w:t>日前向主要办公场所所在地的中国证监会派出机构报送更新的招募说明书，并就有关更新内容提供书面说明。</w:t>
      </w:r>
    </w:p>
    <w:p w:rsidR="00473A8C" w:rsidRPr="00B42E21" w:rsidRDefault="00473A8C" w:rsidP="00473A8C">
      <w:pPr>
        <w:spacing w:line="360" w:lineRule="auto"/>
        <w:ind w:firstLineChars="200" w:firstLine="420"/>
        <w:rPr>
          <w:bCs/>
          <w:szCs w:val="21"/>
        </w:rPr>
      </w:pPr>
      <w:r w:rsidRPr="00B42E21">
        <w:rPr>
          <w:bCs/>
          <w:szCs w:val="21"/>
        </w:rPr>
        <w:t>3</w:t>
      </w:r>
      <w:r w:rsidRPr="00B42E21">
        <w:rPr>
          <w:bCs/>
          <w:szCs w:val="21"/>
        </w:rPr>
        <w:t>、基金托管协议是界定基金托管人和基金管理人在基金财产保管及基金运作监督等活动中的权利、义务关系的法律文件。</w:t>
      </w:r>
    </w:p>
    <w:p w:rsidR="00473A8C" w:rsidRPr="00B42E21" w:rsidRDefault="00473A8C" w:rsidP="00473A8C">
      <w:pPr>
        <w:spacing w:line="360" w:lineRule="auto"/>
        <w:ind w:firstLineChars="200" w:firstLine="420"/>
        <w:rPr>
          <w:bCs/>
          <w:szCs w:val="21"/>
        </w:rPr>
      </w:pPr>
      <w:r w:rsidRPr="00B42E21">
        <w:rPr>
          <w:bCs/>
          <w:szCs w:val="21"/>
        </w:rPr>
        <w:t>基金募集申请经中国证监会</w:t>
      </w:r>
      <w:r w:rsidRPr="00B42E21">
        <w:rPr>
          <w:rFonts w:hint="eastAsia"/>
          <w:bCs/>
          <w:szCs w:val="21"/>
        </w:rPr>
        <w:t>注册</w:t>
      </w:r>
      <w:r w:rsidRPr="00B42E21">
        <w:rPr>
          <w:bCs/>
          <w:szCs w:val="21"/>
        </w:rPr>
        <w:t>后，基金管理人在基金份额发售的</w:t>
      </w:r>
      <w:r w:rsidRPr="00B42E21">
        <w:rPr>
          <w:bCs/>
          <w:szCs w:val="21"/>
        </w:rPr>
        <w:t>3</w:t>
      </w:r>
      <w:r w:rsidRPr="00B42E21">
        <w:rPr>
          <w:bCs/>
          <w:szCs w:val="21"/>
        </w:rPr>
        <w:t>日前，将基金招募说明书、</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摘要登载在指定媒介上；基金管理人、基金托管人应当将</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、基金托管协议登载在网站上。</w:t>
      </w:r>
    </w:p>
    <w:p w:rsidR="00473A8C" w:rsidRPr="00B42E21" w:rsidRDefault="00473A8C" w:rsidP="00473A8C">
      <w:pPr>
        <w:spacing w:line="360" w:lineRule="auto"/>
        <w:ind w:firstLineChars="200" w:firstLine="420"/>
        <w:rPr>
          <w:bCs/>
          <w:szCs w:val="21"/>
        </w:rPr>
      </w:pPr>
      <w:r w:rsidRPr="00B42E21">
        <w:rPr>
          <w:bCs/>
          <w:szCs w:val="21"/>
        </w:rPr>
        <w:t>（二）基金份额发售公告</w:t>
      </w:r>
    </w:p>
    <w:p w:rsidR="00473A8C" w:rsidRPr="00B42E21" w:rsidRDefault="00473A8C" w:rsidP="00473A8C">
      <w:pPr>
        <w:spacing w:line="360" w:lineRule="auto"/>
        <w:ind w:firstLineChars="200" w:firstLine="420"/>
        <w:rPr>
          <w:bCs/>
          <w:szCs w:val="21"/>
        </w:rPr>
      </w:pPr>
      <w:r w:rsidRPr="00B42E21">
        <w:rPr>
          <w:bCs/>
          <w:szCs w:val="21"/>
        </w:rPr>
        <w:t>基金管理人应当就基金份额发售的具体事宜编制基金份额发售公告，并在披露招募说明书的当日登载于指定媒介上。</w:t>
      </w:r>
    </w:p>
    <w:p w:rsidR="00473A8C" w:rsidRPr="00B42E21" w:rsidRDefault="00473A8C" w:rsidP="00473A8C">
      <w:pPr>
        <w:spacing w:line="360" w:lineRule="auto"/>
        <w:ind w:firstLineChars="200" w:firstLine="420"/>
        <w:rPr>
          <w:bCs/>
          <w:szCs w:val="21"/>
        </w:rPr>
      </w:pPr>
      <w:r w:rsidRPr="00B42E21">
        <w:rPr>
          <w:bCs/>
          <w:szCs w:val="21"/>
        </w:rPr>
        <w:t>（三）</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生效公告</w:t>
      </w:r>
    </w:p>
    <w:p w:rsidR="00473A8C" w:rsidRPr="00B42E21" w:rsidRDefault="00473A8C" w:rsidP="00473A8C">
      <w:pPr>
        <w:spacing w:line="360" w:lineRule="auto"/>
        <w:ind w:firstLineChars="200" w:firstLine="420"/>
        <w:rPr>
          <w:bCs/>
          <w:szCs w:val="21"/>
        </w:rPr>
      </w:pPr>
      <w:r w:rsidRPr="00B42E21">
        <w:rPr>
          <w:bCs/>
          <w:szCs w:val="21"/>
        </w:rPr>
        <w:t>基金管理人应当在收到中国证监会确认文件的次日在指定媒介上登载</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生效公告。</w:t>
      </w:r>
    </w:p>
    <w:p w:rsidR="00473A8C" w:rsidRPr="00B42E21" w:rsidRDefault="00473A8C" w:rsidP="00473A8C">
      <w:pPr>
        <w:spacing w:line="360" w:lineRule="auto"/>
        <w:ind w:firstLineChars="200" w:firstLine="420"/>
        <w:rPr>
          <w:bCs/>
          <w:szCs w:val="21"/>
        </w:rPr>
      </w:pPr>
      <w:r w:rsidRPr="00B42E21">
        <w:rPr>
          <w:bCs/>
          <w:szCs w:val="21"/>
        </w:rPr>
        <w:t>（四）基金资产净值、基金份额净值</w:t>
      </w:r>
    </w:p>
    <w:p w:rsidR="00473A8C" w:rsidRPr="00B42E21" w:rsidRDefault="00473A8C" w:rsidP="00473A8C">
      <w:pPr>
        <w:spacing w:line="360" w:lineRule="auto"/>
        <w:ind w:firstLineChars="200" w:firstLine="420"/>
        <w:rPr>
          <w:bCs/>
          <w:szCs w:val="21"/>
        </w:rPr>
      </w:pPr>
      <w:r w:rsidRPr="00B42E21">
        <w:rPr>
          <w:rFonts w:hint="eastAsia"/>
          <w:bCs/>
          <w:szCs w:val="21"/>
        </w:rPr>
        <w:t>《</w:t>
      </w:r>
      <w:r w:rsidRPr="00B42E21">
        <w:rPr>
          <w:bCs/>
          <w:szCs w:val="21"/>
        </w:rPr>
        <w:t>基金合同</w:t>
      </w:r>
      <w:r w:rsidRPr="00B42E21">
        <w:rPr>
          <w:rFonts w:hint="eastAsia"/>
          <w:bCs/>
          <w:szCs w:val="21"/>
        </w:rPr>
        <w:t>》</w:t>
      </w:r>
      <w:r w:rsidRPr="00B42E21">
        <w:rPr>
          <w:bCs/>
          <w:szCs w:val="21"/>
        </w:rPr>
        <w:t>生效后，</w:t>
      </w:r>
      <w:r w:rsidRPr="00B42E21">
        <w:rPr>
          <w:rFonts w:hint="eastAsia"/>
          <w:bCs/>
          <w:szCs w:val="21"/>
        </w:rPr>
        <w:t>在开始办理基金份额申购或者赎回前，基金管理人应当至少每周公告一次基金资产净值和两类基金份额净值。</w:t>
      </w:r>
    </w:p>
    <w:p w:rsidR="00473A8C" w:rsidRPr="00B42E21" w:rsidRDefault="00473A8C" w:rsidP="00473A8C">
      <w:pPr>
        <w:spacing w:line="360" w:lineRule="auto"/>
        <w:ind w:firstLineChars="200" w:firstLine="420"/>
        <w:rPr>
          <w:bCs/>
          <w:szCs w:val="21"/>
        </w:rPr>
      </w:pPr>
      <w:r w:rsidRPr="00B42E21">
        <w:rPr>
          <w:rFonts w:hint="eastAsia"/>
          <w:bCs/>
          <w:szCs w:val="21"/>
        </w:rPr>
        <w:t>在开始办理基金份额申购或者赎回后，</w:t>
      </w:r>
      <w:r w:rsidRPr="00B42E21">
        <w:rPr>
          <w:bCs/>
          <w:szCs w:val="21"/>
        </w:rPr>
        <w:t>基金管理人应当在每个开放日的次日，通过网站、基金份额发售网点以及其他媒介，披露开放日的</w:t>
      </w:r>
      <w:r w:rsidRPr="00B42E21">
        <w:rPr>
          <w:rFonts w:hint="eastAsia"/>
          <w:bCs/>
          <w:szCs w:val="21"/>
        </w:rPr>
        <w:t>两类</w:t>
      </w:r>
      <w:r w:rsidRPr="00B42E21">
        <w:rPr>
          <w:bCs/>
          <w:szCs w:val="21"/>
        </w:rPr>
        <w:t>基金份额净值和</w:t>
      </w:r>
      <w:r w:rsidRPr="00B42E21">
        <w:rPr>
          <w:rFonts w:hint="eastAsia"/>
          <w:bCs/>
          <w:szCs w:val="21"/>
        </w:rPr>
        <w:t>两类</w:t>
      </w:r>
      <w:r w:rsidRPr="00B42E21">
        <w:rPr>
          <w:bCs/>
          <w:szCs w:val="21"/>
        </w:rPr>
        <w:t>基金份额累计净值。</w:t>
      </w:r>
    </w:p>
    <w:p w:rsidR="00473A8C" w:rsidRPr="00B42E21" w:rsidRDefault="00473A8C" w:rsidP="00473A8C">
      <w:pPr>
        <w:spacing w:line="360" w:lineRule="auto"/>
        <w:ind w:firstLineChars="200" w:firstLine="420"/>
        <w:rPr>
          <w:bCs/>
          <w:szCs w:val="21"/>
        </w:rPr>
      </w:pPr>
      <w:r w:rsidRPr="00B42E21">
        <w:rPr>
          <w:bCs/>
          <w:szCs w:val="21"/>
        </w:rPr>
        <w:t>基金管理人应当公告半年度和年度最后一个市场交易日基金资产净值和</w:t>
      </w:r>
      <w:r w:rsidRPr="00B42E21">
        <w:rPr>
          <w:rFonts w:hint="eastAsia"/>
          <w:bCs/>
          <w:szCs w:val="21"/>
        </w:rPr>
        <w:t>两类</w:t>
      </w:r>
      <w:r w:rsidRPr="00B42E21">
        <w:rPr>
          <w:bCs/>
          <w:szCs w:val="21"/>
        </w:rPr>
        <w:t>基金份额净值。基金管理人应当在前款规定的市场交易日的次日，将基金资产净值、</w:t>
      </w:r>
      <w:r w:rsidRPr="00B42E21">
        <w:rPr>
          <w:rFonts w:hint="eastAsia"/>
          <w:bCs/>
          <w:szCs w:val="21"/>
        </w:rPr>
        <w:t>两类</w:t>
      </w:r>
      <w:r w:rsidRPr="00B42E21">
        <w:rPr>
          <w:bCs/>
          <w:szCs w:val="21"/>
        </w:rPr>
        <w:t>基金份额净值和</w:t>
      </w:r>
      <w:r w:rsidRPr="00B42E21">
        <w:rPr>
          <w:rFonts w:hint="eastAsia"/>
          <w:bCs/>
          <w:szCs w:val="21"/>
        </w:rPr>
        <w:t>两类</w:t>
      </w:r>
      <w:r w:rsidRPr="00B42E21">
        <w:rPr>
          <w:bCs/>
          <w:szCs w:val="21"/>
        </w:rPr>
        <w:t>基金份额累计净值登载在指定媒介上。</w:t>
      </w:r>
    </w:p>
    <w:p w:rsidR="00473A8C" w:rsidRPr="00B42E21" w:rsidRDefault="00473A8C" w:rsidP="00473A8C">
      <w:pPr>
        <w:spacing w:line="360" w:lineRule="auto"/>
        <w:ind w:firstLineChars="200" w:firstLine="420"/>
        <w:rPr>
          <w:bCs/>
          <w:szCs w:val="21"/>
        </w:rPr>
      </w:pPr>
      <w:r w:rsidRPr="00B42E21">
        <w:rPr>
          <w:bCs/>
          <w:szCs w:val="21"/>
        </w:rPr>
        <w:t>（五）基金份额申购、赎回价格</w:t>
      </w:r>
    </w:p>
    <w:p w:rsidR="00473A8C" w:rsidRPr="00B42E21" w:rsidRDefault="00473A8C" w:rsidP="00473A8C">
      <w:pPr>
        <w:spacing w:line="360" w:lineRule="auto"/>
        <w:ind w:firstLineChars="200" w:firstLine="420"/>
        <w:rPr>
          <w:bCs/>
          <w:szCs w:val="21"/>
        </w:rPr>
      </w:pPr>
      <w:r w:rsidRPr="00B42E21">
        <w:rPr>
          <w:bCs/>
          <w:szCs w:val="21"/>
        </w:rPr>
        <w:t>基金管理人应当在</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、招募说明书等信息披露文件上载明基金份额申购、赎回价格的计算方式及有关申购、赎回费率，并保证投资者能够在基金份额发售网点查阅或者复制前述信息资料。</w:t>
      </w:r>
    </w:p>
    <w:p w:rsidR="00473A8C" w:rsidRPr="00B42E21" w:rsidRDefault="00473A8C" w:rsidP="00473A8C">
      <w:pPr>
        <w:spacing w:line="360" w:lineRule="auto"/>
        <w:ind w:firstLineChars="200" w:firstLine="420"/>
        <w:rPr>
          <w:bCs/>
          <w:szCs w:val="21"/>
        </w:rPr>
      </w:pPr>
      <w:r w:rsidRPr="00B42E21">
        <w:rPr>
          <w:bCs/>
          <w:szCs w:val="21"/>
        </w:rPr>
        <w:t>（六）基金定期报告，包括基金年度报告、基金半年度报告和基金季度报告</w:t>
      </w:r>
    </w:p>
    <w:p w:rsidR="00473A8C" w:rsidRPr="00B42E21" w:rsidRDefault="00473A8C" w:rsidP="00473A8C">
      <w:pPr>
        <w:spacing w:line="360" w:lineRule="auto"/>
        <w:ind w:firstLineChars="200" w:firstLine="420"/>
        <w:rPr>
          <w:bCs/>
          <w:szCs w:val="21"/>
        </w:rPr>
      </w:pPr>
      <w:r w:rsidRPr="00B42E21">
        <w:rPr>
          <w:bCs/>
          <w:szCs w:val="21"/>
        </w:rPr>
        <w:t>基金管理人应当在每年结束之日起</w:t>
      </w:r>
      <w:r w:rsidRPr="00B42E21">
        <w:rPr>
          <w:bCs/>
          <w:szCs w:val="21"/>
        </w:rPr>
        <w:t>90</w:t>
      </w:r>
      <w:r w:rsidRPr="00B42E21">
        <w:rPr>
          <w:bCs/>
          <w:szCs w:val="21"/>
        </w:rPr>
        <w:t>日内，编制完成基金年度报告，并将年度报告正</w:t>
      </w:r>
      <w:r w:rsidRPr="00B42E21">
        <w:rPr>
          <w:bCs/>
          <w:szCs w:val="21"/>
        </w:rPr>
        <w:lastRenderedPageBreak/>
        <w:t>文登载于网站上，将年度报告摘要登载在指定媒介上。基金年度报告的财务会计报告应当经过审计。</w:t>
      </w:r>
    </w:p>
    <w:p w:rsidR="00473A8C" w:rsidRPr="00B42E21" w:rsidRDefault="00473A8C" w:rsidP="00473A8C">
      <w:pPr>
        <w:spacing w:line="360" w:lineRule="auto"/>
        <w:ind w:firstLineChars="200" w:firstLine="420"/>
        <w:rPr>
          <w:bCs/>
          <w:szCs w:val="21"/>
        </w:rPr>
      </w:pPr>
      <w:r w:rsidRPr="00B42E21">
        <w:rPr>
          <w:bCs/>
          <w:szCs w:val="21"/>
        </w:rPr>
        <w:t>基金管理人应当在上半年结束之日起</w:t>
      </w:r>
      <w:r w:rsidRPr="00B42E21">
        <w:rPr>
          <w:bCs/>
          <w:szCs w:val="21"/>
        </w:rPr>
        <w:t>60</w:t>
      </w:r>
      <w:r w:rsidRPr="00B42E21">
        <w:rPr>
          <w:bCs/>
          <w:szCs w:val="21"/>
        </w:rPr>
        <w:t>日内，编制完成基金半年度报告，并将半年度报告正文登载在网站上，将半年度报告摘要登载在指定媒介上。</w:t>
      </w:r>
    </w:p>
    <w:p w:rsidR="00473A8C" w:rsidRPr="00B42E21" w:rsidRDefault="00473A8C" w:rsidP="00473A8C">
      <w:pPr>
        <w:spacing w:line="360" w:lineRule="auto"/>
        <w:ind w:firstLineChars="200" w:firstLine="420"/>
        <w:rPr>
          <w:bCs/>
          <w:szCs w:val="21"/>
        </w:rPr>
      </w:pPr>
      <w:r w:rsidRPr="00B42E21">
        <w:rPr>
          <w:bCs/>
          <w:szCs w:val="21"/>
        </w:rPr>
        <w:t>基金管理人应当在每个季度结束之日起</w:t>
      </w:r>
      <w:r w:rsidRPr="00B42E21">
        <w:rPr>
          <w:bCs/>
          <w:szCs w:val="21"/>
        </w:rPr>
        <w:t>15</w:t>
      </w:r>
      <w:r w:rsidRPr="00B42E21">
        <w:rPr>
          <w:bCs/>
          <w:szCs w:val="21"/>
        </w:rPr>
        <w:t>个工作日内，编制完成基金季度报告，并将季度报告登载在指定媒介上。</w:t>
      </w:r>
    </w:p>
    <w:p w:rsidR="00473A8C" w:rsidRPr="00B42E21" w:rsidRDefault="00473A8C" w:rsidP="00473A8C">
      <w:pPr>
        <w:spacing w:line="360" w:lineRule="auto"/>
        <w:ind w:firstLineChars="200" w:firstLine="420"/>
        <w:rPr>
          <w:bCs/>
          <w:szCs w:val="21"/>
        </w:rPr>
      </w:pPr>
      <w:r w:rsidRPr="00B42E21">
        <w:rPr>
          <w:rFonts w:hint="eastAsia"/>
          <w:bCs/>
          <w:szCs w:val="21"/>
        </w:rPr>
        <w:t>《</w:t>
      </w:r>
      <w:r w:rsidRPr="00B42E21">
        <w:rPr>
          <w:bCs/>
          <w:szCs w:val="21"/>
        </w:rPr>
        <w:t>基金合同</w:t>
      </w:r>
      <w:r w:rsidRPr="00B42E21">
        <w:rPr>
          <w:rFonts w:hint="eastAsia"/>
          <w:bCs/>
          <w:szCs w:val="21"/>
        </w:rPr>
        <w:t>》</w:t>
      </w:r>
      <w:r w:rsidRPr="00B42E21">
        <w:rPr>
          <w:bCs/>
          <w:szCs w:val="21"/>
        </w:rPr>
        <w:t>生效不足</w:t>
      </w:r>
      <w:r w:rsidRPr="00B42E21">
        <w:rPr>
          <w:bCs/>
          <w:szCs w:val="21"/>
        </w:rPr>
        <w:t>2</w:t>
      </w:r>
      <w:r w:rsidRPr="00B42E21">
        <w:rPr>
          <w:bCs/>
          <w:szCs w:val="21"/>
        </w:rPr>
        <w:t>个月的，基金管理人可以不编制当期季度报告、半年度报告或者年度报告。</w:t>
      </w:r>
    </w:p>
    <w:p w:rsidR="00473A8C" w:rsidRPr="00B42E21" w:rsidRDefault="00473A8C" w:rsidP="00473A8C">
      <w:pPr>
        <w:spacing w:line="360" w:lineRule="auto"/>
        <w:ind w:firstLineChars="200" w:firstLine="420"/>
        <w:rPr>
          <w:bCs/>
          <w:szCs w:val="21"/>
        </w:rPr>
      </w:pPr>
      <w:r w:rsidRPr="00B42E21">
        <w:rPr>
          <w:bCs/>
          <w:szCs w:val="21"/>
        </w:rPr>
        <w:t>基金定期报告在公开披露的第</w:t>
      </w:r>
      <w:r w:rsidRPr="00B42E21">
        <w:rPr>
          <w:bCs/>
          <w:szCs w:val="21"/>
        </w:rPr>
        <w:t>2</w:t>
      </w:r>
      <w:r w:rsidRPr="00B42E21">
        <w:rPr>
          <w:bCs/>
          <w:szCs w:val="21"/>
        </w:rPr>
        <w:t>个工作日，分别报中国证监会和基金管理人主要办公场所所在地中国证监会派出机构备案。报备应当采用电子文本</w:t>
      </w:r>
      <w:r w:rsidRPr="00B42E21">
        <w:rPr>
          <w:rFonts w:hint="eastAsia"/>
          <w:bCs/>
          <w:szCs w:val="21"/>
        </w:rPr>
        <w:t>或</w:t>
      </w:r>
      <w:r w:rsidRPr="00B42E21">
        <w:rPr>
          <w:bCs/>
          <w:szCs w:val="21"/>
        </w:rPr>
        <w:t>书面报告方式。</w:t>
      </w:r>
    </w:p>
    <w:p w:rsidR="00473A8C" w:rsidRPr="00B42E21" w:rsidRDefault="00473A8C" w:rsidP="00473A8C">
      <w:pPr>
        <w:spacing w:line="360" w:lineRule="auto"/>
        <w:ind w:firstLineChars="200" w:firstLine="420"/>
        <w:rPr>
          <w:bCs/>
          <w:szCs w:val="21"/>
        </w:rPr>
      </w:pPr>
      <w:r w:rsidRPr="00B42E21">
        <w:rPr>
          <w:bCs/>
          <w:szCs w:val="21"/>
        </w:rPr>
        <w:t>（七）临时报告</w:t>
      </w:r>
    </w:p>
    <w:p w:rsidR="00473A8C" w:rsidRPr="00B42E21" w:rsidRDefault="00473A8C" w:rsidP="00473A8C">
      <w:pPr>
        <w:spacing w:line="360" w:lineRule="auto"/>
        <w:ind w:firstLineChars="200" w:firstLine="420"/>
        <w:rPr>
          <w:bCs/>
          <w:szCs w:val="21"/>
        </w:rPr>
      </w:pPr>
      <w:r w:rsidRPr="00B42E21">
        <w:rPr>
          <w:bCs/>
          <w:szCs w:val="21"/>
        </w:rPr>
        <w:t>本基金发生重大事件，有关信息披露义务人应当在</w:t>
      </w:r>
      <w:r w:rsidRPr="00B42E21">
        <w:rPr>
          <w:bCs/>
          <w:szCs w:val="21"/>
        </w:rPr>
        <w:t>2</w:t>
      </w:r>
      <w:r w:rsidRPr="00B42E21">
        <w:rPr>
          <w:bCs/>
          <w:szCs w:val="21"/>
        </w:rPr>
        <w:t>个工作日内编制临时报告书，予以公告，并在公开披露日分别报中国证监会和基金管理人主要办公场所所在地的中国证监会派出机构备案。</w:t>
      </w:r>
    </w:p>
    <w:p w:rsidR="00473A8C" w:rsidRPr="00B42E21" w:rsidRDefault="00473A8C" w:rsidP="00473A8C">
      <w:pPr>
        <w:spacing w:line="360" w:lineRule="auto"/>
        <w:ind w:firstLineChars="200" w:firstLine="420"/>
        <w:rPr>
          <w:bCs/>
          <w:szCs w:val="21"/>
        </w:rPr>
      </w:pPr>
      <w:r w:rsidRPr="00B42E21">
        <w:rPr>
          <w:bCs/>
          <w:szCs w:val="21"/>
        </w:rPr>
        <w:t>前款所称重大事件，是指可能对基金份额持有人权益或者基金份额的价格产生重大影响的下列事件：</w:t>
      </w:r>
    </w:p>
    <w:p w:rsidR="00473A8C" w:rsidRPr="00B42E21" w:rsidRDefault="00473A8C" w:rsidP="00473A8C">
      <w:pPr>
        <w:spacing w:line="360" w:lineRule="auto"/>
        <w:ind w:firstLineChars="200" w:firstLine="420"/>
        <w:rPr>
          <w:bCs/>
          <w:szCs w:val="21"/>
        </w:rPr>
      </w:pPr>
      <w:r w:rsidRPr="00B42E21">
        <w:rPr>
          <w:bCs/>
          <w:szCs w:val="21"/>
        </w:rPr>
        <w:t>1</w:t>
      </w:r>
      <w:r w:rsidRPr="00B42E21">
        <w:rPr>
          <w:bCs/>
          <w:szCs w:val="21"/>
        </w:rPr>
        <w:t>、基金份额持有人大会的召开；</w:t>
      </w:r>
    </w:p>
    <w:p w:rsidR="00473A8C" w:rsidRPr="00B42E21" w:rsidRDefault="00473A8C" w:rsidP="00473A8C">
      <w:pPr>
        <w:spacing w:line="360" w:lineRule="auto"/>
        <w:ind w:firstLineChars="200" w:firstLine="420"/>
        <w:rPr>
          <w:bCs/>
          <w:szCs w:val="21"/>
        </w:rPr>
      </w:pPr>
      <w:r w:rsidRPr="00B42E21">
        <w:rPr>
          <w:bCs/>
          <w:szCs w:val="21"/>
        </w:rPr>
        <w:t>2</w:t>
      </w:r>
      <w:r w:rsidRPr="00B42E21">
        <w:rPr>
          <w:bCs/>
          <w:szCs w:val="21"/>
        </w:rPr>
        <w:t>、终止《基金合同》；</w:t>
      </w:r>
    </w:p>
    <w:p w:rsidR="00473A8C" w:rsidRPr="00B42E21" w:rsidRDefault="00473A8C" w:rsidP="00473A8C">
      <w:pPr>
        <w:spacing w:line="360" w:lineRule="auto"/>
        <w:ind w:firstLineChars="200" w:firstLine="420"/>
        <w:rPr>
          <w:bCs/>
          <w:szCs w:val="21"/>
        </w:rPr>
      </w:pPr>
      <w:r w:rsidRPr="00B42E21">
        <w:rPr>
          <w:bCs/>
          <w:szCs w:val="21"/>
        </w:rPr>
        <w:t>3</w:t>
      </w:r>
      <w:r w:rsidRPr="00B42E21">
        <w:rPr>
          <w:bCs/>
          <w:szCs w:val="21"/>
        </w:rPr>
        <w:t>、转换基金运作方式；</w:t>
      </w:r>
    </w:p>
    <w:p w:rsidR="00473A8C" w:rsidRPr="00B42E21" w:rsidRDefault="00473A8C" w:rsidP="00473A8C">
      <w:pPr>
        <w:spacing w:line="360" w:lineRule="auto"/>
        <w:ind w:firstLineChars="200" w:firstLine="420"/>
        <w:rPr>
          <w:bCs/>
          <w:szCs w:val="21"/>
        </w:rPr>
      </w:pPr>
      <w:r w:rsidRPr="00B42E21">
        <w:rPr>
          <w:bCs/>
          <w:szCs w:val="21"/>
        </w:rPr>
        <w:t>4</w:t>
      </w:r>
      <w:r w:rsidRPr="00B42E21">
        <w:rPr>
          <w:bCs/>
          <w:szCs w:val="21"/>
        </w:rPr>
        <w:t>、更换基金管理人、基金托管人；</w:t>
      </w:r>
    </w:p>
    <w:p w:rsidR="00473A8C" w:rsidRPr="00B42E21" w:rsidRDefault="00473A8C" w:rsidP="00473A8C">
      <w:pPr>
        <w:spacing w:line="360" w:lineRule="auto"/>
        <w:ind w:firstLineChars="200" w:firstLine="420"/>
        <w:rPr>
          <w:bCs/>
          <w:szCs w:val="21"/>
        </w:rPr>
      </w:pPr>
      <w:r w:rsidRPr="00B42E21">
        <w:rPr>
          <w:bCs/>
          <w:szCs w:val="21"/>
        </w:rPr>
        <w:t>5</w:t>
      </w:r>
      <w:r w:rsidRPr="00B42E21">
        <w:rPr>
          <w:bCs/>
          <w:szCs w:val="21"/>
        </w:rPr>
        <w:t>、基金管理人、基金托管人的法定名称、住所发生变更；</w:t>
      </w:r>
    </w:p>
    <w:p w:rsidR="00473A8C" w:rsidRPr="00B42E21" w:rsidRDefault="00473A8C" w:rsidP="00473A8C">
      <w:pPr>
        <w:spacing w:line="360" w:lineRule="auto"/>
        <w:ind w:firstLineChars="200" w:firstLine="420"/>
        <w:rPr>
          <w:bCs/>
          <w:szCs w:val="21"/>
        </w:rPr>
      </w:pPr>
      <w:r w:rsidRPr="00B42E21">
        <w:rPr>
          <w:bCs/>
          <w:szCs w:val="21"/>
        </w:rPr>
        <w:t>6</w:t>
      </w:r>
      <w:r w:rsidRPr="00B42E21">
        <w:rPr>
          <w:bCs/>
          <w:szCs w:val="21"/>
        </w:rPr>
        <w:t>、基金管理人股东及其出资比例发生变更；</w:t>
      </w:r>
    </w:p>
    <w:p w:rsidR="00473A8C" w:rsidRPr="00B42E21" w:rsidRDefault="00473A8C" w:rsidP="00473A8C">
      <w:pPr>
        <w:spacing w:line="360" w:lineRule="auto"/>
        <w:ind w:firstLineChars="200" w:firstLine="420"/>
        <w:rPr>
          <w:bCs/>
          <w:szCs w:val="21"/>
        </w:rPr>
      </w:pPr>
      <w:r w:rsidRPr="00B42E21">
        <w:rPr>
          <w:rFonts w:hint="eastAsia"/>
          <w:bCs/>
          <w:szCs w:val="21"/>
        </w:rPr>
        <w:t>7</w:t>
      </w:r>
      <w:r w:rsidRPr="00B42E21">
        <w:rPr>
          <w:rFonts w:hint="eastAsia"/>
          <w:bCs/>
          <w:szCs w:val="21"/>
        </w:rPr>
        <w:t>、基金募集期延长；</w:t>
      </w:r>
    </w:p>
    <w:p w:rsidR="00473A8C" w:rsidRPr="00B42E21" w:rsidRDefault="00473A8C" w:rsidP="00473A8C">
      <w:pPr>
        <w:spacing w:line="360" w:lineRule="auto"/>
        <w:ind w:firstLineChars="200" w:firstLine="420"/>
        <w:rPr>
          <w:bCs/>
          <w:szCs w:val="21"/>
        </w:rPr>
      </w:pPr>
      <w:r w:rsidRPr="00B42E21">
        <w:rPr>
          <w:rFonts w:hint="eastAsia"/>
          <w:bCs/>
          <w:szCs w:val="21"/>
        </w:rPr>
        <w:t>8</w:t>
      </w:r>
      <w:r w:rsidRPr="00B42E21">
        <w:rPr>
          <w:bCs/>
          <w:szCs w:val="21"/>
        </w:rPr>
        <w:t>、基金管理人的董事长、总经理及其他高级管理人员、基金经理和基金托管人基金托管部门负责人发生变动；</w:t>
      </w:r>
    </w:p>
    <w:p w:rsidR="00473A8C" w:rsidRPr="00B42E21" w:rsidRDefault="00473A8C" w:rsidP="00473A8C">
      <w:pPr>
        <w:spacing w:line="360" w:lineRule="auto"/>
        <w:ind w:firstLineChars="200" w:firstLine="420"/>
        <w:rPr>
          <w:bCs/>
          <w:szCs w:val="21"/>
        </w:rPr>
      </w:pPr>
      <w:r w:rsidRPr="00B42E21">
        <w:rPr>
          <w:rFonts w:hint="eastAsia"/>
          <w:bCs/>
          <w:szCs w:val="21"/>
        </w:rPr>
        <w:t>9</w:t>
      </w:r>
      <w:r w:rsidRPr="00B42E21">
        <w:rPr>
          <w:bCs/>
          <w:szCs w:val="21"/>
        </w:rPr>
        <w:t>、基金管理人的董事在一年内变更超过百分之五十；</w:t>
      </w:r>
    </w:p>
    <w:p w:rsidR="00473A8C" w:rsidRPr="00B42E21" w:rsidRDefault="00473A8C" w:rsidP="00473A8C">
      <w:pPr>
        <w:spacing w:line="360" w:lineRule="auto"/>
        <w:ind w:firstLineChars="200" w:firstLine="420"/>
        <w:rPr>
          <w:bCs/>
          <w:szCs w:val="21"/>
        </w:rPr>
      </w:pPr>
      <w:r w:rsidRPr="00B42E21">
        <w:rPr>
          <w:rFonts w:hint="eastAsia"/>
          <w:bCs/>
          <w:szCs w:val="21"/>
        </w:rPr>
        <w:t>10</w:t>
      </w:r>
      <w:r w:rsidRPr="00B42E21">
        <w:rPr>
          <w:bCs/>
          <w:szCs w:val="21"/>
        </w:rPr>
        <w:t>、基金管理人、基金托管人基金托管部门的主要业务人员在一年内变动超过百分之三十；</w:t>
      </w:r>
    </w:p>
    <w:p w:rsidR="00473A8C" w:rsidRPr="00B42E21" w:rsidRDefault="00473A8C" w:rsidP="00473A8C">
      <w:pPr>
        <w:spacing w:line="360" w:lineRule="auto"/>
        <w:ind w:firstLineChars="200" w:firstLine="420"/>
        <w:rPr>
          <w:bCs/>
          <w:szCs w:val="21"/>
        </w:rPr>
      </w:pPr>
      <w:r w:rsidRPr="00B42E21">
        <w:rPr>
          <w:bCs/>
          <w:szCs w:val="21"/>
        </w:rPr>
        <w:t>1</w:t>
      </w:r>
      <w:r w:rsidRPr="00B42E21">
        <w:rPr>
          <w:rFonts w:hint="eastAsia"/>
          <w:bCs/>
          <w:szCs w:val="21"/>
        </w:rPr>
        <w:t>1</w:t>
      </w:r>
      <w:r w:rsidRPr="00B42E21">
        <w:rPr>
          <w:bCs/>
          <w:szCs w:val="21"/>
        </w:rPr>
        <w:t>、涉及基金管理</w:t>
      </w:r>
      <w:r w:rsidRPr="00B42E21">
        <w:rPr>
          <w:rFonts w:hint="eastAsia"/>
          <w:bCs/>
          <w:szCs w:val="21"/>
        </w:rPr>
        <w:t>业务</w:t>
      </w:r>
      <w:r w:rsidRPr="00B42E21">
        <w:rPr>
          <w:bCs/>
          <w:szCs w:val="21"/>
        </w:rPr>
        <w:t>、基金财产、基金托管业务的诉讼</w:t>
      </w:r>
      <w:r w:rsidRPr="00B42E21">
        <w:rPr>
          <w:rFonts w:hint="eastAsia"/>
          <w:bCs/>
          <w:szCs w:val="21"/>
        </w:rPr>
        <w:t>或仲裁</w:t>
      </w:r>
      <w:r w:rsidRPr="00B42E21">
        <w:rPr>
          <w:bCs/>
          <w:szCs w:val="21"/>
        </w:rPr>
        <w:t>；</w:t>
      </w:r>
    </w:p>
    <w:p w:rsidR="00473A8C" w:rsidRPr="00B42E21" w:rsidRDefault="00473A8C" w:rsidP="00473A8C">
      <w:pPr>
        <w:spacing w:line="360" w:lineRule="auto"/>
        <w:ind w:firstLineChars="200" w:firstLine="420"/>
        <w:rPr>
          <w:bCs/>
          <w:szCs w:val="21"/>
        </w:rPr>
      </w:pPr>
      <w:r w:rsidRPr="00B42E21">
        <w:rPr>
          <w:bCs/>
          <w:szCs w:val="21"/>
        </w:rPr>
        <w:t>1</w:t>
      </w:r>
      <w:r w:rsidRPr="00B42E21">
        <w:rPr>
          <w:rFonts w:hint="eastAsia"/>
          <w:bCs/>
          <w:szCs w:val="21"/>
        </w:rPr>
        <w:t>2</w:t>
      </w:r>
      <w:r w:rsidRPr="00B42E21">
        <w:rPr>
          <w:bCs/>
          <w:szCs w:val="21"/>
        </w:rPr>
        <w:t>、基金管理人、基金托管人受到监管部门的调查；</w:t>
      </w:r>
    </w:p>
    <w:p w:rsidR="00473A8C" w:rsidRPr="00B42E21" w:rsidRDefault="00473A8C" w:rsidP="00473A8C">
      <w:pPr>
        <w:spacing w:line="360" w:lineRule="auto"/>
        <w:ind w:firstLineChars="200" w:firstLine="420"/>
        <w:rPr>
          <w:bCs/>
          <w:szCs w:val="21"/>
        </w:rPr>
      </w:pPr>
      <w:r w:rsidRPr="00B42E21">
        <w:rPr>
          <w:bCs/>
          <w:szCs w:val="21"/>
        </w:rPr>
        <w:lastRenderedPageBreak/>
        <w:t>1</w:t>
      </w:r>
      <w:r w:rsidRPr="00B42E21">
        <w:rPr>
          <w:rFonts w:hint="eastAsia"/>
          <w:bCs/>
          <w:szCs w:val="21"/>
        </w:rPr>
        <w:t>3</w:t>
      </w:r>
      <w:r w:rsidRPr="00B42E21">
        <w:rPr>
          <w:bCs/>
          <w:szCs w:val="21"/>
        </w:rPr>
        <w:t>、基金管理人及其董事、总经理及其他高级管理人员、基金经理受到严重行政处罚，基金托管人及其基金托管部门负责人受到严重行政处罚；</w:t>
      </w:r>
    </w:p>
    <w:p w:rsidR="00473A8C" w:rsidRPr="00B42E21" w:rsidRDefault="00473A8C" w:rsidP="00473A8C">
      <w:pPr>
        <w:spacing w:line="360" w:lineRule="auto"/>
        <w:ind w:firstLineChars="200" w:firstLine="420"/>
        <w:rPr>
          <w:bCs/>
          <w:szCs w:val="21"/>
        </w:rPr>
      </w:pPr>
      <w:r w:rsidRPr="00B42E21">
        <w:rPr>
          <w:bCs/>
          <w:szCs w:val="21"/>
        </w:rPr>
        <w:t>1</w:t>
      </w:r>
      <w:r w:rsidRPr="00B42E21">
        <w:rPr>
          <w:rFonts w:hint="eastAsia"/>
          <w:bCs/>
          <w:szCs w:val="21"/>
        </w:rPr>
        <w:t>4</w:t>
      </w:r>
      <w:r w:rsidRPr="00B42E21">
        <w:rPr>
          <w:bCs/>
          <w:szCs w:val="21"/>
        </w:rPr>
        <w:t>、重大关联交易事项；</w:t>
      </w:r>
    </w:p>
    <w:p w:rsidR="00473A8C" w:rsidRPr="00B42E21" w:rsidRDefault="00473A8C" w:rsidP="00473A8C">
      <w:pPr>
        <w:spacing w:line="360" w:lineRule="auto"/>
        <w:ind w:firstLineChars="200" w:firstLine="420"/>
        <w:rPr>
          <w:bCs/>
          <w:szCs w:val="21"/>
        </w:rPr>
      </w:pPr>
      <w:r w:rsidRPr="00B42E21">
        <w:rPr>
          <w:bCs/>
          <w:szCs w:val="21"/>
        </w:rPr>
        <w:t>1</w:t>
      </w:r>
      <w:r w:rsidRPr="00B42E21">
        <w:rPr>
          <w:rFonts w:hint="eastAsia"/>
          <w:bCs/>
          <w:szCs w:val="21"/>
        </w:rPr>
        <w:t>5</w:t>
      </w:r>
      <w:r w:rsidRPr="00B42E21">
        <w:rPr>
          <w:bCs/>
          <w:szCs w:val="21"/>
        </w:rPr>
        <w:t>、基金收益分配事项；</w:t>
      </w:r>
    </w:p>
    <w:p w:rsidR="00473A8C" w:rsidRPr="00B42E21" w:rsidRDefault="00473A8C" w:rsidP="00473A8C">
      <w:pPr>
        <w:spacing w:line="360" w:lineRule="auto"/>
        <w:ind w:firstLineChars="200" w:firstLine="420"/>
        <w:rPr>
          <w:bCs/>
          <w:szCs w:val="21"/>
        </w:rPr>
      </w:pPr>
      <w:r w:rsidRPr="00B42E21">
        <w:rPr>
          <w:bCs/>
          <w:szCs w:val="21"/>
        </w:rPr>
        <w:t>1</w:t>
      </w:r>
      <w:r w:rsidRPr="00B42E21">
        <w:rPr>
          <w:rFonts w:hint="eastAsia"/>
          <w:bCs/>
          <w:szCs w:val="21"/>
        </w:rPr>
        <w:t>6</w:t>
      </w:r>
      <w:r w:rsidRPr="00B42E21">
        <w:rPr>
          <w:bCs/>
          <w:szCs w:val="21"/>
        </w:rPr>
        <w:t>、管理费、托管费等费用计提标准、计提方式和费率发生变更；</w:t>
      </w:r>
    </w:p>
    <w:p w:rsidR="00473A8C" w:rsidRPr="00B42E21" w:rsidRDefault="00473A8C" w:rsidP="00473A8C">
      <w:pPr>
        <w:spacing w:line="360" w:lineRule="auto"/>
        <w:ind w:firstLineChars="200" w:firstLine="420"/>
        <w:rPr>
          <w:bCs/>
          <w:szCs w:val="21"/>
        </w:rPr>
      </w:pPr>
      <w:r w:rsidRPr="00B42E21">
        <w:rPr>
          <w:bCs/>
          <w:szCs w:val="21"/>
        </w:rPr>
        <w:t>1</w:t>
      </w:r>
      <w:r w:rsidRPr="00B42E21">
        <w:rPr>
          <w:rFonts w:hint="eastAsia"/>
          <w:bCs/>
          <w:szCs w:val="21"/>
        </w:rPr>
        <w:t>7</w:t>
      </w:r>
      <w:r w:rsidRPr="00B42E21">
        <w:rPr>
          <w:bCs/>
          <w:szCs w:val="21"/>
        </w:rPr>
        <w:t>、基金份额净值计价错误达基金份额净值百分之零点五；</w:t>
      </w:r>
    </w:p>
    <w:p w:rsidR="00473A8C" w:rsidRPr="00B42E21" w:rsidRDefault="00473A8C" w:rsidP="00473A8C">
      <w:pPr>
        <w:spacing w:line="360" w:lineRule="auto"/>
        <w:ind w:firstLineChars="200" w:firstLine="420"/>
        <w:rPr>
          <w:bCs/>
          <w:szCs w:val="21"/>
        </w:rPr>
      </w:pPr>
      <w:r w:rsidRPr="00B42E21">
        <w:rPr>
          <w:bCs/>
          <w:szCs w:val="21"/>
        </w:rPr>
        <w:t>1</w:t>
      </w:r>
      <w:r w:rsidRPr="00B42E21">
        <w:rPr>
          <w:rFonts w:hint="eastAsia"/>
          <w:bCs/>
          <w:szCs w:val="21"/>
        </w:rPr>
        <w:t>8</w:t>
      </w:r>
      <w:r w:rsidRPr="00B42E21">
        <w:rPr>
          <w:bCs/>
          <w:szCs w:val="21"/>
        </w:rPr>
        <w:t>、基金改聘会计师事务所；</w:t>
      </w:r>
    </w:p>
    <w:p w:rsidR="00473A8C" w:rsidRPr="00B42E21" w:rsidRDefault="00473A8C" w:rsidP="00473A8C">
      <w:pPr>
        <w:spacing w:line="360" w:lineRule="auto"/>
        <w:ind w:firstLineChars="200" w:firstLine="420"/>
        <w:rPr>
          <w:bCs/>
          <w:szCs w:val="21"/>
        </w:rPr>
      </w:pPr>
      <w:r w:rsidRPr="00B42E21">
        <w:rPr>
          <w:bCs/>
          <w:szCs w:val="21"/>
        </w:rPr>
        <w:t>1</w:t>
      </w:r>
      <w:r w:rsidRPr="00B42E21">
        <w:rPr>
          <w:rFonts w:hint="eastAsia"/>
          <w:bCs/>
          <w:szCs w:val="21"/>
        </w:rPr>
        <w:t>9</w:t>
      </w:r>
      <w:r w:rsidRPr="00B42E21">
        <w:rPr>
          <w:bCs/>
          <w:szCs w:val="21"/>
        </w:rPr>
        <w:t>、变更基金销售机构；</w:t>
      </w:r>
    </w:p>
    <w:p w:rsidR="00473A8C" w:rsidRPr="00B42E21" w:rsidRDefault="00473A8C" w:rsidP="00473A8C">
      <w:pPr>
        <w:spacing w:line="360" w:lineRule="auto"/>
        <w:ind w:firstLineChars="200" w:firstLine="420"/>
        <w:rPr>
          <w:bCs/>
          <w:szCs w:val="21"/>
        </w:rPr>
      </w:pPr>
      <w:r w:rsidRPr="00B42E21">
        <w:rPr>
          <w:rFonts w:hint="eastAsia"/>
          <w:bCs/>
          <w:szCs w:val="21"/>
        </w:rPr>
        <w:t>20</w:t>
      </w:r>
      <w:r w:rsidRPr="00B42E21">
        <w:rPr>
          <w:bCs/>
          <w:szCs w:val="21"/>
        </w:rPr>
        <w:t>、更换基金登记机构；</w:t>
      </w:r>
    </w:p>
    <w:p w:rsidR="00473A8C" w:rsidRPr="00B42E21" w:rsidRDefault="00473A8C" w:rsidP="00473A8C">
      <w:pPr>
        <w:spacing w:line="360" w:lineRule="auto"/>
        <w:ind w:firstLineChars="200" w:firstLine="420"/>
        <w:rPr>
          <w:bCs/>
          <w:szCs w:val="21"/>
        </w:rPr>
      </w:pPr>
      <w:r w:rsidRPr="00B42E21">
        <w:rPr>
          <w:bCs/>
          <w:szCs w:val="21"/>
        </w:rPr>
        <w:t>2</w:t>
      </w:r>
      <w:r w:rsidRPr="00B42E21">
        <w:rPr>
          <w:rFonts w:hint="eastAsia"/>
          <w:bCs/>
          <w:szCs w:val="21"/>
        </w:rPr>
        <w:t>1</w:t>
      </w:r>
      <w:r w:rsidRPr="00B42E21">
        <w:rPr>
          <w:bCs/>
          <w:szCs w:val="21"/>
        </w:rPr>
        <w:t>、本基金开始办理申购、赎回；</w:t>
      </w:r>
    </w:p>
    <w:p w:rsidR="00473A8C" w:rsidRPr="00B42E21" w:rsidRDefault="00473A8C" w:rsidP="00473A8C">
      <w:pPr>
        <w:spacing w:line="360" w:lineRule="auto"/>
        <w:ind w:firstLineChars="200" w:firstLine="420"/>
        <w:rPr>
          <w:bCs/>
          <w:szCs w:val="21"/>
        </w:rPr>
      </w:pPr>
      <w:r w:rsidRPr="00B42E21">
        <w:rPr>
          <w:bCs/>
          <w:szCs w:val="21"/>
        </w:rPr>
        <w:t>2</w:t>
      </w:r>
      <w:r w:rsidRPr="00B42E21">
        <w:rPr>
          <w:rFonts w:hint="eastAsia"/>
          <w:bCs/>
          <w:szCs w:val="21"/>
        </w:rPr>
        <w:t>2</w:t>
      </w:r>
      <w:r w:rsidRPr="00B42E21">
        <w:rPr>
          <w:bCs/>
          <w:szCs w:val="21"/>
        </w:rPr>
        <w:t>、本基金申购、赎回费率及其收费方式发生变更；</w:t>
      </w:r>
    </w:p>
    <w:p w:rsidR="00473A8C" w:rsidRPr="00B42E21" w:rsidRDefault="00473A8C" w:rsidP="00473A8C">
      <w:pPr>
        <w:spacing w:line="360" w:lineRule="auto"/>
        <w:ind w:firstLineChars="200" w:firstLine="420"/>
        <w:rPr>
          <w:bCs/>
          <w:szCs w:val="21"/>
        </w:rPr>
      </w:pPr>
      <w:r w:rsidRPr="00B42E21">
        <w:rPr>
          <w:bCs/>
          <w:szCs w:val="21"/>
        </w:rPr>
        <w:t>2</w:t>
      </w:r>
      <w:r w:rsidRPr="00B42E21">
        <w:rPr>
          <w:rFonts w:hint="eastAsia"/>
          <w:bCs/>
          <w:szCs w:val="21"/>
        </w:rPr>
        <w:t>3</w:t>
      </w:r>
      <w:r w:rsidRPr="00B42E21">
        <w:rPr>
          <w:bCs/>
          <w:szCs w:val="21"/>
        </w:rPr>
        <w:t>、本基金发生巨额赎回并延期</w:t>
      </w:r>
      <w:r w:rsidRPr="00B42E21">
        <w:rPr>
          <w:rFonts w:hint="eastAsia"/>
          <w:bCs/>
          <w:szCs w:val="21"/>
        </w:rPr>
        <w:t>办理</w:t>
      </w:r>
      <w:r w:rsidRPr="00B42E21">
        <w:rPr>
          <w:bCs/>
          <w:szCs w:val="21"/>
        </w:rPr>
        <w:t>；</w:t>
      </w:r>
    </w:p>
    <w:p w:rsidR="00473A8C" w:rsidRPr="00B42E21" w:rsidRDefault="00473A8C" w:rsidP="00473A8C">
      <w:pPr>
        <w:spacing w:line="360" w:lineRule="auto"/>
        <w:ind w:firstLineChars="200" w:firstLine="420"/>
        <w:rPr>
          <w:bCs/>
          <w:szCs w:val="21"/>
        </w:rPr>
      </w:pPr>
      <w:r w:rsidRPr="00B42E21">
        <w:rPr>
          <w:bCs/>
          <w:szCs w:val="21"/>
        </w:rPr>
        <w:t>2</w:t>
      </w:r>
      <w:r w:rsidRPr="00B42E21">
        <w:rPr>
          <w:rFonts w:hint="eastAsia"/>
          <w:bCs/>
          <w:szCs w:val="21"/>
        </w:rPr>
        <w:t>4</w:t>
      </w:r>
      <w:r w:rsidRPr="00B42E21">
        <w:rPr>
          <w:bCs/>
          <w:szCs w:val="21"/>
        </w:rPr>
        <w:t>、本基金连续发生巨额赎回并暂停接受赎回申请；</w:t>
      </w:r>
    </w:p>
    <w:p w:rsidR="00473A8C" w:rsidRPr="00B42E21" w:rsidRDefault="00473A8C" w:rsidP="00473A8C">
      <w:pPr>
        <w:spacing w:line="360" w:lineRule="auto"/>
        <w:ind w:firstLineChars="200" w:firstLine="420"/>
        <w:rPr>
          <w:bCs/>
          <w:szCs w:val="21"/>
        </w:rPr>
      </w:pPr>
      <w:r w:rsidRPr="00B42E21">
        <w:rPr>
          <w:bCs/>
          <w:szCs w:val="21"/>
        </w:rPr>
        <w:t>2</w:t>
      </w:r>
      <w:r w:rsidRPr="00B42E21">
        <w:rPr>
          <w:rFonts w:hint="eastAsia"/>
          <w:bCs/>
          <w:szCs w:val="21"/>
        </w:rPr>
        <w:t>5</w:t>
      </w:r>
      <w:r w:rsidRPr="00B42E21">
        <w:rPr>
          <w:bCs/>
          <w:szCs w:val="21"/>
        </w:rPr>
        <w:t>、本基金暂停接受申购、赎回申请后重新接受申购、赎回；</w:t>
      </w:r>
    </w:p>
    <w:p w:rsidR="00473A8C" w:rsidRPr="00B42E21" w:rsidRDefault="00473A8C" w:rsidP="00473A8C">
      <w:pPr>
        <w:spacing w:line="360" w:lineRule="auto"/>
        <w:ind w:firstLineChars="200" w:firstLine="420"/>
        <w:rPr>
          <w:bCs/>
          <w:szCs w:val="21"/>
        </w:rPr>
      </w:pPr>
      <w:r w:rsidRPr="00B42E21">
        <w:rPr>
          <w:bCs/>
          <w:szCs w:val="21"/>
        </w:rPr>
        <w:t>2</w:t>
      </w:r>
      <w:r w:rsidRPr="00B42E21">
        <w:rPr>
          <w:rFonts w:hint="eastAsia"/>
          <w:bCs/>
          <w:szCs w:val="21"/>
        </w:rPr>
        <w:t>6</w:t>
      </w:r>
      <w:r w:rsidRPr="00B42E21">
        <w:rPr>
          <w:bCs/>
          <w:szCs w:val="21"/>
        </w:rPr>
        <w:t>、中国证监会规定的其他事项。</w:t>
      </w:r>
    </w:p>
    <w:p w:rsidR="00473A8C" w:rsidRPr="00B42E21" w:rsidRDefault="00473A8C" w:rsidP="00473A8C">
      <w:pPr>
        <w:spacing w:line="360" w:lineRule="auto"/>
        <w:ind w:firstLineChars="200" w:firstLine="420"/>
        <w:rPr>
          <w:bCs/>
          <w:szCs w:val="21"/>
        </w:rPr>
      </w:pPr>
      <w:r w:rsidRPr="00B42E21">
        <w:rPr>
          <w:bCs/>
          <w:szCs w:val="21"/>
        </w:rPr>
        <w:t>（八）澄清公告</w:t>
      </w:r>
    </w:p>
    <w:p w:rsidR="00473A8C" w:rsidRPr="00B42E21" w:rsidRDefault="00473A8C" w:rsidP="00473A8C">
      <w:pPr>
        <w:spacing w:line="360" w:lineRule="auto"/>
        <w:ind w:firstLineChars="200" w:firstLine="420"/>
        <w:rPr>
          <w:bCs/>
          <w:szCs w:val="21"/>
        </w:rPr>
      </w:pPr>
      <w:r w:rsidRPr="00B42E21">
        <w:rPr>
          <w:bCs/>
          <w:szCs w:val="21"/>
        </w:rPr>
        <w:t>在</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473A8C" w:rsidRPr="00B42E21" w:rsidRDefault="00473A8C" w:rsidP="00473A8C">
      <w:pPr>
        <w:spacing w:line="360" w:lineRule="auto"/>
        <w:ind w:firstLineChars="200" w:firstLine="420"/>
        <w:rPr>
          <w:bCs/>
          <w:szCs w:val="21"/>
        </w:rPr>
      </w:pPr>
      <w:r w:rsidRPr="00B42E21">
        <w:rPr>
          <w:bCs/>
          <w:szCs w:val="21"/>
        </w:rPr>
        <w:t>（九）基金份额持有人大会决议</w:t>
      </w:r>
    </w:p>
    <w:p w:rsidR="00473A8C" w:rsidRPr="00B42E21" w:rsidRDefault="00473A8C" w:rsidP="00473A8C">
      <w:pPr>
        <w:spacing w:line="360" w:lineRule="auto"/>
        <w:ind w:firstLineChars="200" w:firstLine="420"/>
        <w:rPr>
          <w:bCs/>
          <w:szCs w:val="21"/>
        </w:rPr>
      </w:pPr>
      <w:r w:rsidRPr="00B42E21">
        <w:rPr>
          <w:bCs/>
          <w:szCs w:val="21"/>
        </w:rPr>
        <w:t>基金份额持有人大会决定的事项，应当依法报</w:t>
      </w:r>
      <w:r w:rsidRPr="00B42E21">
        <w:rPr>
          <w:rFonts w:hint="eastAsia"/>
          <w:bCs/>
          <w:szCs w:val="21"/>
        </w:rPr>
        <w:t>中国证监会</w:t>
      </w:r>
      <w:r w:rsidRPr="00B42E21">
        <w:rPr>
          <w:bCs/>
          <w:szCs w:val="21"/>
        </w:rPr>
        <w:t>备案，并予以公告。</w:t>
      </w:r>
    </w:p>
    <w:p w:rsidR="00473A8C" w:rsidRPr="00B42E21" w:rsidRDefault="00473A8C" w:rsidP="00473A8C">
      <w:pPr>
        <w:spacing w:line="360" w:lineRule="auto"/>
        <w:ind w:firstLineChars="200" w:firstLine="420"/>
        <w:rPr>
          <w:bCs/>
          <w:szCs w:val="21"/>
        </w:rPr>
      </w:pPr>
      <w:r w:rsidRPr="00B42E21">
        <w:rPr>
          <w:rFonts w:hint="eastAsia"/>
          <w:bCs/>
          <w:szCs w:val="21"/>
        </w:rPr>
        <w:t>（十）投资股指期货的信息披露</w:t>
      </w:r>
    </w:p>
    <w:p w:rsidR="00473A8C" w:rsidRPr="00B42E21" w:rsidRDefault="00473A8C" w:rsidP="00473A8C">
      <w:pPr>
        <w:spacing w:line="360" w:lineRule="auto"/>
        <w:ind w:firstLineChars="200" w:firstLine="420"/>
        <w:rPr>
          <w:bCs/>
          <w:szCs w:val="21"/>
        </w:rPr>
      </w:pPr>
      <w:r w:rsidRPr="00B42E21">
        <w:rPr>
          <w:rFonts w:hint="eastAsia"/>
          <w:bCs/>
          <w:szCs w:val="21"/>
        </w:rPr>
        <w:t>基金管理人应当在基金季度报告、基金半年度报告、基金年度报告等定期报告和招募说明书（更新）等文件中披露股指期货交易情况，包括投资政策、持仓情况、损益情况、风险指标等，并充分揭示股指期货交易对基金总体风险的影响以及是否符合既定的投资政策和投资目标等。</w:t>
      </w:r>
    </w:p>
    <w:p w:rsidR="00473A8C" w:rsidRPr="00B42E21" w:rsidRDefault="00473A8C" w:rsidP="00473A8C">
      <w:pPr>
        <w:spacing w:line="360" w:lineRule="auto"/>
        <w:ind w:firstLineChars="200" w:firstLine="420"/>
        <w:rPr>
          <w:bCs/>
          <w:szCs w:val="21"/>
        </w:rPr>
      </w:pPr>
      <w:r w:rsidRPr="00B42E21">
        <w:rPr>
          <w:rFonts w:hint="eastAsia"/>
          <w:bCs/>
          <w:szCs w:val="21"/>
        </w:rPr>
        <w:t>（十一）投资中小企业私募债券的信息披露</w:t>
      </w:r>
    </w:p>
    <w:p w:rsidR="00473A8C" w:rsidRPr="00B42E21" w:rsidRDefault="00473A8C" w:rsidP="00473A8C">
      <w:pPr>
        <w:spacing w:line="360" w:lineRule="auto"/>
        <w:ind w:firstLineChars="200" w:firstLine="420"/>
        <w:rPr>
          <w:bCs/>
          <w:szCs w:val="21"/>
        </w:rPr>
      </w:pPr>
      <w:r w:rsidRPr="00B42E21">
        <w:rPr>
          <w:rFonts w:hint="eastAsia"/>
          <w:bCs/>
          <w:szCs w:val="21"/>
        </w:rPr>
        <w:t>基金管理人应当在基金投资中小企业私募债券后</w:t>
      </w:r>
      <w:r w:rsidRPr="00B42E21">
        <w:rPr>
          <w:rFonts w:hint="eastAsia"/>
          <w:bCs/>
          <w:szCs w:val="21"/>
        </w:rPr>
        <w:t>2</w:t>
      </w:r>
      <w:r w:rsidRPr="00B42E21">
        <w:rPr>
          <w:rFonts w:hint="eastAsia"/>
          <w:bCs/>
          <w:szCs w:val="21"/>
        </w:rPr>
        <w:t>个交易日内，在中国证监会指定媒介披露所投资中小企业私募债券的名称、数量、期限、收益率等信息。基金管理人应当在基金年度报告、基金半年度报告和基金季度报告等定期报告和招募说明书等文件中披露中小企业</w:t>
      </w:r>
      <w:r w:rsidRPr="00B42E21">
        <w:rPr>
          <w:rFonts w:hint="eastAsia"/>
          <w:bCs/>
          <w:szCs w:val="21"/>
        </w:rPr>
        <w:lastRenderedPageBreak/>
        <w:t>私募债券的投资情况。</w:t>
      </w:r>
    </w:p>
    <w:p w:rsidR="00473A8C" w:rsidRPr="00B42E21" w:rsidRDefault="00473A8C" w:rsidP="00473A8C">
      <w:pPr>
        <w:spacing w:line="360" w:lineRule="auto"/>
        <w:ind w:firstLineChars="200" w:firstLine="420"/>
        <w:rPr>
          <w:bCs/>
          <w:szCs w:val="21"/>
        </w:rPr>
      </w:pPr>
      <w:r w:rsidRPr="00B42E21">
        <w:rPr>
          <w:rFonts w:hint="eastAsia"/>
          <w:bCs/>
          <w:szCs w:val="21"/>
        </w:rPr>
        <w:t>（十二）投资资产支持证券的信息披露</w:t>
      </w:r>
    </w:p>
    <w:p w:rsidR="00473A8C" w:rsidRPr="00B42E21" w:rsidRDefault="00473A8C" w:rsidP="00473A8C">
      <w:pPr>
        <w:spacing w:line="360" w:lineRule="auto"/>
        <w:ind w:firstLineChars="200" w:firstLine="420"/>
        <w:rPr>
          <w:bCs/>
          <w:szCs w:val="21"/>
        </w:rPr>
      </w:pPr>
      <w:r w:rsidRPr="00B42E21">
        <w:rPr>
          <w:rFonts w:hint="eastAsia"/>
          <w:bCs/>
          <w:szCs w:val="21"/>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B42E21">
        <w:rPr>
          <w:rFonts w:hint="eastAsia"/>
          <w:bCs/>
          <w:szCs w:val="21"/>
        </w:rPr>
        <w:t>10</w:t>
      </w:r>
      <w:r w:rsidRPr="00B42E21">
        <w:rPr>
          <w:rFonts w:hint="eastAsia"/>
          <w:bCs/>
          <w:szCs w:val="21"/>
        </w:rPr>
        <w:t>名资产支持证券明细。</w:t>
      </w:r>
    </w:p>
    <w:p w:rsidR="00473A8C" w:rsidRPr="00B42E21" w:rsidRDefault="00473A8C" w:rsidP="00473A8C">
      <w:pPr>
        <w:spacing w:line="360" w:lineRule="auto"/>
        <w:ind w:firstLineChars="200" w:firstLine="420"/>
        <w:rPr>
          <w:bCs/>
          <w:szCs w:val="21"/>
        </w:rPr>
      </w:pPr>
      <w:r w:rsidRPr="00B42E21">
        <w:rPr>
          <w:bCs/>
          <w:szCs w:val="21"/>
        </w:rPr>
        <w:t>（十</w:t>
      </w:r>
      <w:r w:rsidRPr="00B42E21">
        <w:rPr>
          <w:rFonts w:hint="eastAsia"/>
          <w:bCs/>
          <w:szCs w:val="21"/>
        </w:rPr>
        <w:t>三</w:t>
      </w:r>
      <w:r w:rsidRPr="00B42E21">
        <w:rPr>
          <w:bCs/>
          <w:szCs w:val="21"/>
        </w:rPr>
        <w:t>）中国证监会规定的其他信息。</w:t>
      </w:r>
    </w:p>
    <w:p w:rsidR="00473A8C" w:rsidRPr="00B42E21" w:rsidRDefault="00473A8C" w:rsidP="00473A8C">
      <w:pPr>
        <w:spacing w:line="360" w:lineRule="auto"/>
        <w:ind w:firstLineChars="200" w:firstLine="420"/>
        <w:rPr>
          <w:bCs/>
          <w:szCs w:val="21"/>
        </w:rPr>
      </w:pPr>
      <w:r w:rsidRPr="00B42E21">
        <w:rPr>
          <w:bCs/>
          <w:szCs w:val="21"/>
        </w:rPr>
        <w:t>六、信息披露事务管理</w:t>
      </w:r>
    </w:p>
    <w:p w:rsidR="00473A8C" w:rsidRPr="00B42E21" w:rsidRDefault="00473A8C" w:rsidP="00473A8C">
      <w:pPr>
        <w:spacing w:line="360" w:lineRule="auto"/>
        <w:ind w:firstLineChars="200" w:firstLine="420"/>
        <w:rPr>
          <w:bCs/>
          <w:szCs w:val="21"/>
        </w:rPr>
      </w:pPr>
      <w:r w:rsidRPr="00B42E21">
        <w:rPr>
          <w:bCs/>
          <w:szCs w:val="21"/>
        </w:rPr>
        <w:t>基金管理人、基金托管人应当建立健全信息披露管理制度，指定专人负责管理信息披露事务。</w:t>
      </w:r>
    </w:p>
    <w:p w:rsidR="00473A8C" w:rsidRPr="00B42E21" w:rsidRDefault="00473A8C" w:rsidP="00473A8C">
      <w:pPr>
        <w:spacing w:line="360" w:lineRule="auto"/>
        <w:ind w:firstLineChars="200" w:firstLine="420"/>
        <w:rPr>
          <w:bCs/>
          <w:szCs w:val="21"/>
        </w:rPr>
      </w:pPr>
      <w:r w:rsidRPr="00B42E21">
        <w:rPr>
          <w:bCs/>
          <w:szCs w:val="21"/>
        </w:rPr>
        <w:t>基金信息披露义务人公开披露基金信息，应当符合中国证监会相关基金信息披露内容与格式准则的规定。</w:t>
      </w:r>
    </w:p>
    <w:p w:rsidR="00473A8C" w:rsidRPr="00B42E21" w:rsidRDefault="00473A8C" w:rsidP="00473A8C">
      <w:pPr>
        <w:spacing w:line="360" w:lineRule="auto"/>
        <w:ind w:firstLineChars="200" w:firstLine="420"/>
        <w:rPr>
          <w:bCs/>
          <w:szCs w:val="21"/>
        </w:rPr>
      </w:pPr>
      <w:r w:rsidRPr="00B42E21">
        <w:rPr>
          <w:bCs/>
          <w:szCs w:val="21"/>
        </w:rPr>
        <w:t>基金托管人应当按照相关法律法规、中国证监会的规定和</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的约定，对基金管理人编制的基金资产净值、基金份额净值、基金份额申购赎回价格、基金定期报告和定期更新的招募说明书等公开披露的相关基金信息进行复核、审查，并向基金管理人出具书面文件或者盖章确认。</w:t>
      </w:r>
    </w:p>
    <w:p w:rsidR="00473A8C" w:rsidRPr="00B42E21" w:rsidRDefault="00473A8C" w:rsidP="00473A8C">
      <w:pPr>
        <w:spacing w:line="360" w:lineRule="auto"/>
        <w:ind w:firstLineChars="200" w:firstLine="420"/>
        <w:rPr>
          <w:bCs/>
          <w:szCs w:val="21"/>
        </w:rPr>
      </w:pPr>
      <w:r w:rsidRPr="00B42E21">
        <w:rPr>
          <w:bCs/>
          <w:szCs w:val="21"/>
        </w:rPr>
        <w:t>基金管理人、基金托管人应当在指定媒介中选择披露信息的报刊。</w:t>
      </w:r>
    </w:p>
    <w:p w:rsidR="00473A8C" w:rsidRPr="00B42E21" w:rsidRDefault="00473A8C" w:rsidP="00473A8C">
      <w:pPr>
        <w:spacing w:line="360" w:lineRule="auto"/>
        <w:ind w:firstLineChars="200" w:firstLine="420"/>
        <w:rPr>
          <w:bCs/>
          <w:szCs w:val="21"/>
        </w:rPr>
      </w:pPr>
      <w:r w:rsidRPr="00B42E21">
        <w:rPr>
          <w:bCs/>
          <w:szCs w:val="21"/>
        </w:rPr>
        <w:t>基金管理人、基金托管人除依法在指定媒介上披露信息外，还可以根据需要在其他公共媒介披露信息，但是其他公共媒介不得早于指定媒介披露信息，并且在不同媒介上披露同一信息的内容应当一致。</w:t>
      </w:r>
    </w:p>
    <w:p w:rsidR="00473A8C" w:rsidRPr="00B42E21" w:rsidRDefault="00473A8C" w:rsidP="00473A8C">
      <w:pPr>
        <w:spacing w:line="360" w:lineRule="auto"/>
        <w:ind w:firstLineChars="200" w:firstLine="420"/>
        <w:rPr>
          <w:bCs/>
          <w:szCs w:val="21"/>
        </w:rPr>
      </w:pPr>
      <w:r w:rsidRPr="00B42E21">
        <w:rPr>
          <w:bCs/>
          <w:szCs w:val="21"/>
        </w:rPr>
        <w:t>为基金信息披露义务人公开披露的基金信息出具审计报告、法律意见书的专业机构，应当制作工作底稿，并将相关档案至少保存到</w:t>
      </w:r>
      <w:r w:rsidRPr="00B42E21">
        <w:rPr>
          <w:rFonts w:hint="eastAsia"/>
          <w:bCs/>
          <w:szCs w:val="21"/>
        </w:rPr>
        <w:t>《</w:t>
      </w:r>
      <w:r w:rsidRPr="00B42E21">
        <w:rPr>
          <w:bCs/>
          <w:szCs w:val="21"/>
        </w:rPr>
        <w:t>基金合同</w:t>
      </w:r>
      <w:r w:rsidRPr="00B42E21">
        <w:rPr>
          <w:rFonts w:hint="eastAsia"/>
          <w:bCs/>
          <w:szCs w:val="21"/>
        </w:rPr>
        <w:t>》</w:t>
      </w:r>
      <w:r w:rsidRPr="00B42E21">
        <w:rPr>
          <w:bCs/>
          <w:szCs w:val="21"/>
        </w:rPr>
        <w:t>终止后</w:t>
      </w:r>
      <w:r w:rsidRPr="00B42E21">
        <w:rPr>
          <w:rFonts w:hint="eastAsia"/>
          <w:bCs/>
          <w:szCs w:val="21"/>
        </w:rPr>
        <w:t>10</w:t>
      </w:r>
      <w:r w:rsidRPr="00B42E21">
        <w:rPr>
          <w:bCs/>
          <w:szCs w:val="21"/>
        </w:rPr>
        <w:t>年。</w:t>
      </w:r>
    </w:p>
    <w:p w:rsidR="00473A8C" w:rsidRPr="00B42E21" w:rsidRDefault="00473A8C" w:rsidP="00473A8C">
      <w:pPr>
        <w:spacing w:line="360" w:lineRule="auto"/>
        <w:ind w:firstLineChars="200" w:firstLine="420"/>
        <w:rPr>
          <w:bCs/>
          <w:szCs w:val="21"/>
        </w:rPr>
      </w:pPr>
      <w:r w:rsidRPr="00B42E21">
        <w:rPr>
          <w:bCs/>
          <w:szCs w:val="21"/>
        </w:rPr>
        <w:t>七、信息披露文件的存放与查阅</w:t>
      </w:r>
    </w:p>
    <w:p w:rsidR="00473A8C" w:rsidRPr="00B42E21" w:rsidRDefault="00473A8C" w:rsidP="00473A8C">
      <w:pPr>
        <w:spacing w:line="360" w:lineRule="auto"/>
        <w:ind w:firstLineChars="200" w:firstLine="420"/>
        <w:rPr>
          <w:bCs/>
          <w:szCs w:val="21"/>
        </w:rPr>
      </w:pPr>
      <w:r w:rsidRPr="00B42E21">
        <w:rPr>
          <w:bCs/>
          <w:szCs w:val="21"/>
        </w:rPr>
        <w:t>招募说明书公布后，应当分别置备于基金管理人、基金托管人和基金销售机构的住所，供公众查阅、复制。</w:t>
      </w:r>
    </w:p>
    <w:p w:rsidR="0038147D" w:rsidRPr="00B42E21" w:rsidRDefault="00473A8C" w:rsidP="00473A8C">
      <w:pPr>
        <w:autoSpaceDE w:val="0"/>
        <w:autoSpaceDN w:val="0"/>
        <w:spacing w:line="360" w:lineRule="auto"/>
        <w:ind w:firstLineChars="200" w:firstLine="420"/>
        <w:textAlignment w:val="bottom"/>
        <w:rPr>
          <w:b/>
          <w:bCs/>
        </w:rPr>
        <w:sectPr w:rsidR="0038147D" w:rsidRPr="00B42E21" w:rsidSect="00D1712B">
          <w:footerReference w:type="default" r:id="rId23"/>
          <w:pgSz w:w="11906" w:h="16838"/>
          <w:pgMar w:top="1440" w:right="1800" w:bottom="1440" w:left="1800" w:header="851" w:footer="992" w:gutter="0"/>
          <w:pgNumType w:chapStyle="1"/>
          <w:cols w:space="720"/>
          <w:docGrid w:type="lines" w:linePitch="312"/>
        </w:sectPr>
      </w:pPr>
      <w:r w:rsidRPr="00B42E21">
        <w:rPr>
          <w:bCs/>
          <w:szCs w:val="21"/>
        </w:rPr>
        <w:t>基金定期报告公布后，应当分别置备于基金管理人和基金托管人的住所，以供公众查阅、复制。</w:t>
      </w:r>
    </w:p>
    <w:p w:rsidR="001A3B77" w:rsidRPr="00B42E21" w:rsidRDefault="001A3B77" w:rsidP="00F279AD">
      <w:pPr>
        <w:pStyle w:val="1"/>
        <w:autoSpaceDE w:val="0"/>
        <w:autoSpaceDN w:val="0"/>
        <w:adjustRightInd w:val="0"/>
        <w:snapToGrid w:val="0"/>
        <w:spacing w:before="0" w:after="0"/>
        <w:jc w:val="center"/>
        <w:textAlignment w:val="baseline"/>
        <w:rPr>
          <w:rFonts w:ascii="Arial" w:hAnsi="Arial"/>
          <w:color w:val="auto"/>
          <w:sz w:val="28"/>
          <w:lang w:val="en-US" w:eastAsia="zh-CN"/>
        </w:rPr>
      </w:pPr>
      <w:bookmarkStart w:id="312" w:name="_Toc12357178"/>
      <w:bookmarkStart w:id="313" w:name="_Toc21073398"/>
      <w:bookmarkStart w:id="314" w:name="_Toc147463125"/>
      <w:bookmarkStart w:id="315" w:name="_Toc214873605"/>
      <w:bookmarkStart w:id="316" w:name="_Toc263092324"/>
      <w:bookmarkStart w:id="317" w:name="_Toc416264552"/>
      <w:bookmarkStart w:id="318" w:name="_Toc482607488"/>
      <w:bookmarkStart w:id="319" w:name="_Toc93226150"/>
      <w:bookmarkStart w:id="320" w:name="_Toc92662708"/>
      <w:bookmarkStart w:id="321" w:name="_Toc128310500"/>
      <w:bookmarkStart w:id="322" w:name="_Toc141703897"/>
      <w:bookmarkStart w:id="323" w:name="_Toc139991747"/>
      <w:bookmarkStart w:id="324" w:name="_Toc1043"/>
      <w:bookmarkStart w:id="325" w:name="_Toc17499"/>
      <w:bookmarkStart w:id="326" w:name="_Toc28961"/>
      <w:bookmarkStart w:id="327" w:name="_Toc10894"/>
      <w:bookmarkStart w:id="328" w:name="_Toc18007"/>
      <w:bookmarkStart w:id="329" w:name="_Toc31736"/>
      <w:bookmarkStart w:id="330" w:name="_Toc21206"/>
      <w:bookmarkStart w:id="331" w:name="_Toc18747"/>
      <w:bookmarkStart w:id="332" w:name="_Toc352229763"/>
      <w:bookmarkStart w:id="333" w:name="_Toc29695"/>
      <w:bookmarkStart w:id="334" w:name="_Toc23859"/>
      <w:bookmarkStart w:id="335" w:name="_Toc13255"/>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B42E21">
        <w:rPr>
          <w:rFonts w:ascii="Arial" w:hAnsi="Arial"/>
          <w:color w:val="auto"/>
          <w:sz w:val="28"/>
          <w:lang w:val="en-US" w:eastAsia="zh-CN"/>
        </w:rPr>
        <w:lastRenderedPageBreak/>
        <w:t>第十</w:t>
      </w:r>
      <w:r w:rsidRPr="00B42E21">
        <w:rPr>
          <w:rFonts w:ascii="Arial" w:hAnsi="Arial" w:hint="eastAsia"/>
          <w:color w:val="auto"/>
          <w:sz w:val="28"/>
          <w:lang w:val="en-US" w:eastAsia="zh-CN"/>
        </w:rPr>
        <w:t>六部</w:t>
      </w:r>
      <w:r w:rsidRPr="00B42E21">
        <w:rPr>
          <w:rFonts w:ascii="Arial" w:hAnsi="Arial"/>
          <w:color w:val="auto"/>
          <w:sz w:val="28"/>
          <w:lang w:val="en-US" w:eastAsia="zh-CN"/>
        </w:rPr>
        <w:t>分</w:t>
      </w:r>
      <w:r w:rsidRPr="00B42E21">
        <w:rPr>
          <w:rFonts w:ascii="Arial" w:hAnsi="Arial"/>
          <w:color w:val="auto"/>
          <w:sz w:val="28"/>
          <w:lang w:val="en-US" w:eastAsia="zh-CN"/>
        </w:rPr>
        <w:t xml:space="preserve">  </w:t>
      </w:r>
      <w:r w:rsidRPr="00B42E21">
        <w:rPr>
          <w:rFonts w:ascii="Arial" w:hAnsi="Arial"/>
          <w:color w:val="auto"/>
          <w:sz w:val="28"/>
          <w:lang w:val="en-US" w:eastAsia="zh-CN"/>
        </w:rPr>
        <w:t>风险揭示</w:t>
      </w:r>
      <w:bookmarkEnd w:id="312"/>
      <w:bookmarkEnd w:id="313"/>
      <w:bookmarkEnd w:id="314"/>
      <w:bookmarkEnd w:id="315"/>
      <w:bookmarkEnd w:id="316"/>
      <w:bookmarkEnd w:id="317"/>
      <w:bookmarkEnd w:id="318"/>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rPr>
        <w:t>一、投资于本基金的主要风险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1</w:t>
      </w:r>
      <w:r w:rsidRPr="00B42E21">
        <w:rPr>
          <w:rFonts w:ascii="Arial" w:hAnsi="Arial" w:cs="Arial" w:hint="eastAsia"/>
          <w:bCs/>
          <w:szCs w:val="21"/>
        </w:rPr>
        <w:t>、市场风险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证券市场价格受到各种因素的影响，导致基金收益水平变化而产生风险，主要包括：</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w:t>
      </w:r>
      <w:r w:rsidRPr="00B42E21">
        <w:rPr>
          <w:rFonts w:ascii="Arial" w:hAnsi="Arial" w:cs="Arial" w:hint="eastAsia"/>
          <w:bCs/>
          <w:szCs w:val="21"/>
        </w:rPr>
        <w:t>1</w:t>
      </w:r>
      <w:r w:rsidRPr="00B42E21">
        <w:rPr>
          <w:rFonts w:ascii="Arial" w:hAnsi="Arial" w:cs="Arial" w:hint="eastAsia"/>
          <w:bCs/>
          <w:szCs w:val="21"/>
        </w:rPr>
        <w:t>）政策风险。因国家宏观政策（如货币政策、财政政策、行业政策、地区发展政策等）发生变化，导致市场价格波动而产生风险。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w:t>
      </w:r>
      <w:r w:rsidRPr="00B42E21">
        <w:rPr>
          <w:rFonts w:ascii="Arial" w:hAnsi="Arial" w:cs="Arial" w:hint="eastAsia"/>
          <w:bCs/>
          <w:szCs w:val="21"/>
        </w:rPr>
        <w:t>2</w:t>
      </w:r>
      <w:r w:rsidRPr="00B42E21">
        <w:rPr>
          <w:rFonts w:ascii="Arial" w:hAnsi="Arial" w:cs="Arial" w:hint="eastAsia"/>
          <w:bCs/>
          <w:szCs w:val="21"/>
        </w:rPr>
        <w:t>）经济周期风险。随着经济运行的周期性变化，证券市场的收益水平也呈周期性变化。本基金主要投资于债券，收益水平也会随之变化，从而产生风险。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w:t>
      </w:r>
      <w:r w:rsidRPr="00B42E21">
        <w:rPr>
          <w:rFonts w:ascii="Arial" w:hAnsi="Arial" w:cs="Arial" w:hint="eastAsia"/>
          <w:bCs/>
          <w:szCs w:val="21"/>
        </w:rPr>
        <w:t>3</w:t>
      </w:r>
      <w:r w:rsidRPr="00B42E21">
        <w:rPr>
          <w:rFonts w:ascii="Arial" w:hAnsi="Arial" w:cs="Arial" w:hint="eastAsia"/>
          <w:bCs/>
          <w:szCs w:val="21"/>
        </w:rPr>
        <w:t>）利率风险。金融市场利率的波动会导致证券市场价格和收益率的变动。</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w:t>
      </w:r>
      <w:r w:rsidRPr="00B42E21">
        <w:rPr>
          <w:rFonts w:ascii="Arial" w:hAnsi="Arial" w:cs="Arial" w:hint="eastAsia"/>
          <w:bCs/>
          <w:szCs w:val="21"/>
        </w:rPr>
        <w:t>4</w:t>
      </w:r>
      <w:r w:rsidRPr="00B42E21">
        <w:rPr>
          <w:rFonts w:ascii="Arial" w:hAnsi="Arial" w:cs="Arial" w:hint="eastAsia"/>
          <w:bCs/>
          <w:szCs w:val="21"/>
        </w:rPr>
        <w:t>）通货膨胀风险。如果发生通货膨胀，基金投资于证券所获得的收益可能会被通货膨胀抵消，从而影响基金资产的保值增值。</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w:t>
      </w:r>
      <w:r w:rsidRPr="00B42E21">
        <w:rPr>
          <w:rFonts w:ascii="Arial" w:hAnsi="Arial" w:cs="Arial" w:hint="eastAsia"/>
          <w:bCs/>
          <w:szCs w:val="21"/>
        </w:rPr>
        <w:t>5</w:t>
      </w:r>
      <w:r w:rsidRPr="00B42E21">
        <w:rPr>
          <w:rFonts w:ascii="Arial" w:hAnsi="Arial" w:cs="Arial" w:hint="eastAsia"/>
          <w:bCs/>
          <w:szCs w:val="21"/>
        </w:rPr>
        <w:t>）再投资风险。再投资风险反映了利率下降对固定收益证券利息收入再投资收益的影响，这与利率上升所带来的价格风险（即利率风险）互为消长。</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2</w:t>
      </w:r>
      <w:r w:rsidRPr="00B42E21">
        <w:rPr>
          <w:rFonts w:ascii="Arial" w:hAnsi="Arial" w:cs="Arial" w:hint="eastAsia"/>
          <w:bCs/>
          <w:szCs w:val="21"/>
        </w:rPr>
        <w:t>、信用风险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信用风险主要指债券、资产支持证券等信用证券发行主体信用状况恶化，导致信用评级下降甚至到期不能履行合约进行兑付的风险，另外，信用风险也包括证券交易对手因违约而产生的证券交割风险。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3</w:t>
      </w:r>
      <w:r w:rsidRPr="00B42E21">
        <w:rPr>
          <w:rFonts w:ascii="Arial" w:hAnsi="Arial" w:cs="Arial" w:hint="eastAsia"/>
          <w:bCs/>
          <w:szCs w:val="21"/>
        </w:rPr>
        <w:t>、流动性风险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流动性风险是指因证券市场交易量不足，导致证券不能迅速、低成本地变现的风险。流动性风险还包括基金出现巨额赎回，致使没有足够的现金应付赎回支付所引致的风险。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4</w:t>
      </w:r>
      <w:r w:rsidRPr="00B42E21">
        <w:rPr>
          <w:rFonts w:ascii="Arial" w:hAnsi="Arial" w:cs="Arial" w:hint="eastAsia"/>
          <w:bCs/>
          <w:szCs w:val="21"/>
        </w:rPr>
        <w:t>、操作风险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操作风险是指基金运作过程中，因内部控制存在缺陷或者人为因素造成操作失误或违反操作规程等引致的风险，例如，越权违规交易、会计部门欺诈、交易错误、</w:t>
      </w:r>
      <w:r w:rsidRPr="00B42E21">
        <w:rPr>
          <w:rFonts w:ascii="Arial" w:hAnsi="Arial" w:cs="Arial" w:hint="eastAsia"/>
          <w:bCs/>
          <w:szCs w:val="21"/>
        </w:rPr>
        <w:t>IT</w:t>
      </w:r>
      <w:r w:rsidRPr="00B42E21">
        <w:rPr>
          <w:rFonts w:ascii="Arial" w:hAnsi="Arial" w:cs="Arial" w:hint="eastAsia"/>
          <w:bCs/>
          <w:szCs w:val="21"/>
        </w:rPr>
        <w:t>系统故障等风险。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5</w:t>
      </w:r>
      <w:r w:rsidRPr="00B42E21">
        <w:rPr>
          <w:rFonts w:ascii="Arial" w:hAnsi="Arial" w:cs="Arial" w:hint="eastAsia"/>
          <w:bCs/>
          <w:szCs w:val="21"/>
        </w:rPr>
        <w:t>、管理风险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在基金管理运作过程中，基金管理人的研究水平、投资管理水平直接影响基金收益水平，如果基金管理人对经济形势和证券市场判断不准确、获取的信息不充分、投资操作出现失误等，都会影响基金的收益水平。</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6</w:t>
      </w:r>
      <w:r w:rsidRPr="00B42E21">
        <w:rPr>
          <w:rFonts w:ascii="Arial" w:hAnsi="Arial" w:cs="Arial" w:hint="eastAsia"/>
          <w:bCs/>
          <w:szCs w:val="21"/>
        </w:rPr>
        <w:t>、合规风险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合规风险指基金管理或运作过程中，违反国家法律、法规的规定，或者违反《基金合同》有关规定的风险。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二、投资于本基金的特有风险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bCs/>
          <w:szCs w:val="21"/>
        </w:rPr>
        <w:t>1</w:t>
      </w:r>
      <w:r w:rsidRPr="00B42E21">
        <w:rPr>
          <w:rFonts w:ascii="Arial" w:hAnsi="Arial" w:cs="Arial" w:hint="eastAsia"/>
          <w:bCs/>
          <w:szCs w:val="21"/>
        </w:rPr>
        <w:t>、本基金为灵活配置混合型证券投资基金，存在大类资产配置风险，有可能因为受到经济周期、市场环境或管理人能力等因素的影响，导致基金的大类资产配置比例偏离最优化</w:t>
      </w:r>
      <w:r w:rsidRPr="00B42E21">
        <w:rPr>
          <w:rFonts w:ascii="Arial" w:hAnsi="Arial" w:cs="Arial" w:hint="eastAsia"/>
          <w:bCs/>
          <w:szCs w:val="21"/>
        </w:rPr>
        <w:lastRenderedPageBreak/>
        <w:t>水平，给基金投资组合的绩效带来风险。同时，本基金在股票投资方面采取自下而上的方法，以深入的基本面研究为基础，精选成长与价值特性突出的上市公司股票，这种对股票的评估具有一定的主观性，将在个股投资决策中给基金带来一定的不确定性，因而存在个股选择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bCs/>
          <w:szCs w:val="21"/>
        </w:rPr>
        <w:t>2</w:t>
      </w:r>
      <w:r w:rsidRPr="00B42E21">
        <w:rPr>
          <w:rFonts w:ascii="Arial" w:hAnsi="Arial" w:cs="Arial" w:hint="eastAsia"/>
          <w:bCs/>
          <w:szCs w:val="21"/>
        </w:rPr>
        <w:t>、股指期货等金融衍生品投资风险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金融衍生品是一种金融合约，其价值取决于一种或多种基础资产或指数，其评价主要源自于对挂钩资产的价格与价格波动的预期。投资于衍生品需承受市场风险、信用风险、流动性风险、操作风险和法律风险等。由于衍生品通常具有杠杆效应，价格波动比标的工具更为剧烈，有时候比投资标的资产要承担更高的风险。并且由于衍生品定价相当复杂，不适当的估值有可能使基金资产面临损失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股指期货采用保证金交易制度，由于保证金交易具有杠杆性，当出现不利行情时，股价、指数微小的变动就可能会使投资者权益遭受较大损失。股指期货采用每日无负债结算制度，如果没有在规定的时间内补足保证金，按规定将被强制平仓，可能给投资带来重大损失。</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bCs/>
          <w:szCs w:val="21"/>
        </w:rPr>
        <w:t>3</w:t>
      </w:r>
      <w:r w:rsidRPr="00B42E21">
        <w:rPr>
          <w:rFonts w:ascii="Arial" w:hAnsi="Arial" w:cs="Arial" w:hint="eastAsia"/>
          <w:bCs/>
          <w:szCs w:val="21"/>
        </w:rPr>
        <w:t>、中小企业私募债券投资风险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基金所投资的中小企业私募债券之债务人出现违约，或在交易过程中发生交收违约，或由于中小企业私募债券信用质量降低导致价格下降，可能造成基金财产损失。此外，受市场规模及交易活跃程度的影响，中小企业私募债券可能无法在同一价格水平上进行较大数量的买入或卖出，存在一定的流动性风险，从而对基金收益造成影响。</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三、其他风险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1</w:t>
      </w:r>
      <w:r w:rsidRPr="00B42E21">
        <w:rPr>
          <w:rFonts w:ascii="Arial" w:hAnsi="Arial" w:cs="Arial" w:hint="eastAsia"/>
          <w:bCs/>
          <w:szCs w:val="21"/>
        </w:rPr>
        <w:t>、技术风险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在开放式基金的各种交易行为或者后台运作中，可能因为技术系统的故障或者差错而影响交易的正常进行或者导致投资者的利益受到影响。这种技术风险可能来自基金管理公司、登记机构、销售机构、证券交易所、证券登记结算机构等等。</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2</w:t>
      </w:r>
      <w:r w:rsidRPr="00B42E21">
        <w:rPr>
          <w:rFonts w:ascii="Arial" w:hAnsi="Arial" w:cs="Arial" w:hint="eastAsia"/>
          <w:bCs/>
          <w:szCs w:val="21"/>
        </w:rPr>
        <w:t>、法律风险</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由于法律法规方面的原因，某些市场行为受到限制或合同不能正常执行，导致基金资产的损失。</w:t>
      </w:r>
    </w:p>
    <w:p w:rsidR="001A3B77" w:rsidRPr="00B42E21" w:rsidRDefault="001A3B77" w:rsidP="001A3B77">
      <w:pPr>
        <w:adjustRightInd w:val="0"/>
        <w:snapToGrid w:val="0"/>
        <w:spacing w:line="360" w:lineRule="auto"/>
        <w:ind w:firstLineChars="200" w:firstLine="420"/>
        <w:rPr>
          <w:rFonts w:ascii="Arial" w:hAnsi="Arial" w:cs="Arial"/>
          <w:bCs/>
          <w:szCs w:val="21"/>
        </w:rPr>
      </w:pPr>
      <w:r w:rsidRPr="00B42E21">
        <w:rPr>
          <w:rFonts w:ascii="Arial" w:hAnsi="Arial" w:cs="Arial" w:hint="eastAsia"/>
          <w:bCs/>
          <w:szCs w:val="21"/>
        </w:rPr>
        <w:t>3</w:t>
      </w:r>
      <w:r w:rsidRPr="00B42E21">
        <w:rPr>
          <w:rFonts w:ascii="Arial" w:hAnsi="Arial" w:cs="Arial" w:hint="eastAsia"/>
          <w:bCs/>
          <w:szCs w:val="21"/>
        </w:rPr>
        <w:t>、其他风险</w:t>
      </w:r>
    </w:p>
    <w:p w:rsidR="001A3B77" w:rsidRPr="00B42E21" w:rsidRDefault="001A3B77" w:rsidP="001A3B77">
      <w:pPr>
        <w:adjustRightInd w:val="0"/>
        <w:snapToGrid w:val="0"/>
        <w:spacing w:line="360" w:lineRule="auto"/>
        <w:ind w:firstLineChars="200" w:firstLine="420"/>
        <w:jc w:val="center"/>
        <w:rPr>
          <w:rFonts w:ascii="Arial" w:hAnsi="Arial" w:cs="Arial"/>
          <w:bCs/>
          <w:szCs w:val="21"/>
        </w:rPr>
      </w:pPr>
      <w:r w:rsidRPr="00B42E21">
        <w:rPr>
          <w:rFonts w:ascii="Arial" w:hAnsi="Arial" w:cs="Arial" w:hint="eastAsia"/>
          <w:bCs/>
          <w:szCs w:val="21"/>
        </w:rPr>
        <w:t>战争、自然灾害等不可抗力因素的出现，将会严重影响证券市场的运行，可能导致基金资产的损失。金融市场危机、行业竞争、代理商违约、托管行违约等超出基金管理人自身直</w:t>
      </w:r>
    </w:p>
    <w:p w:rsidR="0038147D" w:rsidRPr="00B42E21" w:rsidRDefault="001A3B77" w:rsidP="001A3B77">
      <w:pPr>
        <w:autoSpaceDE w:val="0"/>
        <w:autoSpaceDN w:val="0"/>
        <w:spacing w:line="360" w:lineRule="auto"/>
        <w:ind w:firstLineChars="200" w:firstLine="420"/>
        <w:textAlignment w:val="bottom"/>
        <w:rPr>
          <w:b/>
          <w:bCs/>
          <w:kern w:val="44"/>
          <w:sz w:val="18"/>
        </w:rPr>
        <w:sectPr w:rsidR="0038147D" w:rsidRPr="00B42E21" w:rsidSect="00D1712B">
          <w:footerReference w:type="default" r:id="rId24"/>
          <w:pgSz w:w="11906" w:h="16838"/>
          <w:pgMar w:top="1440" w:right="1800" w:bottom="1440" w:left="1800" w:header="851" w:footer="992" w:gutter="0"/>
          <w:pgNumType w:chapStyle="1"/>
          <w:cols w:space="720"/>
          <w:docGrid w:type="lines" w:linePitch="312"/>
        </w:sectPr>
      </w:pPr>
      <w:r w:rsidRPr="00B42E21">
        <w:rPr>
          <w:rFonts w:ascii="Arial" w:hAnsi="Arial" w:cs="Arial" w:hint="eastAsia"/>
          <w:bCs/>
          <w:szCs w:val="21"/>
        </w:rPr>
        <w:t>接控制能力之外的风险，可能导致基金或者基金份额持有人利益受损。</w:t>
      </w:r>
    </w:p>
    <w:p w:rsidR="0038147D" w:rsidRPr="00962638" w:rsidRDefault="0038147D" w:rsidP="00962638">
      <w:pPr>
        <w:pStyle w:val="1"/>
        <w:autoSpaceDE w:val="0"/>
        <w:autoSpaceDN w:val="0"/>
        <w:adjustRightInd w:val="0"/>
        <w:snapToGrid w:val="0"/>
        <w:spacing w:before="0" w:after="0"/>
        <w:jc w:val="center"/>
        <w:textAlignment w:val="baseline"/>
        <w:rPr>
          <w:rFonts w:ascii="Arial" w:hAnsi="Arial"/>
          <w:color w:val="auto"/>
          <w:sz w:val="28"/>
          <w:lang w:val="en-US" w:eastAsia="zh-CN"/>
        </w:rPr>
      </w:pPr>
      <w:bookmarkStart w:id="336" w:name="_Toc482607489"/>
      <w:r w:rsidRPr="00962638">
        <w:rPr>
          <w:rFonts w:ascii="Arial" w:hAnsi="Arial"/>
          <w:color w:val="auto"/>
          <w:sz w:val="28"/>
          <w:lang w:val="en-US" w:eastAsia="zh-CN"/>
        </w:rPr>
        <w:lastRenderedPageBreak/>
        <w:t>第十七部分</w:t>
      </w:r>
      <w:r w:rsidRPr="00962638">
        <w:rPr>
          <w:rFonts w:ascii="Arial" w:hAnsi="Arial"/>
          <w:color w:val="auto"/>
          <w:sz w:val="28"/>
          <w:lang w:val="en-US" w:eastAsia="zh-CN"/>
        </w:rPr>
        <w:t xml:space="preserve">  </w:t>
      </w:r>
      <w:bookmarkEnd w:id="319"/>
      <w:bookmarkEnd w:id="320"/>
      <w:r w:rsidR="00874A9E" w:rsidRPr="00962638">
        <w:rPr>
          <w:rFonts w:ascii="Arial" w:hAnsi="Arial"/>
          <w:color w:val="auto"/>
          <w:sz w:val="28"/>
          <w:lang w:val="en-US" w:eastAsia="zh-CN"/>
        </w:rPr>
        <w:t>基金合同的变更、终止与基金财产的清算</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874A9E" w:rsidRPr="00B42E21" w:rsidRDefault="00874A9E" w:rsidP="00874A9E">
      <w:pPr>
        <w:adjustRightInd w:val="0"/>
        <w:snapToGrid w:val="0"/>
        <w:spacing w:line="360" w:lineRule="auto"/>
        <w:ind w:firstLineChars="200" w:firstLine="420"/>
        <w:rPr>
          <w:rFonts w:ascii="Arial" w:hAnsi="Arial"/>
        </w:rPr>
      </w:pPr>
      <w:bookmarkStart w:id="337" w:name="_Toc3056"/>
      <w:bookmarkStart w:id="338" w:name="_Toc193"/>
      <w:bookmarkStart w:id="339" w:name="_Toc141703898"/>
      <w:bookmarkStart w:id="340" w:name="_Toc139991748"/>
      <w:bookmarkStart w:id="341" w:name="_Toc128310501"/>
      <w:bookmarkStart w:id="342" w:name="_Toc1421"/>
      <w:bookmarkStart w:id="343" w:name="_Toc8512"/>
      <w:bookmarkStart w:id="344" w:name="_Toc11049"/>
      <w:bookmarkStart w:id="345" w:name="_Toc1173"/>
      <w:bookmarkStart w:id="346" w:name="_Toc12028"/>
      <w:bookmarkStart w:id="347" w:name="_Toc31866"/>
      <w:bookmarkStart w:id="348" w:name="_Toc29289"/>
      <w:bookmarkStart w:id="349" w:name="_Toc11802"/>
      <w:bookmarkStart w:id="350" w:name="_Toc21351"/>
      <w:bookmarkStart w:id="351" w:name="_Toc352229764"/>
      <w:bookmarkStart w:id="352" w:name="_Toc92662709"/>
      <w:bookmarkStart w:id="353" w:name="_Toc93226151"/>
      <w:r w:rsidRPr="00B42E21">
        <w:rPr>
          <w:rFonts w:ascii="Arial" w:hAnsi="Arial" w:hint="eastAsia"/>
        </w:rPr>
        <w:t>一、《基金合同》的变更</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1</w:t>
      </w:r>
      <w:r w:rsidRPr="00B42E21">
        <w:rPr>
          <w:rFonts w:ascii="Arial" w:hAnsi="Arial" w:hint="eastAsia"/>
        </w:rPr>
        <w:t>、变更基金合同涉及法律法规规定或基金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 xml:space="preserve"> 2</w:t>
      </w:r>
      <w:r w:rsidRPr="00B42E21">
        <w:rPr>
          <w:rFonts w:ascii="Arial" w:hAnsi="Arial" w:hint="eastAsia"/>
        </w:rPr>
        <w:t>、关于《基金合同》变更的基金份额持有人大会决议自生效后方可执行，并自决议生效后两个工作日内在指定媒介公告。</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二、《基金合同》的终止事由</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有下列情形之一的，基金合同应当终止：</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1</w:t>
      </w:r>
      <w:r w:rsidRPr="00B42E21">
        <w:rPr>
          <w:rFonts w:ascii="Arial" w:hAnsi="Arial" w:hint="eastAsia"/>
        </w:rPr>
        <w:t>、基金份额持有人大会决定终止的；</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2</w:t>
      </w:r>
      <w:r w:rsidRPr="00B42E21">
        <w:rPr>
          <w:rFonts w:ascii="Arial" w:hAnsi="Arial" w:hint="eastAsia"/>
        </w:rPr>
        <w:t>、基金管理人、基金托管人职责终止，在</w:t>
      </w:r>
      <w:r w:rsidRPr="00B42E21">
        <w:rPr>
          <w:rFonts w:ascii="Arial" w:hAnsi="Arial" w:hint="eastAsia"/>
        </w:rPr>
        <w:t>6</w:t>
      </w:r>
      <w:r w:rsidRPr="00B42E21">
        <w:rPr>
          <w:rFonts w:ascii="Arial" w:hAnsi="Arial" w:hint="eastAsia"/>
        </w:rPr>
        <w:t>个月内没有新基金管理人、新基金托管人承接的；</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3</w:t>
      </w:r>
      <w:r w:rsidRPr="00B42E21">
        <w:rPr>
          <w:rFonts w:ascii="Arial" w:hAnsi="Arial" w:hint="eastAsia"/>
        </w:rPr>
        <w:t>、《基金合同》约定的其他情形；</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4</w:t>
      </w:r>
      <w:r w:rsidRPr="00B42E21">
        <w:rPr>
          <w:rFonts w:ascii="Arial" w:hAnsi="Arial" w:hint="eastAsia"/>
        </w:rPr>
        <w:t>、相关法律法规和中国证监会规定的其他情况。</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三、基金财产的清算</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1</w:t>
      </w:r>
      <w:r w:rsidRPr="00B42E21">
        <w:rPr>
          <w:rFonts w:ascii="Arial" w:hAnsi="Arial" w:hint="eastAsia"/>
        </w:rPr>
        <w:t>、基金财产清算小组：自出现基金合同终止事由之日起</w:t>
      </w:r>
      <w:r w:rsidRPr="00B42E21">
        <w:rPr>
          <w:rFonts w:ascii="Arial" w:hAnsi="Arial" w:hint="eastAsia"/>
        </w:rPr>
        <w:t>30</w:t>
      </w:r>
      <w:r w:rsidRPr="00B42E21">
        <w:rPr>
          <w:rFonts w:ascii="Arial" w:hAnsi="Arial" w:hint="eastAsia"/>
        </w:rPr>
        <w:t>个工作日内成立清算小组，基金管理人组织基金财产清算小组并在中国证监会的监督下进行基金清算。</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2</w:t>
      </w:r>
      <w:r w:rsidRPr="00B42E21">
        <w:rPr>
          <w:rFonts w:ascii="Arial" w:hAnsi="Arial" w:hint="eastAsia"/>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3</w:t>
      </w:r>
      <w:r w:rsidRPr="00B42E21">
        <w:rPr>
          <w:rFonts w:ascii="Arial" w:hAnsi="Arial" w:hint="eastAsia"/>
        </w:rPr>
        <w:t>、基金财产清算小组职责：基金财产清算小组负责基金财产的保管、清理、估价、变现和分配。基金财产清算小组可以依法进行必要的民事活动。</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4</w:t>
      </w:r>
      <w:r w:rsidRPr="00B42E21">
        <w:rPr>
          <w:rFonts w:ascii="Arial" w:hAnsi="Arial" w:hint="eastAsia"/>
        </w:rPr>
        <w:t>、基金财产清算程序：</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w:t>
      </w:r>
      <w:r w:rsidRPr="00B42E21">
        <w:rPr>
          <w:rFonts w:ascii="Arial" w:hAnsi="Arial" w:hint="eastAsia"/>
        </w:rPr>
        <w:t>1</w:t>
      </w:r>
      <w:r w:rsidRPr="00B42E21">
        <w:rPr>
          <w:rFonts w:ascii="Arial" w:hAnsi="Arial" w:hint="eastAsia"/>
        </w:rPr>
        <w:t>）《基金合同》终止情形出现时，由基金财产清算小组统一接管基金；</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w:t>
      </w:r>
      <w:r w:rsidRPr="00B42E21">
        <w:rPr>
          <w:rFonts w:ascii="Arial" w:hAnsi="Arial" w:hint="eastAsia"/>
        </w:rPr>
        <w:t>2</w:t>
      </w:r>
      <w:r w:rsidRPr="00B42E21">
        <w:rPr>
          <w:rFonts w:ascii="Arial" w:hAnsi="Arial" w:hint="eastAsia"/>
        </w:rPr>
        <w:t>）对基金财产和债权债务进行清理和确认；</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w:t>
      </w:r>
      <w:r w:rsidRPr="00B42E21">
        <w:rPr>
          <w:rFonts w:ascii="Arial" w:hAnsi="Arial" w:hint="eastAsia"/>
        </w:rPr>
        <w:t>3</w:t>
      </w:r>
      <w:r w:rsidRPr="00B42E21">
        <w:rPr>
          <w:rFonts w:ascii="Arial" w:hAnsi="Arial" w:hint="eastAsia"/>
        </w:rPr>
        <w:t>）对基金财产进行估值和变现；</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w:t>
      </w:r>
      <w:r w:rsidRPr="00B42E21">
        <w:rPr>
          <w:rFonts w:ascii="Arial" w:hAnsi="Arial" w:hint="eastAsia"/>
        </w:rPr>
        <w:t>4</w:t>
      </w:r>
      <w:r w:rsidRPr="00B42E21">
        <w:rPr>
          <w:rFonts w:ascii="Arial" w:hAnsi="Arial" w:hint="eastAsia"/>
        </w:rPr>
        <w:t>）制作清算报告；</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w:t>
      </w:r>
      <w:r w:rsidRPr="00B42E21">
        <w:rPr>
          <w:rFonts w:ascii="Arial" w:hAnsi="Arial" w:hint="eastAsia"/>
        </w:rPr>
        <w:t>5</w:t>
      </w:r>
      <w:r w:rsidRPr="00B42E21">
        <w:rPr>
          <w:rFonts w:ascii="Arial" w:hAnsi="Arial" w:hint="eastAsia"/>
        </w:rPr>
        <w:t>）聘请会计师事务所对清算报告进行外部审计，聘请律师事务所对清算报告出具法律意见书；</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w:t>
      </w:r>
      <w:r w:rsidRPr="00B42E21">
        <w:rPr>
          <w:rFonts w:ascii="Arial" w:hAnsi="Arial" w:hint="eastAsia"/>
        </w:rPr>
        <w:t>6</w:t>
      </w:r>
      <w:r w:rsidRPr="00B42E21">
        <w:rPr>
          <w:rFonts w:ascii="Arial" w:hAnsi="Arial" w:hint="eastAsia"/>
        </w:rPr>
        <w:t>）将清算报告报中国证监会备案并公告；</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w:t>
      </w:r>
      <w:r w:rsidRPr="00B42E21">
        <w:rPr>
          <w:rFonts w:ascii="Arial" w:hAnsi="Arial" w:hint="eastAsia"/>
        </w:rPr>
        <w:t>7</w:t>
      </w:r>
      <w:r w:rsidRPr="00B42E21">
        <w:rPr>
          <w:rFonts w:ascii="Arial" w:hAnsi="Arial" w:hint="eastAsia"/>
        </w:rPr>
        <w:t>）对基金剩余财产进行分配。</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5</w:t>
      </w:r>
      <w:r w:rsidRPr="00B42E21">
        <w:rPr>
          <w:rFonts w:ascii="Arial" w:hAnsi="Arial" w:hint="eastAsia"/>
        </w:rPr>
        <w:t>、基金财产清算的期限为</w:t>
      </w:r>
      <w:r w:rsidRPr="00B42E21">
        <w:rPr>
          <w:rFonts w:ascii="Arial" w:hAnsi="Arial" w:hint="eastAsia"/>
        </w:rPr>
        <w:t>6</w:t>
      </w:r>
      <w:r w:rsidRPr="00B42E21">
        <w:rPr>
          <w:rFonts w:ascii="Arial" w:hAnsi="Arial" w:hint="eastAsia"/>
        </w:rPr>
        <w:t>个月。</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四、清算费用</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清算费用是指基金财产清算小组在进行基金清算过程中发生的所有合理费用，清算费用</w:t>
      </w:r>
      <w:r w:rsidRPr="00B42E21">
        <w:rPr>
          <w:rFonts w:ascii="Arial" w:hAnsi="Arial" w:hint="eastAsia"/>
        </w:rPr>
        <w:lastRenderedPageBreak/>
        <w:t>由基金财产清算小组优先从基金财产中支付。</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五、基金财产清算剩余资产的分配</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依据基金财产清算的分配方案，将基金财产清算后的全部剩余资产扣除基金财产清算费用、交纳所欠税款并清偿基金债务后，按基金份额持有人持有的基金份额比例进行分配。</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六、基金财产清算的公告</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B42E21">
        <w:rPr>
          <w:rFonts w:ascii="Arial" w:hAnsi="Arial" w:hint="eastAsia"/>
        </w:rPr>
        <w:t>5</w:t>
      </w:r>
      <w:r w:rsidRPr="00B42E21">
        <w:rPr>
          <w:rFonts w:ascii="Arial" w:hAnsi="Arial" w:hint="eastAsia"/>
        </w:rPr>
        <w:t>个工作日内由基金财产清算小组进行公告。</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七、基金财产清算账册及文件的保存</w:t>
      </w:r>
    </w:p>
    <w:p w:rsidR="00874A9E" w:rsidRPr="00B42E21" w:rsidRDefault="00874A9E" w:rsidP="00874A9E">
      <w:pPr>
        <w:adjustRightInd w:val="0"/>
        <w:snapToGrid w:val="0"/>
        <w:spacing w:line="360" w:lineRule="auto"/>
        <w:ind w:firstLineChars="200" w:firstLine="420"/>
        <w:rPr>
          <w:rFonts w:ascii="Arial" w:hAnsi="Arial"/>
        </w:rPr>
      </w:pPr>
      <w:r w:rsidRPr="00B42E21">
        <w:rPr>
          <w:rFonts w:ascii="Arial" w:hAnsi="Arial" w:hint="eastAsia"/>
        </w:rPr>
        <w:t>基金财产清算账册及有关文件由基金托管人保存</w:t>
      </w:r>
      <w:r w:rsidRPr="00B42E21">
        <w:rPr>
          <w:rFonts w:ascii="Arial" w:hAnsi="Arial" w:hint="eastAsia"/>
        </w:rPr>
        <w:t>15</w:t>
      </w:r>
      <w:r w:rsidRPr="00B42E21">
        <w:rPr>
          <w:rFonts w:ascii="Arial" w:hAnsi="Arial" w:hint="eastAsia"/>
        </w:rPr>
        <w:t>年以上。</w:t>
      </w:r>
    </w:p>
    <w:p w:rsidR="00874A9E" w:rsidRPr="00B42E21" w:rsidRDefault="00874A9E" w:rsidP="0038147D">
      <w:pPr>
        <w:pStyle w:val="1"/>
        <w:spacing w:before="0" w:after="0"/>
        <w:jc w:val="center"/>
        <w:rPr>
          <w:rFonts w:ascii="Times New Roman"/>
          <w:color w:val="auto"/>
          <w:sz w:val="30"/>
          <w:szCs w:val="30"/>
        </w:rPr>
        <w:sectPr w:rsidR="00874A9E" w:rsidRPr="00B42E21" w:rsidSect="00D1712B">
          <w:footerReference w:type="default" r:id="rId25"/>
          <w:pgSz w:w="11906" w:h="16838"/>
          <w:pgMar w:top="1440" w:right="1800" w:bottom="1440" w:left="1800" w:header="851" w:footer="992" w:gutter="0"/>
          <w:pgNumType w:chapStyle="1"/>
          <w:cols w:space="720"/>
          <w:docGrid w:type="lines" w:linePitch="312"/>
        </w:sectPr>
      </w:pPr>
    </w:p>
    <w:p w:rsidR="005C4F04" w:rsidRPr="00B42E21" w:rsidRDefault="005C4F04" w:rsidP="005C4F04">
      <w:pPr>
        <w:pStyle w:val="1"/>
        <w:autoSpaceDE w:val="0"/>
        <w:autoSpaceDN w:val="0"/>
        <w:adjustRightInd w:val="0"/>
        <w:snapToGrid w:val="0"/>
        <w:spacing w:before="0" w:after="0"/>
        <w:jc w:val="center"/>
        <w:textAlignment w:val="baseline"/>
        <w:rPr>
          <w:rFonts w:ascii="Arial" w:hAnsi="Arial"/>
          <w:color w:val="auto"/>
          <w:sz w:val="28"/>
          <w:lang w:val="en-US" w:eastAsia="zh-CN"/>
        </w:rPr>
      </w:pPr>
      <w:bookmarkStart w:id="354" w:name="_Toc214873607"/>
      <w:bookmarkStart w:id="355" w:name="_Toc263092326"/>
      <w:bookmarkStart w:id="356" w:name="_Toc416264553"/>
      <w:bookmarkStart w:id="357" w:name="_Toc482607490"/>
      <w:bookmarkStart w:id="358" w:name="_Toc25647"/>
      <w:bookmarkStart w:id="359" w:name="_Toc123102466"/>
      <w:bookmarkStart w:id="360" w:name="_Toc29891"/>
      <w:bookmarkStart w:id="361" w:name="_Toc10006"/>
      <w:bookmarkStart w:id="362" w:name="_Toc9005"/>
      <w:bookmarkStart w:id="363" w:name="_Toc141703899"/>
      <w:bookmarkStart w:id="364" w:name="_Toc8049"/>
      <w:bookmarkStart w:id="365" w:name="_Toc27464"/>
      <w:bookmarkStart w:id="366" w:name="_Toc123112247"/>
      <w:bookmarkStart w:id="367" w:name="_Toc6237"/>
      <w:bookmarkStart w:id="368" w:name="_Toc22978"/>
      <w:bookmarkStart w:id="369" w:name="_Toc123051465"/>
      <w:bookmarkStart w:id="370" w:name="_Toc11113"/>
      <w:bookmarkStart w:id="371" w:name="_Toc98560364"/>
      <w:bookmarkStart w:id="372" w:name="_Toc352229765"/>
      <w:bookmarkStart w:id="373" w:name="_Toc8059"/>
      <w:bookmarkStart w:id="374" w:name="_Toc7170"/>
      <w:bookmarkStart w:id="375" w:name="_Toc139991749"/>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r w:rsidRPr="00B42E21">
        <w:rPr>
          <w:rFonts w:ascii="Arial" w:hAnsi="Arial"/>
          <w:color w:val="auto"/>
          <w:sz w:val="28"/>
          <w:lang w:val="en-US" w:eastAsia="zh-CN"/>
        </w:rPr>
        <w:lastRenderedPageBreak/>
        <w:t>第十</w:t>
      </w:r>
      <w:r w:rsidRPr="00B42E21">
        <w:rPr>
          <w:rFonts w:ascii="Arial" w:hAnsi="Arial" w:hint="eastAsia"/>
          <w:color w:val="auto"/>
          <w:sz w:val="28"/>
          <w:lang w:val="en-US" w:eastAsia="zh-CN"/>
        </w:rPr>
        <w:t>八</w:t>
      </w:r>
      <w:r w:rsidRPr="00B42E21">
        <w:rPr>
          <w:rFonts w:ascii="Arial" w:hAnsi="Arial"/>
          <w:color w:val="auto"/>
          <w:sz w:val="28"/>
          <w:lang w:val="en-US" w:eastAsia="zh-CN"/>
        </w:rPr>
        <w:t>部分</w:t>
      </w:r>
      <w:r w:rsidRPr="00B42E21">
        <w:rPr>
          <w:rFonts w:ascii="Arial" w:hAnsi="Arial"/>
          <w:color w:val="auto"/>
          <w:sz w:val="28"/>
          <w:lang w:val="en-US" w:eastAsia="zh-CN"/>
        </w:rPr>
        <w:t xml:space="preserve">  </w:t>
      </w:r>
      <w:r w:rsidRPr="00B42E21">
        <w:rPr>
          <w:rFonts w:ascii="Arial" w:hAnsi="Arial"/>
          <w:color w:val="auto"/>
          <w:sz w:val="28"/>
          <w:lang w:val="en-US" w:eastAsia="zh-CN"/>
        </w:rPr>
        <w:t>基金合同的内容摘要</w:t>
      </w:r>
      <w:bookmarkEnd w:id="354"/>
      <w:bookmarkEnd w:id="355"/>
      <w:bookmarkEnd w:id="356"/>
      <w:bookmarkEnd w:id="357"/>
    </w:p>
    <w:p w:rsidR="00513839" w:rsidRPr="00B42E21" w:rsidRDefault="00513839" w:rsidP="00513839">
      <w:pPr>
        <w:numPr>
          <w:ilvl w:val="0"/>
          <w:numId w:val="8"/>
        </w:numPr>
        <w:tabs>
          <w:tab w:val="left" w:pos="851"/>
        </w:tabs>
        <w:adjustRightInd w:val="0"/>
        <w:snapToGrid w:val="0"/>
        <w:spacing w:line="360" w:lineRule="auto"/>
        <w:rPr>
          <w:rFonts w:ascii="Arial" w:hAnsi="Arial" w:cs="Arial"/>
          <w:b/>
          <w:szCs w:val="21"/>
        </w:rPr>
      </w:pPr>
      <w:bookmarkStart w:id="376" w:name="_Toc214873614"/>
      <w:bookmarkStart w:id="377" w:name="_Toc263092327"/>
      <w:bookmarkStart w:id="378" w:name="_Toc416264554"/>
      <w:bookmarkStart w:id="379" w:name="_Toc48649720"/>
      <w:bookmarkStart w:id="380" w:name="_Toc79392641"/>
      <w:bookmarkStart w:id="381" w:name="_Toc98560365"/>
      <w:bookmarkStart w:id="382" w:name="_Toc123102467"/>
      <w:bookmarkStart w:id="383" w:name="_Toc123112248"/>
      <w:bookmarkStart w:id="384" w:name="_Toc123051466"/>
      <w:bookmarkStart w:id="385" w:name="_Toc28549"/>
      <w:bookmarkStart w:id="386" w:name="_Toc21240"/>
      <w:bookmarkStart w:id="387" w:name="_Toc141703901"/>
      <w:bookmarkStart w:id="388" w:name="_Toc23022"/>
      <w:bookmarkStart w:id="389" w:name="_Toc9708"/>
      <w:bookmarkStart w:id="390" w:name="_Toc13398"/>
      <w:bookmarkStart w:id="391" w:name="_Toc7367"/>
      <w:bookmarkStart w:id="392" w:name="_Toc30645"/>
      <w:bookmarkStart w:id="393" w:name="_Toc23166"/>
      <w:bookmarkStart w:id="394" w:name="_Toc12191"/>
      <w:bookmarkStart w:id="395" w:name="_Toc27058"/>
      <w:bookmarkStart w:id="396" w:name="_Toc352229766"/>
      <w:bookmarkStart w:id="397" w:name="_Toc139991750"/>
      <w:bookmarkStart w:id="398" w:name="_Toc8710"/>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r w:rsidRPr="00B42E21">
        <w:rPr>
          <w:rFonts w:ascii="Arial" w:hAnsi="Arial" w:cs="Arial" w:hint="eastAsia"/>
          <w:b/>
          <w:szCs w:val="21"/>
        </w:rPr>
        <w:t>基金合同当事人及权利义务</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（一）基金管理人</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1</w:t>
      </w:r>
      <w:r w:rsidRPr="00B42E21">
        <w:rPr>
          <w:rFonts w:ascii="Arial" w:hAnsi="Arial" w:hint="eastAsia"/>
          <w:bCs/>
          <w:szCs w:val="21"/>
        </w:rPr>
        <w:t>、基金管理人简况</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名称：博时基金管理有限公司</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住所：广东省深圳市福田区深南大道</w:t>
      </w:r>
      <w:r w:rsidRPr="00B42E21">
        <w:rPr>
          <w:rFonts w:ascii="Arial" w:hAnsi="Arial"/>
          <w:bCs/>
          <w:szCs w:val="21"/>
        </w:rPr>
        <w:t>7088</w:t>
      </w:r>
      <w:r w:rsidRPr="00B42E21">
        <w:rPr>
          <w:rFonts w:ascii="Arial" w:hAnsi="Arial" w:hint="eastAsia"/>
          <w:bCs/>
          <w:szCs w:val="21"/>
        </w:rPr>
        <w:t>号招商银行大厦</w:t>
      </w:r>
      <w:r w:rsidRPr="00B42E21">
        <w:rPr>
          <w:rFonts w:ascii="Arial" w:hAnsi="Arial"/>
          <w:bCs/>
          <w:szCs w:val="21"/>
        </w:rPr>
        <w:t>29</w:t>
      </w:r>
      <w:r w:rsidRPr="00B42E21">
        <w:rPr>
          <w:rFonts w:ascii="Arial" w:hAnsi="Arial" w:hint="eastAsia"/>
          <w:bCs/>
          <w:szCs w:val="21"/>
        </w:rPr>
        <w:t>层</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法定代表人：张光华</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设立日期：</w:t>
      </w:r>
      <w:r w:rsidRPr="00B42E21">
        <w:rPr>
          <w:rFonts w:ascii="Arial" w:hAnsi="Arial"/>
          <w:bCs/>
          <w:szCs w:val="21"/>
        </w:rPr>
        <w:t xml:space="preserve"> 1998</w:t>
      </w:r>
      <w:r w:rsidRPr="00B42E21">
        <w:rPr>
          <w:rFonts w:ascii="Arial" w:hAnsi="Arial" w:hint="eastAsia"/>
          <w:bCs/>
          <w:szCs w:val="21"/>
        </w:rPr>
        <w:t>年</w:t>
      </w:r>
      <w:r w:rsidRPr="00B42E21">
        <w:rPr>
          <w:rFonts w:ascii="Arial" w:hAnsi="Arial"/>
          <w:bCs/>
          <w:szCs w:val="21"/>
        </w:rPr>
        <w:t>7</w:t>
      </w:r>
      <w:r w:rsidRPr="00B42E21">
        <w:rPr>
          <w:rFonts w:ascii="Arial" w:hAnsi="Arial" w:hint="eastAsia"/>
          <w:bCs/>
          <w:szCs w:val="21"/>
        </w:rPr>
        <w:t>月</w:t>
      </w:r>
      <w:r w:rsidRPr="00B42E21">
        <w:rPr>
          <w:rFonts w:ascii="Arial" w:hAnsi="Arial"/>
          <w:bCs/>
          <w:szCs w:val="21"/>
        </w:rPr>
        <w:t>13</w:t>
      </w:r>
      <w:r w:rsidRPr="00B42E21">
        <w:rPr>
          <w:rFonts w:ascii="Arial" w:hAnsi="Arial" w:hint="eastAsia"/>
          <w:bCs/>
          <w:szCs w:val="21"/>
        </w:rPr>
        <w:t>日</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批准设立机关及批准设立文号：中国证监会证监基字【</w:t>
      </w:r>
      <w:r w:rsidRPr="00B42E21">
        <w:rPr>
          <w:rFonts w:ascii="Arial" w:hAnsi="Arial"/>
          <w:bCs/>
          <w:szCs w:val="21"/>
        </w:rPr>
        <w:t>1998</w:t>
      </w:r>
      <w:r w:rsidRPr="00B42E21">
        <w:rPr>
          <w:rFonts w:ascii="Arial" w:hAnsi="Arial" w:hint="eastAsia"/>
          <w:bCs/>
          <w:szCs w:val="21"/>
        </w:rPr>
        <w:t>】</w:t>
      </w:r>
      <w:r w:rsidRPr="00B42E21">
        <w:rPr>
          <w:rFonts w:ascii="Arial" w:hAnsi="Arial"/>
          <w:bCs/>
          <w:szCs w:val="21"/>
        </w:rPr>
        <w:t>26</w:t>
      </w:r>
      <w:r w:rsidRPr="00B42E21">
        <w:rPr>
          <w:rFonts w:ascii="Arial" w:hAnsi="Arial" w:hint="eastAsia"/>
          <w:bCs/>
          <w:szCs w:val="21"/>
        </w:rPr>
        <w:t>号</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组织形式：有限责任公司</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注册资本：</w:t>
      </w:r>
      <w:r w:rsidRPr="00B42E21">
        <w:rPr>
          <w:rFonts w:ascii="Arial" w:hAnsi="Arial"/>
          <w:bCs/>
          <w:szCs w:val="21"/>
        </w:rPr>
        <w:t xml:space="preserve"> 2.5</w:t>
      </w:r>
      <w:r w:rsidRPr="00B42E21">
        <w:rPr>
          <w:rFonts w:ascii="Arial" w:hAnsi="Arial" w:hint="eastAsia"/>
          <w:bCs/>
          <w:szCs w:val="21"/>
        </w:rPr>
        <w:t>亿元人民币</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存续期限：</w:t>
      </w:r>
      <w:r w:rsidRPr="00B42E21">
        <w:rPr>
          <w:rFonts w:ascii="Arial" w:hAnsi="Arial"/>
          <w:bCs/>
          <w:szCs w:val="21"/>
        </w:rPr>
        <w:t xml:space="preserve"> </w:t>
      </w:r>
      <w:r w:rsidRPr="00B42E21">
        <w:rPr>
          <w:rFonts w:ascii="Arial" w:hAnsi="Arial" w:hint="eastAsia"/>
          <w:bCs/>
          <w:szCs w:val="21"/>
        </w:rPr>
        <w:t>持续经营</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联系电话：</w:t>
      </w:r>
      <w:r w:rsidRPr="00B42E21">
        <w:rPr>
          <w:rFonts w:ascii="Arial" w:hAnsi="Arial"/>
          <w:bCs/>
          <w:szCs w:val="21"/>
        </w:rPr>
        <w:t>0755-83169999</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2</w:t>
      </w:r>
      <w:r w:rsidRPr="00B42E21">
        <w:rPr>
          <w:rFonts w:ascii="Arial" w:hAnsi="Arial" w:hint="eastAsia"/>
          <w:bCs/>
          <w:szCs w:val="21"/>
        </w:rPr>
        <w:t>、基金管理人的权利与义务</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1</w:t>
      </w:r>
      <w:r w:rsidRPr="00B42E21">
        <w:rPr>
          <w:rFonts w:ascii="Arial" w:hAnsi="Arial" w:hint="eastAsia"/>
          <w:bCs/>
          <w:szCs w:val="21"/>
        </w:rPr>
        <w:t>）、根据《基金法》、《运作办法》及其他有关规定，基金管理人的权利包括但不限于：</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w:t>
      </w:r>
      <w:r w:rsidRPr="00B42E21">
        <w:rPr>
          <w:rFonts w:ascii="Arial" w:hAnsi="Arial"/>
          <w:bCs/>
          <w:szCs w:val="21"/>
        </w:rPr>
        <w:t>）依法募集</w:t>
      </w:r>
      <w:r w:rsidRPr="00B42E21">
        <w:rPr>
          <w:rFonts w:ascii="Arial" w:hAnsi="Arial" w:hint="eastAsia"/>
          <w:bCs/>
          <w:szCs w:val="21"/>
        </w:rPr>
        <w:t>资金</w:t>
      </w:r>
      <w:r w:rsidRPr="00B42E21">
        <w:rPr>
          <w:rFonts w:ascii="Arial" w:hAnsi="Arial"/>
          <w:bCs/>
          <w:szCs w:val="21"/>
        </w:rPr>
        <w:t>；</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2</w:t>
      </w:r>
      <w:r w:rsidRPr="00B42E21">
        <w:rPr>
          <w:rFonts w:ascii="Arial" w:hAnsi="Arial"/>
          <w:bCs/>
          <w:szCs w:val="21"/>
        </w:rPr>
        <w:t>）自《基金合同》生效之日起，根据法律法规和《基金合同》独立运用并管理基金财产；</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hint="eastAsia"/>
          <w:bCs/>
          <w:szCs w:val="21"/>
        </w:rPr>
        <w:t>3</w:t>
      </w:r>
      <w:r w:rsidRPr="00B42E21">
        <w:rPr>
          <w:rFonts w:ascii="Arial" w:hAnsi="Arial"/>
          <w:bCs/>
          <w:szCs w:val="21"/>
        </w:rPr>
        <w:t>）依照《基金合同》收取基金管理费以及法律法规规定或中国证监会批准的其他费用；</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hint="eastAsia"/>
          <w:bCs/>
          <w:szCs w:val="21"/>
        </w:rPr>
        <w:t>4</w:t>
      </w:r>
      <w:r w:rsidRPr="00B42E21">
        <w:rPr>
          <w:rFonts w:ascii="Arial" w:hAnsi="Arial"/>
          <w:bCs/>
          <w:szCs w:val="21"/>
        </w:rPr>
        <w:t>）销售基金份额；</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hint="eastAsia"/>
          <w:bCs/>
          <w:szCs w:val="21"/>
        </w:rPr>
        <w:t>5</w:t>
      </w:r>
      <w:r w:rsidRPr="00B42E21">
        <w:rPr>
          <w:rFonts w:ascii="Arial" w:hAnsi="Arial"/>
          <w:bCs/>
          <w:szCs w:val="21"/>
        </w:rPr>
        <w:t>）</w:t>
      </w:r>
      <w:r w:rsidRPr="00B42E21">
        <w:rPr>
          <w:rFonts w:ascii="Arial" w:hAnsi="Arial" w:hint="eastAsia"/>
          <w:bCs/>
          <w:szCs w:val="21"/>
        </w:rPr>
        <w:t>按照规定</w:t>
      </w:r>
      <w:r w:rsidRPr="00B42E21">
        <w:rPr>
          <w:rFonts w:ascii="Arial" w:hAnsi="Arial"/>
          <w:bCs/>
          <w:szCs w:val="21"/>
        </w:rPr>
        <w:t>召集基金份额持有人大会；</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hint="eastAsia"/>
          <w:bCs/>
          <w:szCs w:val="21"/>
        </w:rPr>
        <w:t>6</w:t>
      </w:r>
      <w:r w:rsidRPr="00B42E21">
        <w:rPr>
          <w:rFonts w:ascii="Arial" w:hAnsi="Arial"/>
          <w:bCs/>
          <w:szCs w:val="21"/>
        </w:rPr>
        <w:t>）依据《基金合同》及有关法律规定监督基金托管人，如认为基金托管人违反了《基金合同》及国家有关法律规定，应呈报中国证监会和其他监管部门，并采取必要措施保护基金投资者的利益；</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hint="eastAsia"/>
          <w:bCs/>
          <w:szCs w:val="21"/>
        </w:rPr>
        <w:t>7</w:t>
      </w:r>
      <w:r w:rsidRPr="00B42E21">
        <w:rPr>
          <w:rFonts w:ascii="Arial" w:hAnsi="Arial"/>
          <w:bCs/>
          <w:szCs w:val="21"/>
        </w:rPr>
        <w:t>）在基金托管人更换时，提名新的基金托管人；</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hint="eastAsia"/>
          <w:bCs/>
          <w:szCs w:val="21"/>
        </w:rPr>
        <w:t>8</w:t>
      </w:r>
      <w:r w:rsidRPr="00B42E21">
        <w:rPr>
          <w:rFonts w:ascii="Arial" w:hAnsi="Arial"/>
          <w:bCs/>
          <w:szCs w:val="21"/>
        </w:rPr>
        <w:t>）选择、更换基金销售机构，对基金销售机构的相关行为进行监督和处理；</w:t>
      </w:r>
      <w:r w:rsidRPr="00B42E21">
        <w:rPr>
          <w:rFonts w:ascii="Arial" w:hAnsi="Arial"/>
          <w:bCs/>
          <w:szCs w:val="21"/>
        </w:rPr>
        <w:t xml:space="preserve"> </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hint="eastAsia"/>
          <w:bCs/>
          <w:szCs w:val="21"/>
        </w:rPr>
        <w:t>9</w:t>
      </w:r>
      <w:r w:rsidRPr="00B42E21">
        <w:rPr>
          <w:rFonts w:ascii="Arial" w:hAnsi="Arial"/>
          <w:bCs/>
          <w:szCs w:val="21"/>
        </w:rPr>
        <w:t>）担任或委托其他符合条件的机构担任基金登记机构办理基金登记业务并获得《基金合同》规定的费用；</w:t>
      </w:r>
      <w:r w:rsidRPr="00B42E21">
        <w:rPr>
          <w:rFonts w:ascii="Arial" w:hAnsi="Arial"/>
          <w:bCs/>
          <w:szCs w:val="21"/>
        </w:rPr>
        <w:t xml:space="preserve"> </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hint="eastAsia"/>
          <w:bCs/>
          <w:szCs w:val="21"/>
        </w:rPr>
        <w:t>10</w:t>
      </w:r>
      <w:r w:rsidRPr="00B42E21">
        <w:rPr>
          <w:rFonts w:ascii="Arial" w:hAnsi="Arial"/>
          <w:bCs/>
          <w:szCs w:val="21"/>
        </w:rPr>
        <w:t>）依据《基金合同》及有关法律规定决定基金收益的分配方案；</w:t>
      </w:r>
      <w:r w:rsidRPr="00B42E21">
        <w:rPr>
          <w:rFonts w:ascii="Arial" w:hAnsi="Arial"/>
          <w:bCs/>
          <w:szCs w:val="21"/>
        </w:rPr>
        <w:tab/>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w:t>
      </w:r>
      <w:r w:rsidRPr="00B42E21">
        <w:rPr>
          <w:rFonts w:ascii="Arial" w:hAnsi="Arial" w:hint="eastAsia"/>
          <w:bCs/>
          <w:szCs w:val="21"/>
        </w:rPr>
        <w:t>1</w:t>
      </w:r>
      <w:r w:rsidRPr="00B42E21">
        <w:rPr>
          <w:rFonts w:ascii="Arial" w:hAnsi="Arial"/>
          <w:bCs/>
          <w:szCs w:val="21"/>
        </w:rPr>
        <w:t>）在《基金合同》约定的范围内，拒绝或暂停受理申购与赎回申请；</w:t>
      </w:r>
      <w:r w:rsidRPr="00B42E21">
        <w:rPr>
          <w:rFonts w:ascii="Arial" w:hAnsi="Arial"/>
          <w:bCs/>
          <w:szCs w:val="21"/>
        </w:rPr>
        <w:t xml:space="preserve"> </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w:t>
      </w:r>
      <w:r w:rsidRPr="00B42E21">
        <w:rPr>
          <w:rFonts w:ascii="Arial" w:hAnsi="Arial" w:hint="eastAsia"/>
          <w:bCs/>
          <w:szCs w:val="21"/>
        </w:rPr>
        <w:t>2</w:t>
      </w:r>
      <w:r w:rsidRPr="00B42E21">
        <w:rPr>
          <w:rFonts w:ascii="Arial" w:hAnsi="Arial"/>
          <w:bCs/>
          <w:szCs w:val="21"/>
        </w:rPr>
        <w:t>）依照法律法规为基金的利益对被投资公司行使股东权利，为基金的利益行使因基金财产投资于证券所产生的权利；</w:t>
      </w:r>
      <w:r w:rsidRPr="00B42E21">
        <w:rPr>
          <w:rFonts w:ascii="Arial" w:hAnsi="Arial"/>
          <w:bCs/>
          <w:szCs w:val="21"/>
        </w:rPr>
        <w:tab/>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w:t>
      </w:r>
      <w:r w:rsidRPr="00B42E21">
        <w:rPr>
          <w:rFonts w:ascii="Arial" w:hAnsi="Arial" w:hint="eastAsia"/>
          <w:bCs/>
          <w:szCs w:val="21"/>
        </w:rPr>
        <w:t>3</w:t>
      </w:r>
      <w:r w:rsidRPr="00B42E21">
        <w:rPr>
          <w:rFonts w:ascii="Arial" w:hAnsi="Arial"/>
          <w:bCs/>
          <w:szCs w:val="21"/>
        </w:rPr>
        <w:t>）以基金管理人的名义，代表基金份额持有人的利益行使诉讼权利或者实施其他</w:t>
      </w:r>
      <w:r w:rsidRPr="00B42E21">
        <w:rPr>
          <w:rFonts w:ascii="Arial" w:hAnsi="Arial"/>
          <w:bCs/>
          <w:szCs w:val="21"/>
        </w:rPr>
        <w:lastRenderedPageBreak/>
        <w:t>法律行为；</w:t>
      </w:r>
      <w:r w:rsidRPr="00B42E21">
        <w:rPr>
          <w:rFonts w:ascii="Arial" w:hAnsi="Arial"/>
          <w:bCs/>
          <w:szCs w:val="21"/>
        </w:rPr>
        <w:tab/>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w:t>
      </w:r>
      <w:r w:rsidRPr="00B42E21">
        <w:rPr>
          <w:rFonts w:ascii="Arial" w:hAnsi="Arial" w:hint="eastAsia"/>
          <w:bCs/>
          <w:szCs w:val="21"/>
        </w:rPr>
        <w:t>4</w:t>
      </w:r>
      <w:r w:rsidRPr="00B42E21">
        <w:rPr>
          <w:rFonts w:ascii="Arial" w:hAnsi="Arial"/>
          <w:bCs/>
          <w:szCs w:val="21"/>
        </w:rPr>
        <w:t>）选择、更换律师事务所、会计师事务所、证券经纪商</w:t>
      </w:r>
      <w:r w:rsidRPr="00B42E21">
        <w:rPr>
          <w:rFonts w:ascii="Arial" w:hAnsi="Arial" w:hint="eastAsia"/>
          <w:bCs/>
          <w:szCs w:val="21"/>
        </w:rPr>
        <w:t>、期货经纪商</w:t>
      </w:r>
      <w:r w:rsidRPr="00B42E21">
        <w:rPr>
          <w:rFonts w:ascii="Arial" w:hAnsi="Arial"/>
          <w:bCs/>
          <w:szCs w:val="21"/>
        </w:rPr>
        <w:t>或其他为基金提供服务的外部机构；</w:t>
      </w:r>
      <w:r w:rsidRPr="00B42E21">
        <w:rPr>
          <w:rFonts w:ascii="Arial" w:hAnsi="Arial"/>
          <w:bCs/>
          <w:szCs w:val="21"/>
        </w:rPr>
        <w:tab/>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w:t>
      </w:r>
      <w:r w:rsidRPr="00B42E21">
        <w:rPr>
          <w:rFonts w:ascii="Arial" w:hAnsi="Arial" w:hint="eastAsia"/>
          <w:bCs/>
          <w:szCs w:val="21"/>
        </w:rPr>
        <w:t>5</w:t>
      </w:r>
      <w:r w:rsidRPr="00B42E21">
        <w:rPr>
          <w:rFonts w:ascii="Arial" w:hAnsi="Arial"/>
          <w:bCs/>
          <w:szCs w:val="21"/>
        </w:rPr>
        <w:t>）在符合有关法律、法规的前提下，制订和调整有关基金</w:t>
      </w:r>
      <w:r w:rsidRPr="00B42E21">
        <w:rPr>
          <w:rFonts w:ascii="Arial" w:hAnsi="Arial" w:hint="eastAsia"/>
          <w:bCs/>
          <w:szCs w:val="21"/>
        </w:rPr>
        <w:t>认购、</w:t>
      </w:r>
      <w:r w:rsidRPr="00B42E21">
        <w:rPr>
          <w:rFonts w:ascii="Arial" w:hAnsi="Arial"/>
          <w:bCs/>
          <w:szCs w:val="21"/>
        </w:rPr>
        <w:t>申购、赎回、转换和非交易过户</w:t>
      </w:r>
      <w:r w:rsidRPr="00B42E21">
        <w:rPr>
          <w:rFonts w:ascii="Arial" w:hAnsi="Arial" w:hint="eastAsia"/>
          <w:bCs/>
          <w:szCs w:val="21"/>
        </w:rPr>
        <w:t>等</w:t>
      </w:r>
      <w:r w:rsidRPr="00B42E21">
        <w:rPr>
          <w:rFonts w:ascii="Arial" w:hAnsi="Arial"/>
          <w:bCs/>
          <w:szCs w:val="21"/>
        </w:rPr>
        <w:t>业务规则；</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w:t>
      </w:r>
      <w:r w:rsidRPr="00B42E21">
        <w:rPr>
          <w:rFonts w:ascii="Arial" w:hAnsi="Arial" w:hint="eastAsia"/>
          <w:bCs/>
          <w:szCs w:val="21"/>
        </w:rPr>
        <w:t>6</w:t>
      </w:r>
      <w:r w:rsidRPr="00B42E21">
        <w:rPr>
          <w:rFonts w:ascii="Arial" w:hAnsi="Arial"/>
          <w:bCs/>
          <w:szCs w:val="21"/>
        </w:rPr>
        <w:t>）法律法规及中国证监会规定的和《基金合同》约定的其他权利。</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2</w:t>
      </w:r>
      <w:r w:rsidRPr="00B42E21">
        <w:rPr>
          <w:rFonts w:ascii="Arial" w:hAnsi="Arial" w:hint="eastAsia"/>
          <w:bCs/>
          <w:szCs w:val="21"/>
        </w:rPr>
        <w:t>）</w:t>
      </w:r>
      <w:r w:rsidRPr="00B42E21">
        <w:rPr>
          <w:rFonts w:ascii="Arial" w:hAnsi="Arial"/>
          <w:bCs/>
          <w:szCs w:val="21"/>
        </w:rPr>
        <w:t>、根据《基金法》、《运作办法》及其他有关规定，基金管理人的义务包括但不限于：</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w:t>
      </w:r>
      <w:r w:rsidRPr="00B42E21">
        <w:rPr>
          <w:rFonts w:ascii="Arial" w:hAnsi="Arial"/>
          <w:bCs/>
          <w:szCs w:val="21"/>
        </w:rPr>
        <w:t>）依法募集</w:t>
      </w:r>
      <w:r w:rsidRPr="00B42E21">
        <w:rPr>
          <w:rFonts w:ascii="Arial" w:hAnsi="Arial" w:hint="eastAsia"/>
          <w:bCs/>
          <w:szCs w:val="21"/>
        </w:rPr>
        <w:t>资金</w:t>
      </w:r>
      <w:r w:rsidRPr="00B42E21">
        <w:rPr>
          <w:rFonts w:ascii="Arial" w:hAnsi="Arial"/>
          <w:bCs/>
          <w:szCs w:val="21"/>
        </w:rPr>
        <w:t>，办理或者委托经中国证监会认定的其他机构代为办理基金份额的发售、申购、赎回和登记事宜；</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2</w:t>
      </w:r>
      <w:r w:rsidRPr="00B42E21">
        <w:rPr>
          <w:rFonts w:ascii="Arial" w:hAnsi="Arial"/>
          <w:bCs/>
          <w:szCs w:val="21"/>
        </w:rPr>
        <w:t>）办理基金备案手续；</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3</w:t>
      </w:r>
      <w:r w:rsidRPr="00B42E21">
        <w:rPr>
          <w:rFonts w:ascii="Arial" w:hAnsi="Arial"/>
          <w:bCs/>
          <w:szCs w:val="21"/>
        </w:rPr>
        <w:t>）自《基金合同》生效之日起</w:t>
      </w:r>
      <w:r w:rsidRPr="00B42E21">
        <w:rPr>
          <w:rFonts w:ascii="Arial" w:hAnsi="Arial" w:hint="eastAsia"/>
          <w:bCs/>
          <w:szCs w:val="21"/>
        </w:rPr>
        <w:t>，</w:t>
      </w:r>
      <w:r w:rsidRPr="00B42E21">
        <w:rPr>
          <w:rFonts w:ascii="Arial" w:hAnsi="Arial"/>
          <w:bCs/>
          <w:szCs w:val="21"/>
        </w:rPr>
        <w:t>以诚实信用、谨慎勤勉的原则管理和运用基金财产；</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4</w:t>
      </w:r>
      <w:r w:rsidRPr="00B42E21">
        <w:rPr>
          <w:rFonts w:ascii="Arial" w:hAnsi="Arial"/>
          <w:bCs/>
          <w:szCs w:val="21"/>
        </w:rPr>
        <w:t>）配备足够的具有专业资格的人员进行基金投资分析、决策，以专业化的经营方式管理和运作基金财产；</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5</w:t>
      </w:r>
      <w:r w:rsidRPr="00B42E21">
        <w:rPr>
          <w:rFonts w:ascii="Arial" w:hAnsi="Arial"/>
          <w:bCs/>
          <w:szCs w:val="21"/>
        </w:rPr>
        <w:t>）建立健全内部风险控制、监察与稽核、财务管理及人事管理等制度，保证所管理的基金财产和基金管理人的财产相互独立</w:t>
      </w:r>
      <w:r w:rsidRPr="00B42E21">
        <w:rPr>
          <w:rFonts w:ascii="Arial" w:hAnsi="Arial" w:hint="eastAsia"/>
          <w:bCs/>
          <w:szCs w:val="21"/>
        </w:rPr>
        <w:t>，</w:t>
      </w:r>
      <w:r w:rsidRPr="00B42E21">
        <w:rPr>
          <w:rFonts w:ascii="Arial" w:hAnsi="Arial"/>
          <w:bCs/>
          <w:szCs w:val="21"/>
        </w:rPr>
        <w:t>对所管理的不同基金分别管理，分别记账，进行证券投资；</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6</w:t>
      </w:r>
      <w:r w:rsidRPr="00B42E21">
        <w:rPr>
          <w:rFonts w:ascii="Arial" w:hAnsi="Arial"/>
          <w:bCs/>
          <w:szCs w:val="21"/>
        </w:rPr>
        <w:t>）除依据《基金法》、《基金合同》及其他有关规定外</w:t>
      </w:r>
      <w:r w:rsidRPr="00B42E21">
        <w:rPr>
          <w:rFonts w:ascii="Arial" w:hAnsi="Arial" w:hint="eastAsia"/>
          <w:bCs/>
          <w:szCs w:val="21"/>
        </w:rPr>
        <w:t>，</w:t>
      </w:r>
      <w:r w:rsidRPr="00B42E21">
        <w:rPr>
          <w:rFonts w:ascii="Arial" w:hAnsi="Arial"/>
          <w:bCs/>
          <w:szCs w:val="21"/>
        </w:rPr>
        <w:t>不得利用基金财产为自己及任何第三人谋取利益，不得委托第三人运作基金财产；</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7</w:t>
      </w:r>
      <w:r w:rsidRPr="00B42E21">
        <w:rPr>
          <w:rFonts w:ascii="Arial" w:hAnsi="Arial"/>
          <w:bCs/>
          <w:szCs w:val="21"/>
        </w:rPr>
        <w:t>）依法接受基金托管人的监督；</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8</w:t>
      </w:r>
      <w:r w:rsidRPr="00B42E21">
        <w:rPr>
          <w:rFonts w:ascii="Arial" w:hAnsi="Arial"/>
          <w:bCs/>
          <w:szCs w:val="21"/>
        </w:rPr>
        <w:t>）采取适当合理的措施使计算基金份额</w:t>
      </w:r>
      <w:r w:rsidRPr="00B42E21">
        <w:rPr>
          <w:rFonts w:ascii="Arial" w:hAnsi="Arial" w:hint="eastAsia"/>
          <w:bCs/>
          <w:szCs w:val="21"/>
        </w:rPr>
        <w:t>认购、</w:t>
      </w:r>
      <w:r w:rsidRPr="00B42E21">
        <w:rPr>
          <w:rFonts w:ascii="Arial" w:hAnsi="Arial"/>
          <w:bCs/>
          <w:szCs w:val="21"/>
        </w:rPr>
        <w:t>申购、赎回和注销价格的方法符合《基金合同》等法律文件的规定，按有关规定计算并公告基金资产净值，确定基金份额申购、赎回的价格；</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9</w:t>
      </w:r>
      <w:r w:rsidRPr="00B42E21">
        <w:rPr>
          <w:rFonts w:ascii="Arial" w:hAnsi="Arial"/>
          <w:bCs/>
          <w:szCs w:val="21"/>
        </w:rPr>
        <w:t>）进行基金会计核算并编制基金财务会计报告；</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10</w:t>
      </w:r>
      <w:r w:rsidRPr="00B42E21">
        <w:rPr>
          <w:rFonts w:ascii="Arial" w:hAnsi="Arial"/>
          <w:bCs/>
          <w:szCs w:val="21"/>
        </w:rPr>
        <w:t>）编制季度、半年度和年度基金报告；</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11</w:t>
      </w:r>
      <w:r w:rsidRPr="00B42E21">
        <w:rPr>
          <w:rFonts w:ascii="Arial" w:hAnsi="Arial"/>
          <w:bCs/>
          <w:szCs w:val="21"/>
        </w:rPr>
        <w:t>）严格按照《基金法》、《基金合同》及其他有关规定，履行信息披露及报告义务；</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12</w:t>
      </w:r>
      <w:r w:rsidRPr="00B42E21">
        <w:rPr>
          <w:rFonts w:ascii="Arial" w:hAnsi="Arial"/>
          <w:bCs/>
          <w:szCs w:val="21"/>
        </w:rPr>
        <w:t>）保守基金商业秘密，不泄露基金投资计划、投资意向等。除《基金法》、《基金合同》及其他有关规定另有规定外，在基金信息公开披露前应予保密，不向他人泄露；</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13</w:t>
      </w:r>
      <w:r w:rsidRPr="00B42E21">
        <w:rPr>
          <w:rFonts w:ascii="Arial" w:hAnsi="Arial"/>
          <w:bCs/>
          <w:szCs w:val="21"/>
        </w:rPr>
        <w:t>）按《基金合同》的约定确定基金收益分配方案，及时向基金份额持有人分配基金收益；</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14</w:t>
      </w:r>
      <w:r w:rsidRPr="00B42E21">
        <w:rPr>
          <w:rFonts w:ascii="Arial" w:hAnsi="Arial"/>
          <w:bCs/>
          <w:szCs w:val="21"/>
        </w:rPr>
        <w:t>）按规定受理申购与赎回申请，及时、足额支付赎回款项；</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15</w:t>
      </w:r>
      <w:r w:rsidRPr="00B42E21">
        <w:rPr>
          <w:rFonts w:ascii="Arial" w:hAnsi="Arial"/>
          <w:bCs/>
          <w:szCs w:val="21"/>
        </w:rPr>
        <w:t>）依据《基金法》、《基金合同》及其他有关规定召集基金份额持有人大会或配合基金托管人、基金份额持有人依法召集基金份额持有人大会；</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16</w:t>
      </w:r>
      <w:r w:rsidRPr="00B42E21">
        <w:rPr>
          <w:rFonts w:ascii="Arial" w:hAnsi="Arial"/>
          <w:bCs/>
          <w:szCs w:val="21"/>
        </w:rPr>
        <w:t>）按规定保存基金财产管理业务活动的会计账册、报表、记录和其他相关资料</w:t>
      </w:r>
      <w:r w:rsidRPr="00B42E21">
        <w:rPr>
          <w:rFonts w:ascii="Arial" w:hAnsi="Arial" w:hint="eastAsia"/>
          <w:bCs/>
          <w:szCs w:val="21"/>
        </w:rPr>
        <w:t>15</w:t>
      </w:r>
      <w:r w:rsidRPr="00B42E21">
        <w:rPr>
          <w:rFonts w:ascii="Arial" w:hAnsi="Arial"/>
          <w:bCs/>
          <w:szCs w:val="21"/>
        </w:rPr>
        <w:t>年以上；</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lastRenderedPageBreak/>
        <w:t>（</w:t>
      </w:r>
      <w:r w:rsidRPr="00B42E21">
        <w:rPr>
          <w:rFonts w:ascii="Arial" w:hAnsi="Arial"/>
          <w:bCs/>
          <w:szCs w:val="21"/>
        </w:rPr>
        <w:t>17</w:t>
      </w:r>
      <w:r w:rsidRPr="00B42E21">
        <w:rPr>
          <w:rFonts w:ascii="Arial" w:hAnsi="Arial"/>
          <w:bCs/>
          <w:szCs w:val="21"/>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18</w:t>
      </w:r>
      <w:r w:rsidRPr="00B42E21">
        <w:rPr>
          <w:rFonts w:ascii="Arial" w:hAnsi="Arial"/>
          <w:bCs/>
          <w:szCs w:val="21"/>
        </w:rPr>
        <w:t>）组织并参加基金财产清算小组</w:t>
      </w:r>
      <w:r w:rsidRPr="00B42E21">
        <w:rPr>
          <w:rFonts w:ascii="Arial" w:hAnsi="Arial" w:hint="eastAsia"/>
          <w:bCs/>
          <w:szCs w:val="21"/>
        </w:rPr>
        <w:t>，</w:t>
      </w:r>
      <w:r w:rsidRPr="00B42E21">
        <w:rPr>
          <w:rFonts w:ascii="Arial" w:hAnsi="Arial"/>
          <w:bCs/>
          <w:szCs w:val="21"/>
        </w:rPr>
        <w:t>参与基金财产的保管、清理、估价、变现和分配；</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19</w:t>
      </w:r>
      <w:r w:rsidRPr="00B42E21">
        <w:rPr>
          <w:rFonts w:ascii="Arial" w:hAnsi="Arial"/>
          <w:bCs/>
          <w:szCs w:val="21"/>
        </w:rPr>
        <w:t>）面临解散、依法被撤销或者被依法宣告破产时，及时报告中国证监会并通知基金托管人；</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20</w:t>
      </w:r>
      <w:r w:rsidRPr="00B42E21">
        <w:rPr>
          <w:rFonts w:ascii="Arial" w:hAnsi="Arial"/>
          <w:bCs/>
          <w:szCs w:val="21"/>
        </w:rPr>
        <w:t>）因违反《基金合同》导致基金财产的损失或损害基金份额持有人合法权益时，应当承担赔偿责任，其赔偿责任不因其退任而免除；</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21</w:t>
      </w:r>
      <w:r w:rsidRPr="00B42E21">
        <w:rPr>
          <w:rFonts w:ascii="Arial" w:hAnsi="Arial"/>
          <w:bCs/>
          <w:szCs w:val="21"/>
        </w:rPr>
        <w:t>）监督基金托管人按法律法规和《基金合同》规定履行自己的义务，基金托管人违反《基金合同》造成基金财产损失时，基金管理人应为基金份额持有人利益向基金托管人追偿；</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22</w:t>
      </w:r>
      <w:r w:rsidRPr="00B42E21">
        <w:rPr>
          <w:rFonts w:ascii="Arial" w:hAnsi="Arial"/>
          <w:bCs/>
          <w:szCs w:val="21"/>
        </w:rPr>
        <w:t>）当基金管理人将其义务委托第三方处理时，应当对第三方处理有关基金事务的行为承担责任；</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23</w:t>
      </w:r>
      <w:r w:rsidRPr="00B42E21">
        <w:rPr>
          <w:rFonts w:ascii="Arial" w:hAnsi="Arial"/>
          <w:bCs/>
          <w:szCs w:val="21"/>
        </w:rPr>
        <w:t>）以基金管理人名义，代表基金份额持有人利益行使诉讼权利或实施其他法律行为；</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24</w:t>
      </w:r>
      <w:r w:rsidRPr="00B42E21">
        <w:rPr>
          <w:rFonts w:ascii="Arial" w:hAnsi="Arial"/>
          <w:bCs/>
          <w:szCs w:val="21"/>
        </w:rPr>
        <w:t>）基金管理人在募集期间未能达到基金的备案条件，《基金合同》不能生效，基金管理人承担全部募集费用，将已募集资金并加计银行同期</w:t>
      </w:r>
      <w:r w:rsidRPr="00B42E21">
        <w:rPr>
          <w:rFonts w:ascii="Arial" w:hAnsi="Arial" w:hint="eastAsia"/>
          <w:bCs/>
          <w:szCs w:val="21"/>
        </w:rPr>
        <w:t>活期</w:t>
      </w:r>
      <w:r w:rsidRPr="00B42E21">
        <w:rPr>
          <w:rFonts w:ascii="Arial" w:hAnsi="Arial"/>
          <w:bCs/>
          <w:szCs w:val="21"/>
        </w:rPr>
        <w:t>存款利息在基金募集期结束后</w:t>
      </w:r>
      <w:r w:rsidRPr="00B42E21">
        <w:rPr>
          <w:rFonts w:ascii="Arial" w:hAnsi="Arial" w:hint="eastAsia"/>
          <w:bCs/>
          <w:szCs w:val="21"/>
        </w:rPr>
        <w:t>30</w:t>
      </w:r>
      <w:r w:rsidRPr="00B42E21">
        <w:rPr>
          <w:rFonts w:ascii="Arial" w:hAnsi="Arial"/>
          <w:bCs/>
          <w:szCs w:val="21"/>
        </w:rPr>
        <w:t>日内退还基金认购人；</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2</w:t>
      </w:r>
      <w:r w:rsidRPr="00B42E21">
        <w:rPr>
          <w:rFonts w:ascii="Arial" w:hAnsi="Arial" w:hint="eastAsia"/>
          <w:bCs/>
          <w:szCs w:val="21"/>
        </w:rPr>
        <w:t>5</w:t>
      </w:r>
      <w:r w:rsidRPr="00B42E21">
        <w:rPr>
          <w:rFonts w:ascii="Arial" w:hAnsi="Arial"/>
          <w:bCs/>
          <w:szCs w:val="21"/>
        </w:rPr>
        <w:t>）执行生效的基金份额持有人大会的</w:t>
      </w:r>
      <w:r w:rsidRPr="00B42E21">
        <w:rPr>
          <w:rFonts w:ascii="Arial" w:hAnsi="Arial" w:hint="eastAsia"/>
          <w:bCs/>
          <w:szCs w:val="21"/>
        </w:rPr>
        <w:t>决议</w:t>
      </w:r>
      <w:r w:rsidRPr="00B42E21">
        <w:rPr>
          <w:rFonts w:ascii="Arial" w:hAnsi="Arial"/>
          <w:bCs/>
          <w:szCs w:val="21"/>
        </w:rPr>
        <w:t>；</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2</w:t>
      </w:r>
      <w:r w:rsidRPr="00B42E21">
        <w:rPr>
          <w:rFonts w:ascii="Arial" w:hAnsi="Arial" w:hint="eastAsia"/>
          <w:bCs/>
          <w:szCs w:val="21"/>
        </w:rPr>
        <w:t>6</w:t>
      </w:r>
      <w:r w:rsidRPr="00B42E21">
        <w:rPr>
          <w:rFonts w:ascii="Arial" w:hAnsi="Arial"/>
          <w:bCs/>
          <w:szCs w:val="21"/>
        </w:rPr>
        <w:t>）建立并保存基金份额持有人名册；</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w:t>
      </w:r>
      <w:r w:rsidRPr="00B42E21">
        <w:rPr>
          <w:rFonts w:ascii="Arial" w:hAnsi="Arial"/>
          <w:bCs/>
          <w:szCs w:val="21"/>
        </w:rPr>
        <w:t>2</w:t>
      </w:r>
      <w:r w:rsidRPr="00B42E21">
        <w:rPr>
          <w:rFonts w:ascii="Arial" w:hAnsi="Arial" w:hint="eastAsia"/>
          <w:bCs/>
          <w:szCs w:val="21"/>
        </w:rPr>
        <w:t>7</w:t>
      </w:r>
      <w:r w:rsidRPr="00B42E21">
        <w:rPr>
          <w:rFonts w:ascii="Arial" w:hAnsi="Arial"/>
          <w:bCs/>
          <w:szCs w:val="21"/>
        </w:rPr>
        <w:t>）法律法规及中国证监会规定的和《基金合同》约定的其他义务。</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（二）基金托管人</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1</w:t>
      </w:r>
      <w:r w:rsidRPr="00B42E21">
        <w:rPr>
          <w:rFonts w:ascii="Arial" w:hAnsi="Arial" w:hint="eastAsia"/>
          <w:bCs/>
          <w:szCs w:val="21"/>
        </w:rPr>
        <w:t>、基金托管人简况</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名称：招商银行股份有限公司</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住所：深圳市深南大道</w:t>
      </w:r>
      <w:r w:rsidRPr="00B42E21">
        <w:rPr>
          <w:rFonts w:ascii="Arial" w:hAnsi="Arial"/>
          <w:bCs/>
          <w:szCs w:val="21"/>
        </w:rPr>
        <w:t>7088</w:t>
      </w:r>
      <w:r w:rsidRPr="00B42E21">
        <w:rPr>
          <w:rFonts w:ascii="Arial" w:hAnsi="Arial" w:hint="eastAsia"/>
          <w:bCs/>
          <w:szCs w:val="21"/>
        </w:rPr>
        <w:t>号招商银行大厦</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法定代表人：傅育宁</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成立时间：</w:t>
      </w:r>
      <w:r w:rsidRPr="00B42E21">
        <w:rPr>
          <w:rFonts w:ascii="Arial" w:hAnsi="Arial"/>
          <w:bCs/>
          <w:szCs w:val="21"/>
        </w:rPr>
        <w:t>1987</w:t>
      </w:r>
      <w:r w:rsidRPr="00B42E21">
        <w:rPr>
          <w:rFonts w:ascii="Arial" w:hAnsi="Arial" w:hint="eastAsia"/>
          <w:bCs/>
          <w:szCs w:val="21"/>
        </w:rPr>
        <w:t>年</w:t>
      </w:r>
      <w:r w:rsidRPr="00B42E21">
        <w:rPr>
          <w:rFonts w:ascii="Arial" w:hAnsi="Arial"/>
          <w:bCs/>
          <w:szCs w:val="21"/>
        </w:rPr>
        <w:t>4</w:t>
      </w:r>
      <w:r w:rsidRPr="00B42E21">
        <w:rPr>
          <w:rFonts w:ascii="Arial" w:hAnsi="Arial" w:hint="eastAsia"/>
          <w:bCs/>
          <w:szCs w:val="21"/>
        </w:rPr>
        <w:t>月</w:t>
      </w:r>
      <w:r w:rsidRPr="00B42E21">
        <w:rPr>
          <w:rFonts w:ascii="Arial" w:hAnsi="Arial"/>
          <w:bCs/>
          <w:szCs w:val="21"/>
        </w:rPr>
        <w:t>8</w:t>
      </w:r>
      <w:r w:rsidRPr="00B42E21">
        <w:rPr>
          <w:rFonts w:ascii="Arial" w:hAnsi="Arial" w:hint="eastAsia"/>
          <w:bCs/>
          <w:szCs w:val="21"/>
        </w:rPr>
        <w:t>日</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组织形式：股份有限公司</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注册资本：人民币</w:t>
      </w:r>
      <w:r w:rsidRPr="00B42E21">
        <w:rPr>
          <w:rFonts w:ascii="Arial" w:hAnsi="Arial"/>
          <w:bCs/>
          <w:szCs w:val="21"/>
        </w:rPr>
        <w:t>215.77</w:t>
      </w:r>
      <w:r w:rsidRPr="00B42E21">
        <w:rPr>
          <w:rFonts w:ascii="Arial" w:hAnsi="Arial" w:hint="eastAsia"/>
          <w:bCs/>
          <w:szCs w:val="21"/>
        </w:rPr>
        <w:t>亿元</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存续期间：持续经营</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基金托管资格批文及文号：中国证监会证监基金字</w:t>
      </w:r>
      <w:r w:rsidRPr="00B42E21">
        <w:rPr>
          <w:rFonts w:ascii="Arial" w:hAnsi="Arial"/>
          <w:bCs/>
          <w:szCs w:val="21"/>
        </w:rPr>
        <w:t>[2002]83</w:t>
      </w:r>
      <w:r w:rsidRPr="00B42E21">
        <w:rPr>
          <w:rFonts w:ascii="Arial" w:hAnsi="Arial" w:hint="eastAsia"/>
          <w:bCs/>
          <w:szCs w:val="21"/>
        </w:rPr>
        <w:t>号</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bCs/>
          <w:szCs w:val="21"/>
        </w:rPr>
        <w:t>2</w:t>
      </w:r>
      <w:r w:rsidRPr="00B42E21">
        <w:rPr>
          <w:rFonts w:ascii="Arial" w:hAnsi="Arial" w:hint="eastAsia"/>
          <w:bCs/>
          <w:szCs w:val="21"/>
        </w:rPr>
        <w:t>、基金托管人的权利与义务</w:t>
      </w:r>
    </w:p>
    <w:p w:rsidR="00513839" w:rsidRPr="00B42E21" w:rsidRDefault="00513839" w:rsidP="00513839">
      <w:pPr>
        <w:spacing w:line="360" w:lineRule="auto"/>
        <w:ind w:firstLineChars="200" w:firstLine="420"/>
        <w:rPr>
          <w:bCs/>
          <w:szCs w:val="21"/>
        </w:rPr>
      </w:pPr>
      <w:r w:rsidRPr="00B42E21">
        <w:rPr>
          <w:bCs/>
          <w:szCs w:val="21"/>
        </w:rPr>
        <w:t>1</w:t>
      </w:r>
      <w:r w:rsidRPr="00B42E21">
        <w:rPr>
          <w:rFonts w:hint="eastAsia"/>
          <w:bCs/>
          <w:szCs w:val="21"/>
        </w:rPr>
        <w:t>）</w:t>
      </w:r>
      <w:r w:rsidRPr="00B42E21">
        <w:rPr>
          <w:bCs/>
          <w:szCs w:val="21"/>
        </w:rPr>
        <w:t>、根据《基金法》、《运作办法》及其他有关规定，基金托管人的权利包括但不限于：</w:t>
      </w:r>
    </w:p>
    <w:p w:rsidR="00513839" w:rsidRPr="00B42E21" w:rsidRDefault="00513839" w:rsidP="00513839">
      <w:pPr>
        <w:spacing w:line="360" w:lineRule="auto"/>
        <w:ind w:firstLineChars="200" w:firstLine="420"/>
        <w:rPr>
          <w:bCs/>
          <w:szCs w:val="21"/>
        </w:rPr>
      </w:pPr>
      <w:r w:rsidRPr="00B42E21">
        <w:rPr>
          <w:bCs/>
          <w:szCs w:val="21"/>
        </w:rPr>
        <w:lastRenderedPageBreak/>
        <w:t>（</w:t>
      </w:r>
      <w:r w:rsidRPr="00B42E21">
        <w:rPr>
          <w:bCs/>
          <w:szCs w:val="21"/>
        </w:rPr>
        <w:t>1</w:t>
      </w:r>
      <w:r w:rsidRPr="00B42E21">
        <w:rPr>
          <w:bCs/>
          <w:szCs w:val="21"/>
        </w:rPr>
        <w:t>）自《基金合同》生效之日起，依法律法规和《基金合同》的规定安全保管基金财产；</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w:t>
      </w:r>
      <w:r w:rsidRPr="00B42E21">
        <w:rPr>
          <w:bCs/>
          <w:szCs w:val="21"/>
        </w:rPr>
        <w:t>）依《基金合同》约定获得基金托管费以及法律法规规定或监管部门批准的其他费用；</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3</w:t>
      </w:r>
      <w:r w:rsidRPr="00B42E21">
        <w:rPr>
          <w:bCs/>
          <w:szCs w:val="21"/>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4</w:t>
      </w:r>
      <w:r w:rsidRPr="00B42E21">
        <w:rPr>
          <w:bCs/>
          <w:szCs w:val="21"/>
        </w:rPr>
        <w:t>）根据相关市场规则，为基金开设</w:t>
      </w:r>
      <w:r w:rsidRPr="00B42E21">
        <w:rPr>
          <w:rFonts w:hint="eastAsia"/>
          <w:bCs/>
          <w:szCs w:val="21"/>
        </w:rPr>
        <w:t>资金账户、</w:t>
      </w:r>
      <w:r w:rsidRPr="00B42E21">
        <w:rPr>
          <w:bCs/>
          <w:szCs w:val="21"/>
        </w:rPr>
        <w:t>证券</w:t>
      </w:r>
      <w:r w:rsidRPr="00B42E21">
        <w:rPr>
          <w:rFonts w:hint="eastAsia"/>
          <w:bCs/>
          <w:szCs w:val="21"/>
        </w:rPr>
        <w:t>账户等投资所需账户，</w:t>
      </w:r>
      <w:r w:rsidRPr="00B42E21">
        <w:rPr>
          <w:bCs/>
          <w:szCs w:val="21"/>
        </w:rPr>
        <w:t>为基金办理证券交易资金清算</w:t>
      </w:r>
      <w:r w:rsidRPr="00B42E21">
        <w:rPr>
          <w:rFonts w:hint="eastAsia"/>
          <w:bCs/>
          <w:szCs w:val="21"/>
        </w:rPr>
        <w:t>；</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5</w:t>
      </w:r>
      <w:r w:rsidRPr="00B42E21">
        <w:rPr>
          <w:bCs/>
          <w:szCs w:val="21"/>
        </w:rPr>
        <w:t>）提议召开或召集基金份额持有人大会；</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6</w:t>
      </w:r>
      <w:r w:rsidRPr="00B42E21">
        <w:rPr>
          <w:bCs/>
          <w:szCs w:val="21"/>
        </w:rPr>
        <w:t>）在基金管理人更换时，提名新的基金管理人；</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7</w:t>
      </w:r>
      <w:r w:rsidRPr="00B42E21">
        <w:rPr>
          <w:bCs/>
          <w:szCs w:val="21"/>
        </w:rPr>
        <w:t>）</w:t>
      </w:r>
      <w:r w:rsidRPr="00B42E21">
        <w:rPr>
          <w:rFonts w:hint="eastAsia"/>
          <w:bCs/>
          <w:szCs w:val="21"/>
        </w:rPr>
        <w:t>法律法规及中国证监会规定的和《基金合同》约定的其他</w:t>
      </w:r>
      <w:r w:rsidRPr="00B42E21">
        <w:rPr>
          <w:bCs/>
          <w:szCs w:val="21"/>
        </w:rPr>
        <w:t>权利。</w:t>
      </w:r>
    </w:p>
    <w:p w:rsidR="00513839" w:rsidRPr="00B42E21" w:rsidRDefault="00513839" w:rsidP="00513839">
      <w:pPr>
        <w:spacing w:line="360" w:lineRule="auto"/>
        <w:ind w:firstLineChars="200" w:firstLine="420"/>
        <w:rPr>
          <w:bCs/>
          <w:szCs w:val="21"/>
        </w:rPr>
      </w:pPr>
      <w:r w:rsidRPr="00B42E21">
        <w:rPr>
          <w:bCs/>
          <w:szCs w:val="21"/>
        </w:rPr>
        <w:t>2</w:t>
      </w:r>
      <w:r w:rsidRPr="00B42E21">
        <w:rPr>
          <w:rFonts w:hint="eastAsia"/>
          <w:bCs/>
          <w:szCs w:val="21"/>
        </w:rPr>
        <w:t>）</w:t>
      </w:r>
      <w:r w:rsidRPr="00B42E21">
        <w:rPr>
          <w:bCs/>
          <w:szCs w:val="21"/>
        </w:rPr>
        <w:t>、根据《基金法》、《运作办法》及其他有关规定，基金托管人的义务包括但不限于：</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w:t>
      </w:r>
      <w:r w:rsidRPr="00B42E21">
        <w:rPr>
          <w:bCs/>
          <w:szCs w:val="21"/>
        </w:rPr>
        <w:t>）以诚实信用、勤勉尽责的原则持有并安全保管基金财产；</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w:t>
      </w:r>
      <w:r w:rsidRPr="00B42E21">
        <w:rPr>
          <w:bCs/>
          <w:szCs w:val="21"/>
        </w:rPr>
        <w:t>）设立专门的基金托管部门，具有符合要求的营业场所，配备足够的、合格的熟悉基金托管业务的专职人员，负责基金财产托管事宜；</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3</w:t>
      </w:r>
      <w:r w:rsidRPr="00B42E21">
        <w:rPr>
          <w:bCs/>
          <w:szCs w:val="21"/>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4</w:t>
      </w:r>
      <w:r w:rsidRPr="00B42E21">
        <w:rPr>
          <w:bCs/>
          <w:szCs w:val="21"/>
        </w:rPr>
        <w:t>）除依据《基金法》、《基金合同》及其他有关规定外，不得利用基金财产为自己及任何第三人谋取利益，不得委托第三人托管基金财产；</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5</w:t>
      </w:r>
      <w:r w:rsidRPr="00B42E21">
        <w:rPr>
          <w:bCs/>
          <w:szCs w:val="21"/>
        </w:rPr>
        <w:t>）保管由基金管理人代表基金签订的与基金有关的重大合同及有关凭证；</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6</w:t>
      </w:r>
      <w:r w:rsidRPr="00B42E21">
        <w:rPr>
          <w:bCs/>
          <w:szCs w:val="21"/>
        </w:rPr>
        <w:t>）按规定开设基金财产的资金账户</w:t>
      </w:r>
      <w:r w:rsidRPr="00B42E21">
        <w:rPr>
          <w:rFonts w:hint="eastAsia"/>
          <w:bCs/>
          <w:szCs w:val="21"/>
        </w:rPr>
        <w:t>、</w:t>
      </w:r>
      <w:r w:rsidRPr="00B42E21">
        <w:rPr>
          <w:bCs/>
          <w:szCs w:val="21"/>
        </w:rPr>
        <w:t>证券账户</w:t>
      </w:r>
      <w:r w:rsidRPr="00B42E21">
        <w:rPr>
          <w:rFonts w:hint="eastAsia"/>
          <w:bCs/>
          <w:szCs w:val="21"/>
        </w:rPr>
        <w:t>等投资所需账户，</w:t>
      </w:r>
      <w:r w:rsidRPr="00B42E21">
        <w:rPr>
          <w:bCs/>
          <w:szCs w:val="21"/>
        </w:rPr>
        <w:t>按照《基金合同》的约定，根据基金管理人的投资指令，及时办理清算、交割事宜；</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7</w:t>
      </w:r>
      <w:r w:rsidRPr="00B42E21">
        <w:rPr>
          <w:bCs/>
          <w:szCs w:val="21"/>
        </w:rPr>
        <w:t>）保守基金商业秘密，除《基金法》、《基金合同》及其他有关规定另有规定外，在基金信息公开披露前予以保密，不得向他人泄露；</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8</w:t>
      </w:r>
      <w:r w:rsidRPr="00B42E21">
        <w:rPr>
          <w:bCs/>
          <w:szCs w:val="21"/>
        </w:rPr>
        <w:t>）复核、审查基金管理人计算的基金资产净值、基金份额申购、赎回价格；</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9</w:t>
      </w:r>
      <w:r w:rsidRPr="00B42E21">
        <w:rPr>
          <w:bCs/>
          <w:szCs w:val="21"/>
        </w:rPr>
        <w:t>）办理与基金托管业务活动有关的信息披露事项；</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10</w:t>
      </w:r>
      <w:r w:rsidRPr="00B42E21">
        <w:rPr>
          <w:bCs/>
          <w:szCs w:val="21"/>
        </w:rPr>
        <w:t>）对基金财务会计报告、</w:t>
      </w:r>
      <w:r w:rsidRPr="00B42E21">
        <w:rPr>
          <w:rFonts w:hint="eastAsia"/>
          <w:bCs/>
          <w:szCs w:val="21"/>
        </w:rPr>
        <w:t>季度、</w:t>
      </w:r>
      <w:r w:rsidRPr="00B42E21">
        <w:rPr>
          <w:bCs/>
          <w:szCs w:val="21"/>
        </w:rPr>
        <w:t>半年度和年度基金报告出具意见，说明基金管理人</w:t>
      </w:r>
      <w:r w:rsidRPr="00B42E21">
        <w:rPr>
          <w:bCs/>
          <w:szCs w:val="21"/>
        </w:rPr>
        <w:lastRenderedPageBreak/>
        <w:t>在各重要方面的运作是否严格按照《基金合同》的规定进行；如果基金管理人有未执行《基金合同》规定的行为，还应当说明基金托管人是否采取了适当的措施；</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11</w:t>
      </w:r>
      <w:r w:rsidRPr="00B42E21">
        <w:rPr>
          <w:bCs/>
          <w:szCs w:val="21"/>
        </w:rPr>
        <w:t>）保存基金托管业务活动的记录、账册、报表和其他相关资料</w:t>
      </w:r>
      <w:r w:rsidRPr="00B42E21">
        <w:rPr>
          <w:rFonts w:hint="eastAsia"/>
          <w:szCs w:val="21"/>
        </w:rPr>
        <w:t>15</w:t>
      </w:r>
      <w:r w:rsidRPr="00B42E21">
        <w:rPr>
          <w:bCs/>
          <w:szCs w:val="21"/>
        </w:rPr>
        <w:t>年以上；</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12</w:t>
      </w:r>
      <w:r w:rsidRPr="00B42E21">
        <w:rPr>
          <w:bCs/>
          <w:szCs w:val="21"/>
        </w:rPr>
        <w:t>）建立并保存基金份额持有人名册；</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13</w:t>
      </w:r>
      <w:r w:rsidRPr="00B42E21">
        <w:rPr>
          <w:bCs/>
          <w:szCs w:val="21"/>
        </w:rPr>
        <w:t>）按规定制作相关账册并与基金管理人核对；</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14</w:t>
      </w:r>
      <w:r w:rsidRPr="00B42E21">
        <w:rPr>
          <w:bCs/>
          <w:szCs w:val="21"/>
        </w:rPr>
        <w:t>）依据基金管理人的指令或有关规定向基金份额持有人支付基金收益和赎回款项；</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15</w:t>
      </w:r>
      <w:r w:rsidRPr="00B42E21">
        <w:rPr>
          <w:bCs/>
          <w:szCs w:val="21"/>
        </w:rPr>
        <w:t>）依据《基金法》、《基金合同》及其他有关规定，召集基金份额持有人大会或配合</w:t>
      </w:r>
      <w:r w:rsidRPr="00B42E21">
        <w:rPr>
          <w:rFonts w:hint="eastAsia"/>
          <w:bCs/>
          <w:szCs w:val="21"/>
        </w:rPr>
        <w:t>基金管理人、</w:t>
      </w:r>
      <w:r w:rsidRPr="00B42E21">
        <w:rPr>
          <w:bCs/>
          <w:szCs w:val="21"/>
        </w:rPr>
        <w:t>基金份额持有人依法召集基金份额持有人大会；</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16</w:t>
      </w:r>
      <w:r w:rsidRPr="00B42E21">
        <w:rPr>
          <w:bCs/>
          <w:szCs w:val="21"/>
        </w:rPr>
        <w:t>）按照法律法规和《基金合同》的规定监督基金管理人的投资运作；</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17</w:t>
      </w:r>
      <w:r w:rsidRPr="00B42E21">
        <w:rPr>
          <w:bCs/>
          <w:szCs w:val="21"/>
        </w:rPr>
        <w:t>）参加基金财产清算小组，参与基金财产的保管、清理、估价、变现和分配；</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18</w:t>
      </w:r>
      <w:r w:rsidRPr="00B42E21">
        <w:rPr>
          <w:bCs/>
          <w:szCs w:val="21"/>
        </w:rPr>
        <w:t>）面临解散、依法被撤销或者被依法宣告破产时，及时报告中国证监会和银行监管机构，并通知基金管理人；</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19</w:t>
      </w:r>
      <w:r w:rsidRPr="00B42E21">
        <w:rPr>
          <w:bCs/>
          <w:szCs w:val="21"/>
        </w:rPr>
        <w:t>）因违反《基金合同》导致基金财产损失时，应承担赔偿责任，其赔偿责任不因其退任而免除；</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20</w:t>
      </w:r>
      <w:r w:rsidRPr="00B42E21">
        <w:rPr>
          <w:bCs/>
          <w:szCs w:val="21"/>
        </w:rPr>
        <w:t>）按规定监督基金管理人按法律法规和《基金合同》规定履行自己的义务，基金管理人因违反《基金合同》造成基金财产损失时，应为基金份额持有人利益向基金管理人追偿；</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21</w:t>
      </w:r>
      <w:r w:rsidRPr="00B42E21">
        <w:rPr>
          <w:bCs/>
          <w:szCs w:val="21"/>
        </w:rPr>
        <w:t>）执行生效的基金份额持有人大会的决</w:t>
      </w:r>
      <w:r w:rsidRPr="00B42E21">
        <w:rPr>
          <w:rFonts w:hint="eastAsia"/>
          <w:bCs/>
          <w:szCs w:val="21"/>
        </w:rPr>
        <w:t>议</w:t>
      </w:r>
      <w:r w:rsidRPr="00B42E21">
        <w:rPr>
          <w:bCs/>
          <w:szCs w:val="21"/>
        </w:rPr>
        <w:t>；</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22</w:t>
      </w:r>
      <w:r w:rsidRPr="00B42E21">
        <w:rPr>
          <w:bCs/>
          <w:szCs w:val="21"/>
        </w:rPr>
        <w:t>）法律法规及中国证监会规定的和《基金合同》约定的其他义务。</w:t>
      </w:r>
    </w:p>
    <w:p w:rsidR="00513839" w:rsidRPr="00B42E21" w:rsidRDefault="00513839" w:rsidP="00513839">
      <w:pPr>
        <w:adjustRightInd w:val="0"/>
        <w:snapToGrid w:val="0"/>
        <w:spacing w:line="360" w:lineRule="auto"/>
        <w:ind w:firstLine="420"/>
        <w:rPr>
          <w:rFonts w:ascii="Arial" w:hAnsi="Arial"/>
          <w:bCs/>
          <w:szCs w:val="21"/>
        </w:rPr>
      </w:pPr>
      <w:r w:rsidRPr="00B42E21">
        <w:rPr>
          <w:rFonts w:ascii="Arial" w:hAnsi="Arial" w:hint="eastAsia"/>
          <w:bCs/>
          <w:szCs w:val="21"/>
        </w:rPr>
        <w:t>（三）基金份额持有人</w:t>
      </w:r>
    </w:p>
    <w:p w:rsidR="00513839" w:rsidRPr="00B42E21" w:rsidRDefault="00513839" w:rsidP="00513839">
      <w:pPr>
        <w:spacing w:line="360" w:lineRule="auto"/>
        <w:ind w:firstLineChars="200" w:firstLine="420"/>
        <w:rPr>
          <w:bCs/>
          <w:szCs w:val="21"/>
        </w:rPr>
      </w:pPr>
      <w:r w:rsidRPr="00B42E21">
        <w:rPr>
          <w:bCs/>
          <w:szCs w:val="21"/>
        </w:rPr>
        <w:t>基金投资者</w:t>
      </w:r>
      <w:r w:rsidRPr="00B42E21">
        <w:rPr>
          <w:rFonts w:hint="eastAsia"/>
          <w:bCs/>
          <w:szCs w:val="21"/>
        </w:rPr>
        <w:t>持有</w:t>
      </w:r>
      <w:r w:rsidRPr="00B42E21">
        <w:rPr>
          <w:bCs/>
          <w:szCs w:val="21"/>
        </w:rPr>
        <w:t>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rsidR="00513839" w:rsidRPr="00B42E21" w:rsidRDefault="00513839" w:rsidP="00513839">
      <w:pPr>
        <w:spacing w:line="360" w:lineRule="auto"/>
        <w:ind w:firstLineChars="200" w:firstLine="420"/>
        <w:rPr>
          <w:bCs/>
          <w:szCs w:val="21"/>
        </w:rPr>
      </w:pPr>
      <w:r w:rsidRPr="00B42E21">
        <w:rPr>
          <w:rFonts w:hint="eastAsia"/>
          <w:bCs/>
          <w:szCs w:val="21"/>
        </w:rPr>
        <w:t>同一类别</w:t>
      </w:r>
      <w:r w:rsidRPr="00B42E21">
        <w:rPr>
          <w:bCs/>
          <w:szCs w:val="21"/>
        </w:rPr>
        <w:t>每份基金份额具有同等的合法权益。</w:t>
      </w:r>
      <w:r w:rsidRPr="00B42E21">
        <w:rPr>
          <w:rFonts w:hint="eastAsia"/>
          <w:bCs/>
          <w:szCs w:val="21"/>
        </w:rPr>
        <w:t>本基金</w:t>
      </w:r>
      <w:r w:rsidRPr="00B42E21">
        <w:rPr>
          <w:bCs/>
          <w:szCs w:val="21"/>
        </w:rPr>
        <w:t>A</w:t>
      </w:r>
      <w:r w:rsidRPr="00B42E21">
        <w:rPr>
          <w:rFonts w:hint="eastAsia"/>
          <w:bCs/>
          <w:szCs w:val="21"/>
        </w:rPr>
        <w:t>类基金份额与</w:t>
      </w:r>
      <w:r w:rsidRPr="00B42E21">
        <w:rPr>
          <w:bCs/>
          <w:szCs w:val="21"/>
        </w:rPr>
        <w:t>C</w:t>
      </w:r>
      <w:r w:rsidRPr="00B42E21">
        <w:rPr>
          <w:rFonts w:hint="eastAsia"/>
          <w:bCs/>
          <w:szCs w:val="21"/>
        </w:rPr>
        <w:t>类基金份额由于基金份额净值的不同，基金收益分配的金额以及参与清算后的剩余基金财产分配的数量将可能有所不同。</w:t>
      </w:r>
    </w:p>
    <w:p w:rsidR="00513839" w:rsidRPr="00B42E21" w:rsidRDefault="00513839" w:rsidP="00513839">
      <w:pPr>
        <w:spacing w:line="360" w:lineRule="auto"/>
        <w:ind w:firstLineChars="200" w:firstLine="420"/>
        <w:rPr>
          <w:bCs/>
          <w:szCs w:val="21"/>
        </w:rPr>
      </w:pPr>
      <w:r w:rsidRPr="00B42E21">
        <w:rPr>
          <w:bCs/>
          <w:szCs w:val="21"/>
        </w:rPr>
        <w:t>1</w:t>
      </w:r>
      <w:r w:rsidRPr="00B42E21">
        <w:rPr>
          <w:rFonts w:hint="eastAsia"/>
          <w:bCs/>
          <w:szCs w:val="21"/>
        </w:rPr>
        <w:t>）</w:t>
      </w:r>
      <w:r w:rsidRPr="00B42E21">
        <w:rPr>
          <w:bCs/>
          <w:szCs w:val="21"/>
        </w:rPr>
        <w:t>、根据《基金法》、《运作办法》及其他有关规定，基金份额持有人的权利包括但不限于：</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w:t>
      </w:r>
      <w:r w:rsidRPr="00B42E21">
        <w:rPr>
          <w:bCs/>
          <w:szCs w:val="21"/>
        </w:rPr>
        <w:t>）分享基金财产收益；</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w:t>
      </w:r>
      <w:r w:rsidRPr="00B42E21">
        <w:rPr>
          <w:bCs/>
          <w:szCs w:val="21"/>
        </w:rPr>
        <w:t>）参与分配清算后的剩余基金财产；</w:t>
      </w:r>
    </w:p>
    <w:p w:rsidR="00513839" w:rsidRPr="00B42E21" w:rsidRDefault="00513839" w:rsidP="00513839">
      <w:pPr>
        <w:spacing w:line="360" w:lineRule="auto"/>
        <w:ind w:firstLineChars="200" w:firstLine="420"/>
        <w:rPr>
          <w:bCs/>
          <w:szCs w:val="21"/>
        </w:rPr>
      </w:pPr>
      <w:r w:rsidRPr="00B42E21">
        <w:rPr>
          <w:bCs/>
          <w:szCs w:val="21"/>
        </w:rPr>
        <w:lastRenderedPageBreak/>
        <w:t>（</w:t>
      </w:r>
      <w:r w:rsidRPr="00B42E21">
        <w:rPr>
          <w:bCs/>
          <w:szCs w:val="21"/>
        </w:rPr>
        <w:t>3</w:t>
      </w:r>
      <w:r w:rsidRPr="00B42E21">
        <w:rPr>
          <w:bCs/>
          <w:szCs w:val="21"/>
        </w:rPr>
        <w:t>）依法申请赎回其持有的基金份额；</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4</w:t>
      </w:r>
      <w:r w:rsidRPr="00B42E21">
        <w:rPr>
          <w:bCs/>
          <w:szCs w:val="21"/>
        </w:rPr>
        <w:t>）按照规定要求召开基金份额持有人大会</w:t>
      </w:r>
      <w:r w:rsidRPr="00B42E21">
        <w:rPr>
          <w:rFonts w:hint="eastAsia"/>
          <w:bCs/>
          <w:szCs w:val="21"/>
        </w:rPr>
        <w:t>或者召集基金份额持有人大会</w:t>
      </w:r>
      <w:r w:rsidRPr="00B42E21">
        <w:rPr>
          <w:bCs/>
          <w:szCs w:val="21"/>
        </w:rPr>
        <w:t>；</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5</w:t>
      </w:r>
      <w:r w:rsidRPr="00B42E21">
        <w:rPr>
          <w:bCs/>
          <w:szCs w:val="21"/>
        </w:rPr>
        <w:t>）出席或者委派代表出席基金份额持有人大会，对基金份额持有人大会审议事项行使表决权；</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6</w:t>
      </w:r>
      <w:r w:rsidRPr="00B42E21">
        <w:rPr>
          <w:bCs/>
          <w:szCs w:val="21"/>
        </w:rPr>
        <w:t>）查阅或者复制公开披露的基金信息资料；</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7</w:t>
      </w:r>
      <w:r w:rsidRPr="00B42E21">
        <w:rPr>
          <w:bCs/>
          <w:szCs w:val="21"/>
        </w:rPr>
        <w:t>）监督基金管理人的投资运作；</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8</w:t>
      </w:r>
      <w:r w:rsidRPr="00B42E21">
        <w:rPr>
          <w:bCs/>
          <w:szCs w:val="21"/>
        </w:rPr>
        <w:t>）对基金管理人、基金托管人、基金</w:t>
      </w:r>
      <w:r w:rsidRPr="00B42E21">
        <w:rPr>
          <w:rFonts w:hint="eastAsia"/>
          <w:bCs/>
          <w:szCs w:val="21"/>
        </w:rPr>
        <w:t>服务</w:t>
      </w:r>
      <w:r w:rsidRPr="00B42E21">
        <w:rPr>
          <w:bCs/>
          <w:szCs w:val="21"/>
        </w:rPr>
        <w:t>机构损害其合法权益的行为依法提起诉讼或仲裁；</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9</w:t>
      </w:r>
      <w:r w:rsidRPr="00B42E21">
        <w:rPr>
          <w:bCs/>
          <w:szCs w:val="21"/>
        </w:rPr>
        <w:t>）法律法规及中国证监会规定的和《基金合同》约定的其他权利。</w:t>
      </w:r>
    </w:p>
    <w:p w:rsidR="00513839" w:rsidRPr="00B42E21" w:rsidRDefault="00513839" w:rsidP="00513839">
      <w:pPr>
        <w:spacing w:line="360" w:lineRule="auto"/>
        <w:ind w:firstLineChars="200" w:firstLine="420"/>
        <w:rPr>
          <w:bCs/>
          <w:szCs w:val="21"/>
        </w:rPr>
      </w:pPr>
      <w:r w:rsidRPr="00B42E21">
        <w:rPr>
          <w:bCs/>
          <w:szCs w:val="21"/>
        </w:rPr>
        <w:t>2</w:t>
      </w:r>
      <w:r w:rsidRPr="00B42E21">
        <w:rPr>
          <w:rFonts w:hint="eastAsia"/>
          <w:bCs/>
          <w:szCs w:val="21"/>
        </w:rPr>
        <w:t>）</w:t>
      </w:r>
      <w:r w:rsidRPr="00B42E21">
        <w:rPr>
          <w:bCs/>
          <w:szCs w:val="21"/>
        </w:rPr>
        <w:t>、根据《基金法》、《运作办法》及其他有关规定，基金份额持有人的义务包括但不限于：</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w:t>
      </w:r>
      <w:r w:rsidRPr="00B42E21">
        <w:rPr>
          <w:bCs/>
          <w:szCs w:val="21"/>
        </w:rPr>
        <w:t>）认真阅读并遵守《基金合同》</w:t>
      </w:r>
      <w:r w:rsidRPr="00B42E21">
        <w:rPr>
          <w:rFonts w:hint="eastAsia"/>
          <w:bCs/>
          <w:szCs w:val="21"/>
        </w:rPr>
        <w:t>、招募说明书等信息披露文件</w:t>
      </w:r>
      <w:r w:rsidRPr="00B42E21">
        <w:rPr>
          <w:bCs/>
          <w:szCs w:val="21"/>
        </w:rPr>
        <w:t>；</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w:t>
      </w:r>
      <w:r w:rsidRPr="00B42E21">
        <w:rPr>
          <w:bCs/>
          <w:szCs w:val="21"/>
        </w:rPr>
        <w:t>）了解所投资基金产品，了解自身风险承受能力，</w:t>
      </w:r>
      <w:r w:rsidRPr="00B42E21">
        <w:rPr>
          <w:rFonts w:hint="eastAsia"/>
          <w:bCs/>
          <w:szCs w:val="21"/>
        </w:rPr>
        <w:t>自主判断基金的投资价值，自主做出投资决策，</w:t>
      </w:r>
      <w:r w:rsidRPr="00B42E21">
        <w:rPr>
          <w:bCs/>
          <w:szCs w:val="21"/>
        </w:rPr>
        <w:t>自行承担投资风险；</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3</w:t>
      </w:r>
      <w:r w:rsidRPr="00B42E21">
        <w:rPr>
          <w:bCs/>
          <w:szCs w:val="21"/>
        </w:rPr>
        <w:t>）关注基金信息披露，及时行使权利和履行义务；</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4</w:t>
      </w:r>
      <w:r w:rsidRPr="00B42E21">
        <w:rPr>
          <w:bCs/>
          <w:szCs w:val="21"/>
        </w:rPr>
        <w:t>）缴纳基金</w:t>
      </w:r>
      <w:r w:rsidRPr="00B42E21">
        <w:rPr>
          <w:rFonts w:hint="eastAsia"/>
          <w:bCs/>
          <w:szCs w:val="21"/>
        </w:rPr>
        <w:t>认购、</w:t>
      </w:r>
      <w:r w:rsidRPr="00B42E21">
        <w:rPr>
          <w:bCs/>
          <w:szCs w:val="21"/>
        </w:rPr>
        <w:t>申购款项及法律法规和《基金合同》所规定的费用；</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5</w:t>
      </w:r>
      <w:r w:rsidRPr="00B42E21">
        <w:rPr>
          <w:bCs/>
          <w:szCs w:val="21"/>
        </w:rPr>
        <w:t>）在其持有的基金份额范围内，承担基金亏损或者《基金合同》终止的有限责任；</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6</w:t>
      </w:r>
      <w:r w:rsidRPr="00B42E21">
        <w:rPr>
          <w:bCs/>
          <w:szCs w:val="21"/>
        </w:rPr>
        <w:t>）不从事任何有损基金及其他《基金合同》当事人合法权益的活动；</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7</w:t>
      </w:r>
      <w:r w:rsidRPr="00B42E21">
        <w:rPr>
          <w:bCs/>
          <w:szCs w:val="21"/>
        </w:rPr>
        <w:t>）执行生效的基金份额持有人大会的决</w:t>
      </w:r>
      <w:r w:rsidRPr="00B42E21">
        <w:rPr>
          <w:rFonts w:hint="eastAsia"/>
          <w:bCs/>
          <w:szCs w:val="21"/>
        </w:rPr>
        <w:t>议</w:t>
      </w:r>
      <w:r w:rsidRPr="00B42E21">
        <w:rPr>
          <w:bCs/>
          <w:szCs w:val="21"/>
        </w:rPr>
        <w:t>；</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8</w:t>
      </w:r>
      <w:r w:rsidRPr="00B42E21">
        <w:rPr>
          <w:bCs/>
          <w:szCs w:val="21"/>
        </w:rPr>
        <w:t>）返还在基金交易过程中因任何原因获得的不当得利；</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9</w:t>
      </w:r>
      <w:r w:rsidRPr="00B42E21">
        <w:rPr>
          <w:bCs/>
          <w:szCs w:val="21"/>
        </w:rPr>
        <w:t>）法律法规及中国证监会规定的和《基金合同》约定的其他义务。</w:t>
      </w:r>
    </w:p>
    <w:p w:rsidR="00513839" w:rsidRPr="00B42E21" w:rsidRDefault="00513839" w:rsidP="00513839">
      <w:pPr>
        <w:spacing w:line="360" w:lineRule="auto"/>
        <w:ind w:firstLineChars="200" w:firstLine="422"/>
        <w:rPr>
          <w:rFonts w:ascii="Arial" w:hAnsi="Arial" w:cs="Arial"/>
          <w:b/>
          <w:szCs w:val="21"/>
        </w:rPr>
      </w:pPr>
      <w:r w:rsidRPr="00B42E21">
        <w:rPr>
          <w:rFonts w:ascii="Arial" w:hAnsi="Arial" w:cs="Arial" w:hint="eastAsia"/>
          <w:b/>
          <w:szCs w:val="21"/>
        </w:rPr>
        <w:t>二、基金份额持有人大会召集、议事及表决的程序和规则</w:t>
      </w:r>
    </w:p>
    <w:p w:rsidR="00513839" w:rsidRPr="00B42E21" w:rsidRDefault="00513839" w:rsidP="00513839">
      <w:pPr>
        <w:snapToGrid w:val="0"/>
        <w:spacing w:line="360" w:lineRule="auto"/>
        <w:ind w:firstLineChars="200" w:firstLine="420"/>
        <w:rPr>
          <w:rFonts w:ascii="Arial" w:hAnsi="Arial"/>
          <w:bCs/>
          <w:szCs w:val="21"/>
        </w:rPr>
      </w:pPr>
      <w:r w:rsidRPr="00B42E21">
        <w:rPr>
          <w:rFonts w:ascii="Arial" w:hAnsi="Arial" w:hint="eastAsia"/>
          <w:bCs/>
          <w:szCs w:val="21"/>
        </w:rPr>
        <w:t>基金份额持有人大会由基金份额持有人组成，基金份额持有人的合法授权代表有权代表基金份额持有人出席会议并表决。基金份额持有人持有的每一基金份额拥有平等的投票权。</w:t>
      </w:r>
    </w:p>
    <w:p w:rsidR="00513839" w:rsidRPr="00B42E21" w:rsidRDefault="00513839" w:rsidP="00513839">
      <w:pPr>
        <w:snapToGrid w:val="0"/>
        <w:spacing w:line="360" w:lineRule="auto"/>
        <w:ind w:firstLineChars="200" w:firstLine="420"/>
        <w:rPr>
          <w:rFonts w:ascii="Arial" w:hAnsi="Arial"/>
          <w:bCs/>
          <w:szCs w:val="21"/>
        </w:rPr>
      </w:pPr>
      <w:r w:rsidRPr="00B42E21">
        <w:rPr>
          <w:rFonts w:ascii="Arial" w:hAnsi="Arial" w:hint="eastAsia"/>
          <w:bCs/>
          <w:szCs w:val="21"/>
        </w:rPr>
        <w:t>本基金份额持有人大会不设日常机构。</w:t>
      </w:r>
    </w:p>
    <w:p w:rsidR="00513839" w:rsidRPr="00B42E21" w:rsidRDefault="00513839" w:rsidP="00513839">
      <w:pPr>
        <w:spacing w:line="360" w:lineRule="auto"/>
        <w:ind w:firstLineChars="200" w:firstLine="420"/>
        <w:rPr>
          <w:bCs/>
          <w:szCs w:val="21"/>
        </w:rPr>
      </w:pPr>
      <w:r w:rsidRPr="00B42E21">
        <w:rPr>
          <w:rFonts w:hint="eastAsia"/>
          <w:bCs/>
          <w:szCs w:val="21"/>
        </w:rPr>
        <w:t>（</w:t>
      </w:r>
      <w:r w:rsidRPr="00B42E21">
        <w:rPr>
          <w:bCs/>
          <w:szCs w:val="21"/>
        </w:rPr>
        <w:t>一</w:t>
      </w:r>
      <w:r w:rsidRPr="00B42E21">
        <w:rPr>
          <w:rFonts w:hint="eastAsia"/>
          <w:bCs/>
          <w:szCs w:val="21"/>
        </w:rPr>
        <w:t>）</w:t>
      </w:r>
      <w:r w:rsidRPr="00B42E21">
        <w:rPr>
          <w:bCs/>
          <w:szCs w:val="21"/>
        </w:rPr>
        <w:t>召开事由</w:t>
      </w:r>
    </w:p>
    <w:p w:rsidR="00513839" w:rsidRPr="00B42E21" w:rsidRDefault="00513839" w:rsidP="00513839">
      <w:pPr>
        <w:spacing w:line="360" w:lineRule="auto"/>
        <w:ind w:firstLineChars="200" w:firstLine="420"/>
        <w:rPr>
          <w:bCs/>
          <w:szCs w:val="21"/>
        </w:rPr>
      </w:pPr>
      <w:r w:rsidRPr="00B42E21">
        <w:rPr>
          <w:bCs/>
          <w:szCs w:val="21"/>
        </w:rPr>
        <w:t>1</w:t>
      </w:r>
      <w:r w:rsidRPr="00B42E21">
        <w:rPr>
          <w:bCs/>
          <w:szCs w:val="21"/>
        </w:rPr>
        <w:t>、当出现或需要决定下列事由之一的，应当召开基金份额持有人大会：</w:t>
      </w:r>
    </w:p>
    <w:p w:rsidR="00513839" w:rsidRPr="00B42E21" w:rsidRDefault="00513839" w:rsidP="00513839">
      <w:pPr>
        <w:spacing w:line="440" w:lineRule="atLeast"/>
        <w:ind w:firstLineChars="200" w:firstLine="420"/>
        <w:rPr>
          <w:bCs/>
          <w:szCs w:val="21"/>
        </w:rPr>
      </w:pPr>
      <w:r w:rsidRPr="00B42E21">
        <w:rPr>
          <w:bCs/>
          <w:szCs w:val="21"/>
        </w:rPr>
        <w:t>（</w:t>
      </w:r>
      <w:r w:rsidRPr="00B42E21">
        <w:rPr>
          <w:bCs/>
          <w:szCs w:val="21"/>
        </w:rPr>
        <w:t>1</w:t>
      </w:r>
      <w:r w:rsidRPr="00B42E21">
        <w:rPr>
          <w:bCs/>
          <w:szCs w:val="21"/>
        </w:rPr>
        <w:t>）终止《基金合同》</w:t>
      </w:r>
      <w:r w:rsidRPr="00B42E21">
        <w:rPr>
          <w:rFonts w:hint="eastAsia"/>
          <w:bCs/>
          <w:szCs w:val="21"/>
        </w:rPr>
        <w:t>，但《基金合同》另有约定的除外</w:t>
      </w:r>
      <w:r w:rsidRPr="00B42E21">
        <w:rPr>
          <w:bCs/>
          <w:szCs w:val="21"/>
        </w:rPr>
        <w:t>；</w:t>
      </w:r>
    </w:p>
    <w:p w:rsidR="00513839" w:rsidRPr="00B42E21" w:rsidRDefault="00513839" w:rsidP="00513839">
      <w:pPr>
        <w:spacing w:line="440" w:lineRule="atLeast"/>
        <w:ind w:firstLineChars="200" w:firstLine="420"/>
        <w:rPr>
          <w:bCs/>
          <w:szCs w:val="21"/>
        </w:rPr>
      </w:pPr>
      <w:r w:rsidRPr="00B42E21">
        <w:rPr>
          <w:bCs/>
          <w:szCs w:val="21"/>
        </w:rPr>
        <w:t>（</w:t>
      </w:r>
      <w:r w:rsidRPr="00B42E21">
        <w:rPr>
          <w:bCs/>
          <w:szCs w:val="21"/>
        </w:rPr>
        <w:t>2</w:t>
      </w:r>
      <w:r w:rsidRPr="00B42E21">
        <w:rPr>
          <w:bCs/>
          <w:szCs w:val="21"/>
        </w:rPr>
        <w:t>）更换基金管理人；</w:t>
      </w:r>
    </w:p>
    <w:p w:rsidR="00513839" w:rsidRPr="00B42E21" w:rsidRDefault="00513839" w:rsidP="00513839">
      <w:pPr>
        <w:spacing w:line="440" w:lineRule="atLeast"/>
        <w:ind w:firstLineChars="200" w:firstLine="420"/>
        <w:rPr>
          <w:bCs/>
          <w:szCs w:val="21"/>
        </w:rPr>
      </w:pPr>
      <w:r w:rsidRPr="00B42E21">
        <w:rPr>
          <w:bCs/>
          <w:szCs w:val="21"/>
        </w:rPr>
        <w:t>（</w:t>
      </w:r>
      <w:r w:rsidRPr="00B42E21">
        <w:rPr>
          <w:bCs/>
          <w:szCs w:val="21"/>
        </w:rPr>
        <w:t>3</w:t>
      </w:r>
      <w:r w:rsidRPr="00B42E21">
        <w:rPr>
          <w:bCs/>
          <w:szCs w:val="21"/>
        </w:rPr>
        <w:t>）更换基金托管人；</w:t>
      </w:r>
    </w:p>
    <w:p w:rsidR="00513839" w:rsidRPr="00B42E21" w:rsidRDefault="00513839" w:rsidP="00513839">
      <w:pPr>
        <w:spacing w:line="440" w:lineRule="atLeast"/>
        <w:ind w:firstLineChars="200" w:firstLine="420"/>
        <w:rPr>
          <w:bCs/>
          <w:szCs w:val="21"/>
        </w:rPr>
      </w:pPr>
      <w:r w:rsidRPr="00B42E21">
        <w:rPr>
          <w:bCs/>
          <w:szCs w:val="21"/>
        </w:rPr>
        <w:lastRenderedPageBreak/>
        <w:t>（</w:t>
      </w:r>
      <w:r w:rsidRPr="00B42E21">
        <w:rPr>
          <w:bCs/>
          <w:szCs w:val="21"/>
        </w:rPr>
        <w:t>4</w:t>
      </w:r>
      <w:r w:rsidRPr="00B42E21">
        <w:rPr>
          <w:bCs/>
          <w:szCs w:val="21"/>
        </w:rPr>
        <w:t>）转换基金运作方式；</w:t>
      </w:r>
    </w:p>
    <w:p w:rsidR="00513839" w:rsidRPr="00B42E21" w:rsidRDefault="00513839" w:rsidP="00513839">
      <w:pPr>
        <w:spacing w:line="440" w:lineRule="atLeast"/>
        <w:ind w:firstLineChars="200" w:firstLine="420"/>
        <w:rPr>
          <w:bCs/>
          <w:szCs w:val="21"/>
        </w:rPr>
      </w:pPr>
      <w:r w:rsidRPr="00B42E21">
        <w:rPr>
          <w:bCs/>
          <w:szCs w:val="21"/>
        </w:rPr>
        <w:t>（</w:t>
      </w:r>
      <w:r w:rsidRPr="00B42E21">
        <w:rPr>
          <w:bCs/>
          <w:szCs w:val="21"/>
        </w:rPr>
        <w:t>5</w:t>
      </w:r>
      <w:r w:rsidRPr="00B42E21">
        <w:rPr>
          <w:bCs/>
          <w:szCs w:val="21"/>
        </w:rPr>
        <w:t>）提高基金管理人、基金托管人的报酬标准</w:t>
      </w:r>
      <w:r w:rsidRPr="00B42E21">
        <w:rPr>
          <w:rFonts w:hint="eastAsia"/>
          <w:bCs/>
          <w:szCs w:val="21"/>
        </w:rPr>
        <w:t>，但根据法律法规的要求提高该等报酬标准的除外</w:t>
      </w:r>
      <w:r w:rsidRPr="00B42E21">
        <w:rPr>
          <w:bCs/>
          <w:szCs w:val="21"/>
        </w:rPr>
        <w:t>；</w:t>
      </w:r>
    </w:p>
    <w:p w:rsidR="00513839" w:rsidRPr="00B42E21" w:rsidRDefault="00513839" w:rsidP="00513839">
      <w:pPr>
        <w:spacing w:line="440" w:lineRule="atLeast"/>
        <w:ind w:firstLineChars="200" w:firstLine="420"/>
        <w:rPr>
          <w:bCs/>
          <w:szCs w:val="21"/>
        </w:rPr>
      </w:pPr>
      <w:r w:rsidRPr="00B42E21">
        <w:rPr>
          <w:bCs/>
          <w:szCs w:val="21"/>
        </w:rPr>
        <w:t>（</w:t>
      </w:r>
      <w:r w:rsidRPr="00B42E21">
        <w:rPr>
          <w:bCs/>
          <w:szCs w:val="21"/>
        </w:rPr>
        <w:t>6</w:t>
      </w:r>
      <w:r w:rsidRPr="00B42E21">
        <w:rPr>
          <w:bCs/>
          <w:szCs w:val="21"/>
        </w:rPr>
        <w:t>）变更基金类别；</w:t>
      </w:r>
    </w:p>
    <w:p w:rsidR="00513839" w:rsidRPr="00B42E21" w:rsidRDefault="00513839" w:rsidP="00513839">
      <w:pPr>
        <w:spacing w:line="440" w:lineRule="atLeast"/>
        <w:ind w:firstLineChars="200" w:firstLine="420"/>
        <w:rPr>
          <w:szCs w:val="21"/>
        </w:rPr>
      </w:pPr>
      <w:r w:rsidRPr="00B42E21">
        <w:rPr>
          <w:szCs w:val="21"/>
        </w:rPr>
        <w:t>（</w:t>
      </w:r>
      <w:r w:rsidRPr="00B42E21">
        <w:rPr>
          <w:szCs w:val="21"/>
        </w:rPr>
        <w:t>7</w:t>
      </w:r>
      <w:r w:rsidRPr="00B42E21">
        <w:rPr>
          <w:szCs w:val="21"/>
        </w:rPr>
        <w:t>）本基金与其他基金的合并；</w:t>
      </w:r>
    </w:p>
    <w:p w:rsidR="00513839" w:rsidRPr="00B42E21" w:rsidRDefault="00513839" w:rsidP="00513839">
      <w:pPr>
        <w:spacing w:line="440" w:lineRule="atLeast"/>
        <w:ind w:firstLineChars="200" w:firstLine="420"/>
        <w:rPr>
          <w:bCs/>
          <w:szCs w:val="21"/>
        </w:rPr>
      </w:pPr>
      <w:r w:rsidRPr="00B42E21">
        <w:rPr>
          <w:bCs/>
          <w:szCs w:val="21"/>
        </w:rPr>
        <w:t>（</w:t>
      </w:r>
      <w:r w:rsidRPr="00B42E21">
        <w:rPr>
          <w:bCs/>
          <w:szCs w:val="21"/>
        </w:rPr>
        <w:t>8</w:t>
      </w:r>
      <w:r w:rsidRPr="00B42E21">
        <w:rPr>
          <w:bCs/>
          <w:szCs w:val="21"/>
        </w:rPr>
        <w:t>）变更基金投资目标、范围或策略；</w:t>
      </w:r>
    </w:p>
    <w:p w:rsidR="00513839" w:rsidRPr="00B42E21" w:rsidRDefault="00513839" w:rsidP="00513839">
      <w:pPr>
        <w:spacing w:line="440" w:lineRule="atLeast"/>
        <w:ind w:firstLineChars="200" w:firstLine="420"/>
        <w:rPr>
          <w:bCs/>
          <w:szCs w:val="21"/>
        </w:rPr>
      </w:pPr>
      <w:r w:rsidRPr="00B42E21">
        <w:rPr>
          <w:bCs/>
          <w:szCs w:val="21"/>
        </w:rPr>
        <w:t>（</w:t>
      </w:r>
      <w:r w:rsidRPr="00B42E21">
        <w:rPr>
          <w:bCs/>
          <w:szCs w:val="21"/>
        </w:rPr>
        <w:t>9</w:t>
      </w:r>
      <w:r w:rsidRPr="00B42E21">
        <w:rPr>
          <w:bCs/>
          <w:szCs w:val="21"/>
        </w:rPr>
        <w:t>）变更基金份额持有人大会程序；</w:t>
      </w:r>
    </w:p>
    <w:p w:rsidR="00513839" w:rsidRPr="00B42E21" w:rsidRDefault="00513839" w:rsidP="00513839">
      <w:pPr>
        <w:spacing w:line="440" w:lineRule="atLeast"/>
        <w:ind w:firstLineChars="200" w:firstLine="420"/>
        <w:rPr>
          <w:bCs/>
          <w:szCs w:val="21"/>
        </w:rPr>
      </w:pPr>
      <w:r w:rsidRPr="00B42E21">
        <w:rPr>
          <w:bCs/>
          <w:szCs w:val="21"/>
        </w:rPr>
        <w:t>（</w:t>
      </w:r>
      <w:r w:rsidRPr="00B42E21">
        <w:rPr>
          <w:bCs/>
          <w:szCs w:val="21"/>
        </w:rPr>
        <w:t>10</w:t>
      </w:r>
      <w:r w:rsidRPr="00B42E21">
        <w:rPr>
          <w:bCs/>
          <w:szCs w:val="21"/>
        </w:rPr>
        <w:t>）基金管理人或基金托管人要求召开基金份额持有人大会；</w:t>
      </w:r>
    </w:p>
    <w:p w:rsidR="00513839" w:rsidRPr="00B42E21" w:rsidRDefault="00513839" w:rsidP="00513839">
      <w:pPr>
        <w:spacing w:line="440" w:lineRule="atLeast"/>
        <w:ind w:firstLineChars="200" w:firstLine="420"/>
        <w:rPr>
          <w:bCs/>
          <w:szCs w:val="21"/>
        </w:rPr>
      </w:pPr>
      <w:r w:rsidRPr="00B42E21">
        <w:rPr>
          <w:bCs/>
          <w:szCs w:val="21"/>
        </w:rPr>
        <w:t>（</w:t>
      </w:r>
      <w:r w:rsidRPr="00B42E21">
        <w:rPr>
          <w:bCs/>
          <w:szCs w:val="21"/>
        </w:rPr>
        <w:t>11</w:t>
      </w:r>
      <w:r w:rsidRPr="00B42E21">
        <w:rPr>
          <w:bCs/>
          <w:szCs w:val="21"/>
        </w:rPr>
        <w:t>）单独或合计持有本基金总份额</w:t>
      </w:r>
      <w:r w:rsidRPr="00B42E21">
        <w:rPr>
          <w:bCs/>
          <w:szCs w:val="21"/>
        </w:rPr>
        <w:t>10%</w:t>
      </w:r>
      <w:r w:rsidRPr="00B42E21">
        <w:rPr>
          <w:bCs/>
          <w:szCs w:val="21"/>
        </w:rPr>
        <w:t>以上（含</w:t>
      </w:r>
      <w:r w:rsidRPr="00B42E21">
        <w:rPr>
          <w:bCs/>
          <w:szCs w:val="21"/>
        </w:rPr>
        <w:t>10%</w:t>
      </w:r>
      <w:r w:rsidRPr="00B42E21">
        <w:rPr>
          <w:bCs/>
          <w:szCs w:val="21"/>
        </w:rPr>
        <w:t>）基金份额的基金份额持有人（以基金管理人收到提议当日的基金份额计算，下同）就同一事项书面要求召开基金份额持有人大会；</w:t>
      </w:r>
    </w:p>
    <w:p w:rsidR="00513839" w:rsidRPr="00B42E21" w:rsidRDefault="00513839" w:rsidP="00513839">
      <w:pPr>
        <w:spacing w:line="440" w:lineRule="atLeast"/>
        <w:ind w:firstLineChars="200" w:firstLine="420"/>
        <w:rPr>
          <w:bCs/>
          <w:szCs w:val="21"/>
        </w:rPr>
      </w:pPr>
      <w:r w:rsidRPr="00B42E21">
        <w:rPr>
          <w:bCs/>
          <w:szCs w:val="21"/>
        </w:rPr>
        <w:t>（</w:t>
      </w:r>
      <w:r w:rsidRPr="00B42E21">
        <w:rPr>
          <w:bCs/>
          <w:szCs w:val="21"/>
        </w:rPr>
        <w:t>12</w:t>
      </w:r>
      <w:r w:rsidRPr="00B42E21">
        <w:rPr>
          <w:bCs/>
          <w:szCs w:val="21"/>
        </w:rPr>
        <w:t>）对基金</w:t>
      </w:r>
      <w:r w:rsidRPr="00B42E21">
        <w:rPr>
          <w:rFonts w:hint="eastAsia"/>
          <w:bCs/>
          <w:szCs w:val="21"/>
        </w:rPr>
        <w:t>合同</w:t>
      </w:r>
      <w:r w:rsidRPr="00B42E21">
        <w:rPr>
          <w:bCs/>
          <w:szCs w:val="21"/>
        </w:rPr>
        <w:t>当事人权利和义务产生重大</w:t>
      </w:r>
      <w:r w:rsidRPr="00B42E21">
        <w:rPr>
          <w:szCs w:val="21"/>
        </w:rPr>
        <w:t>影响</w:t>
      </w:r>
      <w:r w:rsidRPr="00B42E21">
        <w:rPr>
          <w:bCs/>
          <w:szCs w:val="21"/>
        </w:rPr>
        <w:t>的其他事项；</w:t>
      </w:r>
    </w:p>
    <w:p w:rsidR="00513839" w:rsidRPr="00B42E21" w:rsidRDefault="00513839" w:rsidP="00513839">
      <w:pPr>
        <w:spacing w:line="440" w:lineRule="atLeast"/>
        <w:ind w:firstLineChars="200" w:firstLine="420"/>
        <w:rPr>
          <w:bCs/>
          <w:szCs w:val="21"/>
        </w:rPr>
      </w:pPr>
      <w:r w:rsidRPr="00B42E21">
        <w:rPr>
          <w:bCs/>
          <w:szCs w:val="21"/>
        </w:rPr>
        <w:t>（</w:t>
      </w:r>
      <w:r w:rsidRPr="00B42E21">
        <w:rPr>
          <w:bCs/>
          <w:szCs w:val="21"/>
        </w:rPr>
        <w:t>13</w:t>
      </w:r>
      <w:r w:rsidRPr="00B42E21">
        <w:rPr>
          <w:bCs/>
          <w:szCs w:val="21"/>
        </w:rPr>
        <w:t>）法律法规、《基金合同》或中国证监会规定的其他应当召开基金份额持有人大会的事项。</w:t>
      </w:r>
    </w:p>
    <w:p w:rsidR="00513839" w:rsidRPr="00B42E21" w:rsidRDefault="00513839" w:rsidP="00513839">
      <w:pPr>
        <w:spacing w:line="360" w:lineRule="auto"/>
        <w:ind w:firstLineChars="200" w:firstLine="420"/>
        <w:rPr>
          <w:bCs/>
          <w:szCs w:val="21"/>
        </w:rPr>
      </w:pPr>
      <w:r w:rsidRPr="00B42E21">
        <w:rPr>
          <w:bCs/>
          <w:szCs w:val="21"/>
        </w:rPr>
        <w:t>2</w:t>
      </w:r>
      <w:r w:rsidRPr="00B42E21">
        <w:rPr>
          <w:bCs/>
          <w:szCs w:val="21"/>
        </w:rPr>
        <w:t>、以下情况可由基金管理人和基金托管人协商后修改，不需召开基金份额持有人大会：</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w:t>
      </w:r>
      <w:r w:rsidRPr="00B42E21">
        <w:rPr>
          <w:bCs/>
          <w:szCs w:val="21"/>
        </w:rPr>
        <w:t>）调低基金管理费、基金托管费</w:t>
      </w:r>
      <w:r w:rsidRPr="00B42E21">
        <w:rPr>
          <w:rFonts w:hint="eastAsia"/>
          <w:bCs/>
          <w:szCs w:val="21"/>
        </w:rPr>
        <w:t>和其他应由基金承担的费用</w:t>
      </w:r>
      <w:r w:rsidRPr="00B42E21">
        <w:rPr>
          <w:bCs/>
          <w:szCs w:val="21"/>
        </w:rPr>
        <w:t>；</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w:t>
      </w:r>
      <w:r w:rsidRPr="00B42E21">
        <w:rPr>
          <w:bCs/>
          <w:szCs w:val="21"/>
        </w:rPr>
        <w:t>）法律法规要求增加的基金费用的收取；</w:t>
      </w:r>
    </w:p>
    <w:p w:rsidR="00513839" w:rsidRPr="00B42E21" w:rsidRDefault="00513839" w:rsidP="00513839">
      <w:pPr>
        <w:spacing w:line="360" w:lineRule="auto"/>
        <w:ind w:firstLineChars="200" w:firstLine="420"/>
        <w:rPr>
          <w:szCs w:val="21"/>
        </w:rPr>
      </w:pPr>
      <w:r w:rsidRPr="00B42E21">
        <w:rPr>
          <w:bCs/>
          <w:szCs w:val="21"/>
        </w:rPr>
        <w:t>（</w:t>
      </w:r>
      <w:r w:rsidRPr="00B42E21">
        <w:rPr>
          <w:bCs/>
          <w:szCs w:val="21"/>
        </w:rPr>
        <w:t>3</w:t>
      </w:r>
      <w:r w:rsidRPr="00B42E21">
        <w:rPr>
          <w:bCs/>
          <w:szCs w:val="21"/>
        </w:rPr>
        <w:t>）在法律法规和《基金合同》规定的范围内</w:t>
      </w:r>
      <w:r w:rsidRPr="00B42E21">
        <w:rPr>
          <w:rFonts w:hint="eastAsia"/>
          <w:bCs/>
          <w:szCs w:val="21"/>
        </w:rPr>
        <w:t>且对</w:t>
      </w:r>
      <w:r w:rsidRPr="00B42E21">
        <w:rPr>
          <w:rFonts w:hint="eastAsia"/>
          <w:szCs w:val="21"/>
        </w:rPr>
        <w:t>现有基金份额持有人利益</w:t>
      </w:r>
      <w:r w:rsidRPr="00B42E21">
        <w:rPr>
          <w:rFonts w:hint="eastAsia"/>
          <w:bCs/>
          <w:szCs w:val="21"/>
        </w:rPr>
        <w:t>无实质性不利影响</w:t>
      </w:r>
      <w:r w:rsidRPr="00B42E21">
        <w:rPr>
          <w:rFonts w:hint="eastAsia"/>
          <w:szCs w:val="21"/>
        </w:rPr>
        <w:t>的前提下</w:t>
      </w:r>
      <w:r w:rsidRPr="00B42E21">
        <w:rPr>
          <w:bCs/>
          <w:szCs w:val="21"/>
        </w:rPr>
        <w:t>调整本基金的申购费率、调低赎回费率</w:t>
      </w:r>
      <w:r w:rsidRPr="00B42E21">
        <w:rPr>
          <w:rFonts w:hint="eastAsia"/>
          <w:bCs/>
          <w:szCs w:val="21"/>
        </w:rPr>
        <w:t>或</w:t>
      </w:r>
      <w:r w:rsidRPr="00B42E21">
        <w:rPr>
          <w:rFonts w:hint="eastAsia"/>
          <w:szCs w:val="21"/>
        </w:rPr>
        <w:t>变更收费方式、增加、减少或调整基金份额类别设置、对基金份额分类办法及规则进行调整</w:t>
      </w:r>
      <w:r w:rsidRPr="00B42E21">
        <w:rPr>
          <w:szCs w:val="21"/>
        </w:rPr>
        <w:t>；</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4</w:t>
      </w:r>
      <w:r w:rsidRPr="00B42E21">
        <w:rPr>
          <w:bCs/>
          <w:szCs w:val="21"/>
        </w:rPr>
        <w:t>）因相应的法律法规发生变动而应当对《基金合同》进行修改；</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5</w:t>
      </w:r>
      <w:r w:rsidRPr="00B42E21">
        <w:rPr>
          <w:bCs/>
          <w:szCs w:val="21"/>
        </w:rPr>
        <w:t>）对《基金合同》的修改对基金份额持有人利益无实质性不利影响或修改不涉及《基金合同》当事人权利义务关系发生</w:t>
      </w:r>
      <w:r w:rsidRPr="00B42E21">
        <w:rPr>
          <w:rFonts w:hint="eastAsia"/>
          <w:bCs/>
          <w:szCs w:val="21"/>
        </w:rPr>
        <w:t>重大</w:t>
      </w:r>
      <w:r w:rsidRPr="00B42E21">
        <w:rPr>
          <w:bCs/>
          <w:szCs w:val="21"/>
        </w:rPr>
        <w:t>变化；</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6</w:t>
      </w:r>
      <w:r w:rsidRPr="00B42E21">
        <w:rPr>
          <w:bCs/>
          <w:szCs w:val="21"/>
        </w:rPr>
        <w:t>）按照法律法规和《基金合同》规定不需召开基金份额持有人大会的以外的其他情形。</w:t>
      </w:r>
    </w:p>
    <w:p w:rsidR="00513839" w:rsidRPr="00B42E21" w:rsidRDefault="00513839" w:rsidP="00513839">
      <w:pPr>
        <w:spacing w:line="360" w:lineRule="auto"/>
        <w:ind w:firstLineChars="200" w:firstLine="420"/>
        <w:rPr>
          <w:bCs/>
          <w:szCs w:val="21"/>
        </w:rPr>
      </w:pPr>
      <w:r w:rsidRPr="00B42E21">
        <w:rPr>
          <w:rFonts w:hint="eastAsia"/>
          <w:bCs/>
          <w:szCs w:val="21"/>
        </w:rPr>
        <w:t>（</w:t>
      </w:r>
      <w:r w:rsidRPr="00B42E21">
        <w:rPr>
          <w:bCs/>
          <w:szCs w:val="21"/>
        </w:rPr>
        <w:t>二</w:t>
      </w:r>
      <w:r w:rsidRPr="00B42E21">
        <w:rPr>
          <w:rFonts w:hint="eastAsia"/>
          <w:bCs/>
          <w:szCs w:val="21"/>
        </w:rPr>
        <w:t>）</w:t>
      </w:r>
      <w:r w:rsidRPr="00B42E21">
        <w:rPr>
          <w:bCs/>
          <w:szCs w:val="21"/>
        </w:rPr>
        <w:t>会议召集人及召集方式</w:t>
      </w:r>
    </w:p>
    <w:p w:rsidR="00513839" w:rsidRPr="00B42E21" w:rsidRDefault="00513839" w:rsidP="00513839">
      <w:pPr>
        <w:spacing w:line="360" w:lineRule="auto"/>
        <w:ind w:firstLineChars="200" w:firstLine="420"/>
        <w:rPr>
          <w:bCs/>
          <w:szCs w:val="21"/>
        </w:rPr>
      </w:pPr>
      <w:r w:rsidRPr="00B42E21">
        <w:rPr>
          <w:bCs/>
          <w:szCs w:val="21"/>
        </w:rPr>
        <w:t>1</w:t>
      </w:r>
      <w:r w:rsidRPr="00B42E21">
        <w:rPr>
          <w:bCs/>
          <w:szCs w:val="21"/>
        </w:rPr>
        <w:t>、除法律法规规定或《基金合同》另有约定外，基金份额持有人大会由基金管理人召集；</w:t>
      </w:r>
    </w:p>
    <w:p w:rsidR="00513839" w:rsidRPr="00B42E21" w:rsidRDefault="00513839" w:rsidP="00513839">
      <w:pPr>
        <w:spacing w:line="360" w:lineRule="auto"/>
        <w:ind w:firstLineChars="200" w:firstLine="420"/>
        <w:rPr>
          <w:bCs/>
          <w:szCs w:val="21"/>
        </w:rPr>
      </w:pPr>
      <w:r w:rsidRPr="00B42E21">
        <w:rPr>
          <w:bCs/>
          <w:szCs w:val="21"/>
        </w:rPr>
        <w:t>2</w:t>
      </w:r>
      <w:r w:rsidRPr="00B42E21">
        <w:rPr>
          <w:bCs/>
          <w:szCs w:val="21"/>
        </w:rPr>
        <w:t>、基金管理人未按规定召集或不能召集时，由基金托管人召集；</w:t>
      </w:r>
    </w:p>
    <w:p w:rsidR="00513839" w:rsidRPr="00B42E21" w:rsidRDefault="00513839" w:rsidP="00513839">
      <w:pPr>
        <w:spacing w:line="360" w:lineRule="auto"/>
        <w:ind w:firstLineChars="200" w:firstLine="420"/>
        <w:rPr>
          <w:szCs w:val="21"/>
        </w:rPr>
      </w:pPr>
      <w:r w:rsidRPr="00B42E21">
        <w:rPr>
          <w:bCs/>
          <w:szCs w:val="21"/>
        </w:rPr>
        <w:t>3</w:t>
      </w:r>
      <w:r w:rsidRPr="00B42E21">
        <w:rPr>
          <w:bCs/>
          <w:szCs w:val="21"/>
        </w:rPr>
        <w:t>、基金托管人认为有必要召开基金份额持有人大会的，应当向基金管理人提出书面提</w:t>
      </w:r>
      <w:r w:rsidRPr="00B42E21">
        <w:rPr>
          <w:bCs/>
          <w:szCs w:val="21"/>
        </w:rPr>
        <w:lastRenderedPageBreak/>
        <w:t>议。基金管理人应当自收到书面提议之日起</w:t>
      </w:r>
      <w:r w:rsidRPr="00B42E21">
        <w:rPr>
          <w:rFonts w:hint="eastAsia"/>
          <w:bCs/>
          <w:szCs w:val="21"/>
        </w:rPr>
        <w:t>10</w:t>
      </w:r>
      <w:r w:rsidRPr="00B42E21">
        <w:rPr>
          <w:bCs/>
          <w:szCs w:val="21"/>
        </w:rPr>
        <w:t>日内决定是否召集，并书面告知基金托管人。基金管理人决定召集的，应当自出具书面决定之日起日</w:t>
      </w:r>
      <w:r w:rsidRPr="00B42E21">
        <w:rPr>
          <w:rFonts w:hint="eastAsia"/>
          <w:bCs/>
          <w:szCs w:val="21"/>
        </w:rPr>
        <w:t>60</w:t>
      </w:r>
      <w:r w:rsidRPr="00B42E21">
        <w:rPr>
          <w:rFonts w:hint="eastAsia"/>
          <w:bCs/>
          <w:szCs w:val="21"/>
        </w:rPr>
        <w:t>日</w:t>
      </w:r>
      <w:r w:rsidRPr="00B42E21">
        <w:rPr>
          <w:bCs/>
          <w:szCs w:val="21"/>
        </w:rPr>
        <w:t>内召开；基金管理人决定不召集，基金托管人仍认为有必要召开的，应当由基金托管人自行召集</w:t>
      </w:r>
      <w:r w:rsidRPr="00B42E21">
        <w:rPr>
          <w:rFonts w:hint="eastAsia"/>
          <w:bCs/>
          <w:szCs w:val="21"/>
        </w:rPr>
        <w:t>，并自出具书面决定之日起</w:t>
      </w:r>
      <w:r w:rsidRPr="00B42E21">
        <w:rPr>
          <w:rFonts w:hint="eastAsia"/>
          <w:bCs/>
          <w:szCs w:val="21"/>
        </w:rPr>
        <w:t>60</w:t>
      </w:r>
      <w:r w:rsidRPr="00B42E21">
        <w:rPr>
          <w:rFonts w:hint="eastAsia"/>
          <w:bCs/>
          <w:szCs w:val="21"/>
        </w:rPr>
        <w:t>日内召开并告知基金管理人，基金管理人应当配合；</w:t>
      </w:r>
    </w:p>
    <w:p w:rsidR="00513839" w:rsidRPr="00B42E21" w:rsidRDefault="00513839" w:rsidP="00513839">
      <w:pPr>
        <w:spacing w:line="360" w:lineRule="auto"/>
        <w:ind w:firstLineChars="200" w:firstLine="420"/>
        <w:rPr>
          <w:bCs/>
          <w:szCs w:val="21"/>
        </w:rPr>
      </w:pPr>
      <w:r w:rsidRPr="00B42E21">
        <w:rPr>
          <w:bCs/>
          <w:szCs w:val="21"/>
        </w:rPr>
        <w:t>4</w:t>
      </w:r>
      <w:r w:rsidRPr="00B42E21">
        <w:rPr>
          <w:bCs/>
          <w:szCs w:val="21"/>
        </w:rPr>
        <w:t>、代表基金份额</w:t>
      </w:r>
      <w:r w:rsidRPr="00B42E21">
        <w:rPr>
          <w:rFonts w:hint="eastAsia"/>
          <w:bCs/>
          <w:szCs w:val="21"/>
        </w:rPr>
        <w:t>10%</w:t>
      </w:r>
      <w:r w:rsidRPr="00B42E21">
        <w:rPr>
          <w:bCs/>
          <w:szCs w:val="21"/>
        </w:rPr>
        <w:t>以上（含</w:t>
      </w:r>
      <w:r w:rsidRPr="00B42E21">
        <w:rPr>
          <w:rFonts w:hint="eastAsia"/>
          <w:bCs/>
          <w:szCs w:val="21"/>
        </w:rPr>
        <w:t>10%</w:t>
      </w:r>
      <w:r w:rsidRPr="00B42E21">
        <w:rPr>
          <w:bCs/>
          <w:szCs w:val="21"/>
        </w:rPr>
        <w:t>）的基金份额持有人就同一事项书面要求召开基金份额持有人大会，应当向基金管理人提出书面提议。基金管理人应当自收到书面提议之日起</w:t>
      </w:r>
      <w:r w:rsidRPr="00B42E21">
        <w:rPr>
          <w:rFonts w:hint="eastAsia"/>
          <w:bCs/>
          <w:szCs w:val="21"/>
        </w:rPr>
        <w:t>10</w:t>
      </w:r>
      <w:r w:rsidRPr="00B42E21">
        <w:rPr>
          <w:bCs/>
          <w:szCs w:val="21"/>
        </w:rPr>
        <w:t>日内决定是否召集，并书面告知提出提议的基金份额持有人代表和基金托管人。基金管理人决定召集的，应当自出具书面决定之日起</w:t>
      </w:r>
      <w:r w:rsidRPr="00B42E21">
        <w:rPr>
          <w:rFonts w:hint="eastAsia"/>
          <w:bCs/>
          <w:szCs w:val="21"/>
        </w:rPr>
        <w:t>60</w:t>
      </w:r>
      <w:r w:rsidRPr="00B42E21">
        <w:rPr>
          <w:bCs/>
          <w:szCs w:val="21"/>
        </w:rPr>
        <w:t>日内召开；基金管理人决定不召集，代表基金份额</w:t>
      </w:r>
      <w:r w:rsidRPr="00B42E21">
        <w:rPr>
          <w:rFonts w:hint="eastAsia"/>
          <w:bCs/>
          <w:szCs w:val="21"/>
        </w:rPr>
        <w:t>10%</w:t>
      </w:r>
      <w:r w:rsidRPr="00B42E21">
        <w:rPr>
          <w:bCs/>
          <w:szCs w:val="21"/>
        </w:rPr>
        <w:t>以上（含</w:t>
      </w:r>
      <w:r w:rsidRPr="00B42E21">
        <w:rPr>
          <w:rFonts w:hint="eastAsia"/>
          <w:bCs/>
          <w:szCs w:val="21"/>
        </w:rPr>
        <w:t>10%</w:t>
      </w:r>
      <w:r w:rsidRPr="00B42E21">
        <w:rPr>
          <w:bCs/>
          <w:szCs w:val="21"/>
        </w:rPr>
        <w:t>）的基金份额持有人仍认为有必要召开的，应当向基金托管人提出书面提议。基金托管人应当自收到书面提议之日起</w:t>
      </w:r>
      <w:r w:rsidRPr="00B42E21">
        <w:rPr>
          <w:rFonts w:hint="eastAsia"/>
          <w:bCs/>
          <w:szCs w:val="21"/>
        </w:rPr>
        <w:t>10</w:t>
      </w:r>
      <w:r w:rsidRPr="00B42E21">
        <w:rPr>
          <w:bCs/>
          <w:szCs w:val="21"/>
        </w:rPr>
        <w:t>日内决定是否召集，并书面告知提出提议的基金份额持有人代表和基金管理人；基金托管人决定召集的，应当自出具书面决定之日起</w:t>
      </w:r>
      <w:r w:rsidRPr="00B42E21">
        <w:rPr>
          <w:bCs/>
          <w:szCs w:val="21"/>
        </w:rPr>
        <w:t>60</w:t>
      </w:r>
      <w:r w:rsidRPr="00B42E21">
        <w:rPr>
          <w:bCs/>
          <w:szCs w:val="21"/>
        </w:rPr>
        <w:t>日内召开</w:t>
      </w:r>
      <w:r w:rsidRPr="00B42E21">
        <w:rPr>
          <w:rFonts w:hint="eastAsia"/>
          <w:bCs/>
          <w:szCs w:val="21"/>
        </w:rPr>
        <w:t>并告知基金管理人，基金管理人应当配合；</w:t>
      </w:r>
    </w:p>
    <w:p w:rsidR="00513839" w:rsidRPr="00B42E21" w:rsidRDefault="00513839" w:rsidP="00513839">
      <w:pPr>
        <w:spacing w:line="360" w:lineRule="auto"/>
        <w:ind w:firstLineChars="200" w:firstLine="420"/>
        <w:rPr>
          <w:bCs/>
          <w:szCs w:val="21"/>
        </w:rPr>
      </w:pPr>
      <w:r w:rsidRPr="00B42E21">
        <w:rPr>
          <w:bCs/>
          <w:szCs w:val="21"/>
        </w:rPr>
        <w:t>5</w:t>
      </w:r>
      <w:r w:rsidRPr="00B42E21">
        <w:rPr>
          <w:bCs/>
          <w:szCs w:val="21"/>
        </w:rPr>
        <w:t>、代表基金份额</w:t>
      </w:r>
      <w:r w:rsidRPr="00B42E21">
        <w:rPr>
          <w:rFonts w:hint="eastAsia"/>
          <w:bCs/>
          <w:szCs w:val="21"/>
        </w:rPr>
        <w:t>10%</w:t>
      </w:r>
      <w:r w:rsidRPr="00B42E21">
        <w:rPr>
          <w:bCs/>
          <w:szCs w:val="21"/>
        </w:rPr>
        <w:t>以上（含</w:t>
      </w:r>
      <w:r w:rsidRPr="00B42E21">
        <w:rPr>
          <w:rFonts w:hint="eastAsia"/>
          <w:bCs/>
          <w:szCs w:val="21"/>
        </w:rPr>
        <w:t>10%</w:t>
      </w:r>
      <w:r w:rsidRPr="00B42E21">
        <w:rPr>
          <w:bCs/>
          <w:szCs w:val="21"/>
        </w:rPr>
        <w:t>）的基金份额持有人就同一事项要求召开基金份额持有人大会，而基金管理人、基金托管人都不召集的，单独或合计代表基金份额</w:t>
      </w:r>
      <w:r w:rsidRPr="00B42E21">
        <w:rPr>
          <w:rFonts w:hint="eastAsia"/>
          <w:bCs/>
          <w:szCs w:val="21"/>
        </w:rPr>
        <w:t>10%</w:t>
      </w:r>
      <w:r w:rsidRPr="00B42E21">
        <w:rPr>
          <w:bCs/>
          <w:szCs w:val="21"/>
        </w:rPr>
        <w:t>以上（含</w:t>
      </w:r>
      <w:r w:rsidRPr="00B42E21">
        <w:rPr>
          <w:rFonts w:hint="eastAsia"/>
          <w:bCs/>
          <w:szCs w:val="21"/>
        </w:rPr>
        <w:t>10%</w:t>
      </w:r>
      <w:r w:rsidRPr="00B42E21">
        <w:rPr>
          <w:bCs/>
          <w:szCs w:val="21"/>
        </w:rPr>
        <w:t>）的基金份额持有人有权自行召集，并至少提前</w:t>
      </w:r>
      <w:r w:rsidRPr="00B42E21">
        <w:rPr>
          <w:bCs/>
          <w:szCs w:val="21"/>
        </w:rPr>
        <w:t>30</w:t>
      </w:r>
      <w:r w:rsidRPr="00B42E21">
        <w:rPr>
          <w:bCs/>
          <w:szCs w:val="21"/>
        </w:rPr>
        <w:t>日报中国证监会备案。基金份额持有人依法自行召集基金份额持有人大会的，基金管理人、基金托管人应当配合，不得阻碍、干扰</w:t>
      </w:r>
      <w:r w:rsidRPr="00B42E21">
        <w:rPr>
          <w:rFonts w:hint="eastAsia"/>
          <w:bCs/>
          <w:szCs w:val="21"/>
        </w:rPr>
        <w:t>；</w:t>
      </w:r>
    </w:p>
    <w:p w:rsidR="00513839" w:rsidRPr="00B42E21" w:rsidRDefault="00513839" w:rsidP="00513839">
      <w:pPr>
        <w:spacing w:line="360" w:lineRule="auto"/>
        <w:ind w:firstLineChars="200" w:firstLine="420"/>
        <w:rPr>
          <w:bCs/>
          <w:szCs w:val="21"/>
        </w:rPr>
      </w:pPr>
      <w:r w:rsidRPr="00B42E21">
        <w:rPr>
          <w:bCs/>
          <w:szCs w:val="21"/>
        </w:rPr>
        <w:t>6</w:t>
      </w:r>
      <w:r w:rsidRPr="00B42E21">
        <w:rPr>
          <w:bCs/>
          <w:szCs w:val="21"/>
        </w:rPr>
        <w:t>、基金份额持有人会议的召集人负责选择确定开会时间、地点、方式和权益登记日。</w:t>
      </w:r>
    </w:p>
    <w:p w:rsidR="00513839" w:rsidRPr="00B42E21" w:rsidRDefault="00513839" w:rsidP="00513839">
      <w:pPr>
        <w:spacing w:line="360" w:lineRule="auto"/>
        <w:ind w:firstLineChars="200" w:firstLine="420"/>
        <w:rPr>
          <w:bCs/>
          <w:szCs w:val="21"/>
        </w:rPr>
      </w:pPr>
      <w:r w:rsidRPr="00B42E21">
        <w:rPr>
          <w:rFonts w:hint="eastAsia"/>
          <w:bCs/>
          <w:szCs w:val="21"/>
        </w:rPr>
        <w:t>（</w:t>
      </w:r>
      <w:r w:rsidRPr="00B42E21">
        <w:rPr>
          <w:bCs/>
          <w:szCs w:val="21"/>
        </w:rPr>
        <w:t>三</w:t>
      </w:r>
      <w:r w:rsidRPr="00B42E21">
        <w:rPr>
          <w:rFonts w:hint="eastAsia"/>
          <w:bCs/>
          <w:szCs w:val="21"/>
        </w:rPr>
        <w:t>）</w:t>
      </w:r>
      <w:r w:rsidRPr="00B42E21">
        <w:rPr>
          <w:bCs/>
          <w:szCs w:val="21"/>
        </w:rPr>
        <w:t>召开基金份额持有人大会的通知时间、通知内容、通知方式</w:t>
      </w:r>
    </w:p>
    <w:p w:rsidR="00513839" w:rsidRPr="00B42E21" w:rsidRDefault="00513839" w:rsidP="00513839">
      <w:pPr>
        <w:spacing w:line="360" w:lineRule="auto"/>
        <w:ind w:firstLineChars="200" w:firstLine="420"/>
        <w:rPr>
          <w:bCs/>
          <w:szCs w:val="21"/>
        </w:rPr>
      </w:pPr>
      <w:r w:rsidRPr="00B42E21">
        <w:rPr>
          <w:bCs/>
          <w:szCs w:val="21"/>
        </w:rPr>
        <w:t>1</w:t>
      </w:r>
      <w:r w:rsidRPr="00B42E21">
        <w:rPr>
          <w:bCs/>
          <w:szCs w:val="21"/>
        </w:rPr>
        <w:t>、召开基金份额持有人大会，召集人应于会议召开前</w:t>
      </w:r>
      <w:r w:rsidRPr="00B42E21">
        <w:rPr>
          <w:rFonts w:hint="eastAsia"/>
          <w:bCs/>
          <w:szCs w:val="21"/>
        </w:rPr>
        <w:t>30</w:t>
      </w:r>
      <w:r w:rsidRPr="00B42E21">
        <w:rPr>
          <w:bCs/>
          <w:szCs w:val="21"/>
        </w:rPr>
        <w:t>日，在指定媒介公告。基金份额持有人大会通知应至少载明以下内容：</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w:t>
      </w:r>
      <w:r w:rsidRPr="00B42E21">
        <w:rPr>
          <w:bCs/>
          <w:szCs w:val="21"/>
        </w:rPr>
        <w:t>）会议召开的时间、地点和会议形式；</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w:t>
      </w:r>
      <w:r w:rsidRPr="00B42E21">
        <w:rPr>
          <w:bCs/>
          <w:szCs w:val="21"/>
        </w:rPr>
        <w:t>）会议拟审议的事项、议事程序和表决方式；</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3</w:t>
      </w:r>
      <w:r w:rsidRPr="00B42E21">
        <w:rPr>
          <w:bCs/>
          <w:szCs w:val="21"/>
        </w:rPr>
        <w:t>）有权出席基金份额持有人大会的基金份额持有人的权益登记日；</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4</w:t>
      </w:r>
      <w:r w:rsidRPr="00B42E21">
        <w:rPr>
          <w:bCs/>
          <w:szCs w:val="21"/>
        </w:rPr>
        <w:t>）授权委托证明的内容要求（包括但不限于代理人身份，代理权限和代理有效期限等）、送达时间和地点</w:t>
      </w:r>
      <w:r w:rsidRPr="00B42E21">
        <w:rPr>
          <w:rFonts w:hint="eastAsia"/>
          <w:bCs/>
          <w:szCs w:val="21"/>
        </w:rPr>
        <w:t>；</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5</w:t>
      </w:r>
      <w:r w:rsidRPr="00B42E21">
        <w:rPr>
          <w:bCs/>
          <w:szCs w:val="21"/>
        </w:rPr>
        <w:t>）会务常设联系人姓名及联系电话；</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6</w:t>
      </w:r>
      <w:r w:rsidRPr="00B42E21">
        <w:rPr>
          <w:bCs/>
          <w:szCs w:val="21"/>
        </w:rPr>
        <w:t>）出席会议者必须准备的文件和必须履行的手续；</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7</w:t>
      </w:r>
      <w:r w:rsidRPr="00B42E21">
        <w:rPr>
          <w:bCs/>
          <w:szCs w:val="21"/>
        </w:rPr>
        <w:t>）召集人需要通知的其他事项。</w:t>
      </w:r>
    </w:p>
    <w:p w:rsidR="00513839" w:rsidRPr="00B42E21" w:rsidRDefault="00513839" w:rsidP="00513839">
      <w:pPr>
        <w:spacing w:line="360" w:lineRule="auto"/>
        <w:ind w:firstLineChars="200" w:firstLine="420"/>
        <w:rPr>
          <w:bCs/>
          <w:szCs w:val="21"/>
        </w:rPr>
      </w:pPr>
      <w:r w:rsidRPr="00B42E21">
        <w:rPr>
          <w:bCs/>
          <w:szCs w:val="21"/>
        </w:rPr>
        <w:t>2</w:t>
      </w:r>
      <w:r w:rsidRPr="00B42E21">
        <w:rPr>
          <w:bCs/>
          <w:szCs w:val="21"/>
        </w:rPr>
        <w:t>、采取通讯开会方式并进行表决的情况下，由会议召集人决定在会议通知中说明本次</w:t>
      </w:r>
      <w:r w:rsidRPr="00B42E21">
        <w:rPr>
          <w:bCs/>
          <w:szCs w:val="21"/>
        </w:rPr>
        <w:lastRenderedPageBreak/>
        <w:t>基金份额持有人大会所采取的具体通讯方式、委托的公证机关及其联系方式和联系人、书面表决意见寄交的截止时间和收取方式。</w:t>
      </w:r>
    </w:p>
    <w:p w:rsidR="00513839" w:rsidRPr="00B42E21" w:rsidRDefault="00513839" w:rsidP="00513839">
      <w:pPr>
        <w:spacing w:line="360" w:lineRule="auto"/>
        <w:ind w:firstLineChars="200" w:firstLine="420"/>
        <w:rPr>
          <w:bCs/>
          <w:szCs w:val="21"/>
        </w:rPr>
      </w:pPr>
      <w:r w:rsidRPr="00B42E21">
        <w:rPr>
          <w:bCs/>
          <w:szCs w:val="21"/>
        </w:rPr>
        <w:t>3</w:t>
      </w:r>
      <w:r w:rsidRPr="00B42E21">
        <w:rPr>
          <w:bCs/>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表决意见的计票进行监督的，不影响表决意见的计票效力。</w:t>
      </w:r>
    </w:p>
    <w:p w:rsidR="00513839" w:rsidRPr="00B42E21" w:rsidRDefault="00513839" w:rsidP="00513839">
      <w:pPr>
        <w:spacing w:line="360" w:lineRule="auto"/>
        <w:ind w:firstLineChars="200" w:firstLine="420"/>
        <w:rPr>
          <w:bCs/>
          <w:szCs w:val="21"/>
        </w:rPr>
      </w:pPr>
      <w:r w:rsidRPr="00B42E21">
        <w:rPr>
          <w:rFonts w:hint="eastAsia"/>
          <w:bCs/>
          <w:szCs w:val="21"/>
        </w:rPr>
        <w:t>（</w:t>
      </w:r>
      <w:r w:rsidRPr="00B42E21">
        <w:rPr>
          <w:bCs/>
          <w:szCs w:val="21"/>
        </w:rPr>
        <w:t>四</w:t>
      </w:r>
      <w:r w:rsidRPr="00B42E21">
        <w:rPr>
          <w:rFonts w:hint="eastAsia"/>
          <w:bCs/>
          <w:szCs w:val="21"/>
        </w:rPr>
        <w:t>）</w:t>
      </w:r>
      <w:r w:rsidRPr="00B42E21">
        <w:rPr>
          <w:bCs/>
          <w:szCs w:val="21"/>
        </w:rPr>
        <w:t>基金份额持有人出席会议的方式</w:t>
      </w:r>
    </w:p>
    <w:p w:rsidR="00513839" w:rsidRPr="00B42E21" w:rsidRDefault="00513839" w:rsidP="00513839">
      <w:pPr>
        <w:spacing w:line="360" w:lineRule="auto"/>
        <w:ind w:firstLineChars="200" w:firstLine="420"/>
        <w:rPr>
          <w:bCs/>
          <w:szCs w:val="21"/>
        </w:rPr>
      </w:pPr>
      <w:r w:rsidRPr="00B42E21">
        <w:rPr>
          <w:bCs/>
          <w:szCs w:val="21"/>
        </w:rPr>
        <w:t>基金份额持有人大会可通过现场开会方式</w:t>
      </w:r>
      <w:r w:rsidRPr="00B42E21">
        <w:rPr>
          <w:rFonts w:hint="eastAsia"/>
          <w:bCs/>
          <w:szCs w:val="21"/>
        </w:rPr>
        <w:t>、</w:t>
      </w:r>
      <w:r w:rsidRPr="00B42E21">
        <w:rPr>
          <w:bCs/>
          <w:szCs w:val="21"/>
        </w:rPr>
        <w:t>通讯开会方式</w:t>
      </w:r>
      <w:r w:rsidRPr="00B42E21">
        <w:rPr>
          <w:rFonts w:hint="eastAsia"/>
          <w:bCs/>
          <w:szCs w:val="21"/>
        </w:rPr>
        <w:t>或法律法规、监管机构允许的其他方式</w:t>
      </w:r>
      <w:r w:rsidRPr="00B42E21">
        <w:rPr>
          <w:bCs/>
          <w:szCs w:val="21"/>
        </w:rPr>
        <w:t>召开，会议的召开方式由会议召集人确定。</w:t>
      </w:r>
    </w:p>
    <w:p w:rsidR="00513839" w:rsidRPr="00B42E21" w:rsidRDefault="00513839" w:rsidP="00513839">
      <w:pPr>
        <w:spacing w:line="360" w:lineRule="auto"/>
        <w:ind w:firstLineChars="200" w:firstLine="420"/>
        <w:rPr>
          <w:bCs/>
          <w:szCs w:val="21"/>
        </w:rPr>
      </w:pPr>
      <w:r w:rsidRPr="00B42E21">
        <w:rPr>
          <w:bCs/>
          <w:szCs w:val="21"/>
        </w:rPr>
        <w:t>1</w:t>
      </w:r>
      <w:r w:rsidRPr="00B42E21">
        <w:rPr>
          <w:bCs/>
          <w:szCs w:val="21"/>
        </w:rPr>
        <w:t>、现场开会。由基金份额持有人本人出席或以代理投票授权委托证明委派代表出席，现场开会时基金管理人和基金托管人的授权代表应当列席基金份额持有人大会，基金管理人或</w:t>
      </w:r>
      <w:r w:rsidRPr="00B42E21">
        <w:rPr>
          <w:rFonts w:hint="eastAsia"/>
          <w:bCs/>
          <w:szCs w:val="21"/>
        </w:rPr>
        <w:t>基金</w:t>
      </w:r>
      <w:r w:rsidRPr="00B42E21">
        <w:rPr>
          <w:bCs/>
          <w:szCs w:val="21"/>
        </w:rPr>
        <w:t>托管人不派代表列席的，不影响表决效力。现场开会同时符合以下条件时，可以进行基金份额持有人大会议程：</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w:t>
      </w:r>
      <w:r w:rsidRPr="00B42E21">
        <w:rPr>
          <w:bCs/>
          <w:szCs w:val="21"/>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w:t>
      </w:r>
      <w:r w:rsidRPr="00B42E21">
        <w:rPr>
          <w:bCs/>
          <w:szCs w:val="21"/>
        </w:rPr>
        <w:t>）经核对，汇总到会者出示的在权益登记日持有基金份额的凭证显示，有效的基金份额不少于本基金在权益登记日基金总份额的</w:t>
      </w:r>
      <w:r w:rsidRPr="00B42E21">
        <w:rPr>
          <w:rFonts w:hint="eastAsia"/>
          <w:bCs/>
          <w:szCs w:val="21"/>
        </w:rPr>
        <w:t>二分之一</w:t>
      </w:r>
      <w:r w:rsidRPr="00B42E21">
        <w:rPr>
          <w:bCs/>
          <w:szCs w:val="21"/>
        </w:rPr>
        <w:t>（含</w:t>
      </w:r>
      <w:r w:rsidRPr="00B42E21">
        <w:rPr>
          <w:rFonts w:hint="eastAsia"/>
          <w:bCs/>
          <w:szCs w:val="21"/>
        </w:rPr>
        <w:t>二分之一</w:t>
      </w:r>
      <w:r w:rsidRPr="00B42E21">
        <w:rPr>
          <w:bCs/>
          <w:szCs w:val="21"/>
        </w:rPr>
        <w:t>）</w:t>
      </w:r>
      <w:r w:rsidRPr="00B42E21">
        <w:rPr>
          <w:rFonts w:hint="eastAsia"/>
          <w:bCs/>
          <w:szCs w:val="21"/>
        </w:rPr>
        <w:t>；若到会者在权益登记日代表的有效的基金份额少于本基金在权益登记日基金总份额的二分之一，召集人可以在原公告的基金份额持有人大会召开时间的</w:t>
      </w:r>
      <w:r w:rsidRPr="00B42E21">
        <w:rPr>
          <w:rFonts w:hint="eastAsia"/>
          <w:bCs/>
          <w:szCs w:val="21"/>
        </w:rPr>
        <w:t>3</w:t>
      </w:r>
      <w:r w:rsidRPr="00B42E21">
        <w:rPr>
          <w:rFonts w:hint="eastAsia"/>
          <w:bCs/>
          <w:szCs w:val="21"/>
        </w:rPr>
        <w:t>个月以后、</w:t>
      </w:r>
      <w:r w:rsidRPr="00B42E21">
        <w:rPr>
          <w:rFonts w:hint="eastAsia"/>
          <w:bCs/>
          <w:szCs w:val="21"/>
        </w:rPr>
        <w:t>6</w:t>
      </w:r>
      <w:r w:rsidRPr="00B42E21">
        <w:rPr>
          <w:rFonts w:hint="eastAsia"/>
          <w:bCs/>
          <w:szCs w:val="21"/>
        </w:rPr>
        <w:t>个月以内，就原定审议事项重新召集基金份额持有人大会。重新召集的基金份额持有人大会到会者在权益登记日代表的有效的基金份额应不少于本基金在权益登记日基金总份额的三分之一（含三分之一）。</w:t>
      </w:r>
    </w:p>
    <w:p w:rsidR="00513839" w:rsidRPr="00B42E21" w:rsidRDefault="00513839" w:rsidP="00513839">
      <w:pPr>
        <w:spacing w:line="360" w:lineRule="auto"/>
        <w:ind w:firstLineChars="200" w:firstLine="420"/>
        <w:rPr>
          <w:bCs/>
          <w:szCs w:val="21"/>
        </w:rPr>
      </w:pPr>
      <w:r w:rsidRPr="00B42E21">
        <w:rPr>
          <w:bCs/>
          <w:szCs w:val="21"/>
        </w:rPr>
        <w:t>2</w:t>
      </w:r>
      <w:r w:rsidRPr="00B42E21">
        <w:rPr>
          <w:bCs/>
          <w:szCs w:val="21"/>
        </w:rPr>
        <w:t>、通讯开会。通讯开会系指基金份额持有人将其对表决事项的投票以书面形式在表决截至日以前送达至召集人指定的地址。通讯开会应以书面方式进行表决。</w:t>
      </w:r>
    </w:p>
    <w:p w:rsidR="00513839" w:rsidRPr="00B42E21" w:rsidRDefault="00513839" w:rsidP="00513839">
      <w:pPr>
        <w:spacing w:line="360" w:lineRule="auto"/>
        <w:ind w:firstLineChars="200" w:firstLine="420"/>
        <w:rPr>
          <w:bCs/>
          <w:szCs w:val="21"/>
        </w:rPr>
      </w:pPr>
      <w:r w:rsidRPr="00B42E21">
        <w:rPr>
          <w:bCs/>
          <w:szCs w:val="21"/>
        </w:rPr>
        <w:t>在同时符合以下条件时，通讯开会的方式视为有效：</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w:t>
      </w:r>
      <w:r w:rsidRPr="00B42E21">
        <w:rPr>
          <w:bCs/>
          <w:szCs w:val="21"/>
        </w:rPr>
        <w:t>）会议召集人按《基金合同》约定公布会议通知后，在</w:t>
      </w:r>
      <w:r w:rsidRPr="00B42E21">
        <w:rPr>
          <w:rFonts w:hint="eastAsia"/>
          <w:bCs/>
          <w:szCs w:val="21"/>
        </w:rPr>
        <w:t>2</w:t>
      </w:r>
      <w:r w:rsidRPr="00B42E21">
        <w:rPr>
          <w:bCs/>
          <w:szCs w:val="21"/>
        </w:rPr>
        <w:t>个工作日内连续公布相关提示性公告；</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w:t>
      </w:r>
      <w:r w:rsidRPr="00B42E21">
        <w:rPr>
          <w:bCs/>
          <w:szCs w:val="21"/>
        </w:rPr>
        <w:t>）召集人按基金合同</w:t>
      </w:r>
      <w:r w:rsidRPr="00B42E21">
        <w:rPr>
          <w:rFonts w:hint="eastAsia"/>
          <w:bCs/>
          <w:szCs w:val="21"/>
        </w:rPr>
        <w:t>约</w:t>
      </w:r>
      <w:r w:rsidRPr="00B42E21">
        <w:rPr>
          <w:bCs/>
          <w:szCs w:val="21"/>
        </w:rPr>
        <w:t>定通知基金托管人（如果基金托管人为召集人，则为基金管理人）到指定地点对书面表决意见的计票进行监督。会议召集人在基金托管人（如果基金托</w:t>
      </w:r>
      <w:r w:rsidRPr="00B42E21">
        <w:rPr>
          <w:bCs/>
          <w:szCs w:val="21"/>
        </w:rPr>
        <w:lastRenderedPageBreak/>
        <w:t>管人为召集人，则为基金管理人）和公证机关的监督下按照会议通知规定的方式收取基金份额持有人的书面表决意见；基金托管人或基金管理人经通知不参加收取书面表决意见的，不影响表决效力；</w:t>
      </w:r>
    </w:p>
    <w:p w:rsidR="00513839" w:rsidRPr="00B42E21" w:rsidRDefault="00513839" w:rsidP="00513839">
      <w:pPr>
        <w:spacing w:line="360" w:lineRule="auto"/>
        <w:ind w:firstLineChars="225" w:firstLine="473"/>
        <w:rPr>
          <w:bCs/>
          <w:szCs w:val="21"/>
        </w:rPr>
      </w:pPr>
      <w:r w:rsidRPr="00B42E21">
        <w:rPr>
          <w:bCs/>
          <w:szCs w:val="21"/>
        </w:rPr>
        <w:t>（</w:t>
      </w:r>
      <w:r w:rsidRPr="00B42E21">
        <w:rPr>
          <w:bCs/>
          <w:szCs w:val="21"/>
        </w:rPr>
        <w:t>3</w:t>
      </w:r>
      <w:r w:rsidRPr="00B42E21">
        <w:rPr>
          <w:bCs/>
          <w:szCs w:val="21"/>
        </w:rPr>
        <w:t>）本人直接出具书面意见或授权他人代表出具书面意见的，基金份额持有人所持有的基金份额不小于在权益登记日基金总份额的</w:t>
      </w:r>
      <w:r w:rsidRPr="00B42E21">
        <w:rPr>
          <w:rFonts w:hint="eastAsia"/>
          <w:bCs/>
          <w:szCs w:val="21"/>
        </w:rPr>
        <w:t>二分之一</w:t>
      </w:r>
      <w:r w:rsidRPr="00B42E21">
        <w:rPr>
          <w:bCs/>
          <w:szCs w:val="21"/>
        </w:rPr>
        <w:t>（含</w:t>
      </w:r>
      <w:r w:rsidRPr="00B42E21">
        <w:rPr>
          <w:rFonts w:hint="eastAsia"/>
          <w:bCs/>
          <w:szCs w:val="21"/>
        </w:rPr>
        <w:t>二分之一</w:t>
      </w:r>
      <w:r w:rsidRPr="00B42E21">
        <w:rPr>
          <w:bCs/>
          <w:szCs w:val="21"/>
        </w:rPr>
        <w:t>）；</w:t>
      </w:r>
      <w:r w:rsidRPr="00B42E21">
        <w:rPr>
          <w:rFonts w:hint="eastAsia"/>
          <w:bCs/>
          <w:szCs w:val="21"/>
        </w:rPr>
        <w:t>若本人直接出具书面意见或授权他人代表出具书面意见基金份额持有人所持有的基金份额小于在权益登记日基金总份额的二分之一，召集人可以在原公告的基金份额持有人大会召开时间的</w:t>
      </w:r>
      <w:r w:rsidRPr="00B42E21">
        <w:rPr>
          <w:rFonts w:hint="eastAsia"/>
          <w:bCs/>
          <w:szCs w:val="21"/>
        </w:rPr>
        <w:t>3</w:t>
      </w:r>
      <w:r w:rsidRPr="00B42E21">
        <w:rPr>
          <w:rFonts w:hint="eastAsia"/>
          <w:bCs/>
          <w:szCs w:val="21"/>
        </w:rPr>
        <w:t>个月以后、</w:t>
      </w:r>
      <w:r w:rsidRPr="00B42E21">
        <w:rPr>
          <w:rFonts w:hint="eastAsia"/>
          <w:bCs/>
          <w:szCs w:val="21"/>
        </w:rPr>
        <w:t>6</w:t>
      </w:r>
      <w:r w:rsidRPr="00B42E21">
        <w:rPr>
          <w:rFonts w:hint="eastAsia"/>
          <w:bCs/>
          <w:szCs w:val="21"/>
        </w:rPr>
        <w:t>个月以内，就原定审议事项重新召集基金份额持有人大会。重新召集的基金份额持有人大会应当有代表三分之一（含三分之一）以上基金份额的持有人直接出具书面意见或授权他人代表出具书面意见；</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4</w:t>
      </w:r>
      <w:r w:rsidRPr="00B42E21">
        <w:rPr>
          <w:bCs/>
          <w:szCs w:val="21"/>
        </w:rPr>
        <w:t>）上述第（</w:t>
      </w:r>
      <w:r w:rsidRPr="00B42E21">
        <w:rPr>
          <w:bCs/>
          <w:szCs w:val="21"/>
        </w:rPr>
        <w:t>3</w:t>
      </w:r>
      <w:r w:rsidRPr="00B42E21">
        <w:rPr>
          <w:bCs/>
          <w:szCs w:val="21"/>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sidRPr="00B42E21">
        <w:rPr>
          <w:rFonts w:hint="eastAsia"/>
          <w:bCs/>
          <w:szCs w:val="21"/>
        </w:rPr>
        <w:t>。</w:t>
      </w:r>
    </w:p>
    <w:p w:rsidR="00513839" w:rsidRPr="00B42E21" w:rsidRDefault="00513839" w:rsidP="00513839">
      <w:pPr>
        <w:spacing w:line="360" w:lineRule="auto"/>
        <w:ind w:firstLineChars="200" w:firstLine="420"/>
        <w:rPr>
          <w:bCs/>
          <w:szCs w:val="21"/>
        </w:rPr>
      </w:pPr>
      <w:r w:rsidRPr="00B42E21">
        <w:rPr>
          <w:rFonts w:hint="eastAsia"/>
          <w:bCs/>
          <w:szCs w:val="21"/>
        </w:rPr>
        <w:t>3</w:t>
      </w:r>
      <w:r w:rsidRPr="00B42E21">
        <w:rPr>
          <w:rFonts w:hint="eastAsia"/>
          <w:bCs/>
          <w:szCs w:val="21"/>
        </w:rPr>
        <w:t>、在法律法规和监管机关允许的情况下，本基金的基金份额持有人亦可采用其他非书面方式授权其代理人出席基金份额持有人大会，具体方式由会议召集人确定并在会议通知中列明。</w:t>
      </w:r>
    </w:p>
    <w:p w:rsidR="00513839" w:rsidRPr="00B42E21" w:rsidRDefault="00513839" w:rsidP="00513839">
      <w:pPr>
        <w:spacing w:line="360" w:lineRule="auto"/>
        <w:ind w:firstLineChars="200" w:firstLine="420"/>
        <w:rPr>
          <w:szCs w:val="21"/>
        </w:rPr>
      </w:pPr>
      <w:r w:rsidRPr="00B42E21">
        <w:rPr>
          <w:rFonts w:hint="eastAsia"/>
          <w:bCs/>
          <w:szCs w:val="21"/>
        </w:rPr>
        <w:t>4</w:t>
      </w:r>
      <w:r w:rsidRPr="00B42E21">
        <w:rPr>
          <w:rFonts w:hint="eastAsia"/>
          <w:szCs w:val="21"/>
        </w:rPr>
        <w:t>、在会议召开方式上，本基金亦可采用其他非现场方式或者以现场方式与非现场方式相结合的方式召开基金份额持有人大会，会议程序比照现场开会和通讯方式开会的程序进行。</w:t>
      </w:r>
    </w:p>
    <w:p w:rsidR="00513839" w:rsidRPr="00B42E21" w:rsidRDefault="00513839" w:rsidP="00513839">
      <w:pPr>
        <w:spacing w:line="360" w:lineRule="auto"/>
        <w:ind w:firstLineChars="200" w:firstLine="420"/>
        <w:rPr>
          <w:bCs/>
          <w:szCs w:val="21"/>
        </w:rPr>
      </w:pPr>
      <w:r w:rsidRPr="00B42E21">
        <w:rPr>
          <w:rFonts w:hint="eastAsia"/>
          <w:bCs/>
          <w:szCs w:val="21"/>
        </w:rPr>
        <w:t>（</w:t>
      </w:r>
      <w:r w:rsidRPr="00B42E21">
        <w:rPr>
          <w:bCs/>
          <w:szCs w:val="21"/>
        </w:rPr>
        <w:t>五</w:t>
      </w:r>
      <w:r w:rsidRPr="00B42E21">
        <w:rPr>
          <w:rFonts w:hint="eastAsia"/>
          <w:bCs/>
          <w:szCs w:val="21"/>
        </w:rPr>
        <w:t>）</w:t>
      </w:r>
      <w:r w:rsidRPr="00B42E21">
        <w:rPr>
          <w:bCs/>
          <w:szCs w:val="21"/>
        </w:rPr>
        <w:t>议事内容与程序</w:t>
      </w:r>
    </w:p>
    <w:p w:rsidR="00513839" w:rsidRPr="00B42E21" w:rsidRDefault="00513839" w:rsidP="00513839">
      <w:pPr>
        <w:spacing w:line="360" w:lineRule="auto"/>
        <w:ind w:firstLineChars="200" w:firstLine="420"/>
        <w:rPr>
          <w:bCs/>
          <w:szCs w:val="21"/>
        </w:rPr>
      </w:pPr>
      <w:r w:rsidRPr="00B42E21">
        <w:rPr>
          <w:bCs/>
          <w:szCs w:val="21"/>
        </w:rPr>
        <w:t>1</w:t>
      </w:r>
      <w:r w:rsidRPr="00B42E21">
        <w:rPr>
          <w:bCs/>
          <w:szCs w:val="21"/>
        </w:rPr>
        <w:t>、议事内容及提案权</w:t>
      </w:r>
    </w:p>
    <w:p w:rsidR="00513839" w:rsidRPr="00B42E21" w:rsidRDefault="00513839" w:rsidP="00513839">
      <w:pPr>
        <w:spacing w:line="360" w:lineRule="auto"/>
        <w:ind w:firstLineChars="200" w:firstLine="420"/>
        <w:rPr>
          <w:bCs/>
          <w:szCs w:val="21"/>
        </w:rPr>
      </w:pPr>
      <w:r w:rsidRPr="00B42E21">
        <w:rPr>
          <w:bCs/>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513839" w:rsidRPr="00B42E21" w:rsidRDefault="00513839" w:rsidP="00513839">
      <w:pPr>
        <w:spacing w:line="360" w:lineRule="auto"/>
        <w:ind w:firstLineChars="200" w:firstLine="420"/>
        <w:rPr>
          <w:bCs/>
          <w:szCs w:val="21"/>
        </w:rPr>
      </w:pPr>
      <w:r w:rsidRPr="00B42E21">
        <w:rPr>
          <w:bCs/>
          <w:szCs w:val="21"/>
        </w:rPr>
        <w:t>基金份额持有人大会的召集人发出召集会议的通知后，对原有提案的修改应当在基金份额持有人大会召开前及时公告。</w:t>
      </w:r>
    </w:p>
    <w:p w:rsidR="00513839" w:rsidRPr="00B42E21" w:rsidRDefault="00513839" w:rsidP="00513839">
      <w:pPr>
        <w:spacing w:line="360" w:lineRule="auto"/>
        <w:ind w:firstLineChars="200" w:firstLine="420"/>
        <w:rPr>
          <w:bCs/>
          <w:szCs w:val="21"/>
        </w:rPr>
      </w:pPr>
      <w:r w:rsidRPr="00B42E21">
        <w:rPr>
          <w:bCs/>
          <w:szCs w:val="21"/>
        </w:rPr>
        <w:t>基金份额持有人大会不得对未事先公告的议事内容进行表决。</w:t>
      </w:r>
    </w:p>
    <w:p w:rsidR="00513839" w:rsidRPr="00B42E21" w:rsidRDefault="00513839" w:rsidP="00513839">
      <w:pPr>
        <w:spacing w:line="360" w:lineRule="auto"/>
        <w:ind w:firstLineChars="200" w:firstLine="420"/>
        <w:rPr>
          <w:bCs/>
          <w:szCs w:val="21"/>
        </w:rPr>
      </w:pPr>
      <w:r w:rsidRPr="00B42E21">
        <w:rPr>
          <w:bCs/>
          <w:szCs w:val="21"/>
        </w:rPr>
        <w:t>2</w:t>
      </w:r>
      <w:r w:rsidRPr="00B42E21">
        <w:rPr>
          <w:bCs/>
          <w:szCs w:val="21"/>
        </w:rPr>
        <w:t>、议事程序</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w:t>
      </w:r>
      <w:r w:rsidRPr="00B42E21">
        <w:rPr>
          <w:bCs/>
          <w:szCs w:val="21"/>
        </w:rPr>
        <w:t>）现场开会</w:t>
      </w:r>
    </w:p>
    <w:p w:rsidR="00513839" w:rsidRPr="00B42E21" w:rsidRDefault="00513839" w:rsidP="00513839">
      <w:pPr>
        <w:spacing w:line="360" w:lineRule="auto"/>
        <w:ind w:firstLineChars="200" w:firstLine="420"/>
        <w:rPr>
          <w:bCs/>
          <w:szCs w:val="21"/>
        </w:rPr>
      </w:pPr>
      <w:r w:rsidRPr="00B42E21">
        <w:rPr>
          <w:bCs/>
          <w:szCs w:val="21"/>
        </w:rPr>
        <w:t>在现场开会的方式下，首先由大会主持人按照下列第七条规定程序确定和公布监票人，</w:t>
      </w:r>
      <w:r w:rsidRPr="00B42E21">
        <w:rPr>
          <w:bCs/>
          <w:szCs w:val="21"/>
        </w:rPr>
        <w:lastRenderedPageBreak/>
        <w:t>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B42E21">
        <w:rPr>
          <w:rFonts w:hint="eastAsia"/>
          <w:bCs/>
          <w:szCs w:val="21"/>
        </w:rPr>
        <w:t>二分之一</w:t>
      </w:r>
      <w:r w:rsidRPr="00B42E21">
        <w:rPr>
          <w:bCs/>
          <w:szCs w:val="21"/>
        </w:rPr>
        <w:t>以上（含</w:t>
      </w:r>
      <w:r w:rsidRPr="00B42E21">
        <w:rPr>
          <w:rFonts w:hint="eastAsia"/>
          <w:bCs/>
          <w:szCs w:val="21"/>
        </w:rPr>
        <w:t>二分之一</w:t>
      </w:r>
      <w:r w:rsidRPr="00B42E21">
        <w:rPr>
          <w:bCs/>
          <w:szCs w:val="21"/>
        </w:rPr>
        <w:t>）选举产生一名基金份额持有人作为该次基金份额持有人大会的主持人。基金管理人和基金托管人拒不出席或主持基金份额持有人大会，不影响基金份额持有人大会作出的决议的效力。</w:t>
      </w:r>
    </w:p>
    <w:p w:rsidR="00513839" w:rsidRPr="00B42E21" w:rsidRDefault="00513839" w:rsidP="00513839">
      <w:pPr>
        <w:spacing w:line="360" w:lineRule="auto"/>
        <w:ind w:firstLineChars="200" w:firstLine="420"/>
        <w:rPr>
          <w:bCs/>
          <w:szCs w:val="21"/>
        </w:rPr>
      </w:pPr>
      <w:r w:rsidRPr="00B42E21">
        <w:rPr>
          <w:bCs/>
          <w:szCs w:val="21"/>
        </w:rPr>
        <w:t>会议召集人应当制作出席会议人员的签名册。签名册载明参加会议人员姓名（或单位名称）、身份证明文件号码、持有或代表有表决权的基金份额、委托人姓名（或单位名称）和联系方式等事项。</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w:t>
      </w:r>
      <w:r w:rsidRPr="00B42E21">
        <w:rPr>
          <w:bCs/>
          <w:szCs w:val="21"/>
        </w:rPr>
        <w:t>）通讯开会</w:t>
      </w:r>
    </w:p>
    <w:p w:rsidR="00513839" w:rsidRPr="00B42E21" w:rsidRDefault="00513839" w:rsidP="00513839">
      <w:pPr>
        <w:spacing w:line="360" w:lineRule="auto"/>
        <w:ind w:firstLineChars="200" w:firstLine="420"/>
        <w:rPr>
          <w:bCs/>
          <w:szCs w:val="21"/>
        </w:rPr>
      </w:pPr>
      <w:r w:rsidRPr="00B42E21">
        <w:rPr>
          <w:bCs/>
          <w:szCs w:val="21"/>
        </w:rPr>
        <w:t>在通讯开会的情况下，首先由召集人提前</w:t>
      </w:r>
      <w:r w:rsidRPr="00B42E21">
        <w:rPr>
          <w:rFonts w:hint="eastAsia"/>
          <w:bCs/>
          <w:szCs w:val="21"/>
        </w:rPr>
        <w:t>30</w:t>
      </w:r>
      <w:r w:rsidRPr="00B42E21">
        <w:rPr>
          <w:bCs/>
          <w:szCs w:val="21"/>
        </w:rPr>
        <w:t>日公布提案，在所通知的表决截止日期后</w:t>
      </w:r>
      <w:r w:rsidRPr="00B42E21">
        <w:rPr>
          <w:rFonts w:hint="eastAsia"/>
          <w:bCs/>
          <w:szCs w:val="21"/>
        </w:rPr>
        <w:t>2</w:t>
      </w:r>
      <w:r w:rsidRPr="00B42E21">
        <w:rPr>
          <w:bCs/>
          <w:szCs w:val="21"/>
        </w:rPr>
        <w:t>个工作日内在公证机关监督下由召集人统计全部有效表决，在公证机关监督下形成决议。</w:t>
      </w:r>
    </w:p>
    <w:p w:rsidR="00513839" w:rsidRPr="00B42E21" w:rsidRDefault="00513839" w:rsidP="00513839">
      <w:pPr>
        <w:spacing w:line="360" w:lineRule="auto"/>
        <w:ind w:firstLineChars="200" w:firstLine="420"/>
        <w:rPr>
          <w:bCs/>
          <w:szCs w:val="21"/>
        </w:rPr>
      </w:pPr>
      <w:r w:rsidRPr="00B42E21">
        <w:rPr>
          <w:rFonts w:hint="eastAsia"/>
          <w:bCs/>
          <w:szCs w:val="21"/>
        </w:rPr>
        <w:t>（</w:t>
      </w:r>
      <w:r w:rsidRPr="00B42E21">
        <w:rPr>
          <w:bCs/>
          <w:szCs w:val="21"/>
        </w:rPr>
        <w:t>六</w:t>
      </w:r>
      <w:r w:rsidRPr="00B42E21">
        <w:rPr>
          <w:rFonts w:hint="eastAsia"/>
          <w:bCs/>
          <w:szCs w:val="21"/>
        </w:rPr>
        <w:t>）</w:t>
      </w:r>
      <w:r w:rsidRPr="00B42E21">
        <w:rPr>
          <w:bCs/>
          <w:szCs w:val="21"/>
        </w:rPr>
        <w:t>表决</w:t>
      </w:r>
    </w:p>
    <w:p w:rsidR="00513839" w:rsidRPr="00B42E21" w:rsidRDefault="00513839" w:rsidP="00513839">
      <w:pPr>
        <w:spacing w:line="360" w:lineRule="auto"/>
        <w:ind w:firstLineChars="200" w:firstLine="420"/>
        <w:rPr>
          <w:bCs/>
          <w:szCs w:val="21"/>
        </w:rPr>
      </w:pPr>
      <w:r w:rsidRPr="00B42E21">
        <w:rPr>
          <w:bCs/>
          <w:szCs w:val="21"/>
        </w:rPr>
        <w:t>基金份额持有人所持每份基金份额有一票表决权。</w:t>
      </w:r>
    </w:p>
    <w:p w:rsidR="00513839" w:rsidRPr="00B42E21" w:rsidRDefault="00513839" w:rsidP="00513839">
      <w:pPr>
        <w:spacing w:line="360" w:lineRule="auto"/>
        <w:ind w:firstLineChars="200" w:firstLine="420"/>
        <w:rPr>
          <w:bCs/>
          <w:szCs w:val="21"/>
        </w:rPr>
      </w:pPr>
      <w:r w:rsidRPr="00B42E21">
        <w:rPr>
          <w:bCs/>
          <w:szCs w:val="21"/>
        </w:rPr>
        <w:t>基金份额持有人大会决议分为一般决议和特别决议：</w:t>
      </w:r>
    </w:p>
    <w:p w:rsidR="00513839" w:rsidRPr="00B42E21" w:rsidRDefault="00513839" w:rsidP="00513839">
      <w:pPr>
        <w:spacing w:line="360" w:lineRule="auto"/>
        <w:ind w:firstLineChars="200" w:firstLine="420"/>
        <w:rPr>
          <w:bCs/>
          <w:szCs w:val="21"/>
        </w:rPr>
      </w:pPr>
      <w:r w:rsidRPr="00B42E21">
        <w:rPr>
          <w:bCs/>
          <w:szCs w:val="21"/>
        </w:rPr>
        <w:t>1</w:t>
      </w:r>
      <w:r w:rsidRPr="00B42E21">
        <w:rPr>
          <w:bCs/>
          <w:szCs w:val="21"/>
        </w:rPr>
        <w:t>、一般决议，一般决议须经参加大会的基金份额持有人或其代理人所持表决权的</w:t>
      </w:r>
      <w:r w:rsidRPr="00B42E21">
        <w:rPr>
          <w:rFonts w:hint="eastAsia"/>
          <w:bCs/>
          <w:szCs w:val="21"/>
        </w:rPr>
        <w:t>二分之一</w:t>
      </w:r>
      <w:r w:rsidRPr="00B42E21">
        <w:rPr>
          <w:bCs/>
          <w:szCs w:val="21"/>
        </w:rPr>
        <w:t>以上（含</w:t>
      </w:r>
      <w:r w:rsidRPr="00B42E21">
        <w:rPr>
          <w:rFonts w:hint="eastAsia"/>
          <w:bCs/>
          <w:szCs w:val="21"/>
        </w:rPr>
        <w:t>二分之一</w:t>
      </w:r>
      <w:r w:rsidRPr="00B42E21">
        <w:rPr>
          <w:bCs/>
          <w:szCs w:val="21"/>
        </w:rPr>
        <w:t>）通过方为有效；除下列第</w:t>
      </w:r>
      <w:r w:rsidRPr="00B42E21">
        <w:rPr>
          <w:bCs/>
          <w:szCs w:val="21"/>
        </w:rPr>
        <w:t>2</w:t>
      </w:r>
      <w:r w:rsidRPr="00B42E21">
        <w:rPr>
          <w:bCs/>
          <w:szCs w:val="21"/>
        </w:rPr>
        <w:t>项所规定的须以特别决议通过事项以外的其他事项均以一般决议的方式通过。</w:t>
      </w:r>
    </w:p>
    <w:p w:rsidR="00513839" w:rsidRPr="00B42E21" w:rsidRDefault="00513839" w:rsidP="00513839">
      <w:pPr>
        <w:spacing w:line="360" w:lineRule="auto"/>
        <w:ind w:firstLineChars="200" w:firstLine="420"/>
        <w:rPr>
          <w:bCs/>
          <w:szCs w:val="21"/>
        </w:rPr>
      </w:pPr>
      <w:r w:rsidRPr="00B42E21">
        <w:rPr>
          <w:szCs w:val="21"/>
        </w:rPr>
        <w:t>2</w:t>
      </w:r>
      <w:r w:rsidRPr="00B42E21">
        <w:rPr>
          <w:szCs w:val="21"/>
        </w:rPr>
        <w:t>、特别决议，特别决议应当经参加大会的基金份额持有人或其代理人所持表决权的</w:t>
      </w:r>
      <w:r w:rsidRPr="00B42E21">
        <w:rPr>
          <w:rFonts w:hint="eastAsia"/>
          <w:szCs w:val="21"/>
        </w:rPr>
        <w:t>三分之二</w:t>
      </w:r>
      <w:r w:rsidRPr="00B42E21">
        <w:rPr>
          <w:szCs w:val="21"/>
        </w:rPr>
        <w:t>以上（含</w:t>
      </w:r>
      <w:r w:rsidRPr="00B42E21">
        <w:rPr>
          <w:rFonts w:hint="eastAsia"/>
          <w:szCs w:val="21"/>
        </w:rPr>
        <w:t>三分之二</w:t>
      </w:r>
      <w:r w:rsidRPr="00B42E21">
        <w:rPr>
          <w:szCs w:val="21"/>
        </w:rPr>
        <w:t>）通过方可做出。</w:t>
      </w:r>
      <w:r w:rsidRPr="00B42E21">
        <w:rPr>
          <w:rFonts w:hint="eastAsia"/>
          <w:szCs w:val="21"/>
        </w:rPr>
        <w:t>除《基金合同》另有约定外，</w:t>
      </w:r>
      <w:r w:rsidRPr="00B42E21">
        <w:rPr>
          <w:bCs/>
          <w:szCs w:val="21"/>
        </w:rPr>
        <w:t>转换基金运作方式、更换基金管理人或者基金托管人、终止《基金合同》</w:t>
      </w:r>
      <w:r w:rsidRPr="00B42E21">
        <w:rPr>
          <w:rFonts w:hint="eastAsia"/>
          <w:bCs/>
          <w:szCs w:val="21"/>
        </w:rPr>
        <w:t>、本基金与其他基金合并</w:t>
      </w:r>
      <w:r w:rsidRPr="00B42E21">
        <w:rPr>
          <w:bCs/>
          <w:szCs w:val="21"/>
        </w:rPr>
        <w:t>以特别决议通过方为有效。</w:t>
      </w:r>
    </w:p>
    <w:p w:rsidR="00513839" w:rsidRPr="00B42E21" w:rsidRDefault="00513839" w:rsidP="00513839">
      <w:pPr>
        <w:spacing w:line="360" w:lineRule="auto"/>
        <w:ind w:firstLineChars="200" w:firstLine="420"/>
        <w:rPr>
          <w:szCs w:val="21"/>
        </w:rPr>
      </w:pPr>
      <w:r w:rsidRPr="00B42E21">
        <w:rPr>
          <w:szCs w:val="21"/>
        </w:rPr>
        <w:t>基金份额持有人大会采取记名方式进行投票表决。</w:t>
      </w:r>
    </w:p>
    <w:p w:rsidR="00513839" w:rsidRPr="00B42E21" w:rsidRDefault="00513839" w:rsidP="00513839">
      <w:pPr>
        <w:spacing w:line="360" w:lineRule="auto"/>
        <w:ind w:firstLineChars="200" w:firstLine="420"/>
        <w:rPr>
          <w:bCs/>
          <w:szCs w:val="21"/>
        </w:rPr>
      </w:pPr>
      <w:r w:rsidRPr="00B42E21">
        <w:rPr>
          <w:bCs/>
          <w:szCs w:val="21"/>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513839" w:rsidRPr="00B42E21" w:rsidRDefault="00513839" w:rsidP="00513839">
      <w:pPr>
        <w:spacing w:line="360" w:lineRule="auto"/>
        <w:ind w:firstLineChars="200" w:firstLine="420"/>
        <w:rPr>
          <w:bCs/>
          <w:szCs w:val="21"/>
        </w:rPr>
      </w:pPr>
      <w:r w:rsidRPr="00B42E21">
        <w:rPr>
          <w:bCs/>
          <w:szCs w:val="21"/>
        </w:rPr>
        <w:t>基金份额持有人大会的各项提案或同一项提案内并列的各项议题应当分开审议、逐项表决。</w:t>
      </w:r>
    </w:p>
    <w:p w:rsidR="00513839" w:rsidRPr="00B42E21" w:rsidRDefault="00513839" w:rsidP="00513839">
      <w:pPr>
        <w:spacing w:line="360" w:lineRule="auto"/>
        <w:ind w:firstLineChars="200" w:firstLine="420"/>
        <w:rPr>
          <w:bCs/>
          <w:szCs w:val="21"/>
        </w:rPr>
      </w:pPr>
      <w:r w:rsidRPr="00B42E21">
        <w:rPr>
          <w:rFonts w:hint="eastAsia"/>
          <w:bCs/>
          <w:szCs w:val="21"/>
        </w:rPr>
        <w:t>（</w:t>
      </w:r>
      <w:r w:rsidRPr="00B42E21">
        <w:rPr>
          <w:bCs/>
          <w:szCs w:val="21"/>
        </w:rPr>
        <w:t>七</w:t>
      </w:r>
      <w:r w:rsidRPr="00B42E21">
        <w:rPr>
          <w:rFonts w:hint="eastAsia"/>
          <w:bCs/>
          <w:szCs w:val="21"/>
        </w:rPr>
        <w:t>）</w:t>
      </w:r>
      <w:r w:rsidRPr="00B42E21">
        <w:rPr>
          <w:bCs/>
          <w:szCs w:val="21"/>
        </w:rPr>
        <w:t>计票</w:t>
      </w:r>
    </w:p>
    <w:p w:rsidR="00513839" w:rsidRPr="00B42E21" w:rsidRDefault="00513839" w:rsidP="00513839">
      <w:pPr>
        <w:spacing w:line="360" w:lineRule="auto"/>
        <w:ind w:firstLineChars="200" w:firstLine="420"/>
        <w:rPr>
          <w:bCs/>
          <w:szCs w:val="21"/>
        </w:rPr>
      </w:pPr>
      <w:r w:rsidRPr="00B42E21">
        <w:rPr>
          <w:bCs/>
          <w:szCs w:val="21"/>
        </w:rPr>
        <w:lastRenderedPageBreak/>
        <w:t>1</w:t>
      </w:r>
      <w:r w:rsidRPr="00B42E21">
        <w:rPr>
          <w:bCs/>
          <w:szCs w:val="21"/>
        </w:rPr>
        <w:t>、现场开会</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1</w:t>
      </w:r>
      <w:r w:rsidRPr="00B42E21">
        <w:rPr>
          <w:bCs/>
          <w:szCs w:val="21"/>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2</w:t>
      </w:r>
      <w:r w:rsidRPr="00B42E21">
        <w:rPr>
          <w:bCs/>
          <w:szCs w:val="21"/>
        </w:rPr>
        <w:t>）监票人应当在基金份额持有人表决后立即进行清点并由大会主持人当场公布计票结果。</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3</w:t>
      </w:r>
      <w:r w:rsidRPr="00B42E21">
        <w:rPr>
          <w:bCs/>
          <w:szCs w:val="21"/>
        </w:rPr>
        <w:t>）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rsidR="00513839" w:rsidRPr="00B42E21" w:rsidRDefault="00513839" w:rsidP="00513839">
      <w:pPr>
        <w:spacing w:line="360" w:lineRule="auto"/>
        <w:ind w:firstLineChars="200" w:firstLine="420"/>
        <w:rPr>
          <w:bCs/>
          <w:szCs w:val="21"/>
        </w:rPr>
      </w:pPr>
      <w:r w:rsidRPr="00B42E21">
        <w:rPr>
          <w:bCs/>
          <w:szCs w:val="21"/>
        </w:rPr>
        <w:t>（</w:t>
      </w:r>
      <w:r w:rsidRPr="00B42E21">
        <w:rPr>
          <w:bCs/>
          <w:szCs w:val="21"/>
        </w:rPr>
        <w:t>4</w:t>
      </w:r>
      <w:r w:rsidRPr="00B42E21">
        <w:rPr>
          <w:bCs/>
          <w:szCs w:val="21"/>
        </w:rPr>
        <w:t>）计票过程应由公证机关予以公证</w:t>
      </w:r>
      <w:r w:rsidRPr="00B42E21">
        <w:rPr>
          <w:rFonts w:hint="eastAsia"/>
          <w:bCs/>
          <w:szCs w:val="21"/>
        </w:rPr>
        <w:t>，</w:t>
      </w:r>
      <w:r w:rsidRPr="00B42E21">
        <w:rPr>
          <w:bCs/>
          <w:szCs w:val="21"/>
        </w:rPr>
        <w:t>基金管理人或基金托管人拒不出席大会的，不影响计票的效力。</w:t>
      </w:r>
    </w:p>
    <w:p w:rsidR="00513839" w:rsidRPr="00B42E21" w:rsidRDefault="00513839" w:rsidP="00513839">
      <w:pPr>
        <w:spacing w:line="360" w:lineRule="auto"/>
        <w:ind w:firstLineChars="200" w:firstLine="420"/>
        <w:rPr>
          <w:bCs/>
          <w:szCs w:val="21"/>
        </w:rPr>
      </w:pPr>
      <w:r w:rsidRPr="00B42E21">
        <w:rPr>
          <w:bCs/>
          <w:szCs w:val="21"/>
        </w:rPr>
        <w:t>2</w:t>
      </w:r>
      <w:r w:rsidRPr="00B42E21">
        <w:rPr>
          <w:bCs/>
          <w:szCs w:val="21"/>
        </w:rPr>
        <w:t>、通讯开会</w:t>
      </w:r>
    </w:p>
    <w:p w:rsidR="00513839" w:rsidRPr="00B42E21" w:rsidRDefault="00513839" w:rsidP="00513839">
      <w:pPr>
        <w:spacing w:line="360" w:lineRule="auto"/>
        <w:ind w:firstLineChars="200" w:firstLine="420"/>
        <w:rPr>
          <w:bCs/>
          <w:szCs w:val="21"/>
        </w:rPr>
      </w:pPr>
      <w:r w:rsidRPr="00B42E21">
        <w:rPr>
          <w:bCs/>
          <w:szCs w:val="21"/>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人拒派代表对书面表决意见的计票进行监督的，不影响计票和表决结果。</w:t>
      </w:r>
    </w:p>
    <w:p w:rsidR="00513839" w:rsidRPr="00B42E21" w:rsidRDefault="00513839" w:rsidP="00513839">
      <w:pPr>
        <w:spacing w:line="360" w:lineRule="auto"/>
        <w:ind w:firstLineChars="200" w:firstLine="420"/>
        <w:rPr>
          <w:bCs/>
          <w:szCs w:val="21"/>
        </w:rPr>
      </w:pPr>
      <w:r w:rsidRPr="00B42E21">
        <w:rPr>
          <w:rFonts w:hint="eastAsia"/>
          <w:bCs/>
          <w:szCs w:val="21"/>
        </w:rPr>
        <w:t>（</w:t>
      </w:r>
      <w:r w:rsidRPr="00B42E21">
        <w:rPr>
          <w:bCs/>
          <w:szCs w:val="21"/>
        </w:rPr>
        <w:t>八</w:t>
      </w:r>
      <w:r w:rsidRPr="00B42E21">
        <w:rPr>
          <w:rFonts w:hint="eastAsia"/>
          <w:bCs/>
          <w:szCs w:val="21"/>
        </w:rPr>
        <w:t>）</w:t>
      </w:r>
      <w:r w:rsidRPr="00B42E21">
        <w:rPr>
          <w:bCs/>
          <w:szCs w:val="21"/>
        </w:rPr>
        <w:t>生效与公告</w:t>
      </w:r>
    </w:p>
    <w:p w:rsidR="00513839" w:rsidRPr="00B42E21" w:rsidRDefault="00513839" w:rsidP="00513839">
      <w:pPr>
        <w:spacing w:line="360" w:lineRule="auto"/>
        <w:ind w:firstLineChars="200" w:firstLine="420"/>
        <w:rPr>
          <w:bCs/>
          <w:szCs w:val="21"/>
        </w:rPr>
      </w:pPr>
      <w:r w:rsidRPr="00B42E21">
        <w:rPr>
          <w:bCs/>
          <w:szCs w:val="21"/>
        </w:rPr>
        <w:t>基金份额持有人大会的</w:t>
      </w:r>
      <w:r w:rsidRPr="00B42E21">
        <w:rPr>
          <w:szCs w:val="21"/>
        </w:rPr>
        <w:t>决议</w:t>
      </w:r>
      <w:r w:rsidRPr="00B42E21">
        <w:rPr>
          <w:bCs/>
          <w:szCs w:val="21"/>
        </w:rPr>
        <w:t>，召集人应当</w:t>
      </w:r>
      <w:r w:rsidRPr="00B42E21">
        <w:rPr>
          <w:szCs w:val="21"/>
        </w:rPr>
        <w:t>自</w:t>
      </w:r>
      <w:r w:rsidRPr="00B42E21">
        <w:rPr>
          <w:bCs/>
          <w:szCs w:val="21"/>
        </w:rPr>
        <w:t>通过之日起</w:t>
      </w:r>
      <w:r w:rsidRPr="00B42E21">
        <w:rPr>
          <w:rFonts w:hint="eastAsia"/>
          <w:bCs/>
          <w:szCs w:val="21"/>
        </w:rPr>
        <w:t>5</w:t>
      </w:r>
      <w:r w:rsidRPr="00B42E21">
        <w:rPr>
          <w:bCs/>
          <w:szCs w:val="21"/>
        </w:rPr>
        <w:t>日内报中国证监会备案。</w:t>
      </w:r>
    </w:p>
    <w:p w:rsidR="00513839" w:rsidRPr="00B42E21" w:rsidRDefault="00513839" w:rsidP="00513839">
      <w:pPr>
        <w:spacing w:line="360" w:lineRule="auto"/>
        <w:ind w:firstLineChars="200" w:firstLine="420"/>
        <w:rPr>
          <w:bCs/>
          <w:szCs w:val="21"/>
        </w:rPr>
      </w:pPr>
      <w:r w:rsidRPr="00B42E21">
        <w:rPr>
          <w:bCs/>
          <w:szCs w:val="21"/>
        </w:rPr>
        <w:t>基金份额持有人大会的决议自</w:t>
      </w:r>
      <w:r w:rsidRPr="00B42E21">
        <w:rPr>
          <w:rFonts w:hint="eastAsia"/>
          <w:bCs/>
          <w:szCs w:val="21"/>
        </w:rPr>
        <w:t>表决通过</w:t>
      </w:r>
      <w:r w:rsidRPr="00B42E21">
        <w:rPr>
          <w:szCs w:val="21"/>
        </w:rPr>
        <w:t>之日起</w:t>
      </w:r>
      <w:r w:rsidRPr="00B42E21">
        <w:rPr>
          <w:bCs/>
          <w:szCs w:val="21"/>
        </w:rPr>
        <w:t>生效。</w:t>
      </w:r>
    </w:p>
    <w:p w:rsidR="00513839" w:rsidRPr="00B42E21" w:rsidRDefault="00513839" w:rsidP="00513839">
      <w:pPr>
        <w:spacing w:line="360" w:lineRule="auto"/>
        <w:ind w:firstLineChars="200" w:firstLine="420"/>
        <w:rPr>
          <w:bCs/>
          <w:szCs w:val="21"/>
        </w:rPr>
      </w:pPr>
      <w:r w:rsidRPr="00B42E21">
        <w:rPr>
          <w:bCs/>
          <w:szCs w:val="21"/>
        </w:rPr>
        <w:t>基金份额持有人大会决议自生效之日起</w:t>
      </w:r>
      <w:r w:rsidRPr="00B42E21">
        <w:rPr>
          <w:rFonts w:hint="eastAsia"/>
          <w:bCs/>
          <w:szCs w:val="21"/>
        </w:rPr>
        <w:t>2</w:t>
      </w:r>
      <w:r w:rsidRPr="00B42E21">
        <w:rPr>
          <w:rFonts w:hint="eastAsia"/>
          <w:bCs/>
          <w:szCs w:val="21"/>
        </w:rPr>
        <w:t>个工作</w:t>
      </w:r>
      <w:r w:rsidRPr="00B42E21">
        <w:rPr>
          <w:bCs/>
          <w:szCs w:val="21"/>
        </w:rPr>
        <w:t>日内在</w:t>
      </w:r>
      <w:r w:rsidRPr="00B42E21">
        <w:rPr>
          <w:rFonts w:hint="eastAsia"/>
          <w:bCs/>
          <w:szCs w:val="21"/>
        </w:rPr>
        <w:t>指定媒介</w:t>
      </w:r>
      <w:r w:rsidRPr="00B42E21">
        <w:rPr>
          <w:bCs/>
          <w:szCs w:val="21"/>
        </w:rPr>
        <w:t>上公告。如果采用通讯方式进行表决，在公告基金份额持有人大会决议时，必须将公证书全文、公证机构、公证员姓名等一同公告。</w:t>
      </w:r>
    </w:p>
    <w:p w:rsidR="00513839" w:rsidRPr="00B42E21" w:rsidRDefault="00513839" w:rsidP="00513839">
      <w:pPr>
        <w:spacing w:line="360" w:lineRule="auto"/>
        <w:ind w:firstLineChars="200" w:firstLine="420"/>
        <w:rPr>
          <w:bCs/>
          <w:szCs w:val="21"/>
        </w:rPr>
      </w:pPr>
      <w:r w:rsidRPr="00B42E21">
        <w:rPr>
          <w:bCs/>
          <w:szCs w:val="21"/>
        </w:rPr>
        <w:t>基金管理人、基金托管人和基金份额持有人应当执行生效的基金份额持有人大会的决议。生效的基金份额持有人大会决议对全体基金份额持有人、基金管理人、基金托管人均有约束力。</w:t>
      </w:r>
    </w:p>
    <w:p w:rsidR="00513839" w:rsidRPr="00B42E21" w:rsidRDefault="00513839" w:rsidP="00513839">
      <w:pPr>
        <w:spacing w:line="360" w:lineRule="auto"/>
        <w:ind w:firstLineChars="200" w:firstLine="420"/>
        <w:rPr>
          <w:b/>
          <w:bCs/>
          <w:szCs w:val="21"/>
        </w:rPr>
        <w:sectPr w:rsidR="00513839" w:rsidRPr="00B42E21" w:rsidSect="00D1712B">
          <w:footerReference w:type="default" r:id="rId26"/>
          <w:pgSz w:w="11906" w:h="16838"/>
          <w:pgMar w:top="1440" w:right="1800" w:bottom="1440" w:left="1800" w:header="851" w:footer="992" w:gutter="0"/>
          <w:pgNumType w:chapStyle="1"/>
          <w:cols w:space="720"/>
          <w:docGrid w:type="lines" w:linePitch="312"/>
        </w:sectPr>
      </w:pPr>
      <w:r w:rsidRPr="00B42E21">
        <w:rPr>
          <w:rFonts w:hint="eastAsia"/>
          <w:bCs/>
          <w:szCs w:val="21"/>
        </w:rPr>
        <w:t>（九）本部分关于基金份额持有人大会召开事由、召开条件、议事程序、表决条件等规定，凡是直接引用法律法规的部分，如将来法律法规修改导致相关内容被取消或变更的，基</w:t>
      </w:r>
      <w:r w:rsidRPr="00B42E21">
        <w:rPr>
          <w:rFonts w:hint="eastAsia"/>
          <w:bCs/>
          <w:szCs w:val="21"/>
        </w:rPr>
        <w:lastRenderedPageBreak/>
        <w:t>金管理人提前公告后，可直接对本部分内容进行修改和调整，无需召开基金份额持有人大会审议。</w:t>
      </w:r>
    </w:p>
    <w:p w:rsidR="00513839" w:rsidRPr="00B42E21" w:rsidRDefault="00513839" w:rsidP="00513839">
      <w:pPr>
        <w:autoSpaceDE w:val="0"/>
        <w:autoSpaceDN w:val="0"/>
        <w:spacing w:line="360" w:lineRule="auto"/>
        <w:ind w:firstLineChars="200" w:firstLine="422"/>
        <w:textAlignment w:val="bottom"/>
        <w:rPr>
          <w:b/>
          <w:bCs/>
          <w:szCs w:val="21"/>
        </w:rPr>
      </w:pPr>
      <w:r w:rsidRPr="00B42E21">
        <w:rPr>
          <w:rFonts w:hint="eastAsia"/>
          <w:b/>
          <w:bCs/>
          <w:szCs w:val="21"/>
        </w:rPr>
        <w:lastRenderedPageBreak/>
        <w:t>三、与基金财产管理、运用有关费用的提取、支付方式与比例</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1</w:t>
      </w:r>
      <w:r w:rsidRPr="00B42E21">
        <w:rPr>
          <w:bCs/>
          <w:szCs w:val="21"/>
        </w:rPr>
        <w:t>、基金管理人的管理费</w:t>
      </w:r>
      <w:r w:rsidRPr="00B42E21">
        <w:rPr>
          <w:bCs/>
          <w:szCs w:val="21"/>
        </w:rPr>
        <w:t xml:space="preserve"> </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本基金的管理费按前一日基金资产净值的</w:t>
      </w:r>
      <w:r w:rsidRPr="00B42E21">
        <w:rPr>
          <w:rFonts w:hint="eastAsia"/>
          <w:bCs/>
          <w:szCs w:val="21"/>
        </w:rPr>
        <w:t>0.8</w:t>
      </w:r>
      <w:r w:rsidRPr="00B42E21">
        <w:rPr>
          <w:bCs/>
          <w:szCs w:val="21"/>
        </w:rPr>
        <w:t>%</w:t>
      </w:r>
      <w:r w:rsidRPr="00B42E21">
        <w:rPr>
          <w:bCs/>
          <w:szCs w:val="21"/>
        </w:rPr>
        <w:t>年费率计提。管理费的计算方法如下：</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H</w:t>
      </w:r>
      <w:r w:rsidRPr="00B42E21">
        <w:rPr>
          <w:bCs/>
          <w:szCs w:val="21"/>
        </w:rPr>
        <w:t>＝</w:t>
      </w:r>
      <w:r w:rsidRPr="00B42E21">
        <w:rPr>
          <w:bCs/>
          <w:szCs w:val="21"/>
        </w:rPr>
        <w:t>E×</w:t>
      </w:r>
      <w:r w:rsidRPr="00B42E21">
        <w:rPr>
          <w:rFonts w:hint="eastAsia"/>
          <w:bCs/>
          <w:szCs w:val="21"/>
        </w:rPr>
        <w:t>0.8</w:t>
      </w:r>
      <w:r w:rsidRPr="00B42E21">
        <w:rPr>
          <w:bCs/>
          <w:szCs w:val="21"/>
        </w:rPr>
        <w:t>%÷</w:t>
      </w:r>
      <w:r w:rsidRPr="00B42E21">
        <w:rPr>
          <w:bCs/>
          <w:szCs w:val="21"/>
        </w:rPr>
        <w:t>当年天数</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H</w:t>
      </w:r>
      <w:r w:rsidRPr="00B42E21">
        <w:rPr>
          <w:bCs/>
          <w:szCs w:val="21"/>
        </w:rPr>
        <w:t>为每日应计提的基金管理费</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E</w:t>
      </w:r>
      <w:r w:rsidRPr="00B42E21">
        <w:rPr>
          <w:bCs/>
          <w:szCs w:val="21"/>
        </w:rPr>
        <w:t>为前一日的基金资产净值</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基金管理费每日计算，逐日累计至每月月末，按月支付</w:t>
      </w:r>
      <w:r w:rsidRPr="00B42E21">
        <w:rPr>
          <w:rFonts w:hint="eastAsia"/>
          <w:bCs/>
          <w:szCs w:val="21"/>
        </w:rPr>
        <w:t>，由基金托管人根据与基金管理人核对一致的财务数据，自动在月初三个工作日内、按照指定的账户路径进行资金支付，基金管理人无需再出具资金划拨指令。若遇法定节假日、公休假等，支付日期顺延。费用自动扣划后，基金管理人应进行核对，如发现数据不符，及时联系基金托管人协商解决。</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2</w:t>
      </w:r>
      <w:r w:rsidRPr="00B42E21">
        <w:rPr>
          <w:bCs/>
          <w:szCs w:val="21"/>
        </w:rPr>
        <w:t>、基金托管人的托管费</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本基金的托管费按前一日基金资产净值的</w:t>
      </w:r>
      <w:r w:rsidRPr="00B42E21">
        <w:rPr>
          <w:rFonts w:hint="eastAsia"/>
          <w:bCs/>
          <w:szCs w:val="21"/>
        </w:rPr>
        <w:t>0.20</w:t>
      </w:r>
      <w:r w:rsidRPr="00B42E21">
        <w:rPr>
          <w:bCs/>
          <w:szCs w:val="21"/>
        </w:rPr>
        <w:t>%</w:t>
      </w:r>
      <w:r w:rsidRPr="00B42E21">
        <w:rPr>
          <w:bCs/>
          <w:szCs w:val="21"/>
        </w:rPr>
        <w:t>的年费率计提。托管费的计算方法如下：</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H</w:t>
      </w:r>
      <w:r w:rsidRPr="00B42E21">
        <w:rPr>
          <w:bCs/>
          <w:szCs w:val="21"/>
        </w:rPr>
        <w:t>＝</w:t>
      </w:r>
      <w:r w:rsidRPr="00B42E21">
        <w:rPr>
          <w:bCs/>
          <w:szCs w:val="21"/>
        </w:rPr>
        <w:t>E×</w:t>
      </w:r>
      <w:r w:rsidRPr="00B42E21">
        <w:rPr>
          <w:rFonts w:hint="eastAsia"/>
          <w:bCs/>
          <w:szCs w:val="21"/>
        </w:rPr>
        <w:t>0.20%</w:t>
      </w:r>
      <w:r w:rsidRPr="00B42E21">
        <w:rPr>
          <w:bCs/>
          <w:szCs w:val="21"/>
        </w:rPr>
        <w:t>÷</w:t>
      </w:r>
      <w:r w:rsidRPr="00B42E21">
        <w:rPr>
          <w:bCs/>
          <w:szCs w:val="21"/>
        </w:rPr>
        <w:t>当年天数</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H</w:t>
      </w:r>
      <w:r w:rsidRPr="00B42E21">
        <w:rPr>
          <w:bCs/>
          <w:szCs w:val="21"/>
        </w:rPr>
        <w:t>为每日应计提的基金托管费</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E</w:t>
      </w:r>
      <w:r w:rsidRPr="00B42E21">
        <w:rPr>
          <w:bCs/>
          <w:szCs w:val="21"/>
        </w:rPr>
        <w:t>为前一日的基金资产净值</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基金托管费每日计算，逐日累计至每月月末，按月支付，</w:t>
      </w:r>
      <w:r w:rsidRPr="00B42E21">
        <w:rPr>
          <w:rFonts w:hint="eastAsia"/>
          <w:bCs/>
          <w:szCs w:val="21"/>
        </w:rPr>
        <w:t>由基金托管人根据与基金管理人核对一致的财务数据，自动在月初三个工作日内、按照指定的账户路径进行资金支付，基金管理人无需再出具资金划拨指令。若遇法定节假日、公休日等，支付日期顺延。费用自动扣划后，基金管理人应进行核对，如发现数据不符，及时联系基金托管人协商解决。</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3</w:t>
      </w:r>
      <w:r w:rsidRPr="00B42E21">
        <w:rPr>
          <w:rFonts w:hint="eastAsia"/>
          <w:bCs/>
          <w:szCs w:val="21"/>
        </w:rPr>
        <w:t>、销售服务费</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本基金</w:t>
      </w:r>
      <w:r w:rsidRPr="00B42E21">
        <w:rPr>
          <w:rFonts w:hint="eastAsia"/>
          <w:bCs/>
          <w:szCs w:val="21"/>
        </w:rPr>
        <w:t>A</w:t>
      </w:r>
      <w:r w:rsidRPr="00B42E21">
        <w:rPr>
          <w:rFonts w:hint="eastAsia"/>
          <w:bCs/>
          <w:szCs w:val="21"/>
        </w:rPr>
        <w:t>类基金份额不收取销售服务费，</w:t>
      </w:r>
      <w:r w:rsidRPr="00B42E21">
        <w:rPr>
          <w:bCs/>
          <w:szCs w:val="21"/>
        </w:rPr>
        <w:t>C</w:t>
      </w:r>
      <w:r w:rsidRPr="00B42E21">
        <w:rPr>
          <w:rFonts w:hint="eastAsia"/>
          <w:bCs/>
          <w:szCs w:val="21"/>
        </w:rPr>
        <w:t>类基金份额的销售服务费年费率为</w:t>
      </w:r>
      <w:r w:rsidRPr="00B42E21">
        <w:rPr>
          <w:bCs/>
          <w:szCs w:val="21"/>
        </w:rPr>
        <w:t>0.</w:t>
      </w:r>
      <w:r w:rsidRPr="00B42E21">
        <w:rPr>
          <w:rFonts w:hint="eastAsia"/>
          <w:bCs/>
          <w:szCs w:val="21"/>
        </w:rPr>
        <w:t>1</w:t>
      </w:r>
      <w:r w:rsidRPr="00B42E21">
        <w:rPr>
          <w:bCs/>
          <w:szCs w:val="21"/>
        </w:rPr>
        <w:t>%</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本基金销售服务费按前一日</w:t>
      </w:r>
      <w:r w:rsidRPr="00B42E21">
        <w:rPr>
          <w:bCs/>
          <w:szCs w:val="21"/>
        </w:rPr>
        <w:t>C</w:t>
      </w:r>
      <w:r w:rsidRPr="00B42E21">
        <w:rPr>
          <w:rFonts w:hint="eastAsia"/>
          <w:bCs/>
          <w:szCs w:val="21"/>
        </w:rPr>
        <w:t>类基金份额的基金资产净值的</w:t>
      </w:r>
      <w:r w:rsidRPr="00B42E21">
        <w:rPr>
          <w:bCs/>
          <w:szCs w:val="21"/>
        </w:rPr>
        <w:t>0.</w:t>
      </w:r>
      <w:r w:rsidRPr="00B42E21">
        <w:rPr>
          <w:rFonts w:hint="eastAsia"/>
          <w:bCs/>
          <w:szCs w:val="21"/>
        </w:rPr>
        <w:t>1</w:t>
      </w:r>
      <w:r w:rsidRPr="00B42E21">
        <w:rPr>
          <w:bCs/>
          <w:szCs w:val="21"/>
        </w:rPr>
        <w:t>%</w:t>
      </w:r>
      <w:r w:rsidRPr="00B42E21">
        <w:rPr>
          <w:rFonts w:hint="eastAsia"/>
          <w:bCs/>
          <w:szCs w:val="21"/>
        </w:rPr>
        <w:t>年费率计提。</w:t>
      </w:r>
      <w:r w:rsidRPr="00B42E21">
        <w:rPr>
          <w:bCs/>
          <w:szCs w:val="21"/>
        </w:rPr>
        <w:t xml:space="preserve"> </w:t>
      </w:r>
      <w:r w:rsidRPr="00B42E21">
        <w:rPr>
          <w:rFonts w:hint="eastAsia"/>
          <w:bCs/>
          <w:szCs w:val="21"/>
        </w:rPr>
        <w:t>计算方法如下：</w:t>
      </w:r>
      <w:r w:rsidRPr="00B42E21">
        <w:rPr>
          <w:bCs/>
          <w:szCs w:val="21"/>
        </w:rPr>
        <w:t xml:space="preserve"> </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H=E</w:t>
      </w:r>
      <w:r w:rsidRPr="00B42E21">
        <w:rPr>
          <w:rFonts w:hint="eastAsia"/>
          <w:bCs/>
          <w:szCs w:val="21"/>
        </w:rPr>
        <w:t>×</w:t>
      </w:r>
      <w:r w:rsidRPr="00B42E21">
        <w:rPr>
          <w:bCs/>
          <w:szCs w:val="21"/>
        </w:rPr>
        <w:t>0.</w:t>
      </w:r>
      <w:r w:rsidRPr="00B42E21">
        <w:rPr>
          <w:rFonts w:hint="eastAsia"/>
          <w:bCs/>
          <w:szCs w:val="21"/>
        </w:rPr>
        <w:t>1</w:t>
      </w:r>
      <w:r w:rsidRPr="00B42E21">
        <w:rPr>
          <w:bCs/>
          <w:szCs w:val="21"/>
        </w:rPr>
        <w:t>%</w:t>
      </w:r>
      <w:r w:rsidRPr="00B42E21">
        <w:rPr>
          <w:rFonts w:hint="eastAsia"/>
          <w:bCs/>
          <w:szCs w:val="21"/>
        </w:rPr>
        <w:t>÷当年天数</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H</w:t>
      </w:r>
      <w:r w:rsidRPr="00B42E21">
        <w:rPr>
          <w:rFonts w:hint="eastAsia"/>
          <w:bCs/>
          <w:szCs w:val="21"/>
        </w:rPr>
        <w:t>为</w:t>
      </w:r>
      <w:r w:rsidRPr="00B42E21">
        <w:rPr>
          <w:bCs/>
          <w:szCs w:val="21"/>
        </w:rPr>
        <w:t>C</w:t>
      </w:r>
      <w:r w:rsidRPr="00B42E21">
        <w:rPr>
          <w:rFonts w:hint="eastAsia"/>
          <w:bCs/>
          <w:szCs w:val="21"/>
        </w:rPr>
        <w:t>类基金份额每日应计提的销售服务费</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E</w:t>
      </w:r>
      <w:r w:rsidRPr="00B42E21">
        <w:rPr>
          <w:rFonts w:hint="eastAsia"/>
          <w:bCs/>
          <w:szCs w:val="21"/>
        </w:rPr>
        <w:t>为</w:t>
      </w:r>
      <w:r w:rsidRPr="00B42E21">
        <w:rPr>
          <w:bCs/>
          <w:szCs w:val="21"/>
        </w:rPr>
        <w:t>C</w:t>
      </w:r>
      <w:r w:rsidRPr="00B42E21">
        <w:rPr>
          <w:rFonts w:hint="eastAsia"/>
          <w:bCs/>
          <w:szCs w:val="21"/>
        </w:rPr>
        <w:t>类基金份额前一日基金资产净值</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销售服务费每日计算，逐日累计至每月月末，按月支付。</w:t>
      </w:r>
      <w:r w:rsidRPr="00B42E21">
        <w:rPr>
          <w:bCs/>
          <w:szCs w:val="21"/>
        </w:rPr>
        <w:t>经基金管理人与基金托管人核对一致后，由基金托管人</w:t>
      </w:r>
      <w:r w:rsidRPr="00B42E21">
        <w:rPr>
          <w:rFonts w:hint="eastAsia"/>
          <w:bCs/>
          <w:szCs w:val="21"/>
        </w:rPr>
        <w:t>自动</w:t>
      </w:r>
      <w:r w:rsidRPr="00B42E21">
        <w:rPr>
          <w:bCs/>
          <w:szCs w:val="21"/>
        </w:rPr>
        <w:t>于次月</w:t>
      </w:r>
      <w:r w:rsidRPr="00B42E21">
        <w:rPr>
          <w:rFonts w:hint="eastAsia"/>
          <w:bCs/>
          <w:szCs w:val="21"/>
        </w:rPr>
        <w:t>首日起三</w:t>
      </w:r>
      <w:r w:rsidRPr="00B42E21">
        <w:rPr>
          <w:bCs/>
          <w:szCs w:val="21"/>
        </w:rPr>
        <w:t>个工作日内从基金财产中一次性支付</w:t>
      </w:r>
      <w:r w:rsidRPr="00B42E21">
        <w:rPr>
          <w:rFonts w:hint="eastAsia"/>
          <w:bCs/>
          <w:szCs w:val="21"/>
        </w:rPr>
        <w:t>至</w:t>
      </w:r>
      <w:r w:rsidRPr="00B42E21">
        <w:rPr>
          <w:rFonts w:ascii="宋体" w:hAnsi="宋体" w:hint="eastAsia"/>
          <w:szCs w:val="21"/>
        </w:rPr>
        <w:t>登记机构，由登记机构代付给销售机构。</w:t>
      </w:r>
      <w:r w:rsidRPr="00B42E21">
        <w:rPr>
          <w:rFonts w:hint="eastAsia"/>
          <w:bCs/>
          <w:szCs w:val="21"/>
        </w:rPr>
        <w:t>若遇法定节假日、公休日等，支付日期顺延。</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销售服务费主要用于本基金持续销售以及基金份额持有人服务等各项费用。</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lastRenderedPageBreak/>
        <w:t>上述</w:t>
      </w:r>
      <w:r w:rsidRPr="00B42E21">
        <w:rPr>
          <w:rFonts w:hint="eastAsia"/>
          <w:bCs/>
          <w:szCs w:val="21"/>
        </w:rPr>
        <w:t>“</w:t>
      </w:r>
      <w:r w:rsidRPr="00B42E21">
        <w:rPr>
          <w:bCs/>
          <w:szCs w:val="21"/>
        </w:rPr>
        <w:t>一、基金费用的种类中第</w:t>
      </w:r>
      <w:r w:rsidRPr="00B42E21">
        <w:rPr>
          <w:rFonts w:hint="eastAsia"/>
          <w:bCs/>
          <w:szCs w:val="21"/>
        </w:rPr>
        <w:t>4</w:t>
      </w:r>
      <w:r w:rsidRPr="00B42E21">
        <w:rPr>
          <w:bCs/>
          <w:szCs w:val="21"/>
        </w:rPr>
        <w:t>－</w:t>
      </w:r>
      <w:r w:rsidRPr="00B42E21">
        <w:rPr>
          <w:rFonts w:hint="eastAsia"/>
          <w:bCs/>
          <w:szCs w:val="21"/>
        </w:rPr>
        <w:t>10</w:t>
      </w:r>
      <w:r w:rsidRPr="00B42E21">
        <w:rPr>
          <w:bCs/>
          <w:szCs w:val="21"/>
        </w:rPr>
        <w:t>项费用</w:t>
      </w:r>
      <w:r w:rsidRPr="00B42E21">
        <w:rPr>
          <w:rFonts w:hint="eastAsia"/>
          <w:bCs/>
          <w:szCs w:val="21"/>
        </w:rPr>
        <w:t>”</w:t>
      </w:r>
      <w:r w:rsidRPr="00B42E21">
        <w:rPr>
          <w:bCs/>
          <w:szCs w:val="21"/>
        </w:rPr>
        <w:t>，根据有关法规及相应协议规定，按费用实际支出金额列入当期费用，由基金托管人从基金财产中支付。</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4</w:t>
      </w:r>
      <w:r w:rsidRPr="00B42E21">
        <w:rPr>
          <w:rFonts w:hint="eastAsia"/>
          <w:bCs/>
          <w:szCs w:val="21"/>
        </w:rPr>
        <w:t>、证券账户开户费用：证券账户开户费经基金管理人与基金托管人核对无误后，自本基金成立一个月内由基金托管人从基金财产中划付，如基金财产余额不足支付该开户费用，由基金管理人于本基金成立一个月后的</w:t>
      </w:r>
      <w:r w:rsidRPr="00B42E21">
        <w:rPr>
          <w:rFonts w:hint="eastAsia"/>
          <w:bCs/>
          <w:szCs w:val="21"/>
        </w:rPr>
        <w:t>5</w:t>
      </w:r>
      <w:r w:rsidRPr="00B42E21">
        <w:rPr>
          <w:rFonts w:hint="eastAsia"/>
          <w:bCs/>
          <w:szCs w:val="21"/>
        </w:rPr>
        <w:t>个工作日内进行垫付，基金托管人不承担垫付开户费用义务。</w:t>
      </w:r>
    </w:p>
    <w:p w:rsidR="00513839" w:rsidRPr="00B42E21" w:rsidRDefault="00513839" w:rsidP="00513839">
      <w:pPr>
        <w:snapToGrid w:val="0"/>
        <w:spacing w:line="360" w:lineRule="auto"/>
        <w:ind w:firstLineChars="200" w:firstLine="422"/>
        <w:rPr>
          <w:b/>
          <w:bCs/>
          <w:szCs w:val="21"/>
        </w:rPr>
      </w:pPr>
      <w:r w:rsidRPr="00B42E21">
        <w:rPr>
          <w:rFonts w:hint="eastAsia"/>
          <w:b/>
          <w:bCs/>
          <w:szCs w:val="21"/>
        </w:rPr>
        <w:t>四</w:t>
      </w:r>
      <w:r w:rsidRPr="00B42E21">
        <w:rPr>
          <w:b/>
          <w:bCs/>
          <w:szCs w:val="21"/>
        </w:rPr>
        <w:t>、基金收益分配原则</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1</w:t>
      </w:r>
      <w:r w:rsidRPr="00B42E21">
        <w:rPr>
          <w:rFonts w:hint="eastAsia"/>
          <w:bCs/>
          <w:szCs w:val="21"/>
        </w:rPr>
        <w:t>、由于本基金</w:t>
      </w:r>
      <w:r w:rsidRPr="00B42E21">
        <w:rPr>
          <w:bCs/>
          <w:szCs w:val="21"/>
        </w:rPr>
        <w:t>A</w:t>
      </w:r>
      <w:r w:rsidRPr="00B42E21">
        <w:rPr>
          <w:rFonts w:hint="eastAsia"/>
          <w:bCs/>
          <w:szCs w:val="21"/>
        </w:rPr>
        <w:t>类基金份额不收取销售服务费，而</w:t>
      </w:r>
      <w:r w:rsidRPr="00B42E21">
        <w:rPr>
          <w:bCs/>
          <w:szCs w:val="21"/>
        </w:rPr>
        <w:t>C</w:t>
      </w:r>
      <w:r w:rsidRPr="00B42E21">
        <w:rPr>
          <w:rFonts w:hint="eastAsia"/>
          <w:bCs/>
          <w:szCs w:val="21"/>
        </w:rPr>
        <w:t>类基金份额收取销售服务费，各基金份额类别对应的可供分配利润将有所不同，本基金同一类别的每一基金份额享有同等分配权；</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2</w:t>
      </w:r>
      <w:r w:rsidRPr="00B42E21">
        <w:rPr>
          <w:bCs/>
          <w:szCs w:val="21"/>
        </w:rPr>
        <w:t>、本基金收益分配方式分两种：现金分红与红利再投资，投资者可选择现金红利或将现金红利自动转为基金份额进行再投资；若投资者不选择，本基金默认的收益分配方式是现金分红；</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3</w:t>
      </w:r>
      <w:r w:rsidRPr="00B42E21">
        <w:rPr>
          <w:bCs/>
          <w:szCs w:val="21"/>
        </w:rPr>
        <w:t>、基金收益分配后</w:t>
      </w:r>
      <w:r w:rsidRPr="00B42E21">
        <w:rPr>
          <w:rFonts w:hint="eastAsia"/>
          <w:bCs/>
          <w:szCs w:val="21"/>
        </w:rPr>
        <w:t>两类</w:t>
      </w:r>
      <w:r w:rsidRPr="00B42E21">
        <w:rPr>
          <w:bCs/>
          <w:szCs w:val="21"/>
        </w:rPr>
        <w:t>基金份额净值不能低于面值</w:t>
      </w:r>
      <w:r w:rsidRPr="00B42E21">
        <w:rPr>
          <w:rFonts w:hint="eastAsia"/>
          <w:bCs/>
          <w:szCs w:val="21"/>
        </w:rPr>
        <w:t>，</w:t>
      </w:r>
      <w:r w:rsidRPr="00B42E21">
        <w:rPr>
          <w:bCs/>
          <w:szCs w:val="21"/>
        </w:rPr>
        <w:t>即基金收益分配基准日的</w:t>
      </w:r>
      <w:r w:rsidRPr="00B42E21">
        <w:rPr>
          <w:rFonts w:hint="eastAsia"/>
          <w:bCs/>
          <w:szCs w:val="21"/>
        </w:rPr>
        <w:t>两类</w:t>
      </w:r>
      <w:r w:rsidRPr="00B42E21">
        <w:rPr>
          <w:bCs/>
          <w:szCs w:val="21"/>
        </w:rPr>
        <w:t>基金份额净值减去每单位基金份额收益分配金额后不能低于面值</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4</w:t>
      </w:r>
      <w:r w:rsidRPr="00B42E21">
        <w:rPr>
          <w:bCs/>
          <w:szCs w:val="21"/>
        </w:rPr>
        <w:t>、法律法规或监管机关另有规定的，从其规定。</w:t>
      </w:r>
    </w:p>
    <w:p w:rsidR="00513839" w:rsidRPr="00B42E21" w:rsidRDefault="00513839" w:rsidP="00513839">
      <w:pPr>
        <w:autoSpaceDE w:val="0"/>
        <w:autoSpaceDN w:val="0"/>
        <w:spacing w:line="360" w:lineRule="auto"/>
        <w:ind w:firstLineChars="200" w:firstLine="422"/>
        <w:textAlignment w:val="bottom"/>
        <w:rPr>
          <w:b/>
          <w:bCs/>
          <w:szCs w:val="21"/>
        </w:rPr>
      </w:pPr>
      <w:r w:rsidRPr="00B42E21">
        <w:rPr>
          <w:rFonts w:hint="eastAsia"/>
          <w:b/>
          <w:bCs/>
          <w:szCs w:val="21"/>
        </w:rPr>
        <w:t>五、基金财产的投资方向和投资限制</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（一）</w:t>
      </w:r>
      <w:r w:rsidRPr="00B42E21">
        <w:rPr>
          <w:bCs/>
          <w:szCs w:val="21"/>
        </w:rPr>
        <w:t>投资范围</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本基金的投资对象是具有良好流动性的金融工具，包括国内依法发行上市的股票（包括中小板、创业板及其他经中国证监会核准上市的股票）、权证、股指期货等权益类金融工具，以及债券等固定收益类金融工具（包括国债、金融债、央行票据、地方政府债、企业债、公司债、永续债、可交换公司债券、可转换公司债券（含可分离交易可转债）、中小企业私募债券、中期票据、短期融资券、超级短期融资券、资产支持证券、次级债、债券回购、银行存款、货币市场工具等）及法律法规或中国证监会允许基金投资的其他金融工具（但须符合中国证监会的相关规定）。如法律法规或监管机构以后允许基金投资其他品种，基金管理人在履行适当程序后，可以将其纳入投资范围。</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基金的投资组合比例为：股票资产占基金资产的</w:t>
      </w:r>
      <w:r w:rsidRPr="00B42E21">
        <w:rPr>
          <w:rFonts w:hint="eastAsia"/>
          <w:bCs/>
          <w:szCs w:val="21"/>
        </w:rPr>
        <w:t>0%-95%</w:t>
      </w:r>
      <w:r w:rsidRPr="00B42E21">
        <w:rPr>
          <w:rFonts w:hint="eastAsia"/>
          <w:bCs/>
          <w:szCs w:val="21"/>
        </w:rPr>
        <w:t>；中小企业私募债占基金资产净值的比例不高于</w:t>
      </w:r>
      <w:r w:rsidRPr="00B42E21">
        <w:rPr>
          <w:rFonts w:hint="eastAsia"/>
          <w:bCs/>
          <w:szCs w:val="21"/>
        </w:rPr>
        <w:t>20%</w:t>
      </w:r>
      <w:r w:rsidRPr="00B42E21">
        <w:rPr>
          <w:rFonts w:hint="eastAsia"/>
          <w:bCs/>
          <w:szCs w:val="21"/>
        </w:rPr>
        <w:t>；每个交易日日终在扣除股指期货合约需缴纳的保证金以后，本基金保留的现金或到期日在一年以内的政府债券不低于基金资产净值的</w:t>
      </w:r>
      <w:r w:rsidRPr="00B42E21">
        <w:rPr>
          <w:rFonts w:hint="eastAsia"/>
          <w:bCs/>
          <w:szCs w:val="21"/>
        </w:rPr>
        <w:t>5%</w:t>
      </w:r>
      <w:r w:rsidRPr="00B42E21">
        <w:rPr>
          <w:rFonts w:hint="eastAsia"/>
          <w:bCs/>
          <w:szCs w:val="21"/>
        </w:rPr>
        <w:t>；权证投资占基金资产净值的</w:t>
      </w:r>
      <w:r w:rsidRPr="00B42E21">
        <w:rPr>
          <w:rFonts w:hint="eastAsia"/>
          <w:bCs/>
          <w:szCs w:val="21"/>
        </w:rPr>
        <w:t>0-3%</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lastRenderedPageBreak/>
        <w:t>如果法律法规或中国证监会变更投资品种的投资比例限制，基金管理人在履行适当程序后，可以调整上述投资品种的投资比例。</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（二）投资限制</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1</w:t>
      </w:r>
      <w:r w:rsidRPr="00B42E21">
        <w:rPr>
          <w:rFonts w:hint="eastAsia"/>
          <w:bCs/>
          <w:szCs w:val="21"/>
        </w:rPr>
        <w:t>）本基金股票投资比例为基金资产的</w:t>
      </w:r>
      <w:r w:rsidRPr="00B42E21">
        <w:rPr>
          <w:rFonts w:hint="eastAsia"/>
          <w:bCs/>
          <w:szCs w:val="21"/>
        </w:rPr>
        <w:t>0%-95%</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2</w:t>
      </w:r>
      <w:r w:rsidRPr="00B42E21">
        <w:rPr>
          <w:rFonts w:hint="eastAsia"/>
          <w:bCs/>
          <w:szCs w:val="21"/>
        </w:rPr>
        <w:t>）每个交易日日终在扣除股指期货合约需缴纳的交易保证金后，保持不低于基金资产净值</w:t>
      </w:r>
      <w:r w:rsidRPr="00B42E21">
        <w:rPr>
          <w:rFonts w:hint="eastAsia"/>
          <w:bCs/>
          <w:szCs w:val="21"/>
        </w:rPr>
        <w:t>5</w:t>
      </w:r>
      <w:r w:rsidRPr="00B42E21">
        <w:rPr>
          <w:rFonts w:hint="eastAsia"/>
          <w:bCs/>
          <w:szCs w:val="21"/>
        </w:rPr>
        <w:t>％的现金或者到期日在一年以内的政府债券；</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3</w:t>
      </w:r>
      <w:r w:rsidRPr="00B42E21">
        <w:rPr>
          <w:rFonts w:hint="eastAsia"/>
          <w:bCs/>
          <w:szCs w:val="21"/>
        </w:rPr>
        <w:t>）本基金持有一家公司发行的证券，其市值不超过基金资产净值的</w:t>
      </w:r>
      <w:r w:rsidRPr="00B42E21">
        <w:rPr>
          <w:rFonts w:hint="eastAsia"/>
          <w:bCs/>
          <w:szCs w:val="21"/>
        </w:rPr>
        <w:t>10</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4</w:t>
      </w:r>
      <w:r w:rsidRPr="00B42E21">
        <w:rPr>
          <w:rFonts w:hint="eastAsia"/>
          <w:bCs/>
          <w:szCs w:val="21"/>
        </w:rPr>
        <w:t>）本基金管理人管理的全部基金持有一家公司发行的证券，不超过该证券的</w:t>
      </w:r>
      <w:r w:rsidRPr="00B42E21">
        <w:rPr>
          <w:rFonts w:hint="eastAsia"/>
          <w:bCs/>
          <w:szCs w:val="21"/>
        </w:rPr>
        <w:t>10</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5</w:t>
      </w:r>
      <w:r w:rsidRPr="00B42E21">
        <w:rPr>
          <w:rFonts w:hint="eastAsia"/>
          <w:bCs/>
          <w:szCs w:val="21"/>
        </w:rPr>
        <w:t>）基金资产总值不得超过基金资产净值的</w:t>
      </w:r>
      <w:r w:rsidRPr="00B42E21">
        <w:rPr>
          <w:rFonts w:hint="eastAsia"/>
          <w:bCs/>
          <w:szCs w:val="21"/>
        </w:rPr>
        <w:t>140%</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6</w:t>
      </w:r>
      <w:r w:rsidRPr="00B42E21">
        <w:rPr>
          <w:rFonts w:hint="eastAsia"/>
          <w:bCs/>
          <w:szCs w:val="21"/>
        </w:rPr>
        <w:t>）本基金持有的全部权证，其市值不得超过基金资产净值的</w:t>
      </w:r>
      <w:r w:rsidRPr="00B42E21">
        <w:rPr>
          <w:rFonts w:hint="eastAsia"/>
          <w:bCs/>
          <w:szCs w:val="21"/>
        </w:rPr>
        <w:t>3</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7</w:t>
      </w:r>
      <w:r w:rsidRPr="00B42E21">
        <w:rPr>
          <w:rFonts w:hint="eastAsia"/>
          <w:bCs/>
          <w:szCs w:val="21"/>
        </w:rPr>
        <w:t>）本基金管理人管理的全部基金持有的同一权证，不得超过该权证的</w:t>
      </w:r>
      <w:r w:rsidRPr="00B42E21">
        <w:rPr>
          <w:rFonts w:hint="eastAsia"/>
          <w:bCs/>
          <w:szCs w:val="21"/>
        </w:rPr>
        <w:t>10</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8</w:t>
      </w:r>
      <w:r w:rsidRPr="00B42E21">
        <w:rPr>
          <w:rFonts w:hint="eastAsia"/>
          <w:bCs/>
          <w:szCs w:val="21"/>
        </w:rPr>
        <w:t>）本基金在任何交易日买入权证的总金额，不得超过上一交易日基金资产净值的</w:t>
      </w:r>
      <w:r w:rsidRPr="00B42E21">
        <w:rPr>
          <w:rFonts w:hint="eastAsia"/>
          <w:bCs/>
          <w:szCs w:val="21"/>
        </w:rPr>
        <w:t>0.5</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9</w:t>
      </w:r>
      <w:r w:rsidRPr="00B42E21">
        <w:rPr>
          <w:rFonts w:hint="eastAsia"/>
          <w:bCs/>
          <w:szCs w:val="21"/>
        </w:rPr>
        <w:t>）本基金投资于同一原始权益人的各类资产支持证券的比例，不得超过基金资产净值的</w:t>
      </w:r>
      <w:r w:rsidRPr="00B42E21">
        <w:rPr>
          <w:rFonts w:hint="eastAsia"/>
          <w:bCs/>
          <w:szCs w:val="21"/>
        </w:rPr>
        <w:t>10</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10</w:t>
      </w:r>
      <w:r w:rsidRPr="00B42E21">
        <w:rPr>
          <w:rFonts w:hint="eastAsia"/>
          <w:bCs/>
          <w:szCs w:val="21"/>
        </w:rPr>
        <w:t>）本基金持有的全部资产支持证券，其市值不得超过基金资产净值的</w:t>
      </w:r>
      <w:r w:rsidRPr="00B42E21">
        <w:rPr>
          <w:rFonts w:hint="eastAsia"/>
          <w:bCs/>
          <w:szCs w:val="21"/>
        </w:rPr>
        <w:t>20</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11</w:t>
      </w:r>
      <w:r w:rsidRPr="00B42E21">
        <w:rPr>
          <w:rFonts w:hint="eastAsia"/>
          <w:bCs/>
          <w:szCs w:val="21"/>
        </w:rPr>
        <w:t>）本基金持有的同一（指同一信用级别）资产支持证券的比例，不得超过该资产支持证券规模的</w:t>
      </w:r>
      <w:r w:rsidRPr="00B42E21">
        <w:rPr>
          <w:rFonts w:hint="eastAsia"/>
          <w:bCs/>
          <w:szCs w:val="21"/>
        </w:rPr>
        <w:t>10</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12</w:t>
      </w:r>
      <w:r w:rsidRPr="00B42E21">
        <w:rPr>
          <w:rFonts w:hint="eastAsia"/>
          <w:bCs/>
          <w:szCs w:val="21"/>
        </w:rPr>
        <w:t>）本基金管理人管理的全部基金投资于同一原始权益人的各类资产支持证券，不得超过其各类资产支持证券合计规模的</w:t>
      </w:r>
      <w:r w:rsidRPr="00B42E21">
        <w:rPr>
          <w:rFonts w:hint="eastAsia"/>
          <w:bCs/>
          <w:szCs w:val="21"/>
        </w:rPr>
        <w:t>10</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13</w:t>
      </w:r>
      <w:r w:rsidRPr="00B42E21">
        <w:rPr>
          <w:rFonts w:hint="eastAsia"/>
          <w:bCs/>
          <w:szCs w:val="21"/>
        </w:rPr>
        <w:t>）本基金应投资于信用级别评级为</w:t>
      </w:r>
      <w:r w:rsidRPr="00B42E21">
        <w:rPr>
          <w:rFonts w:hint="eastAsia"/>
          <w:bCs/>
          <w:szCs w:val="21"/>
        </w:rPr>
        <w:t>BBB</w:t>
      </w:r>
      <w:r w:rsidRPr="00B42E21">
        <w:rPr>
          <w:rFonts w:hint="eastAsia"/>
          <w:bCs/>
          <w:szCs w:val="21"/>
        </w:rPr>
        <w:t>以上（含</w:t>
      </w:r>
      <w:r w:rsidRPr="00B42E21">
        <w:rPr>
          <w:rFonts w:hint="eastAsia"/>
          <w:bCs/>
          <w:szCs w:val="21"/>
        </w:rPr>
        <w:t>BBB</w:t>
      </w:r>
      <w:r w:rsidRPr="00B42E21">
        <w:rPr>
          <w:rFonts w:hint="eastAsia"/>
          <w:bCs/>
          <w:szCs w:val="21"/>
        </w:rPr>
        <w:t>）的资产支持证券。基金持有资产支持证券期间，如果其信用等级下降、不再符合投资标准，应在评级报告发布之日起</w:t>
      </w:r>
      <w:r w:rsidRPr="00B42E21">
        <w:rPr>
          <w:rFonts w:hint="eastAsia"/>
          <w:bCs/>
          <w:szCs w:val="21"/>
        </w:rPr>
        <w:t>3</w:t>
      </w:r>
      <w:r w:rsidRPr="00B42E21">
        <w:rPr>
          <w:rFonts w:hint="eastAsia"/>
          <w:bCs/>
          <w:szCs w:val="21"/>
        </w:rPr>
        <w:t>个月内予以全部卖出；</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14</w:t>
      </w:r>
      <w:r w:rsidRPr="00B42E21">
        <w:rPr>
          <w:rFonts w:hint="eastAsia"/>
          <w:bCs/>
          <w:szCs w:val="21"/>
        </w:rPr>
        <w:t>）基金财产参与股票发行申购，本基金所申报的金额不超过本基金的总资产，本基金所申报的股票数量不超过拟发行股票公司本次发行股票的总量；</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15</w:t>
      </w:r>
      <w:r w:rsidRPr="00B42E21">
        <w:rPr>
          <w:rFonts w:hint="eastAsia"/>
          <w:bCs/>
          <w:szCs w:val="21"/>
        </w:rPr>
        <w:t>）本基金参与股指期货交易后，需遵守下列规定：</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本基金在任何交易日日终，持有的买入股指期货合约价值，不得超过基金资产净值的</w:t>
      </w:r>
      <w:r w:rsidRPr="00B42E21">
        <w:rPr>
          <w:rFonts w:hint="eastAsia"/>
          <w:bCs/>
          <w:szCs w:val="21"/>
        </w:rPr>
        <w:t>10%</w:t>
      </w:r>
      <w:r w:rsidRPr="00B42E21">
        <w:rPr>
          <w:rFonts w:hint="eastAsia"/>
          <w:bCs/>
          <w:szCs w:val="21"/>
        </w:rPr>
        <w:t>；本基金在任何交易日日终，持有的买入期货合约价值与有价证券市值之和，不得超过基金资产净值的</w:t>
      </w:r>
      <w:r w:rsidRPr="00B42E21">
        <w:rPr>
          <w:rFonts w:hint="eastAsia"/>
          <w:bCs/>
          <w:szCs w:val="21"/>
        </w:rPr>
        <w:t>95%</w:t>
      </w:r>
      <w:r w:rsidRPr="00B42E21">
        <w:rPr>
          <w:rFonts w:hint="eastAsia"/>
          <w:bCs/>
          <w:szCs w:val="21"/>
        </w:rPr>
        <w:t>，其中，有价证券指股票、债券（不含到期日在一年以内的政府债券）、权证、资产支持证券、买入返售金融资产（不含质押式回购）等；本基金在任何交易日日终，</w:t>
      </w:r>
      <w:r w:rsidRPr="00B42E21">
        <w:rPr>
          <w:rFonts w:hint="eastAsia"/>
          <w:bCs/>
          <w:szCs w:val="21"/>
        </w:rPr>
        <w:lastRenderedPageBreak/>
        <w:t>持有的卖出期货合约价值不得超过基金持有的股票总市值的</w:t>
      </w:r>
      <w:r w:rsidRPr="00B42E21">
        <w:rPr>
          <w:rFonts w:hint="eastAsia"/>
          <w:bCs/>
          <w:szCs w:val="21"/>
        </w:rPr>
        <w:t>20%</w:t>
      </w:r>
      <w:r w:rsidRPr="00B42E21">
        <w:rPr>
          <w:rFonts w:hint="eastAsia"/>
          <w:bCs/>
          <w:szCs w:val="21"/>
        </w:rPr>
        <w:t>；本基金在任何交易日内交易（不包括平仓）的股指期货合约的成交金额不得超过上一交易日基金资产净值的</w:t>
      </w:r>
      <w:r w:rsidRPr="00B42E21">
        <w:rPr>
          <w:rFonts w:hint="eastAsia"/>
          <w:bCs/>
          <w:szCs w:val="21"/>
        </w:rPr>
        <w:t>20%</w:t>
      </w:r>
      <w:r w:rsidRPr="00B42E21">
        <w:rPr>
          <w:rFonts w:hint="eastAsia"/>
          <w:bCs/>
          <w:szCs w:val="21"/>
        </w:rPr>
        <w:t>；本基金所持有的股票市值和买入、卖出股指期货合约价值，合计（轧差计算）应当符合基金合同关于股票投资比例的有关规定；</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16</w:t>
      </w:r>
      <w:r w:rsidRPr="00B42E21">
        <w:rPr>
          <w:rFonts w:hint="eastAsia"/>
          <w:bCs/>
          <w:szCs w:val="21"/>
        </w:rPr>
        <w:t>）基金投资于中小企业私募债的比例不超过基金资产净值的</w:t>
      </w:r>
      <w:r w:rsidRPr="00B42E21">
        <w:rPr>
          <w:bCs/>
          <w:szCs w:val="21"/>
        </w:rPr>
        <w:t>20%</w:t>
      </w:r>
      <w:r w:rsidRPr="00B42E21">
        <w:rPr>
          <w:rFonts w:hint="eastAsia"/>
          <w:bCs/>
          <w:szCs w:val="21"/>
        </w:rPr>
        <w:t>，本基金持有单只中小企业私募债券，其市值不得超过本基金资产净值的</w:t>
      </w:r>
      <w:r w:rsidRPr="00B42E21">
        <w:rPr>
          <w:rFonts w:hint="eastAsia"/>
          <w:bCs/>
          <w:szCs w:val="21"/>
        </w:rPr>
        <w:t>10%</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17</w:t>
      </w:r>
      <w:r w:rsidRPr="00B42E21">
        <w:rPr>
          <w:rFonts w:hint="eastAsia"/>
          <w:bCs/>
          <w:szCs w:val="21"/>
        </w:rPr>
        <w:t>）法律法规及中国证监会规定的和《基金合同》约定的其他投资限制。</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因证券、期货市场波动、上市公司合并、基金规模变动、股权分置改革中支付对价等基金管理人之外的因素致使基金投资比例不符合上述规定投资比例的，基金管理人应当在</w:t>
      </w:r>
      <w:r w:rsidRPr="00B42E21">
        <w:rPr>
          <w:rFonts w:hint="eastAsia"/>
          <w:bCs/>
          <w:szCs w:val="21"/>
        </w:rPr>
        <w:t>10</w:t>
      </w:r>
      <w:r w:rsidRPr="00B42E21">
        <w:rPr>
          <w:rFonts w:hint="eastAsia"/>
          <w:bCs/>
          <w:szCs w:val="21"/>
        </w:rPr>
        <w:t>个交易日内进行调整，但中国证监会规定的特殊情形除外。</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基金管理人应当自基金合同生效之日起</w:t>
      </w:r>
      <w:r w:rsidRPr="00B42E21">
        <w:rPr>
          <w:rFonts w:hint="eastAsia"/>
          <w:bCs/>
          <w:szCs w:val="21"/>
        </w:rPr>
        <w:t>6</w:t>
      </w:r>
      <w:r w:rsidRPr="00B42E21">
        <w:rPr>
          <w:rFonts w:hint="eastAsia"/>
          <w:bCs/>
          <w:szCs w:val="21"/>
        </w:rPr>
        <w:t>个月内使基金的投资组合比例符合基金合同的有关约定。在上述期间内，本基金的投资范围、投资策略应当符合基金合同的约定。基金托管人对基金的投资的监督与检查自本基金合同生效之日起开始。</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法律法规或监管部门取消或调整上述限制，如适用于本基金，基金管理人在履行适当程序后，则本基金投资不再受相关限制或按调整后的规定执行。</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2</w:t>
      </w:r>
      <w:r w:rsidRPr="00B42E21">
        <w:rPr>
          <w:rFonts w:hint="eastAsia"/>
          <w:bCs/>
          <w:szCs w:val="21"/>
        </w:rPr>
        <w:t>、禁止行为</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为维护基金份额持有人的合法权益，基金财产不得用于下列投资或者活动：</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1</w:t>
      </w:r>
      <w:r w:rsidRPr="00B42E21">
        <w:rPr>
          <w:rFonts w:hint="eastAsia"/>
          <w:bCs/>
          <w:szCs w:val="21"/>
        </w:rPr>
        <w:t>）承销证券；</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2</w:t>
      </w:r>
      <w:r w:rsidRPr="00B42E21">
        <w:rPr>
          <w:rFonts w:hint="eastAsia"/>
          <w:bCs/>
          <w:szCs w:val="21"/>
        </w:rPr>
        <w:t>）违反规定向他人贷款或者提供担保；</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3</w:t>
      </w:r>
      <w:r w:rsidRPr="00B42E21">
        <w:rPr>
          <w:rFonts w:hint="eastAsia"/>
          <w:bCs/>
          <w:szCs w:val="21"/>
        </w:rPr>
        <w:t>）从事承担无限责任的投资；</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4</w:t>
      </w:r>
      <w:r w:rsidRPr="00B42E21">
        <w:rPr>
          <w:rFonts w:hint="eastAsia"/>
          <w:bCs/>
          <w:szCs w:val="21"/>
        </w:rPr>
        <w:t>）买卖其他基金份额，但是中国证监会另有规定的除外；</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5</w:t>
      </w:r>
      <w:r w:rsidRPr="00B42E21">
        <w:rPr>
          <w:rFonts w:hint="eastAsia"/>
          <w:bCs/>
          <w:szCs w:val="21"/>
        </w:rPr>
        <w:t>）向其基金管理人、基金托管人出资；</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6</w:t>
      </w:r>
      <w:r w:rsidRPr="00B42E21">
        <w:rPr>
          <w:rFonts w:hint="eastAsia"/>
          <w:bCs/>
          <w:szCs w:val="21"/>
        </w:rPr>
        <w:t>）从事内幕交易、操纵证券交易价格及其他不正当的证券交易活动；</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rFonts w:hint="eastAsia"/>
          <w:bCs/>
          <w:szCs w:val="21"/>
        </w:rPr>
        <w:t>7</w:t>
      </w:r>
      <w:r w:rsidRPr="00B42E21">
        <w:rPr>
          <w:rFonts w:hint="eastAsia"/>
          <w:bCs/>
          <w:szCs w:val="21"/>
        </w:rPr>
        <w:t>）法律、行政法规和中国证监会规定禁止的其他活动。</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基金管理人运用基金财产买卖基金管理人、基金托管人及其控股股东、实际控制人或者与其有其他重大利害关系的公司发行的证券或者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w:t>
      </w:r>
      <w:r w:rsidRPr="00B42E21">
        <w:rPr>
          <w:rFonts w:hint="eastAsia"/>
          <w:bCs/>
          <w:szCs w:val="21"/>
        </w:rPr>
        <w:lastRenderedPageBreak/>
        <w:t>查。</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法律、行政法规或监管部门取消上述禁止性规定，如适用于本基金，基金管理人在履行适当程序后，则本基金投资不再受相关限制。</w:t>
      </w:r>
    </w:p>
    <w:p w:rsidR="00513839" w:rsidRPr="00B42E21" w:rsidRDefault="00513839" w:rsidP="00513839">
      <w:pPr>
        <w:snapToGrid w:val="0"/>
        <w:spacing w:line="360" w:lineRule="auto"/>
        <w:ind w:firstLineChars="200" w:firstLine="422"/>
        <w:rPr>
          <w:rFonts w:ascii="Arial" w:hAnsi="Arial" w:cs="Arial"/>
          <w:b/>
          <w:szCs w:val="21"/>
        </w:rPr>
      </w:pPr>
      <w:r w:rsidRPr="00B42E21">
        <w:rPr>
          <w:rFonts w:ascii="Arial" w:hAnsi="Arial" w:cs="Arial" w:hint="eastAsia"/>
          <w:b/>
          <w:szCs w:val="21"/>
        </w:rPr>
        <w:t>六、基金合同的变更、终止与基金财产的清算</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bCs/>
          <w:szCs w:val="21"/>
        </w:rPr>
        <w:t>一</w:t>
      </w:r>
      <w:r w:rsidRPr="00B42E21">
        <w:rPr>
          <w:rFonts w:hint="eastAsia"/>
          <w:bCs/>
          <w:szCs w:val="21"/>
        </w:rPr>
        <w:t>）</w:t>
      </w:r>
      <w:r w:rsidRPr="00B42E21">
        <w:rPr>
          <w:bCs/>
          <w:szCs w:val="21"/>
        </w:rPr>
        <w:t>《基金合同》的变更</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1</w:t>
      </w:r>
      <w:r w:rsidRPr="00B42E21">
        <w:rPr>
          <w:bCs/>
          <w:szCs w:val="21"/>
        </w:rPr>
        <w:t>、变更基金合同</w:t>
      </w:r>
      <w:r w:rsidRPr="00B42E21">
        <w:rPr>
          <w:rFonts w:hint="eastAsia"/>
          <w:bCs/>
          <w:szCs w:val="21"/>
        </w:rPr>
        <w:t>涉及</w:t>
      </w:r>
      <w:r w:rsidRPr="00B42E21">
        <w:rPr>
          <w:bCs/>
          <w:szCs w:val="21"/>
        </w:rPr>
        <w:t>法律法规规定或本</w:t>
      </w:r>
      <w:r w:rsidRPr="00B42E21">
        <w:rPr>
          <w:rFonts w:hint="eastAsia"/>
          <w:bCs/>
          <w:szCs w:val="21"/>
        </w:rPr>
        <w:t>基金</w:t>
      </w:r>
      <w:r w:rsidRPr="00B42E21">
        <w:rPr>
          <w:bCs/>
          <w:szCs w:val="21"/>
        </w:rPr>
        <w:t>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 xml:space="preserve"> </w:t>
      </w:r>
      <w:r w:rsidRPr="00B42E21">
        <w:rPr>
          <w:bCs/>
          <w:szCs w:val="21"/>
        </w:rPr>
        <w:t>2</w:t>
      </w:r>
      <w:r w:rsidRPr="00B42E21">
        <w:rPr>
          <w:bCs/>
          <w:szCs w:val="21"/>
        </w:rPr>
        <w:t>、关于《基金合同》变更的基金份额持有人大会决议</w:t>
      </w:r>
      <w:r w:rsidRPr="00B42E21">
        <w:rPr>
          <w:rFonts w:hint="eastAsia"/>
          <w:bCs/>
          <w:szCs w:val="21"/>
        </w:rPr>
        <w:t>自生效</w:t>
      </w:r>
      <w:r w:rsidRPr="00B42E21">
        <w:rPr>
          <w:bCs/>
          <w:szCs w:val="21"/>
        </w:rPr>
        <w:t>后方可执行，</w:t>
      </w:r>
      <w:r w:rsidRPr="00B42E21">
        <w:rPr>
          <w:rFonts w:hint="eastAsia"/>
          <w:bCs/>
          <w:szCs w:val="21"/>
        </w:rPr>
        <w:t>并</w:t>
      </w:r>
      <w:r w:rsidRPr="00B42E21">
        <w:rPr>
          <w:bCs/>
          <w:szCs w:val="21"/>
        </w:rPr>
        <w:t>自决议生效后两</w:t>
      </w:r>
      <w:r w:rsidRPr="00B42E21">
        <w:rPr>
          <w:rFonts w:hint="eastAsia"/>
          <w:bCs/>
          <w:szCs w:val="21"/>
        </w:rPr>
        <w:t>个工作</w:t>
      </w:r>
      <w:r w:rsidRPr="00B42E21">
        <w:rPr>
          <w:bCs/>
          <w:szCs w:val="21"/>
        </w:rPr>
        <w:t>日内在指定媒介公告。</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bCs/>
          <w:szCs w:val="21"/>
        </w:rPr>
        <w:t>二</w:t>
      </w:r>
      <w:r w:rsidRPr="00B42E21">
        <w:rPr>
          <w:rFonts w:hint="eastAsia"/>
          <w:bCs/>
          <w:szCs w:val="21"/>
        </w:rPr>
        <w:t>）</w:t>
      </w:r>
      <w:r w:rsidRPr="00B42E21">
        <w:rPr>
          <w:bCs/>
          <w:szCs w:val="21"/>
        </w:rPr>
        <w:t>《基金合同》的终止事由</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有下列情形之一的，《基金合同》应当终止：</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1</w:t>
      </w:r>
      <w:r w:rsidRPr="00B42E21">
        <w:rPr>
          <w:bCs/>
          <w:szCs w:val="21"/>
        </w:rPr>
        <w:t>、基金份额持有人大会决定终止的；</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2</w:t>
      </w:r>
      <w:r w:rsidRPr="00B42E21">
        <w:rPr>
          <w:bCs/>
          <w:szCs w:val="21"/>
        </w:rPr>
        <w:t>、基金管理人、基金托管人职责终止，在</w:t>
      </w:r>
      <w:r w:rsidRPr="00B42E21">
        <w:rPr>
          <w:bCs/>
          <w:szCs w:val="21"/>
        </w:rPr>
        <w:t>6</w:t>
      </w:r>
      <w:r w:rsidRPr="00B42E21">
        <w:rPr>
          <w:bCs/>
          <w:szCs w:val="21"/>
        </w:rPr>
        <w:t>个月内没有新基金管理人、新基金托管人承接的；</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3</w:t>
      </w:r>
      <w:r w:rsidRPr="00B42E21">
        <w:rPr>
          <w:bCs/>
          <w:szCs w:val="21"/>
        </w:rPr>
        <w:t>、《基金合同》约定的其他情形；</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4</w:t>
      </w:r>
      <w:r w:rsidRPr="00B42E21">
        <w:rPr>
          <w:bCs/>
          <w:szCs w:val="21"/>
        </w:rPr>
        <w:t>、相关法律法规和中国证监会规定的其他情况。</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bCs/>
          <w:szCs w:val="21"/>
        </w:rPr>
        <w:t>三</w:t>
      </w:r>
      <w:r w:rsidRPr="00B42E21">
        <w:rPr>
          <w:rFonts w:hint="eastAsia"/>
          <w:bCs/>
          <w:szCs w:val="21"/>
        </w:rPr>
        <w:t>）</w:t>
      </w:r>
      <w:r w:rsidRPr="00B42E21">
        <w:rPr>
          <w:bCs/>
          <w:szCs w:val="21"/>
        </w:rPr>
        <w:t>基金财产的清算</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1</w:t>
      </w:r>
      <w:r w:rsidRPr="00B42E21">
        <w:rPr>
          <w:bCs/>
          <w:szCs w:val="21"/>
        </w:rPr>
        <w:t>、基金财产清算小组：自出现《基金合同》终止事由之日起</w:t>
      </w:r>
      <w:r w:rsidRPr="00B42E21">
        <w:rPr>
          <w:bCs/>
          <w:szCs w:val="21"/>
        </w:rPr>
        <w:t>30</w:t>
      </w:r>
      <w:r w:rsidRPr="00B42E21">
        <w:rPr>
          <w:bCs/>
          <w:szCs w:val="21"/>
        </w:rPr>
        <w:t>个工作日内成立清算小组，基金管理人组织基金财产清算小组并在中国证监会的监督下进行基金清算。</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2</w:t>
      </w:r>
      <w:r w:rsidRPr="00B42E21">
        <w:rPr>
          <w:bCs/>
          <w:szCs w:val="21"/>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3</w:t>
      </w:r>
      <w:r w:rsidRPr="00B42E21">
        <w:rPr>
          <w:bCs/>
          <w:szCs w:val="21"/>
        </w:rPr>
        <w:t>、基金财产清算小组职责：基金财产清算小组负责基金财产的保管、清理、估价、变现和分配。基金财产清算小组可以依法进行必要的民事活动。</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4</w:t>
      </w:r>
      <w:r w:rsidRPr="00B42E21">
        <w:rPr>
          <w:bCs/>
          <w:szCs w:val="21"/>
        </w:rPr>
        <w:t>、基金财产清算程序：</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w:t>
      </w:r>
      <w:r w:rsidRPr="00B42E21">
        <w:rPr>
          <w:bCs/>
          <w:szCs w:val="21"/>
        </w:rPr>
        <w:t>1</w:t>
      </w:r>
      <w:r w:rsidRPr="00B42E21">
        <w:rPr>
          <w:bCs/>
          <w:szCs w:val="21"/>
        </w:rPr>
        <w:t>）《基金合同》终止情形出现时，由基金财产清算小组统一接管基金；</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w:t>
      </w:r>
      <w:r w:rsidRPr="00B42E21">
        <w:rPr>
          <w:bCs/>
          <w:szCs w:val="21"/>
        </w:rPr>
        <w:t>2</w:t>
      </w:r>
      <w:r w:rsidRPr="00B42E21">
        <w:rPr>
          <w:bCs/>
          <w:szCs w:val="21"/>
        </w:rPr>
        <w:t>）对基金财产和债权债务进行清理和确认；</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w:t>
      </w:r>
      <w:r w:rsidRPr="00B42E21">
        <w:rPr>
          <w:bCs/>
          <w:szCs w:val="21"/>
        </w:rPr>
        <w:t>3</w:t>
      </w:r>
      <w:r w:rsidRPr="00B42E21">
        <w:rPr>
          <w:bCs/>
          <w:szCs w:val="21"/>
        </w:rPr>
        <w:t>）对基金财产进行估值和变现；</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w:t>
      </w:r>
      <w:r w:rsidRPr="00B42E21">
        <w:rPr>
          <w:bCs/>
          <w:szCs w:val="21"/>
        </w:rPr>
        <w:t>4</w:t>
      </w:r>
      <w:r w:rsidRPr="00B42E21">
        <w:rPr>
          <w:bCs/>
          <w:szCs w:val="21"/>
        </w:rPr>
        <w:t>）制作清算报告；</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lastRenderedPageBreak/>
        <w:t>（</w:t>
      </w:r>
      <w:r w:rsidRPr="00B42E21">
        <w:rPr>
          <w:bCs/>
          <w:szCs w:val="21"/>
        </w:rPr>
        <w:t>5</w:t>
      </w:r>
      <w:r w:rsidRPr="00B42E21">
        <w:rPr>
          <w:bCs/>
          <w:szCs w:val="21"/>
        </w:rPr>
        <w:t>）聘请会计师事务所对清算报告进行外部审计，聘请律师事务所对清算报告出具法律意见书；</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w:t>
      </w:r>
      <w:r w:rsidRPr="00B42E21">
        <w:rPr>
          <w:bCs/>
          <w:szCs w:val="21"/>
        </w:rPr>
        <w:t>6</w:t>
      </w:r>
      <w:r w:rsidRPr="00B42E21">
        <w:rPr>
          <w:bCs/>
          <w:szCs w:val="21"/>
        </w:rPr>
        <w:t>）将清算报告报中国证监会备案并公告</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w:t>
      </w:r>
      <w:r w:rsidRPr="00B42E21">
        <w:rPr>
          <w:bCs/>
          <w:szCs w:val="21"/>
        </w:rPr>
        <w:t>7</w:t>
      </w:r>
      <w:r w:rsidRPr="00B42E21">
        <w:rPr>
          <w:bCs/>
          <w:szCs w:val="21"/>
        </w:rPr>
        <w:t>）对基金</w:t>
      </w:r>
      <w:r w:rsidRPr="00B42E21">
        <w:rPr>
          <w:rFonts w:hint="eastAsia"/>
          <w:bCs/>
          <w:szCs w:val="21"/>
        </w:rPr>
        <w:t>剩余</w:t>
      </w:r>
      <w:r w:rsidRPr="00B42E21">
        <w:rPr>
          <w:bCs/>
          <w:szCs w:val="21"/>
        </w:rPr>
        <w:t>财产进行分配</w:t>
      </w:r>
      <w:r w:rsidRPr="00B42E21">
        <w:rPr>
          <w:rFonts w:hint="eastAsia"/>
          <w:bCs/>
          <w:szCs w:val="21"/>
        </w:rPr>
        <w:t>。</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5</w:t>
      </w:r>
      <w:r w:rsidRPr="00B42E21">
        <w:rPr>
          <w:bCs/>
          <w:szCs w:val="21"/>
        </w:rPr>
        <w:t>、基金财产清算的期限为</w:t>
      </w:r>
      <w:r w:rsidRPr="00B42E21">
        <w:rPr>
          <w:rFonts w:hint="eastAsia"/>
          <w:bCs/>
          <w:szCs w:val="21"/>
        </w:rPr>
        <w:t>6</w:t>
      </w:r>
      <w:r w:rsidRPr="00B42E21">
        <w:rPr>
          <w:bCs/>
          <w:szCs w:val="21"/>
        </w:rPr>
        <w:t>个月。</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bCs/>
          <w:szCs w:val="21"/>
        </w:rPr>
        <w:t>四</w:t>
      </w:r>
      <w:r w:rsidRPr="00B42E21">
        <w:rPr>
          <w:rFonts w:hint="eastAsia"/>
          <w:bCs/>
          <w:szCs w:val="21"/>
        </w:rPr>
        <w:t>）</w:t>
      </w:r>
      <w:r w:rsidRPr="00B42E21">
        <w:rPr>
          <w:bCs/>
          <w:szCs w:val="21"/>
        </w:rPr>
        <w:t>清算费用</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清算费用是指基金财产清算小组在进行基金清算过程中发生的所有合理费用，清算费用由基金财产清算小组优先从基金财产中支付。</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bCs/>
          <w:szCs w:val="21"/>
        </w:rPr>
        <w:t>五</w:t>
      </w:r>
      <w:r w:rsidRPr="00B42E21">
        <w:rPr>
          <w:rFonts w:hint="eastAsia"/>
          <w:bCs/>
          <w:szCs w:val="21"/>
        </w:rPr>
        <w:t>）</w:t>
      </w:r>
      <w:r w:rsidRPr="00B42E21">
        <w:rPr>
          <w:bCs/>
          <w:szCs w:val="21"/>
        </w:rPr>
        <w:t>基金财产清算剩余资产的分配</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依据基金财产清算的分配方案，将基金财产清算后的全部剩余资产扣除基金财产清算费用、交纳所欠税款并清偿基金债务后，按基金份额持有人持有的基金份额比例进行分配。</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bCs/>
          <w:szCs w:val="21"/>
        </w:rPr>
        <w:t>六</w:t>
      </w:r>
      <w:r w:rsidRPr="00B42E21">
        <w:rPr>
          <w:rFonts w:hint="eastAsia"/>
          <w:bCs/>
          <w:szCs w:val="21"/>
        </w:rPr>
        <w:t>）</w:t>
      </w:r>
      <w:r w:rsidRPr="00B42E21">
        <w:rPr>
          <w:bCs/>
          <w:szCs w:val="21"/>
        </w:rPr>
        <w:t>基金财产清算的公告</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B42E21">
        <w:rPr>
          <w:rFonts w:hint="eastAsia"/>
          <w:bCs/>
          <w:szCs w:val="21"/>
        </w:rPr>
        <w:t>5</w:t>
      </w:r>
      <w:r w:rsidRPr="00B42E21">
        <w:rPr>
          <w:bCs/>
          <w:szCs w:val="21"/>
        </w:rPr>
        <w:t>个工作日内由基金财产清算小组进行公告。</w:t>
      </w:r>
    </w:p>
    <w:p w:rsidR="00513839" w:rsidRPr="00B42E21" w:rsidRDefault="00513839" w:rsidP="00513839">
      <w:pPr>
        <w:autoSpaceDE w:val="0"/>
        <w:autoSpaceDN w:val="0"/>
        <w:spacing w:line="360" w:lineRule="auto"/>
        <w:ind w:firstLineChars="200" w:firstLine="420"/>
        <w:textAlignment w:val="bottom"/>
        <w:rPr>
          <w:bCs/>
          <w:szCs w:val="21"/>
        </w:rPr>
      </w:pPr>
      <w:r w:rsidRPr="00B42E21">
        <w:rPr>
          <w:rFonts w:hint="eastAsia"/>
          <w:bCs/>
          <w:szCs w:val="21"/>
        </w:rPr>
        <w:t>（</w:t>
      </w:r>
      <w:r w:rsidRPr="00B42E21">
        <w:rPr>
          <w:bCs/>
          <w:szCs w:val="21"/>
        </w:rPr>
        <w:t>七</w:t>
      </w:r>
      <w:r w:rsidRPr="00B42E21">
        <w:rPr>
          <w:rFonts w:hint="eastAsia"/>
          <w:bCs/>
          <w:szCs w:val="21"/>
        </w:rPr>
        <w:t>）</w:t>
      </w:r>
      <w:r w:rsidRPr="00B42E21">
        <w:rPr>
          <w:bCs/>
          <w:szCs w:val="21"/>
        </w:rPr>
        <w:t>基金财产清算账册及文件的保存</w:t>
      </w:r>
    </w:p>
    <w:p w:rsidR="00513839" w:rsidRPr="00B42E21" w:rsidRDefault="00513839" w:rsidP="00513839">
      <w:pPr>
        <w:autoSpaceDE w:val="0"/>
        <w:autoSpaceDN w:val="0"/>
        <w:spacing w:line="360" w:lineRule="auto"/>
        <w:ind w:firstLineChars="200" w:firstLine="420"/>
        <w:textAlignment w:val="bottom"/>
        <w:rPr>
          <w:bCs/>
          <w:szCs w:val="21"/>
        </w:rPr>
      </w:pPr>
      <w:r w:rsidRPr="00B42E21">
        <w:rPr>
          <w:bCs/>
          <w:szCs w:val="21"/>
        </w:rPr>
        <w:t>基金财产清算账册及有关文件由基金托管人保存</w:t>
      </w:r>
      <w:r w:rsidRPr="00B42E21">
        <w:rPr>
          <w:rFonts w:hint="eastAsia"/>
          <w:bCs/>
          <w:szCs w:val="21"/>
        </w:rPr>
        <w:t>15</w:t>
      </w:r>
      <w:r w:rsidRPr="00B42E21">
        <w:rPr>
          <w:bCs/>
          <w:szCs w:val="21"/>
        </w:rPr>
        <w:t>年以上。</w:t>
      </w:r>
    </w:p>
    <w:p w:rsidR="00513839" w:rsidRPr="00B42E21" w:rsidRDefault="00513839" w:rsidP="00513839">
      <w:pPr>
        <w:snapToGrid w:val="0"/>
        <w:spacing w:line="360" w:lineRule="auto"/>
        <w:ind w:firstLineChars="200" w:firstLine="422"/>
        <w:rPr>
          <w:rFonts w:ascii="Arial" w:hAnsi="Arial" w:cs="Arial"/>
          <w:b/>
          <w:szCs w:val="21"/>
        </w:rPr>
      </w:pPr>
      <w:r w:rsidRPr="00B42E21">
        <w:rPr>
          <w:rFonts w:ascii="Arial" w:hAnsi="Arial" w:cs="Arial" w:hint="eastAsia"/>
          <w:b/>
          <w:szCs w:val="21"/>
        </w:rPr>
        <w:t>七、争议的处理和适用的法律</w:t>
      </w:r>
    </w:p>
    <w:p w:rsidR="00513839" w:rsidRPr="00B42E21" w:rsidRDefault="00513839" w:rsidP="00513839">
      <w:pPr>
        <w:adjustRightInd w:val="0"/>
        <w:snapToGrid w:val="0"/>
        <w:spacing w:line="360" w:lineRule="auto"/>
        <w:ind w:firstLineChars="200" w:firstLine="420"/>
        <w:rPr>
          <w:rFonts w:ascii="Arial" w:hAnsi="Arial"/>
          <w:szCs w:val="21"/>
        </w:rPr>
      </w:pPr>
      <w:r w:rsidRPr="00B42E21">
        <w:rPr>
          <w:rFonts w:ascii="Arial" w:hAnsi="Arial" w:hint="eastAsia"/>
          <w:szCs w:val="21"/>
        </w:rPr>
        <w:t>各方当事人同意，因基金合同而产生的或与基金合同有关的一切争议，如经友好协商未能解决的，任何一方均有权将争议提交中国国际经济贸易仲裁委员会，根据该会当时有效的仲裁规则进行仲裁，仲裁地点为北京市，仲裁裁决是终局性的并对各方当事人具有约束力，仲裁费由败诉方承担。</w:t>
      </w:r>
    </w:p>
    <w:p w:rsidR="00513839" w:rsidRPr="00B42E21" w:rsidRDefault="00513839" w:rsidP="00513839">
      <w:pPr>
        <w:adjustRightInd w:val="0"/>
        <w:snapToGrid w:val="0"/>
        <w:spacing w:line="360" w:lineRule="auto"/>
        <w:ind w:firstLineChars="200" w:firstLine="420"/>
        <w:rPr>
          <w:rFonts w:ascii="Arial" w:hAnsi="Arial"/>
          <w:szCs w:val="21"/>
        </w:rPr>
      </w:pPr>
      <w:r w:rsidRPr="00B42E21">
        <w:rPr>
          <w:rFonts w:ascii="Arial" w:hAnsi="Arial" w:hint="eastAsia"/>
          <w:szCs w:val="21"/>
        </w:rPr>
        <w:t>争议处理期间，基金合同当事人应恪守各自的职责，继续忠实、勤勉、尽责地履行基金合同规定的义务，维护基金份额持有人的合法权益。</w:t>
      </w:r>
    </w:p>
    <w:p w:rsidR="00513839" w:rsidRPr="00B42E21" w:rsidRDefault="00513839" w:rsidP="00513839">
      <w:pPr>
        <w:adjustRightInd w:val="0"/>
        <w:snapToGrid w:val="0"/>
        <w:spacing w:line="360" w:lineRule="auto"/>
        <w:ind w:firstLineChars="200" w:firstLine="420"/>
        <w:rPr>
          <w:rFonts w:ascii="Arial" w:hAnsi="Arial" w:cs="Arial"/>
          <w:szCs w:val="21"/>
        </w:rPr>
      </w:pPr>
      <w:r w:rsidRPr="00B42E21">
        <w:rPr>
          <w:rFonts w:ascii="Arial" w:hAnsi="Arial" w:hint="eastAsia"/>
          <w:szCs w:val="21"/>
        </w:rPr>
        <w:t>基金合同受中国法律管辖。</w:t>
      </w:r>
    </w:p>
    <w:p w:rsidR="00513839" w:rsidRPr="00B42E21" w:rsidRDefault="00513839" w:rsidP="00513839">
      <w:pPr>
        <w:snapToGrid w:val="0"/>
        <w:spacing w:line="360" w:lineRule="auto"/>
        <w:ind w:firstLineChars="200" w:firstLine="422"/>
        <w:rPr>
          <w:rFonts w:ascii="Arial" w:hAnsi="Arial" w:cs="Arial"/>
          <w:b/>
          <w:szCs w:val="21"/>
        </w:rPr>
      </w:pPr>
      <w:r w:rsidRPr="00B42E21">
        <w:rPr>
          <w:rFonts w:ascii="Arial" w:hAnsi="Arial" w:cs="Arial" w:hint="eastAsia"/>
          <w:b/>
          <w:szCs w:val="21"/>
        </w:rPr>
        <w:t>八、基金合同的存放地和投资者取得基金合同的方式</w:t>
      </w:r>
    </w:p>
    <w:p w:rsidR="00513839" w:rsidRPr="00B42E21" w:rsidRDefault="00513839" w:rsidP="00513839">
      <w:pPr>
        <w:adjustRightInd w:val="0"/>
        <w:snapToGrid w:val="0"/>
        <w:spacing w:line="360" w:lineRule="auto"/>
        <w:ind w:firstLineChars="200" w:firstLine="420"/>
        <w:rPr>
          <w:rFonts w:ascii="Arial" w:hAnsi="Arial"/>
          <w:szCs w:val="21"/>
        </w:rPr>
        <w:sectPr w:rsidR="00513839" w:rsidRPr="00B42E21" w:rsidSect="00D1712B">
          <w:footerReference w:type="default" r:id="rId27"/>
          <w:pgSz w:w="11906" w:h="16838"/>
          <w:pgMar w:top="1440" w:right="1800" w:bottom="1440" w:left="1800" w:header="851" w:footer="992" w:gutter="0"/>
          <w:cols w:space="720"/>
          <w:docGrid w:type="lines" w:linePitch="312"/>
        </w:sectPr>
      </w:pPr>
      <w:r w:rsidRPr="00B42E21">
        <w:rPr>
          <w:rFonts w:ascii="Arial" w:hAnsi="Arial" w:hint="eastAsia"/>
          <w:szCs w:val="21"/>
        </w:rPr>
        <w:t>基金合同可印制成册，供投资者在基金管理人、基金托管人、销售机构的办公场所和营业场所查阅。</w:t>
      </w:r>
    </w:p>
    <w:p w:rsidR="000E6B87" w:rsidRPr="00B42E21" w:rsidRDefault="000E6B87" w:rsidP="00513839">
      <w:pPr>
        <w:pStyle w:val="1"/>
        <w:autoSpaceDE w:val="0"/>
        <w:autoSpaceDN w:val="0"/>
        <w:adjustRightInd w:val="0"/>
        <w:snapToGrid w:val="0"/>
        <w:spacing w:before="0" w:after="0"/>
        <w:jc w:val="center"/>
        <w:textAlignment w:val="baseline"/>
        <w:rPr>
          <w:rFonts w:ascii="Arial" w:hAnsi="Arial"/>
          <w:color w:val="auto"/>
          <w:sz w:val="28"/>
          <w:lang w:val="en-US" w:eastAsia="zh-CN"/>
        </w:rPr>
      </w:pPr>
      <w:bookmarkStart w:id="399" w:name="_Toc482607491"/>
      <w:r w:rsidRPr="00B42E21">
        <w:rPr>
          <w:rFonts w:ascii="Arial" w:hAnsi="Arial"/>
          <w:color w:val="auto"/>
          <w:sz w:val="28"/>
          <w:lang w:val="en-US" w:eastAsia="zh-CN"/>
        </w:rPr>
        <w:lastRenderedPageBreak/>
        <w:t>第</w:t>
      </w:r>
      <w:r w:rsidRPr="00B42E21">
        <w:rPr>
          <w:rFonts w:ascii="Arial" w:hAnsi="Arial" w:hint="eastAsia"/>
          <w:color w:val="auto"/>
          <w:sz w:val="28"/>
          <w:lang w:val="en-US" w:eastAsia="zh-CN"/>
        </w:rPr>
        <w:t>十九</w:t>
      </w:r>
      <w:r w:rsidRPr="00B42E21">
        <w:rPr>
          <w:rFonts w:ascii="Arial" w:hAnsi="Arial"/>
          <w:color w:val="auto"/>
          <w:sz w:val="28"/>
          <w:lang w:val="en-US" w:eastAsia="zh-CN"/>
        </w:rPr>
        <w:t>部分</w:t>
      </w:r>
      <w:r w:rsidRPr="00B42E21">
        <w:rPr>
          <w:rFonts w:ascii="Arial" w:hAnsi="Arial"/>
          <w:color w:val="auto"/>
          <w:sz w:val="28"/>
          <w:lang w:val="en-US" w:eastAsia="zh-CN"/>
        </w:rPr>
        <w:t xml:space="preserve">  </w:t>
      </w:r>
      <w:r w:rsidRPr="00B42E21">
        <w:rPr>
          <w:rFonts w:ascii="Arial" w:hAnsi="Arial"/>
          <w:color w:val="auto"/>
          <w:sz w:val="28"/>
          <w:lang w:val="en-US" w:eastAsia="zh-CN"/>
        </w:rPr>
        <w:t>基金托管协议的内容摘要</w:t>
      </w:r>
      <w:bookmarkEnd w:id="376"/>
      <w:bookmarkEnd w:id="377"/>
      <w:bookmarkEnd w:id="378"/>
      <w:bookmarkEnd w:id="399"/>
    </w:p>
    <w:p w:rsidR="000E6B87" w:rsidRPr="00B42E21" w:rsidRDefault="000E6B87" w:rsidP="000E6B87">
      <w:pPr>
        <w:numPr>
          <w:ilvl w:val="0"/>
          <w:numId w:val="8"/>
        </w:numPr>
        <w:tabs>
          <w:tab w:val="left" w:pos="851"/>
        </w:tabs>
        <w:adjustRightInd w:val="0"/>
        <w:snapToGrid w:val="0"/>
        <w:spacing w:line="360" w:lineRule="auto"/>
        <w:rPr>
          <w:rFonts w:ascii="Arial" w:hAnsi="Arial" w:cs="Arial"/>
          <w:b/>
          <w:szCs w:val="21"/>
        </w:rPr>
      </w:pPr>
      <w:r w:rsidRPr="00B42E21">
        <w:rPr>
          <w:rFonts w:ascii="Arial" w:hAnsi="Arial" w:cs="Arial"/>
          <w:b/>
          <w:szCs w:val="21"/>
        </w:rPr>
        <w:t>托管协议当事人</w:t>
      </w:r>
    </w:p>
    <w:p w:rsidR="000E6B87" w:rsidRPr="00B42E21" w:rsidRDefault="000E6B87" w:rsidP="000E6B87">
      <w:pPr>
        <w:adjustRightInd w:val="0"/>
        <w:snapToGrid w:val="0"/>
        <w:spacing w:line="360" w:lineRule="auto"/>
        <w:ind w:left="840" w:hanging="420"/>
        <w:rPr>
          <w:rFonts w:ascii="Arial" w:hAnsi="Arial" w:cs="Arial"/>
          <w:kern w:val="0"/>
          <w:szCs w:val="21"/>
        </w:rPr>
      </w:pPr>
      <w:r w:rsidRPr="00B42E21">
        <w:rPr>
          <w:rFonts w:ascii="Arial" w:hAnsi="Arial" w:cs="Arial" w:hint="eastAsia"/>
          <w:kern w:val="0"/>
          <w:szCs w:val="21"/>
        </w:rPr>
        <w:t>（一）基金管理人</w:t>
      </w:r>
    </w:p>
    <w:p w:rsidR="000E6B87" w:rsidRPr="00B42E21" w:rsidRDefault="000E6B87" w:rsidP="000E6B87">
      <w:pPr>
        <w:adjustRightInd w:val="0"/>
        <w:snapToGrid w:val="0"/>
        <w:spacing w:line="360" w:lineRule="auto"/>
        <w:ind w:left="840" w:hanging="420"/>
        <w:rPr>
          <w:rFonts w:ascii="Arial" w:hAnsi="Arial" w:cs="Arial"/>
          <w:kern w:val="0"/>
          <w:szCs w:val="21"/>
        </w:rPr>
      </w:pPr>
      <w:r w:rsidRPr="00B42E21">
        <w:rPr>
          <w:rFonts w:ascii="Arial" w:hAnsi="Arial" w:cs="Arial" w:hint="eastAsia"/>
          <w:kern w:val="0"/>
          <w:szCs w:val="21"/>
        </w:rPr>
        <w:t>名称：博时基金管理有限公司</w:t>
      </w:r>
    </w:p>
    <w:p w:rsidR="000E6B87" w:rsidRPr="00B42E21" w:rsidRDefault="000E6B87" w:rsidP="000E6B87">
      <w:pPr>
        <w:adjustRightInd w:val="0"/>
        <w:snapToGrid w:val="0"/>
        <w:spacing w:line="360" w:lineRule="auto"/>
        <w:ind w:left="840" w:hanging="420"/>
        <w:rPr>
          <w:rFonts w:ascii="Arial" w:hAnsi="Arial" w:cs="Arial"/>
          <w:kern w:val="0"/>
          <w:szCs w:val="21"/>
        </w:rPr>
      </w:pPr>
      <w:r w:rsidRPr="00B42E21">
        <w:rPr>
          <w:rFonts w:ascii="Arial" w:hAnsi="Arial" w:cs="Arial" w:hint="eastAsia"/>
          <w:kern w:val="0"/>
          <w:szCs w:val="21"/>
        </w:rPr>
        <w:t>住所：广东省深圳市福田区深南大道</w:t>
      </w:r>
      <w:r w:rsidRPr="00B42E21">
        <w:rPr>
          <w:rFonts w:ascii="Arial" w:hAnsi="Arial" w:cs="Arial" w:hint="eastAsia"/>
          <w:kern w:val="0"/>
          <w:szCs w:val="21"/>
        </w:rPr>
        <w:t>7088</w:t>
      </w:r>
      <w:r w:rsidRPr="00B42E21">
        <w:rPr>
          <w:rFonts w:ascii="Arial" w:hAnsi="Arial" w:cs="Arial" w:hint="eastAsia"/>
          <w:kern w:val="0"/>
          <w:szCs w:val="21"/>
        </w:rPr>
        <w:t>号招商银行大厦</w:t>
      </w:r>
      <w:r w:rsidRPr="00B42E21">
        <w:rPr>
          <w:rFonts w:ascii="Arial" w:hAnsi="Arial" w:cs="Arial" w:hint="eastAsia"/>
          <w:kern w:val="0"/>
          <w:szCs w:val="21"/>
        </w:rPr>
        <w:t>29</w:t>
      </w:r>
      <w:r w:rsidRPr="00B42E21">
        <w:rPr>
          <w:rFonts w:ascii="Arial" w:hAnsi="Arial" w:cs="Arial" w:hint="eastAsia"/>
          <w:kern w:val="0"/>
          <w:szCs w:val="21"/>
        </w:rPr>
        <w:t>层</w:t>
      </w:r>
    </w:p>
    <w:p w:rsidR="000E6B87" w:rsidRPr="00B42E21" w:rsidRDefault="000E6B87" w:rsidP="000E6B87">
      <w:pPr>
        <w:adjustRightInd w:val="0"/>
        <w:snapToGrid w:val="0"/>
        <w:spacing w:line="360" w:lineRule="auto"/>
        <w:ind w:left="840" w:hanging="420"/>
        <w:rPr>
          <w:rFonts w:ascii="Arial" w:hAnsi="Arial" w:cs="Arial"/>
          <w:kern w:val="0"/>
          <w:szCs w:val="21"/>
        </w:rPr>
      </w:pPr>
      <w:r w:rsidRPr="00B42E21">
        <w:rPr>
          <w:rFonts w:ascii="Arial" w:hAnsi="Arial" w:cs="Arial" w:hint="eastAsia"/>
          <w:kern w:val="0"/>
          <w:szCs w:val="21"/>
        </w:rPr>
        <w:t>法定代表人：</w:t>
      </w:r>
      <w:r w:rsidR="00D821EB" w:rsidRPr="00B42E21">
        <w:rPr>
          <w:rFonts w:ascii="Arial" w:hAnsi="Arial" w:cs="Arial" w:hint="eastAsia"/>
          <w:kern w:val="0"/>
          <w:szCs w:val="21"/>
        </w:rPr>
        <w:t>张光华</w:t>
      </w:r>
    </w:p>
    <w:p w:rsidR="000E6B87" w:rsidRPr="00B42E21" w:rsidRDefault="000E6B87" w:rsidP="000E6B87">
      <w:pPr>
        <w:adjustRightInd w:val="0"/>
        <w:snapToGrid w:val="0"/>
        <w:spacing w:line="360" w:lineRule="auto"/>
        <w:ind w:left="840" w:hanging="420"/>
        <w:rPr>
          <w:rFonts w:ascii="Arial" w:hAnsi="Arial" w:cs="Arial"/>
          <w:kern w:val="0"/>
          <w:szCs w:val="21"/>
        </w:rPr>
      </w:pPr>
      <w:r w:rsidRPr="00B42E21">
        <w:rPr>
          <w:rFonts w:ascii="Arial" w:hAnsi="Arial" w:cs="Arial" w:hint="eastAsia"/>
          <w:kern w:val="0"/>
          <w:szCs w:val="21"/>
        </w:rPr>
        <w:t>成立时间：</w:t>
      </w:r>
      <w:r w:rsidRPr="00B42E21">
        <w:rPr>
          <w:rFonts w:ascii="Arial" w:hAnsi="Arial" w:cs="Arial" w:hint="eastAsia"/>
          <w:kern w:val="0"/>
          <w:szCs w:val="21"/>
        </w:rPr>
        <w:t>1998</w:t>
      </w:r>
      <w:r w:rsidRPr="00B42E21">
        <w:rPr>
          <w:rFonts w:ascii="Arial" w:hAnsi="Arial" w:cs="Arial" w:hint="eastAsia"/>
          <w:kern w:val="0"/>
          <w:szCs w:val="21"/>
        </w:rPr>
        <w:t>年</w:t>
      </w:r>
      <w:r w:rsidRPr="00B42E21">
        <w:rPr>
          <w:rFonts w:ascii="Arial" w:hAnsi="Arial" w:cs="Arial" w:hint="eastAsia"/>
          <w:kern w:val="0"/>
          <w:szCs w:val="21"/>
        </w:rPr>
        <w:t>7</w:t>
      </w:r>
      <w:r w:rsidRPr="00B42E21">
        <w:rPr>
          <w:rFonts w:ascii="Arial" w:hAnsi="Arial" w:cs="Arial" w:hint="eastAsia"/>
          <w:kern w:val="0"/>
          <w:szCs w:val="21"/>
        </w:rPr>
        <w:t>月</w:t>
      </w:r>
      <w:r w:rsidRPr="00B42E21">
        <w:rPr>
          <w:rFonts w:ascii="Arial" w:hAnsi="Arial" w:cs="Arial" w:hint="eastAsia"/>
          <w:kern w:val="0"/>
          <w:szCs w:val="21"/>
        </w:rPr>
        <w:t>13</w:t>
      </w:r>
      <w:r w:rsidRPr="00B42E21">
        <w:rPr>
          <w:rFonts w:ascii="Arial" w:hAnsi="Arial" w:cs="Arial" w:hint="eastAsia"/>
          <w:kern w:val="0"/>
          <w:szCs w:val="21"/>
        </w:rPr>
        <w:t>日</w:t>
      </w:r>
    </w:p>
    <w:p w:rsidR="000E6B87" w:rsidRPr="00B42E21" w:rsidRDefault="000E6B87" w:rsidP="000E6B87">
      <w:pPr>
        <w:adjustRightInd w:val="0"/>
        <w:snapToGrid w:val="0"/>
        <w:spacing w:line="360" w:lineRule="auto"/>
        <w:ind w:left="840" w:hanging="420"/>
        <w:rPr>
          <w:rFonts w:ascii="Arial" w:hAnsi="Arial" w:cs="Arial"/>
          <w:kern w:val="0"/>
          <w:szCs w:val="21"/>
        </w:rPr>
      </w:pPr>
      <w:r w:rsidRPr="00B42E21">
        <w:rPr>
          <w:rFonts w:ascii="Arial" w:hAnsi="Arial" w:cs="Arial" w:hint="eastAsia"/>
          <w:kern w:val="0"/>
          <w:szCs w:val="21"/>
        </w:rPr>
        <w:t>批准设立机关及批准设立文号：中国证监会证监基字</w:t>
      </w:r>
      <w:r w:rsidR="00EF7183" w:rsidRPr="00B42E21">
        <w:rPr>
          <w:rFonts w:ascii="Arial" w:hAnsi="Arial" w:cs="Arial" w:hint="eastAsia"/>
          <w:kern w:val="0"/>
          <w:szCs w:val="21"/>
        </w:rPr>
        <w:t>【</w:t>
      </w:r>
      <w:r w:rsidRPr="00B42E21">
        <w:rPr>
          <w:rFonts w:ascii="Arial" w:hAnsi="Arial" w:cs="Arial" w:hint="eastAsia"/>
          <w:kern w:val="0"/>
          <w:szCs w:val="21"/>
        </w:rPr>
        <w:t>1998</w:t>
      </w:r>
      <w:r w:rsidR="00EF7183" w:rsidRPr="00B42E21">
        <w:rPr>
          <w:rFonts w:ascii="Arial" w:hAnsi="Arial" w:cs="Arial" w:hint="eastAsia"/>
          <w:kern w:val="0"/>
          <w:szCs w:val="21"/>
        </w:rPr>
        <w:t>】</w:t>
      </w:r>
      <w:r w:rsidRPr="00B42E21">
        <w:rPr>
          <w:rFonts w:ascii="Arial" w:hAnsi="Arial" w:cs="Arial" w:hint="eastAsia"/>
          <w:kern w:val="0"/>
          <w:szCs w:val="21"/>
        </w:rPr>
        <w:t>26</w:t>
      </w:r>
      <w:r w:rsidRPr="00B42E21">
        <w:rPr>
          <w:rFonts w:ascii="Arial" w:hAnsi="Arial" w:cs="Arial" w:hint="eastAsia"/>
          <w:kern w:val="0"/>
          <w:szCs w:val="21"/>
        </w:rPr>
        <w:t>号</w:t>
      </w:r>
    </w:p>
    <w:p w:rsidR="000E6B87" w:rsidRPr="00B42E21" w:rsidRDefault="000E6B87" w:rsidP="000E6B87">
      <w:pPr>
        <w:adjustRightInd w:val="0"/>
        <w:snapToGrid w:val="0"/>
        <w:spacing w:line="360" w:lineRule="auto"/>
        <w:ind w:left="840" w:hanging="420"/>
        <w:rPr>
          <w:rFonts w:ascii="Arial" w:hAnsi="Arial" w:cs="Arial"/>
          <w:kern w:val="0"/>
          <w:szCs w:val="21"/>
        </w:rPr>
      </w:pPr>
      <w:r w:rsidRPr="00B42E21">
        <w:rPr>
          <w:rFonts w:ascii="Arial" w:hAnsi="Arial" w:cs="Arial" w:hint="eastAsia"/>
          <w:kern w:val="0"/>
          <w:szCs w:val="21"/>
        </w:rPr>
        <w:t>组织形式：有限责任公司</w:t>
      </w:r>
    </w:p>
    <w:p w:rsidR="000E6B87" w:rsidRPr="00B42E21" w:rsidRDefault="000E6B87" w:rsidP="000E6B87">
      <w:pPr>
        <w:adjustRightInd w:val="0"/>
        <w:snapToGrid w:val="0"/>
        <w:spacing w:line="360" w:lineRule="auto"/>
        <w:ind w:left="840" w:hanging="420"/>
        <w:rPr>
          <w:rFonts w:ascii="Arial" w:hAnsi="Arial" w:cs="Arial"/>
          <w:kern w:val="0"/>
          <w:szCs w:val="21"/>
        </w:rPr>
      </w:pPr>
      <w:r w:rsidRPr="00B42E21">
        <w:rPr>
          <w:rFonts w:ascii="Arial" w:hAnsi="Arial" w:cs="Arial" w:hint="eastAsia"/>
          <w:kern w:val="0"/>
          <w:szCs w:val="21"/>
        </w:rPr>
        <w:t>注册资本：</w:t>
      </w:r>
      <w:r w:rsidRPr="00B42E21">
        <w:rPr>
          <w:rFonts w:ascii="Arial" w:hAnsi="Arial" w:cs="Arial" w:hint="eastAsia"/>
          <w:kern w:val="0"/>
          <w:szCs w:val="21"/>
        </w:rPr>
        <w:t>2.5</w:t>
      </w:r>
      <w:r w:rsidRPr="00B42E21">
        <w:rPr>
          <w:rFonts w:ascii="Arial" w:hAnsi="Arial" w:cs="Arial" w:hint="eastAsia"/>
          <w:kern w:val="0"/>
          <w:szCs w:val="21"/>
        </w:rPr>
        <w:t>亿元人民币</w:t>
      </w:r>
    </w:p>
    <w:p w:rsidR="000E6B87" w:rsidRPr="00B42E21" w:rsidRDefault="000E6B87" w:rsidP="000E6B87">
      <w:pPr>
        <w:adjustRightInd w:val="0"/>
        <w:snapToGrid w:val="0"/>
        <w:spacing w:line="360" w:lineRule="auto"/>
        <w:ind w:left="840" w:hanging="420"/>
        <w:rPr>
          <w:rFonts w:ascii="Arial" w:hAnsi="Arial" w:cs="Arial"/>
          <w:kern w:val="0"/>
          <w:szCs w:val="21"/>
        </w:rPr>
      </w:pPr>
      <w:r w:rsidRPr="00B42E21">
        <w:rPr>
          <w:rFonts w:ascii="Arial" w:hAnsi="Arial" w:cs="Arial" w:hint="eastAsia"/>
          <w:kern w:val="0"/>
          <w:szCs w:val="21"/>
        </w:rPr>
        <w:t>存续期间：持续经营</w:t>
      </w:r>
    </w:p>
    <w:p w:rsidR="000E6B87" w:rsidRPr="00B42E21" w:rsidRDefault="000E6B87" w:rsidP="000E6B87">
      <w:pPr>
        <w:adjustRightInd w:val="0"/>
        <w:snapToGrid w:val="0"/>
        <w:spacing w:line="360" w:lineRule="auto"/>
        <w:ind w:left="840" w:hanging="420"/>
        <w:rPr>
          <w:rFonts w:ascii="Arial" w:hAnsi="Arial" w:cs="Arial"/>
          <w:kern w:val="0"/>
          <w:szCs w:val="21"/>
        </w:rPr>
      </w:pPr>
      <w:r w:rsidRPr="00B42E21">
        <w:rPr>
          <w:rFonts w:ascii="Arial" w:hAnsi="Arial" w:cs="Arial" w:hint="eastAsia"/>
          <w:kern w:val="0"/>
          <w:szCs w:val="21"/>
        </w:rPr>
        <w:t>经营范围：基金募集；基金销售；资产管理以及中国证监会许可的其它业务</w:t>
      </w:r>
      <w:r w:rsidR="00EF7183" w:rsidRPr="00B42E21">
        <w:rPr>
          <w:rFonts w:ascii="Arial" w:hAnsi="Arial" w:cs="Arial" w:hint="eastAsia"/>
          <w:kern w:val="0"/>
          <w:szCs w:val="21"/>
        </w:rPr>
        <w:t>。</w:t>
      </w:r>
    </w:p>
    <w:p w:rsidR="000E6B87" w:rsidRPr="00B42E21" w:rsidRDefault="000E6B87" w:rsidP="000E6B87">
      <w:pPr>
        <w:adjustRightInd w:val="0"/>
        <w:snapToGrid w:val="0"/>
        <w:spacing w:line="360" w:lineRule="auto"/>
        <w:ind w:firstLineChars="200" w:firstLine="420"/>
        <w:rPr>
          <w:rFonts w:ascii="Arial" w:hAnsi="Arial" w:cs="Arial"/>
          <w:kern w:val="0"/>
          <w:szCs w:val="21"/>
        </w:rPr>
      </w:pPr>
      <w:r w:rsidRPr="00B42E21">
        <w:rPr>
          <w:rFonts w:ascii="Arial" w:hAnsi="Arial" w:cs="Arial" w:hint="eastAsia"/>
          <w:kern w:val="0"/>
          <w:szCs w:val="21"/>
        </w:rPr>
        <w:t>（二）基金托管人</w:t>
      </w:r>
    </w:p>
    <w:p w:rsidR="000E6B87" w:rsidRPr="00B42E21" w:rsidRDefault="000E6B87"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名称：招商银行股份有限公司(简称：招商银行)</w:t>
      </w:r>
    </w:p>
    <w:p w:rsidR="000E6B87" w:rsidRPr="00B42E21" w:rsidRDefault="000E6B87"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住所：深圳市深南大道7088号招商银行大厦</w:t>
      </w:r>
    </w:p>
    <w:p w:rsidR="000E6B87" w:rsidRPr="00B42E21" w:rsidRDefault="000E6B87"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办公地址：深圳市深南大道7088号招商银行大厦</w:t>
      </w:r>
    </w:p>
    <w:p w:rsidR="000E6B87" w:rsidRPr="00B42E21" w:rsidRDefault="000E6B87"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邮政编码：518040</w:t>
      </w:r>
    </w:p>
    <w:p w:rsidR="000E6B87" w:rsidRPr="00B42E21" w:rsidRDefault="000E6B87"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法定代表人：李建红</w:t>
      </w:r>
    </w:p>
    <w:p w:rsidR="000E6B87" w:rsidRPr="00B42E21" w:rsidRDefault="000E6B87"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成立时间：</w:t>
      </w:r>
      <w:smartTag w:uri="urn:schemas-microsoft-com:office:smarttags" w:element="chsdate">
        <w:smartTagPr>
          <w:attr w:name="IsROCDate" w:val="False"/>
          <w:attr w:name="IsLunarDate" w:val="False"/>
          <w:attr w:name="Day" w:val="8"/>
          <w:attr w:name="Month" w:val="4"/>
          <w:attr w:name="Year" w:val="1987"/>
        </w:smartTagPr>
        <w:r w:rsidRPr="00B42E21">
          <w:rPr>
            <w:rFonts w:ascii="宋体" w:hAnsi="宋体" w:cs="Arial" w:hint="eastAsia"/>
            <w:szCs w:val="21"/>
          </w:rPr>
          <w:t>1987年4月8日</w:t>
        </w:r>
      </w:smartTag>
    </w:p>
    <w:p w:rsidR="000E6B87" w:rsidRPr="00B42E21" w:rsidRDefault="000E6B87"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基金托管业务批准文号：证监基金字[2002]83号</w:t>
      </w:r>
    </w:p>
    <w:p w:rsidR="000E6B87" w:rsidRPr="00B42E21" w:rsidRDefault="000E6B87"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经营范围：吸收公众存款；发放短期、中期和长期贷款；办理结算；办理票据贴现；发行金融债券；代理发行、代理兑付、承销政府债券；买卖政府债券；同业拆借；提供信用证服务及担保；代理收付款项及代理保险业务；提供保管箱服务。外汇存款；外汇贷款；外汇汇款；外币兑换；国际结算；结汇、售汇；同业外汇拆借；外汇票据的承兑和贴现；外汇借款；外汇担保；发行和代理发行股票以外的外币有价证券；买卖和代理买卖股票以外的外币有价证券；自营和代客外汇买卖；资信调查、咨询、见证业务；离岸金融业务。经中国人民银行批准的其他业务。</w:t>
      </w:r>
    </w:p>
    <w:p w:rsidR="000E6B87" w:rsidRPr="00B42E21" w:rsidRDefault="000E6B87"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组织形式：股份有限公司</w:t>
      </w:r>
    </w:p>
    <w:p w:rsidR="000E6B87" w:rsidRPr="00B42E21" w:rsidRDefault="000E6B87"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注册资本：人民币</w:t>
      </w:r>
      <w:r w:rsidR="00E53E8F">
        <w:rPr>
          <w:rFonts w:ascii="宋体" w:hAnsi="宋体" w:cs="Arial" w:hint="eastAsia"/>
          <w:szCs w:val="21"/>
        </w:rPr>
        <w:t>252.20</w:t>
      </w:r>
      <w:r w:rsidRPr="00B42E21">
        <w:rPr>
          <w:rFonts w:ascii="宋体" w:hAnsi="宋体" w:cs="Arial" w:hint="eastAsia"/>
          <w:szCs w:val="21"/>
        </w:rPr>
        <w:t>亿元</w:t>
      </w:r>
    </w:p>
    <w:p w:rsidR="000E6B87" w:rsidRPr="00B42E21" w:rsidRDefault="000E6B87" w:rsidP="000E6B87">
      <w:pPr>
        <w:adjustRightInd w:val="0"/>
        <w:snapToGrid w:val="0"/>
        <w:spacing w:line="360" w:lineRule="auto"/>
        <w:ind w:firstLineChars="200" w:firstLine="420"/>
        <w:rPr>
          <w:rFonts w:ascii="宋体" w:hAnsi="宋体"/>
          <w:szCs w:val="21"/>
        </w:rPr>
      </w:pPr>
      <w:r w:rsidRPr="00B42E21">
        <w:rPr>
          <w:rFonts w:ascii="宋体" w:hAnsi="宋体" w:cs="Arial" w:hint="eastAsia"/>
          <w:szCs w:val="21"/>
        </w:rPr>
        <w:t>存续期间：持续经营</w:t>
      </w:r>
    </w:p>
    <w:p w:rsidR="000E6B87" w:rsidRPr="00B42E21" w:rsidRDefault="000E6B87" w:rsidP="000E6B87">
      <w:pPr>
        <w:adjustRightInd w:val="0"/>
        <w:snapToGrid w:val="0"/>
        <w:spacing w:line="360" w:lineRule="auto"/>
        <w:ind w:firstLineChars="200" w:firstLine="422"/>
        <w:rPr>
          <w:rFonts w:ascii="Arial" w:hAnsi="Arial" w:cs="Arial"/>
          <w:b/>
          <w:szCs w:val="21"/>
        </w:rPr>
      </w:pPr>
      <w:r w:rsidRPr="00B42E21">
        <w:rPr>
          <w:rFonts w:ascii="Arial" w:hAnsi="Arial" w:cs="Arial"/>
          <w:b/>
          <w:szCs w:val="21"/>
        </w:rPr>
        <w:t>二、基金托管人对基金管理人的业务监督和核查</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b/>
          <w:color w:val="000000"/>
        </w:rPr>
      </w:pPr>
      <w:r w:rsidRPr="00B42E21">
        <w:rPr>
          <w:rFonts w:ascii="宋体" w:hAnsi="宋体" w:cs="Arial" w:hint="eastAsia"/>
          <w:color w:val="000000"/>
          <w:szCs w:val="21"/>
        </w:rPr>
        <w:t>基</w:t>
      </w:r>
      <w:r w:rsidRPr="00B42E21">
        <w:rPr>
          <w:rFonts w:ascii="宋体" w:hAnsi="宋体" w:hint="eastAsia"/>
          <w:color w:val="000000"/>
          <w:szCs w:val="21"/>
        </w:rPr>
        <w:t>金托管人根据有关法律法规的规定以及《基金合同》的约定，对基金投资范围、投资比例、投资风格、投资限制、关联方交易等，进行严格监督。《</w:t>
      </w:r>
      <w:r w:rsidRPr="00B42E21">
        <w:rPr>
          <w:rFonts w:ascii="宋体" w:hAnsi="宋体" w:cs="Arial" w:hint="eastAsia"/>
          <w:color w:val="000000"/>
          <w:szCs w:val="21"/>
        </w:rPr>
        <w:t>基金合同》明确约</w:t>
      </w:r>
      <w:r w:rsidRPr="00B42E21">
        <w:rPr>
          <w:rFonts w:ascii="宋体" w:hAnsi="宋体" w:cs="Arial" w:hint="eastAsia"/>
          <w:color w:val="000000"/>
          <w:szCs w:val="21"/>
        </w:rPr>
        <w:lastRenderedPageBreak/>
        <w:t>定基金投资风格或证券选择标准的，基金管理人应事先或定期向基金托管人提供投资品种池，以便基金托管人对基金实际投资是否符合基金合同关于证券选择标准的约定进行监督。</w:t>
      </w:r>
      <w:r w:rsidRPr="00B42E21">
        <w:rPr>
          <w:rFonts w:ascii="宋体" w:hAnsi="宋体"/>
          <w:color w:val="000000"/>
          <w:szCs w:val="21"/>
        </w:rPr>
        <w:br/>
      </w:r>
      <w:r w:rsidRPr="00B42E21">
        <w:rPr>
          <w:rFonts w:ascii="宋体" w:hAnsi="宋体" w:hint="eastAsia"/>
          <w:color w:val="000000"/>
          <w:szCs w:val="21"/>
        </w:rPr>
        <w:t xml:space="preserve">    1.本基金的投资范围</w:t>
      </w:r>
    </w:p>
    <w:p w:rsidR="000E6B87" w:rsidRPr="00B42E21" w:rsidRDefault="000E6B87" w:rsidP="000E6B87">
      <w:pPr>
        <w:tabs>
          <w:tab w:val="left" w:pos="900"/>
        </w:tabs>
        <w:spacing w:line="360" w:lineRule="auto"/>
        <w:ind w:firstLineChars="200" w:firstLine="420"/>
        <w:rPr>
          <w:rFonts w:ascii="宋体" w:hAnsi="宋体"/>
          <w:color w:val="000000"/>
          <w:szCs w:val="21"/>
        </w:rPr>
      </w:pPr>
      <w:r w:rsidRPr="00B42E21">
        <w:rPr>
          <w:rFonts w:ascii="宋体" w:hAnsi="宋体" w:hint="eastAsia"/>
          <w:color w:val="000000"/>
          <w:szCs w:val="21"/>
        </w:rPr>
        <w:t>本基金的投资对象是具有良好流动性的金融工具，包括国内依法发行上市的股票（包括中小板、创业板及其他经中国证监会核准上市的股票）、权证、股指期货等权益类金融工具，以及债券等固定收益类金融工具（包括国债、金融债、央行票据、地方政府债、企业债、公司债、永续债、可交换公司债券、可转换公司债券（含可分离交易可转债）、中小企业私募债券、中期票据、短期融资券、超级短期融资券、资产支持证券、次级债、债券回购、银行存款、货币市场工具等）及法律法规或中国证监会允许基金投资的其他金融工具（但须符合中国证监会的相关规定）。如法律法规或监管机构以后允许基金投资其他品种，基金管理人在履行适当程序后，可以将其纳入投资范围。</w:t>
      </w:r>
    </w:p>
    <w:p w:rsidR="000E6B87" w:rsidRPr="00B42E21" w:rsidRDefault="000E6B87" w:rsidP="000E6B87">
      <w:pPr>
        <w:tabs>
          <w:tab w:val="left" w:pos="900"/>
        </w:tabs>
        <w:spacing w:line="360" w:lineRule="auto"/>
        <w:ind w:firstLineChars="200" w:firstLine="420"/>
        <w:rPr>
          <w:rFonts w:ascii="宋体" w:hAnsi="宋体"/>
          <w:color w:val="000000"/>
          <w:szCs w:val="21"/>
        </w:rPr>
      </w:pPr>
      <w:r w:rsidRPr="00B42E21">
        <w:rPr>
          <w:rFonts w:ascii="宋体" w:hAnsi="宋体" w:hint="eastAsia"/>
          <w:color w:val="000000"/>
          <w:szCs w:val="21"/>
        </w:rPr>
        <w:t>如果法律法规或中国证监会变更投资品种的投资比例限制，基金管理人在履行适当程序后，可以调整上述投资品种的投资比例。</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2.本基金各类品种的投资比例、投资限制为：</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基金的投资组合比例为：股票资产占基金资产的0%-95%；中小企业私募债占基金资产净值的比例不高于20%；每个交易日日终在扣除股指期货合约需缴纳的保证金以后，本基金保留的现金或到期日在一年以内的政府债券不低于基金资产净值的5%；权证投资占基金资产净值的0-3%。</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基金的投资组合应遵循以下限制：</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（1）本基金股票投资比例为基金资产的0%-95%；</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（2）每个交易日日终在扣除股指期货合约需缴纳的交易保证金后，保持不低于基金资产净值5％的现金或者到期日在一年以内的政府债券；</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（3）本基金持有一家公司发行的证券，其市值不超过基金资产净值的10％；</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（4）本基金管理人管理的全部基金持有一家公司发行的证券，不超过该证券的10％；</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（5）基金资产总值不得超过基金资产净值的140%；</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（6）本基金持有的全部权证，其市值不得超过基金资产净值的3％；</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（7）本基金管理人管理的全部基金持有的同一权证，不得超过该权证的10％；</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（8）本基金在任何交易日买入权证的总金额，不得超过上一交易日基金资产净值的0.5％；</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（9）本基金投资于同一原始权益人的各类资产支持证券的比例，不得超过基金资产净值的10％；</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（10）本基金持有的全部资产支持证券，其市值不得超过基金资产净值的20％；</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lastRenderedPageBreak/>
        <w:t>（11）本基金持有的同一（指同一信用级别）资产支持证券的比例，不得超过该资产支持证券规模的10％；</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（12）本基金管理人管理的全部基金投资于同一原始权益人的各类资产支持证券，不得超过其各类资产支持证券合计规模的10％；</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（13）本基金应投资于信用级别评级为BBB以上（含BBB）的资产支持证券。基金持有资产支持证券期间，如果其信用等级下降、不再符合投资标准，应在评级报告发布之日起3个月内予以全部卖出；</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（14）基金财产参与股票发行申购，本基金所申报的金额不超过本基金的总资产，本基金所申报的股票数量不超过拟发行股票公司本次发行股票的总量；</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（15）本基金参与股指期货交易后，需遵守下列规定：</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本基金在任何交易日日终，持有的买入股指期货合约价值，不得超过基金资产净值的10%；本基金在任何交易日日终，持有的买入期货合约价值与有价证券市值之和，不得超过基金资产净值的95%，其中，有价证券指股票、债券（不含到期日在一年以内的政府债券）、权证、资产支持证券、买入返售金融资产（不含质押式回购）等；本基金在任何交易日日终，持有的卖出期货合约价值不得超过基金持有的股票总市值的20%；本基金在任何交易日内交易（不包括平仓）的股指期货合约的成交金额不得超过上一交易日基金资产净值的20%；本基金所持有的股票市值和买入、卖出股指期货合约价值，合计（轧差计算）应当符合基金合同关于股票投资比例的有关规定；</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（16）基金投资于中小企业私募债的比例不超过基金资产净值的</w:t>
      </w:r>
      <w:r w:rsidRPr="00B42E21">
        <w:rPr>
          <w:rFonts w:ascii="宋体" w:hAnsi="宋体" w:cs="Arial"/>
          <w:color w:val="000000"/>
          <w:szCs w:val="21"/>
        </w:rPr>
        <w:t>20%</w:t>
      </w:r>
      <w:r w:rsidRPr="00B42E21">
        <w:rPr>
          <w:rFonts w:ascii="宋体" w:hAnsi="宋体" w:cs="Arial" w:hint="eastAsia"/>
          <w:color w:val="000000"/>
          <w:szCs w:val="21"/>
        </w:rPr>
        <w:t>，本基金持有单只中小企业私募债券，其市值不得超过本基金资产净值的10%；</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（17）法律法规及中国证监会规定的和《基金合同》约定的其他投资限制。</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因证券、期货市场波动、上市公司合并、基金规模变动、股权分置改革中支付对价等基金管理人之外的因素致使基金投资比例不符合上述规定投资比例的，基金管理人应当在10个交易日内进行调整，但中国证监会规定的特殊情形除外。</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color w:val="000000"/>
          <w:szCs w:val="21"/>
        </w:rPr>
        <w:t>基金管理人应当自基金合同生效之日起</w:t>
      </w:r>
      <w:r w:rsidRPr="00B42E21">
        <w:rPr>
          <w:rFonts w:ascii="宋体" w:hAnsi="宋体" w:cs="Arial" w:hint="eastAsia"/>
          <w:color w:val="000000"/>
          <w:szCs w:val="21"/>
        </w:rPr>
        <w:t>六</w:t>
      </w:r>
      <w:r w:rsidRPr="00B42E21">
        <w:rPr>
          <w:rFonts w:ascii="宋体" w:hAnsi="宋体" w:cs="Arial"/>
          <w:color w:val="000000"/>
          <w:szCs w:val="21"/>
        </w:rPr>
        <w:t>个月内使基金的投资组合比例符合基金合同的有关约定。</w:t>
      </w:r>
      <w:r w:rsidR="00EF7183" w:rsidRPr="00B42E21">
        <w:rPr>
          <w:rFonts w:ascii="宋体" w:hAnsi="宋体" w:cs="Arial" w:hint="eastAsia"/>
          <w:color w:val="000000"/>
          <w:szCs w:val="21"/>
        </w:rPr>
        <w:t>在上述</w:t>
      </w:r>
      <w:r w:rsidRPr="00B42E21">
        <w:rPr>
          <w:rFonts w:ascii="宋体" w:hAnsi="宋体" w:cs="Arial" w:hint="eastAsia"/>
          <w:color w:val="000000"/>
          <w:szCs w:val="21"/>
        </w:rPr>
        <w:t>期间，基金的投资范围、投资策略应当符合基金合同的约定。</w:t>
      </w:r>
      <w:r w:rsidRPr="00B42E21">
        <w:rPr>
          <w:rFonts w:ascii="宋体" w:hAnsi="宋体" w:cs="Arial"/>
          <w:color w:val="000000"/>
          <w:szCs w:val="21"/>
        </w:rPr>
        <w:t>基金托管人对基金的投资的监督与检查自基金合同生效之日起开始。</w:t>
      </w:r>
    </w:p>
    <w:p w:rsidR="000E6B87" w:rsidRPr="00B42E21" w:rsidRDefault="000E6B87" w:rsidP="000E6B87">
      <w:pPr>
        <w:adjustRightInd w:val="0"/>
        <w:snapToGrid w:val="0"/>
        <w:spacing w:line="360" w:lineRule="auto"/>
        <w:ind w:firstLineChars="250" w:firstLine="525"/>
        <w:rPr>
          <w:rFonts w:ascii="宋体" w:hAnsi="宋体" w:cs="Arial"/>
          <w:color w:val="000000"/>
          <w:szCs w:val="21"/>
        </w:rPr>
      </w:pPr>
      <w:r w:rsidRPr="00B42E21">
        <w:rPr>
          <w:rFonts w:ascii="宋体" w:hAnsi="宋体" w:cs="Arial" w:hint="eastAsia"/>
          <w:color w:val="000000"/>
          <w:szCs w:val="21"/>
        </w:rPr>
        <w:t>法律法规或监管部门取消或调整上述限制，如适用于本基金，基金管理人在履行适当程序后，则本基金投资不再受相关限制或按调整后的规定执行。</w:t>
      </w:r>
    </w:p>
    <w:p w:rsidR="000E6B87" w:rsidRPr="00B42E21" w:rsidRDefault="000E6B87" w:rsidP="000E6B87">
      <w:pPr>
        <w:adjustRightInd w:val="0"/>
        <w:snapToGrid w:val="0"/>
        <w:spacing w:line="360" w:lineRule="auto"/>
        <w:ind w:firstLineChars="250" w:firstLine="525"/>
        <w:rPr>
          <w:rFonts w:ascii="宋体" w:hAnsi="宋体" w:cs="Arial"/>
          <w:color w:val="000000"/>
          <w:szCs w:val="21"/>
        </w:rPr>
      </w:pPr>
      <w:r w:rsidRPr="00B42E21">
        <w:rPr>
          <w:rFonts w:ascii="宋体" w:hAnsi="宋体" w:cs="Arial" w:hint="eastAsia"/>
          <w:color w:val="000000"/>
          <w:szCs w:val="21"/>
        </w:rPr>
        <w:t>3.本基金财产不得用于以下投资或者活动：</w:t>
      </w:r>
    </w:p>
    <w:p w:rsidR="000E6B87" w:rsidRPr="00B42E21" w:rsidRDefault="000E6B87" w:rsidP="000E6B87">
      <w:pPr>
        <w:adjustRightInd w:val="0"/>
        <w:snapToGrid w:val="0"/>
        <w:spacing w:line="360" w:lineRule="auto"/>
        <w:ind w:firstLineChars="250" w:firstLine="525"/>
        <w:rPr>
          <w:rFonts w:ascii="宋体" w:hAnsi="宋体" w:cs="Arial"/>
          <w:color w:val="000000"/>
          <w:szCs w:val="21"/>
        </w:rPr>
      </w:pPr>
      <w:r w:rsidRPr="00B42E21">
        <w:rPr>
          <w:rFonts w:ascii="宋体" w:hAnsi="宋体" w:cs="Arial" w:hint="eastAsia"/>
          <w:color w:val="000000"/>
          <w:szCs w:val="21"/>
        </w:rPr>
        <w:t>（1）承销证券；</w:t>
      </w:r>
    </w:p>
    <w:p w:rsidR="000E6B87" w:rsidRPr="00B42E21" w:rsidRDefault="000E6B87" w:rsidP="000E6B87">
      <w:pPr>
        <w:adjustRightInd w:val="0"/>
        <w:snapToGrid w:val="0"/>
        <w:spacing w:line="360" w:lineRule="auto"/>
        <w:ind w:firstLineChars="250" w:firstLine="525"/>
        <w:rPr>
          <w:rFonts w:ascii="宋体" w:hAnsi="宋体" w:cs="Arial"/>
          <w:color w:val="000000"/>
          <w:szCs w:val="21"/>
        </w:rPr>
      </w:pPr>
      <w:r w:rsidRPr="00B42E21">
        <w:rPr>
          <w:rFonts w:ascii="宋体" w:hAnsi="宋体" w:cs="Arial" w:hint="eastAsia"/>
          <w:color w:val="000000"/>
          <w:szCs w:val="21"/>
        </w:rPr>
        <w:t>（2）违反规定向他人贷款或者提供担保；</w:t>
      </w:r>
    </w:p>
    <w:p w:rsidR="000E6B87" w:rsidRPr="00B42E21" w:rsidRDefault="000E6B87" w:rsidP="000E6B87">
      <w:pPr>
        <w:adjustRightInd w:val="0"/>
        <w:snapToGrid w:val="0"/>
        <w:spacing w:line="360" w:lineRule="auto"/>
        <w:ind w:firstLineChars="250" w:firstLine="525"/>
        <w:rPr>
          <w:rFonts w:ascii="宋体" w:hAnsi="宋体" w:cs="Arial"/>
          <w:color w:val="000000"/>
          <w:szCs w:val="21"/>
        </w:rPr>
      </w:pPr>
      <w:r w:rsidRPr="00B42E21">
        <w:rPr>
          <w:rFonts w:ascii="宋体" w:hAnsi="宋体" w:cs="Arial" w:hint="eastAsia"/>
          <w:color w:val="000000"/>
          <w:szCs w:val="21"/>
        </w:rPr>
        <w:t>（3）从事承担无限责任的投资；</w:t>
      </w:r>
    </w:p>
    <w:p w:rsidR="000E6B87" w:rsidRPr="00B42E21" w:rsidRDefault="000E6B87" w:rsidP="000E6B87">
      <w:pPr>
        <w:adjustRightInd w:val="0"/>
        <w:snapToGrid w:val="0"/>
        <w:spacing w:line="360" w:lineRule="auto"/>
        <w:ind w:firstLineChars="250" w:firstLine="525"/>
        <w:rPr>
          <w:rFonts w:ascii="宋体" w:hAnsi="宋体" w:cs="Arial"/>
          <w:color w:val="000000"/>
          <w:szCs w:val="21"/>
        </w:rPr>
      </w:pPr>
      <w:r w:rsidRPr="00B42E21">
        <w:rPr>
          <w:rFonts w:ascii="宋体" w:hAnsi="宋体" w:cs="Arial" w:hint="eastAsia"/>
          <w:color w:val="000000"/>
          <w:szCs w:val="21"/>
        </w:rPr>
        <w:t>（4）买卖其他基金份额，但是中国证监会另有规定的除外；</w:t>
      </w:r>
    </w:p>
    <w:p w:rsidR="000E6B87" w:rsidRPr="00B42E21" w:rsidRDefault="000E6B87" w:rsidP="000E6B87">
      <w:pPr>
        <w:adjustRightInd w:val="0"/>
        <w:snapToGrid w:val="0"/>
        <w:spacing w:line="360" w:lineRule="auto"/>
        <w:ind w:firstLineChars="250" w:firstLine="525"/>
        <w:rPr>
          <w:rFonts w:ascii="宋体" w:hAnsi="宋体" w:cs="Arial"/>
          <w:color w:val="000000"/>
          <w:szCs w:val="21"/>
        </w:rPr>
      </w:pPr>
      <w:r w:rsidRPr="00B42E21">
        <w:rPr>
          <w:rFonts w:ascii="宋体" w:hAnsi="宋体" w:cs="Arial" w:hint="eastAsia"/>
          <w:color w:val="000000"/>
          <w:szCs w:val="21"/>
        </w:rPr>
        <w:lastRenderedPageBreak/>
        <w:t>（5）向其基金管理人、基金托管人出资；</w:t>
      </w:r>
    </w:p>
    <w:p w:rsidR="000E6B87" w:rsidRPr="00B42E21" w:rsidRDefault="000E6B87" w:rsidP="000E6B87">
      <w:pPr>
        <w:adjustRightInd w:val="0"/>
        <w:snapToGrid w:val="0"/>
        <w:spacing w:line="360" w:lineRule="auto"/>
        <w:ind w:firstLineChars="250" w:firstLine="525"/>
        <w:rPr>
          <w:rFonts w:ascii="宋体" w:hAnsi="宋体" w:cs="Arial"/>
          <w:color w:val="000000"/>
          <w:szCs w:val="21"/>
        </w:rPr>
      </w:pPr>
      <w:r w:rsidRPr="00B42E21">
        <w:rPr>
          <w:rFonts w:ascii="宋体" w:hAnsi="宋体" w:cs="Arial" w:hint="eastAsia"/>
          <w:color w:val="000000"/>
          <w:szCs w:val="21"/>
        </w:rPr>
        <w:t>（6）从事内幕交易、操纵证券交易价格及其他不正当的证券交易活动；</w:t>
      </w:r>
    </w:p>
    <w:p w:rsidR="000E6B87" w:rsidRPr="00B42E21" w:rsidRDefault="000E6B87" w:rsidP="000E6B87">
      <w:pPr>
        <w:adjustRightInd w:val="0"/>
        <w:snapToGrid w:val="0"/>
        <w:spacing w:line="360" w:lineRule="auto"/>
        <w:ind w:firstLineChars="250" w:firstLine="525"/>
        <w:rPr>
          <w:rFonts w:ascii="宋体" w:hAnsi="宋体" w:cs="Arial"/>
          <w:color w:val="000000"/>
          <w:szCs w:val="21"/>
        </w:rPr>
      </w:pPr>
      <w:r w:rsidRPr="00B42E21">
        <w:rPr>
          <w:rFonts w:ascii="宋体" w:hAnsi="宋体" w:cs="Arial" w:hint="eastAsia"/>
          <w:color w:val="000000"/>
          <w:szCs w:val="21"/>
        </w:rPr>
        <w:t>（7）法律、行政法规和中国证监会规定禁止的其他活动。</w:t>
      </w:r>
    </w:p>
    <w:p w:rsidR="000E6B87" w:rsidRPr="00B42E21" w:rsidRDefault="000E6B87" w:rsidP="000E6B87">
      <w:pPr>
        <w:adjustRightInd w:val="0"/>
        <w:snapToGrid w:val="0"/>
        <w:spacing w:line="360" w:lineRule="auto"/>
        <w:ind w:firstLineChars="250" w:firstLine="525"/>
        <w:rPr>
          <w:rFonts w:ascii="宋体" w:hAnsi="宋体" w:cs="Arial"/>
          <w:color w:val="000000"/>
          <w:szCs w:val="21"/>
        </w:rPr>
      </w:pPr>
      <w:r w:rsidRPr="00B42E21">
        <w:rPr>
          <w:rFonts w:ascii="宋体" w:hAnsi="宋体" w:cs="Arial" w:hint="eastAsia"/>
          <w:color w:val="000000"/>
          <w:szCs w:val="21"/>
        </w:rPr>
        <w:t>法律、行政法规或监管部门取消或变更上述禁止性规定，如适用于本基金，基金管理人在履行适当程序后，则本基金投资不再受相关限制或以变更后的规定为准。</w:t>
      </w:r>
    </w:p>
    <w:p w:rsidR="000E6B87" w:rsidRPr="00B42E21" w:rsidRDefault="000E6B87" w:rsidP="000E6B87">
      <w:pPr>
        <w:adjustRightInd w:val="0"/>
        <w:snapToGrid w:val="0"/>
        <w:spacing w:line="360" w:lineRule="auto"/>
        <w:ind w:firstLineChars="250" w:firstLine="525"/>
        <w:rPr>
          <w:rFonts w:ascii="宋体" w:hAnsi="宋体" w:cs="Arial"/>
          <w:color w:val="000000"/>
          <w:szCs w:val="21"/>
        </w:rPr>
      </w:pPr>
      <w:r w:rsidRPr="00B42E21">
        <w:rPr>
          <w:rFonts w:ascii="宋体" w:hAnsi="宋体" w:cs="Arial" w:hint="eastAsia"/>
          <w:color w:val="000000"/>
          <w:szCs w:val="21"/>
        </w:rPr>
        <w:t>4.</w:t>
      </w:r>
      <w:r w:rsidRPr="00B42E21">
        <w:rPr>
          <w:rFonts w:hint="eastAsia"/>
        </w:rPr>
        <w:t xml:space="preserve"> </w:t>
      </w:r>
      <w:r w:rsidRPr="00B42E21">
        <w:rPr>
          <w:rFonts w:ascii="宋体" w:hAnsi="宋体" w:cs="Arial" w:hint="eastAsia"/>
          <w:color w:val="000000"/>
          <w:szCs w:val="21"/>
        </w:rPr>
        <w:t>基金管理人运用基金财产买卖基金管理人、基金托管人及其控股股东、实际控制人或者与</w:t>
      </w:r>
      <w:r w:rsidR="00EF7183" w:rsidRPr="00B42E21">
        <w:rPr>
          <w:rFonts w:ascii="宋体" w:hAnsi="宋体" w:cs="Arial" w:hint="eastAsia"/>
          <w:color w:val="000000"/>
          <w:szCs w:val="21"/>
        </w:rPr>
        <w:t>其有</w:t>
      </w:r>
      <w:r w:rsidRPr="00B42E21">
        <w:rPr>
          <w:rFonts w:ascii="宋体" w:hAnsi="宋体" w:cs="Arial" w:hint="eastAsia"/>
          <w:color w:val="000000"/>
          <w:szCs w:val="21"/>
        </w:rPr>
        <w:t>其他重大利害关系的公司发行的证券或者承销期内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基金托管人根据有关法律法规的规定及《基金合同》的约定，对基金管理人选择存款银行进行监督。基金投资银行定期存款的，基金管理人应根据法律法规的规定及《基金合同》的约定，确定符合条件的所有存款银行的名单，并及时提供给基金托管人，基金托管人应据以对基金投资银行存款的交易对手是否符合有关规定进行监督。对于不符合规定的银行存款，基金托管人可以拒绝执行，并通知基金管理人。</w:t>
      </w:r>
    </w:p>
    <w:p w:rsidR="000E6B87" w:rsidRPr="00B42E21" w:rsidRDefault="000E6B87" w:rsidP="000E6B87">
      <w:pPr>
        <w:autoSpaceDE w:val="0"/>
        <w:autoSpaceDN w:val="0"/>
        <w:adjustRightInd w:val="0"/>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本基金投资银行存款应符合如下规定：</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1.本基金的存款银行应是具有证券投资基金托管资格、证券投资基金销售业务资格或合格境外基金投资人托管人资格的商业银行。</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2.本基金投资定期存款的比例不得超过基金资产净值的30％，根据协议可提前支取且没有利息损失的银行存款，不受此限制；存放在具有基金托管资格的同一银行存款不得超过基金资产净值的30%。</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有关法律法规或监管部门制定或修改新的定期存款投资政策，基金公司履行适当程序后，可相应调整投资组合限制的规定。</w:t>
      </w:r>
    </w:p>
    <w:p w:rsidR="000E6B87" w:rsidRPr="00B42E21" w:rsidRDefault="000E6B87" w:rsidP="000E6B87">
      <w:pPr>
        <w:autoSpaceDE w:val="0"/>
        <w:autoSpaceDN w:val="0"/>
        <w:adjustRightInd w:val="0"/>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3</w:t>
      </w:r>
      <w:r w:rsidRPr="00B42E21">
        <w:rPr>
          <w:rFonts w:ascii="宋体" w:hAnsi="宋体" w:cs="Arial"/>
          <w:color w:val="000000"/>
          <w:szCs w:val="21"/>
        </w:rPr>
        <w:t>.</w:t>
      </w:r>
      <w:r w:rsidRPr="00B42E21">
        <w:rPr>
          <w:rFonts w:ascii="宋体" w:hAnsi="宋体" w:cs="Arial" w:hint="eastAsia"/>
          <w:color w:val="000000"/>
          <w:szCs w:val="21"/>
        </w:rPr>
        <w:t>基金管理人负责对本基金存款银行的评估与研究，建立健全银行定期存款的业务流程、岗位职责、风险控制措施和监察稽核制度，切实防范有关风险。基金托管人负责对本基金银行定期存款业务的监督与核查，审查、复核相关协议、账户资料、投资指令、存款证实书等有关文件，切实履行托管职责。</w:t>
      </w:r>
    </w:p>
    <w:p w:rsidR="000E6B87" w:rsidRPr="00B42E21" w:rsidRDefault="000E6B87" w:rsidP="000E6B87">
      <w:pPr>
        <w:autoSpaceDE w:val="0"/>
        <w:autoSpaceDN w:val="0"/>
        <w:adjustRightInd w:val="0"/>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w:t>
      </w:r>
      <w:r w:rsidRPr="00B42E21">
        <w:rPr>
          <w:rFonts w:ascii="宋体" w:hAnsi="宋体" w:cs="Arial"/>
          <w:color w:val="000000"/>
          <w:szCs w:val="21"/>
        </w:rPr>
        <w:t>1</w:t>
      </w:r>
      <w:r w:rsidRPr="00B42E21">
        <w:rPr>
          <w:rFonts w:ascii="宋体" w:hAnsi="宋体" w:cs="Arial" w:hint="eastAsia"/>
          <w:color w:val="000000"/>
          <w:szCs w:val="21"/>
        </w:rPr>
        <w:t>）基金管理人负责控制信用风险。信用风险主要包括存款银行的信用等级、存款银行的支付能力等涉及到存款银行选择方面的风险。</w:t>
      </w:r>
    </w:p>
    <w:p w:rsidR="000E6B87" w:rsidRPr="00B42E21" w:rsidRDefault="000E6B87" w:rsidP="000E6B87">
      <w:pPr>
        <w:autoSpaceDE w:val="0"/>
        <w:autoSpaceDN w:val="0"/>
        <w:adjustRightIn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lastRenderedPageBreak/>
        <w:t>（</w:t>
      </w:r>
      <w:r w:rsidRPr="00B42E21">
        <w:rPr>
          <w:rFonts w:ascii="宋体" w:hAnsi="宋体" w:cs="Arial"/>
          <w:color w:val="000000"/>
          <w:szCs w:val="21"/>
        </w:rPr>
        <w:t>2</w:t>
      </w:r>
      <w:r w:rsidRPr="00B42E21">
        <w:rPr>
          <w:rFonts w:ascii="宋体" w:hAnsi="宋体" w:cs="Arial" w:hint="eastAsia"/>
          <w:color w:val="000000"/>
          <w:szCs w:val="21"/>
        </w:rPr>
        <w:t>）基金管理人负责控制流动性风险。流动性风险主要包括基金管理人要求全部提前支取、部分提前支取或到期支取而存款银行未能及时兑付的风险、基金投资银行存款不能满足基金正常结算业务的风险、因全部提前支取或部分提前支取而涉及的利息损失影响估值等涉及到基金流动性方面的风险。</w:t>
      </w:r>
    </w:p>
    <w:p w:rsidR="000E6B87" w:rsidRPr="00B42E21" w:rsidRDefault="000E6B87" w:rsidP="000E6B87">
      <w:pPr>
        <w:autoSpaceDE w:val="0"/>
        <w:autoSpaceDN w:val="0"/>
        <w:adjustRightIn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w:t>
      </w:r>
      <w:r w:rsidRPr="00B42E21">
        <w:rPr>
          <w:rFonts w:ascii="宋体" w:hAnsi="宋体" w:cs="Arial"/>
          <w:color w:val="000000"/>
          <w:szCs w:val="21"/>
        </w:rPr>
        <w:t>3</w:t>
      </w:r>
      <w:r w:rsidRPr="00B42E21">
        <w:rPr>
          <w:rFonts w:ascii="宋体" w:hAnsi="宋体" w:cs="Arial" w:hint="eastAsia"/>
          <w:color w:val="000000"/>
          <w:szCs w:val="21"/>
        </w:rPr>
        <w:t>）基金管理人须加强内部风险控制制度的建设。</w:t>
      </w:r>
    </w:p>
    <w:p w:rsidR="000E6B87" w:rsidRPr="00B42E21" w:rsidRDefault="000E6B87" w:rsidP="000E6B87">
      <w:pPr>
        <w:autoSpaceDE w:val="0"/>
        <w:autoSpaceDN w:val="0"/>
        <w:adjustRightIn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w:t>
      </w:r>
      <w:r w:rsidRPr="00B42E21">
        <w:rPr>
          <w:rFonts w:ascii="宋体" w:hAnsi="宋体" w:cs="Arial"/>
          <w:color w:val="000000"/>
          <w:szCs w:val="21"/>
        </w:rPr>
        <w:t>4</w:t>
      </w:r>
      <w:r w:rsidRPr="00B42E21">
        <w:rPr>
          <w:rFonts w:ascii="宋体" w:hAnsi="宋体" w:cs="Arial" w:hint="eastAsia"/>
          <w:color w:val="000000"/>
          <w:szCs w:val="21"/>
        </w:rPr>
        <w:t>）基金管理人投资银行存款时，应就相关事宜在更新招募说明书中予以披露，进行风险揭示。</w:t>
      </w:r>
    </w:p>
    <w:p w:rsidR="000E6B87" w:rsidRPr="00B42E21" w:rsidRDefault="000E6B87" w:rsidP="000E6B87">
      <w:pPr>
        <w:adjustRightInd w:val="0"/>
        <w:snapToGrid w:val="0"/>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（5）基金管理人与基金托管人在开展基金存款业务时，应严格遵守《基金法》、《运作办法》等有关法律法规，以及国家有关账户管理、利率管理、支付结算等的各项规定。</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基金投资银行存款协议的签订、账户开设与管理、投资指令与资金划拨、账目核对、到期兑付、提前支取和文件保管</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1.基金投资银行存款协议的签订</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1）符合资格的存款银行，基金管理人应与存款银行总行或其授权分行签订《基金存款业务总体合作协议》（以下简称《总体合作协议》），确定《存款协议书》的格式范本。《总体合作协议》和《存款协议书》的格式范本由基金托管人与基金管理人共同商定。</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（2）基金管理人应在《存款协议书》中明确存款证实书或其他有效存款凭证的办理方式、邮寄地址、联系人和联系电话，以及存款证实书或其他有效凭证在邮寄过程中遗失后，存款余额的确认及兑付办法。</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（3）由存款银行指定的存放存款的分支机构（以下简称“存款分支机构</w:t>
      </w:r>
      <w:r w:rsidRPr="00B42E21">
        <w:rPr>
          <w:rFonts w:ascii="宋体" w:hAnsi="宋体" w:cs="Arial"/>
          <w:color w:val="000000"/>
          <w:szCs w:val="21"/>
        </w:rPr>
        <w:t>”</w:t>
      </w:r>
      <w:r w:rsidRPr="00B42E21">
        <w:rPr>
          <w:rFonts w:ascii="宋体" w:hAnsi="宋体" w:cs="Arial" w:hint="eastAsia"/>
          <w:color w:val="000000"/>
          <w:szCs w:val="21"/>
        </w:rPr>
        <w:t>）寄送存款证实书或其他有效存款凭证的，基金管理人应在《存款协议书》中规定基金托管人可向存款分支机构的上级行发出存款余额询证函，存款分支机构及其上级行应予配合。</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（4）基金管理人应在《存款协议书》中规定，基金存放到期或提前兑付的资金应全部划转到指定的基金托管账户，并在《存款协议书》写明账户名称和账号，未划入指定账户的，由存款银行承担一切责任。</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（5）基金托管人依据相关法规对《总体合作协议》和《存款证实书》的内容进行复核，审查存款银行资格等。</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2.基金投资银行存款时的账户开设与管理</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（1）基金投资于银行存款时，基金管理人应当依据基金管理人与存款银行签订的《总体合作协议》，以基金的名义在存款银行总行或授权分行指定的分支机构开立银行账户。</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（2）银行存款的预留印鉴由基金托管人保管和使用。</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lastRenderedPageBreak/>
        <w:t>3.存款投资指令的发送与执行</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（1）基金管理人发送投资指令应采用传真方式或双方约定的其他方式。</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存款投资指令包括存款资金划拨指令、提前支取存款指令等。</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基金管理人应按照法律法规和基金合同及托管协议的规定向基金托管人发送存款投资指令。对于基金管理人依约定程序发出的指令，基金管理人不得否认其效力。</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指令发出后，基金管理人应及时以电话方式向基金托管人确认。</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基金管理人在发送投资指令时，应为基金托管人执行投资指令留出执行指令所必需的时间。投资指令传输不及时、未能留出足够的划款时间，导致资金未能及时到账所造成的损失由基金管理人承担。</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（2）投资指令的确认</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基金托管人应指定专人接收基金管理人的指令，预先通知基金管理人其名单，并与基金管理人商定指令发送和接收方式。投资指令到达基金托管人后，基金托管人应指定专人立即审慎验证有关内容及印鉴和签名的表面一致性。</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（3）投资指令的执行</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基金托管人验证投资指令后，应及时执行。</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若因基金托管人过错致使资金未能及时到账或者投资指令执行差错所造成的损失由基金托管人承担。投资指令执行完毕，基金托管人应及时通知基金管理人。</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若基金托管人未能执行或仅可部分执行投资指令（无论因基金托管人原因还是基金管理人原因），基金托管人应及时电话通知基金管理人。</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4.资金划拨、账目核对及到期兑付</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（1）资金划拨</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基金管理人的划拨指令，经基金托管人审核无误后应在规定期限内执行。存款资金只能存放于存款银行总行或者其授权分行指定的分支机构。</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（2）存款证实书等存款凭证领取</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存款银行分支机构应为基金开具存款证实书或其他有效存款凭证名称，该存款证实书为基金托管人存款确认或到期提款的有效凭证。资金到账当日，由存款银行分支机构指定的会计主管传真一份存款证实书复印件并与基金托管人电话确认收妥后，用特快专递将存款证实书原件寄送基金托管人指定联系人；若开户行代为保管存单的，由存款行分支机构指定会计主管传真一份存款证实书复印件并与基金托管人电话确认收妥。</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（3）存款证实书等存款凭证的遗失补办</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lastRenderedPageBreak/>
        <w:t>存款证实书在邮寄过程中遗失的，由基金托管人向存款银行提出补办申请，基金管理人应督促存款银行尽快补办存款证实书或基金托管人兑付时可作为兑付依据的存款证明文件，并</w:t>
      </w:r>
      <w:r w:rsidRPr="00B42E21">
        <w:rPr>
          <w:rFonts w:ascii="宋体" w:hAnsi="宋体" w:cs="方正仿宋简体" w:hint="eastAsia"/>
          <w:szCs w:val="21"/>
        </w:rPr>
        <w:t>按以上（2）的方式</w:t>
      </w:r>
      <w:r w:rsidRPr="00B42E21">
        <w:rPr>
          <w:rFonts w:ascii="宋体" w:hAnsi="宋体" w:cs="Arial" w:hint="eastAsia"/>
          <w:color w:val="000000"/>
          <w:szCs w:val="21"/>
        </w:rPr>
        <w:t>以特快专递方式邮寄给托管人。</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（4）账目核对</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每个工作日，基金管理人应与基金托管人核对各项银行存款投资余额及应计利息。</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定期存款行应配合基金托管人招商银行股份有限公司对“存款证实书”的询证，并在询证函上加盖定期存款行公章寄送至基金托管人指定联系人。</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定期存款行负责于每个月的最后一个工作日提供加盖存款行公章的本基金存放在该机构的存款余额证明寄送至基金托管人指定联系人，并配合基金托管人招商银行股份有限公司对“存款证实书”的询证，并在询证函上加盖存款行公章后寄送至基金托管人指定联系人。</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（5）到期兑付</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基金管理人提前通知基金托管人通过特快专递将存款证实书原件或其他存款证明原件寄给存款银行分支机构指定的会计主管。存款行未收到存款证实书原件的，应与基金托管人电话询问。存款到期前基金管理人与存款行确认存款证实书收到并于到期日兑付存款本息事宜。</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基金托管人在存款到期日未收到存款本息或存款本息金额不符时，通知基金管理人与存款行接洽存款到账时间及利息补付事宜。基金管理人应将接洽结果告知基金托管人，基金托管人收妥存款本息的当日通知基金管理人。</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存款证实书在邮寄过程中遗失的，存款行应立即通知基金托管人，基金托管人在原存款证实书复印件上加盖公章并出具相关证明文件后，与存款行指定会计主管电话确认后，存款行分支机构应在到期日将存款本息划至指定基金的资金账户。</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如果存款到期日为法定节假日，存款行顺延至到期后第一个工作日支付，存款行需按当期利率和实际延期天数支付延期利息。</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5.提前支取</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如果在存款期限内，由于基金规模发生缩减的原因或者出于流动性管理的需要等原因，经向存款行说明理由，基金管理人可以提前支取全部或部分资金，但应继续按原有利率计提利息，因提前支取导致的利息损失应由基金管理人承担。</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提前支取的具体事项按照基金管理人与存款行签订的《存款协议书》执行。</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6.基金投资银行存款的相关文件保管</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（1）基金资金存入存款银行当日，存款行分支机构开具存款证实书或其他有效存款凭</w:t>
      </w:r>
      <w:r w:rsidRPr="00B42E21">
        <w:rPr>
          <w:rFonts w:ascii="宋体" w:hAnsi="宋体" w:cs="Arial" w:hint="eastAsia"/>
          <w:color w:val="000000"/>
          <w:szCs w:val="21"/>
        </w:rPr>
        <w:lastRenderedPageBreak/>
        <w:t>证，同时传真复印件给基金托管人和基金管理人，并寄送原件给基金托管人代为保管；若存款行代为保管存单原件，存款行传真复印件给基金托管人和基金管理人。</w:t>
      </w:r>
    </w:p>
    <w:p w:rsidR="000E6B87" w:rsidRPr="00B42E21" w:rsidRDefault="000E6B87" w:rsidP="000E6B87">
      <w:pPr>
        <w:spacing w:line="360" w:lineRule="auto"/>
        <w:ind w:firstLineChars="200" w:firstLine="420"/>
        <w:jc w:val="left"/>
        <w:rPr>
          <w:rFonts w:ascii="宋体" w:hAnsi="宋体" w:cs="Arial"/>
          <w:color w:val="000000"/>
          <w:szCs w:val="21"/>
        </w:rPr>
      </w:pPr>
      <w:r w:rsidRPr="00B42E21">
        <w:rPr>
          <w:rFonts w:ascii="宋体" w:hAnsi="宋体" w:cs="Arial" w:hint="eastAsia"/>
          <w:color w:val="000000"/>
          <w:szCs w:val="21"/>
        </w:rPr>
        <w:t>（2）存款证实书或其他有效存款凭证原件由基金托管人保管。基金托管人发现基金管理人在选择存款银行时有违反有关法律法规的规定及《基金合同》的约定的行为，应及时以书面形式通知基金管理人在</w:t>
      </w:r>
      <w:r w:rsidRPr="00B42E21">
        <w:rPr>
          <w:rFonts w:ascii="宋体" w:hAnsi="宋体" w:cs="Arial"/>
          <w:color w:val="000000"/>
          <w:szCs w:val="21"/>
        </w:rPr>
        <w:t xml:space="preserve">10 </w:t>
      </w:r>
      <w:r w:rsidRPr="00B42E21">
        <w:rPr>
          <w:rFonts w:ascii="宋体" w:hAnsi="宋体" w:cs="Arial" w:hint="eastAsia"/>
          <w:color w:val="000000"/>
          <w:szCs w:val="21"/>
        </w:rPr>
        <w:t>个工作日内纠正。基金管理人对基金托管人通知的违规事项未能在</w:t>
      </w:r>
      <w:r w:rsidRPr="00B42E21">
        <w:rPr>
          <w:rFonts w:ascii="宋体" w:hAnsi="宋体" w:cs="Arial"/>
          <w:color w:val="000000"/>
          <w:szCs w:val="21"/>
        </w:rPr>
        <w:t xml:space="preserve">10 </w:t>
      </w:r>
      <w:r w:rsidRPr="00B42E21">
        <w:rPr>
          <w:rFonts w:ascii="宋体" w:hAnsi="宋体" w:cs="Arial" w:hint="eastAsia"/>
          <w:color w:val="000000"/>
          <w:szCs w:val="21"/>
        </w:rPr>
        <w:t>个工作日内纠正的，基金托管人应报告中国证监会。基金托管人发现基金管理人有重大违规行为，应立即报告中国证监会，同时通知基金管理人在</w:t>
      </w:r>
      <w:r w:rsidRPr="00B42E21">
        <w:rPr>
          <w:rFonts w:ascii="宋体" w:hAnsi="宋体" w:cs="Arial"/>
          <w:color w:val="000000"/>
          <w:szCs w:val="21"/>
        </w:rPr>
        <w:t xml:space="preserve">10 </w:t>
      </w:r>
      <w:r w:rsidRPr="00B42E21">
        <w:rPr>
          <w:rFonts w:ascii="宋体" w:hAnsi="宋体" w:cs="Arial" w:hint="eastAsia"/>
          <w:color w:val="000000"/>
          <w:szCs w:val="21"/>
        </w:rPr>
        <w:t>个工作日内纠正或拒绝结算，若基金管理人拒不执行造成基金财产的损失，基金托管人不承担任何责任。</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基金托管人根据有关法律法规的规定及基金合同的约定，对基金管理人参与银行间债券市场进行监督。基金管理人应在基金投资运作之前向基金托管人提供符合法律法规及行业标准的、经慎重选择的、本基金适用的银行间债券市场交易对手名单并约定各交易对手所适用的交易结算方式。基金管理人有责任确保及时将更新后的交易对手名单发送给基金托管人，否则由此造成的损失应由基金管理人承担。基金管理人应严格按照交易对手名单的范围在银行间债券市场选择交易对手。基金托管人监督基金管理人是否按事前提供的银行间债券市场交易对手名单进行交易。在基金存续期间基金管理人可以调整交易对手名单，但应将调整结果至少提前一个工作日书面通知基金托管人。新名单确定前已与本次剔除的交易对手所进行但尚未结算的交易，仍应按照协议进行结算。如基金管理人根据市场需要临时调整银行间债券交易对手名单及结算方式的，应向基金托管人说明理由，并在与交易对手发生交易前</w:t>
      </w:r>
      <w:r w:rsidRPr="00B42E21">
        <w:rPr>
          <w:rFonts w:ascii="宋体" w:hAnsi="宋体" w:cs="Arial"/>
          <w:color w:val="000000"/>
          <w:szCs w:val="21"/>
        </w:rPr>
        <w:t>3个交易日内与基金托管人协商解决。</w:t>
      </w:r>
    </w:p>
    <w:p w:rsidR="000E6B87" w:rsidRPr="00B42E21" w:rsidRDefault="000E6B87" w:rsidP="000E6B87">
      <w:pPr>
        <w:adjustRightInd w:val="0"/>
        <w:spacing w:line="360" w:lineRule="auto"/>
        <w:ind w:firstLineChars="250" w:firstLine="525"/>
        <w:contextualSpacing/>
        <w:rPr>
          <w:rFonts w:ascii="宋体" w:hAnsi="宋体" w:cs="Arial"/>
          <w:color w:val="000000"/>
          <w:szCs w:val="21"/>
        </w:rPr>
      </w:pPr>
      <w:r w:rsidRPr="00B42E21">
        <w:rPr>
          <w:rFonts w:ascii="宋体" w:hAnsi="宋体" w:cs="Arial" w:hint="eastAsia"/>
          <w:color w:val="000000"/>
          <w:szCs w:val="21"/>
        </w:rPr>
        <w:t>基金管理人负责对交易对手的资信控制，按银行间债券市场的交易规则进行交易, 并</w:t>
      </w:r>
      <w:r w:rsidRPr="00B42E21">
        <w:rPr>
          <w:rFonts w:ascii="宋体" w:hAnsi="宋体" w:hint="eastAsia"/>
          <w:color w:val="000000"/>
          <w:szCs w:val="21"/>
        </w:rPr>
        <w:t>负责解决因交易对手不履行合同而造成的纠纷及损失。若未履约的交易对手在基金管理人确定的时间内仍未承担违约责任及其他相关法律责任的，基金管理人可以对相应损失先行予以承担，然后再向相关交易对手追偿。</w:t>
      </w:r>
      <w:r w:rsidRPr="00B42E21">
        <w:rPr>
          <w:rFonts w:ascii="宋体" w:hAnsi="宋体" w:cs="Arial" w:hint="eastAsia"/>
          <w:color w:val="000000"/>
          <w:szCs w:val="21"/>
        </w:rPr>
        <w:t>基金托管人则根据银行间债券市场成交单对合同履行情况进行监督。如基金托管人事后发现基金管理人没有按照事先约定的交易对手进行交易时，基金托管人应及时提醒基金管理人，基金托管人不承担由此造成的任何损失和责任。</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本基金投资流通受限证券，应遵守《关于规范基金投资非公开发行证券行为的紧急通知》、《关于基金投资非公开发行股票等流通受限证券有关问题的通知》等有关法律法规规定。</w:t>
      </w:r>
    </w:p>
    <w:p w:rsidR="000E6B87" w:rsidRPr="00B42E21" w:rsidRDefault="000E6B87" w:rsidP="000E6B87">
      <w:pPr>
        <w:adjustRightInd w:val="0"/>
        <w:spacing w:line="360" w:lineRule="auto"/>
        <w:ind w:firstLineChars="200" w:firstLine="420"/>
        <w:contextualSpacing/>
        <w:rPr>
          <w:rFonts w:ascii="宋体" w:hAnsi="宋体"/>
          <w:color w:val="000000"/>
          <w:szCs w:val="21"/>
        </w:rPr>
      </w:pPr>
      <w:r w:rsidRPr="00B42E21">
        <w:rPr>
          <w:rFonts w:ascii="宋体" w:hAnsi="宋体" w:hint="eastAsia"/>
          <w:color w:val="000000"/>
          <w:szCs w:val="21"/>
        </w:rPr>
        <w:t>1.本协议所称的流通受限证券，包括由《上市公司证券发行管理办法》规范的非公开发行股票、公开发行股票网下配售部分等在发行时明确一定期限锁定期的可交易证券，不包括</w:t>
      </w:r>
      <w:r w:rsidRPr="00B42E21">
        <w:rPr>
          <w:rFonts w:ascii="宋体" w:hAnsi="宋体" w:hint="eastAsia"/>
          <w:color w:val="000000"/>
          <w:szCs w:val="21"/>
        </w:rPr>
        <w:lastRenderedPageBreak/>
        <w:t>由于发布重大消息或其他原因而临时停牌的证券、已发行未上市证券、回购交易中的质押券等流通受限证券。</w:t>
      </w:r>
    </w:p>
    <w:p w:rsidR="000E6B87" w:rsidRPr="00B42E21" w:rsidRDefault="000E6B87" w:rsidP="000E6B87">
      <w:pPr>
        <w:adjustRightInd w:val="0"/>
        <w:spacing w:line="360" w:lineRule="auto"/>
        <w:ind w:firstLineChars="200" w:firstLine="420"/>
        <w:contextualSpacing/>
        <w:rPr>
          <w:rFonts w:ascii="宋体" w:hAnsi="宋体"/>
          <w:color w:val="000000"/>
          <w:szCs w:val="21"/>
        </w:rPr>
      </w:pPr>
      <w:r w:rsidRPr="00B42E21">
        <w:rPr>
          <w:rFonts w:ascii="宋体" w:hAnsi="宋体" w:hint="eastAsia"/>
          <w:color w:val="000000"/>
          <w:szCs w:val="21"/>
        </w:rPr>
        <w:t>本基金可以投资经中国证监会批准的非公开发行证券，且限于由中国证券登记结算有限责任公司或中央国债登记结算有限责任公司负责登记和存管的，并可在证券交易所或全国银行间债券市场交易的证券。</w:t>
      </w:r>
    </w:p>
    <w:p w:rsidR="000E6B87" w:rsidRPr="00B42E21" w:rsidRDefault="000E6B87" w:rsidP="000E6B87">
      <w:pPr>
        <w:adjustRightInd w:val="0"/>
        <w:spacing w:line="360" w:lineRule="auto"/>
        <w:ind w:firstLineChars="200" w:firstLine="420"/>
        <w:contextualSpacing/>
        <w:rPr>
          <w:rFonts w:ascii="宋体" w:hAnsi="宋体"/>
          <w:color w:val="000000"/>
          <w:szCs w:val="21"/>
        </w:rPr>
      </w:pPr>
      <w:r w:rsidRPr="00B42E21">
        <w:rPr>
          <w:rFonts w:ascii="宋体" w:hAnsi="宋体" w:hint="eastAsia"/>
          <w:color w:val="000000"/>
          <w:szCs w:val="21"/>
        </w:rPr>
        <w:t>基金不得投资未经中国证监会批准的非公开发行证券。</w:t>
      </w:r>
    </w:p>
    <w:p w:rsidR="000E6B87" w:rsidRPr="00B42E21" w:rsidRDefault="000E6B87" w:rsidP="000E6B87">
      <w:pPr>
        <w:adjustRightInd w:val="0"/>
        <w:spacing w:line="360" w:lineRule="auto"/>
        <w:ind w:firstLineChars="200" w:firstLine="420"/>
        <w:contextualSpacing/>
        <w:rPr>
          <w:rFonts w:ascii="宋体" w:hAnsi="宋体"/>
          <w:color w:val="000000"/>
          <w:szCs w:val="21"/>
        </w:rPr>
      </w:pPr>
      <w:r w:rsidRPr="00B42E21">
        <w:rPr>
          <w:rFonts w:ascii="宋体" w:hAnsi="宋体" w:hint="eastAsia"/>
          <w:color w:val="000000"/>
          <w:szCs w:val="21"/>
        </w:rPr>
        <w:t>基金参与非公开发行证券的认购，不得预付任何形式的保证金，法律法规或中国证监会另有规定的除外。</w:t>
      </w:r>
    </w:p>
    <w:p w:rsidR="000E6B87" w:rsidRPr="00B42E21" w:rsidRDefault="000E6B87" w:rsidP="000E6B87">
      <w:pPr>
        <w:adjustRightInd w:val="0"/>
        <w:spacing w:line="360" w:lineRule="auto"/>
        <w:ind w:firstLineChars="200" w:firstLine="420"/>
        <w:contextualSpacing/>
        <w:rPr>
          <w:rFonts w:ascii="宋体" w:hAnsi="宋体"/>
          <w:color w:val="000000"/>
          <w:szCs w:val="21"/>
        </w:rPr>
      </w:pPr>
      <w:r w:rsidRPr="00B42E21">
        <w:rPr>
          <w:rFonts w:ascii="宋体" w:hAnsi="宋体" w:hint="eastAsia"/>
          <w:color w:val="000000"/>
          <w:szCs w:val="21"/>
        </w:rPr>
        <w:t>基金不得投资有锁定期但锁定期不明确的证券，但法律法规或中国证监会另有规定的除外。</w:t>
      </w:r>
    </w:p>
    <w:p w:rsidR="000E6B87" w:rsidRPr="00B42E21" w:rsidRDefault="000E6B87" w:rsidP="000E6B87">
      <w:pPr>
        <w:adjustRightInd w:val="0"/>
        <w:spacing w:line="360" w:lineRule="auto"/>
        <w:ind w:firstLineChars="200" w:firstLine="420"/>
        <w:contextualSpacing/>
        <w:rPr>
          <w:rFonts w:ascii="宋体" w:hAnsi="宋体"/>
          <w:color w:val="000000"/>
          <w:szCs w:val="21"/>
        </w:rPr>
      </w:pPr>
      <w:r w:rsidRPr="00B42E21">
        <w:rPr>
          <w:rFonts w:ascii="宋体" w:hAnsi="宋体" w:hint="eastAsia"/>
          <w:color w:val="000000"/>
          <w:szCs w:val="21"/>
        </w:rPr>
        <w:t>2. 基金管理人应在基金首次投资流通受限证券前，向基金托管人提供经基金管理人董事会批准的有关基金投资流通受限证券的投资决策流程、风险控制制度。基金投资非公开发行股票，基金管理人还应提供基金管理人董事会批准的流动性风险处置预案。上述资料应包括但不限于基金投资流通受限证券的投资额度和投资比例控制情况。</w:t>
      </w:r>
    </w:p>
    <w:p w:rsidR="000E6B87" w:rsidRPr="00B42E21" w:rsidRDefault="000E6B87" w:rsidP="000E6B87">
      <w:pPr>
        <w:adjustRightInd w:val="0"/>
        <w:spacing w:line="360" w:lineRule="auto"/>
        <w:ind w:firstLineChars="200" w:firstLine="420"/>
        <w:contextualSpacing/>
        <w:rPr>
          <w:rFonts w:ascii="宋体" w:hAnsi="宋体"/>
          <w:color w:val="000000"/>
          <w:szCs w:val="21"/>
        </w:rPr>
      </w:pPr>
      <w:r w:rsidRPr="00B42E21">
        <w:rPr>
          <w:rFonts w:ascii="宋体" w:hAnsi="宋体" w:hint="eastAsia"/>
          <w:color w:val="000000"/>
          <w:szCs w:val="21"/>
        </w:rPr>
        <w:t>基金管理人应至少于首次执行投资指令之前两个工作日将上述资料书面发至基金托管人，保证基金托管人有足够的时间进行审核。基金托管人应在收到上述资料后两个工作日内，以书面或其他双方认可的方式确认收到上述资料。</w:t>
      </w:r>
    </w:p>
    <w:p w:rsidR="000E6B87" w:rsidRPr="00B42E21" w:rsidRDefault="000E6B87" w:rsidP="000E6B87">
      <w:pPr>
        <w:adjustRightInd w:val="0"/>
        <w:spacing w:line="360" w:lineRule="auto"/>
        <w:ind w:firstLineChars="200" w:firstLine="420"/>
        <w:contextualSpacing/>
        <w:rPr>
          <w:rFonts w:ascii="宋体" w:hAnsi="宋体"/>
          <w:color w:val="000000"/>
          <w:szCs w:val="21"/>
        </w:rPr>
      </w:pPr>
      <w:r w:rsidRPr="00B42E21">
        <w:rPr>
          <w:rFonts w:ascii="宋体" w:hAnsi="宋体" w:hint="eastAsia"/>
          <w:color w:val="000000"/>
          <w:szCs w:val="21"/>
        </w:rPr>
        <w:t>基金管理人对本基金投资流通受限证券的流动性风险负责，确保对相关风险采取积极有效的措施，在合理的时间内有效解决基金运作的流动性问题。如因基金巨额赎回或市场发生剧烈变动等原因而导致基金现金周转困难时，基金管理人应保证提供足额现金确保基金的支付结算，并承担所有损失。对本基金因投资流通受限证券导致的流动性风险，基金托管人不承担任何责任。</w:t>
      </w:r>
    </w:p>
    <w:p w:rsidR="000E6B87" w:rsidRPr="00B42E21" w:rsidRDefault="000E6B87" w:rsidP="000E6B87">
      <w:pPr>
        <w:adjustRightInd w:val="0"/>
        <w:spacing w:line="360" w:lineRule="auto"/>
        <w:ind w:firstLineChars="200" w:firstLine="420"/>
        <w:contextualSpacing/>
        <w:rPr>
          <w:rFonts w:ascii="宋体" w:hAnsi="宋体"/>
          <w:color w:val="000000"/>
          <w:szCs w:val="21"/>
        </w:rPr>
      </w:pPr>
      <w:r w:rsidRPr="00B42E21">
        <w:rPr>
          <w:rFonts w:ascii="宋体" w:hAnsi="宋体" w:hint="eastAsia"/>
          <w:color w:val="000000"/>
          <w:szCs w:val="21"/>
        </w:rPr>
        <w:t>3.基金投资流通受限证券前，基金管理人应向基金托管人提供符合法律法规要求的有关书面信息，包括但不限于拟发行证券主体的中国证监会批准文件、发行证券数量、发行价格、锁定期，基金拟认购的数量、价格、总成本、应划付的认购款、资金划付时间等。基金管理人应保证上述信息的真实、完整，并应至少于拟执行投资指令前两个工作日将上述信息书面发至基金托管人，保证基金托管人有足够的时间进行审核。</w:t>
      </w:r>
    </w:p>
    <w:p w:rsidR="000E6B87" w:rsidRPr="00B42E21" w:rsidRDefault="000E6B87" w:rsidP="000E6B87">
      <w:pPr>
        <w:adjustRightInd w:val="0"/>
        <w:spacing w:line="360" w:lineRule="auto"/>
        <w:ind w:firstLineChars="200" w:firstLine="420"/>
        <w:contextualSpacing/>
        <w:rPr>
          <w:rFonts w:ascii="宋体" w:hAnsi="宋体"/>
          <w:color w:val="000000"/>
          <w:szCs w:val="21"/>
        </w:rPr>
      </w:pPr>
      <w:r w:rsidRPr="00B42E21">
        <w:rPr>
          <w:rFonts w:ascii="宋体" w:hAnsi="宋体" w:hint="eastAsia"/>
          <w:color w:val="000000"/>
          <w:szCs w:val="21"/>
        </w:rPr>
        <w:t>由于基金管理人未及时提供有关证券的具体的必要的信息，致使托管人无法审核认购指令而影响认购款项划拨的，基金托管人免于承担责任。</w:t>
      </w:r>
    </w:p>
    <w:p w:rsidR="000E6B87" w:rsidRPr="00B42E21" w:rsidRDefault="000E6B87" w:rsidP="000E6B87">
      <w:pPr>
        <w:adjustRightInd w:val="0"/>
        <w:spacing w:line="360" w:lineRule="auto"/>
        <w:ind w:firstLineChars="200" w:firstLine="420"/>
        <w:contextualSpacing/>
        <w:rPr>
          <w:rFonts w:ascii="宋体" w:hAnsi="宋体"/>
          <w:color w:val="000000"/>
          <w:szCs w:val="21"/>
        </w:rPr>
      </w:pPr>
      <w:r w:rsidRPr="00B42E21">
        <w:rPr>
          <w:rFonts w:ascii="宋体" w:hAnsi="宋体" w:hint="eastAsia"/>
          <w:color w:val="000000"/>
          <w:szCs w:val="21"/>
        </w:rPr>
        <w:t>4.基金托管人依照法律法规、《基金合同》、《托管协议》审核基金管理人投资流通受限</w:t>
      </w:r>
      <w:r w:rsidRPr="00B42E21">
        <w:rPr>
          <w:rFonts w:ascii="宋体" w:hAnsi="宋体" w:hint="eastAsia"/>
          <w:color w:val="000000"/>
          <w:szCs w:val="21"/>
        </w:rPr>
        <w:lastRenderedPageBreak/>
        <w:t>证券的行为。如发现基金管理人违反了《基金合同》、《托管协议》以及其他相关法律法规的有关规定，应及时通知基金管理人，并呈报中国证监会，同时采取合理措施保护基金投资人的利益。基金托管人有权对基金管理人的违法、违规以及违反《基金合同》、《托管协议》的投资指令不予执行，并立即通知基金管理人纠正，基金管理人不予纠正或已代表基金签署合同不得不执行时，基金托管人应向中国证监会报告。</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基金管理人应当对投资中期票据业务进行研究，认真评估中期票据投资业务的风险，本着审慎、勤勉尽责的原则进行中期票据的投资业务。基金管理人根据法律、法规、监管部门的规定，制定了经公司董事会批准的《中期票据投资管理办法》（以下简称《制度》），以规范对中期票据的投资决策流程、风险控制。基金管理人《制度》的内容与本协议不一致的，以本协议的约定为准。</w:t>
      </w:r>
    </w:p>
    <w:p w:rsidR="000E6B87" w:rsidRPr="00B42E21" w:rsidRDefault="000E6B87" w:rsidP="000E6B87">
      <w:pPr>
        <w:spacing w:line="360" w:lineRule="auto"/>
        <w:ind w:firstLineChars="200" w:firstLine="420"/>
        <w:rPr>
          <w:rFonts w:ascii="宋体" w:hAnsi="宋体"/>
        </w:rPr>
      </w:pPr>
      <w:r w:rsidRPr="00B42E21">
        <w:rPr>
          <w:rFonts w:ascii="宋体" w:hAnsi="宋体" w:hint="eastAsia"/>
        </w:rPr>
        <w:t>1.基金投资中期票据应遵循以下投资限制：</w:t>
      </w:r>
      <w:r w:rsidRPr="00B42E21">
        <w:rPr>
          <w:rFonts w:ascii="宋体" w:hAnsi="宋体"/>
        </w:rPr>
        <w:t xml:space="preserve"> </w:t>
      </w:r>
    </w:p>
    <w:p w:rsidR="000E6B87" w:rsidRPr="00B42E21" w:rsidRDefault="000E6B87" w:rsidP="000E6B87">
      <w:pPr>
        <w:spacing w:line="360" w:lineRule="auto"/>
        <w:ind w:firstLineChars="200" w:firstLine="420"/>
        <w:rPr>
          <w:rFonts w:ascii="宋体" w:hAnsi="宋体"/>
        </w:rPr>
      </w:pPr>
      <w:r w:rsidRPr="00B42E21">
        <w:rPr>
          <w:rFonts w:ascii="宋体" w:hAnsi="宋体" w:hint="eastAsia"/>
        </w:rPr>
        <w:t xml:space="preserve">（1） 中期票据属于固定收益类证券，基金投资中期票据应符合法律、法规及《基金合同》中关于该基金投资固定收益类证券的相关比例； </w:t>
      </w:r>
    </w:p>
    <w:p w:rsidR="000E6B87" w:rsidRPr="00B42E21" w:rsidRDefault="000E6B87" w:rsidP="000E6B87">
      <w:pPr>
        <w:spacing w:line="360" w:lineRule="auto"/>
        <w:ind w:firstLineChars="200" w:firstLine="420"/>
        <w:rPr>
          <w:rFonts w:ascii="宋体" w:hAnsi="宋体"/>
        </w:rPr>
      </w:pPr>
      <w:r w:rsidRPr="00B42E21">
        <w:rPr>
          <w:rFonts w:ascii="宋体" w:hAnsi="宋体" w:hint="eastAsia"/>
        </w:rPr>
        <w:t xml:space="preserve">（2）基金管理人管理的全部公募基金投资于一家企业发行的单期中期票据合计不超过该期证券的10%。 </w:t>
      </w:r>
    </w:p>
    <w:p w:rsidR="000E6B87" w:rsidRPr="00B42E21" w:rsidRDefault="000E6B87" w:rsidP="000E6B87">
      <w:pPr>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2.基金托管人对基金管理人流动性风险处置的监督职责限于：</w:t>
      </w:r>
    </w:p>
    <w:p w:rsidR="000E6B87" w:rsidRPr="00B42E21" w:rsidRDefault="000E6B87" w:rsidP="000E6B87">
      <w:pPr>
        <w:spacing w:line="360" w:lineRule="auto"/>
        <w:ind w:firstLineChars="200" w:firstLine="420"/>
        <w:rPr>
          <w:rFonts w:ascii="宋体" w:hAnsi="宋体" w:cs="Arial"/>
          <w:color w:val="000000"/>
          <w:szCs w:val="21"/>
        </w:rPr>
      </w:pPr>
      <w:r w:rsidRPr="00B42E21">
        <w:rPr>
          <w:rFonts w:ascii="宋体" w:hAnsi="宋体" w:cs="Arial" w:hint="eastAsia"/>
          <w:color w:val="000000"/>
          <w:szCs w:val="21"/>
        </w:rPr>
        <w:t>基金托管人对基金投资中期票据是否符合比例限制进行事后监督，如发现异常情况，应及时以书面形式通知基金管理人。基金管理人应积极配合和协助基金托管人的监督和核查。基金管理人接到通知后应及时核对并向基金托管人说明原因和解决措施。基金托管人有权随时对所通知事项进行复查, 督促基金管理人改正。基金管理人违规事项未能在限期内纠正的，基金托管人应报告中国证监会。</w:t>
      </w:r>
    </w:p>
    <w:p w:rsidR="000E6B87" w:rsidRPr="00B42E21" w:rsidRDefault="000E6B87" w:rsidP="000E6B87">
      <w:pPr>
        <w:spacing w:line="360" w:lineRule="auto"/>
        <w:ind w:firstLineChars="200" w:firstLine="420"/>
        <w:contextualSpacing/>
        <w:rPr>
          <w:rFonts w:ascii="宋体" w:hAnsi="宋体" w:cs="Arial"/>
          <w:color w:val="000000"/>
          <w:szCs w:val="21"/>
        </w:rPr>
      </w:pPr>
      <w:r w:rsidRPr="00B42E21">
        <w:rPr>
          <w:rFonts w:ascii="宋体" w:hAnsi="宋体" w:cs="Arial" w:hint="eastAsia"/>
          <w:color w:val="000000"/>
          <w:szCs w:val="21"/>
        </w:rPr>
        <w:t>3.如因市场变化，基金管理人投资的中期票据超过投资比例的，基金托管人有权要求基金管理人在10个交易日内将中期票据调整至规定的比例要求</w:t>
      </w:r>
      <w:r w:rsidRPr="00B42E21">
        <w:rPr>
          <w:rFonts w:ascii="宋体" w:hAnsi="宋体" w:cs="方正仿宋简体" w:hint="eastAsia"/>
          <w:szCs w:val="21"/>
        </w:rPr>
        <w:t>，</w:t>
      </w:r>
      <w:r w:rsidRPr="00B42E21">
        <w:rPr>
          <w:rFonts w:ascii="宋体" w:hAnsi="宋体" w:cs="Arial" w:hint="eastAsia"/>
          <w:color w:val="000000"/>
          <w:szCs w:val="21"/>
        </w:rPr>
        <w:t>但中国证监会规定的特殊情形除外。</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本基金投资中小企业私募债券的应符合证监会《关于证券投资基金投资中小企业私募债券有关问题的通知》等有关法律法规的规定。</w:t>
      </w:r>
    </w:p>
    <w:p w:rsidR="000E6B87" w:rsidRPr="00B42E21" w:rsidRDefault="000E6B87" w:rsidP="000E6B87">
      <w:pPr>
        <w:spacing w:line="360" w:lineRule="auto"/>
        <w:ind w:firstLineChars="200" w:firstLine="420"/>
        <w:contextualSpacing/>
        <w:rPr>
          <w:rFonts w:ascii="宋体" w:hAnsi="宋体" w:cs="Arial"/>
          <w:color w:val="000000"/>
          <w:szCs w:val="21"/>
        </w:rPr>
      </w:pPr>
      <w:r w:rsidRPr="00B42E21">
        <w:rPr>
          <w:rFonts w:ascii="宋体" w:hAnsi="宋体" w:cs="Arial"/>
          <w:color w:val="000000"/>
          <w:szCs w:val="21"/>
        </w:rPr>
        <w:t xml:space="preserve">1. </w:t>
      </w:r>
      <w:r w:rsidRPr="00B42E21">
        <w:rPr>
          <w:rFonts w:ascii="宋体" w:hAnsi="宋体" w:cs="Arial" w:hint="eastAsia"/>
          <w:color w:val="000000"/>
          <w:szCs w:val="21"/>
        </w:rPr>
        <w:t>基金管理人应在基金首次投资中小企业私募债券前，向基金托管人提供经基金管理人董事会批准的有关基金投资中小企业私募债券的投资决策流程、风险控制制度、流动性风险处置预案、信用风险处置预案等。</w:t>
      </w:r>
    </w:p>
    <w:p w:rsidR="000E6B87" w:rsidRPr="00B42E21" w:rsidRDefault="000E6B87" w:rsidP="000E6B87">
      <w:pPr>
        <w:spacing w:line="360" w:lineRule="auto"/>
        <w:ind w:firstLineChars="200" w:firstLine="420"/>
        <w:contextualSpacing/>
        <w:rPr>
          <w:rFonts w:ascii="宋体" w:hAnsi="宋体" w:cs="Arial"/>
          <w:color w:val="000000"/>
          <w:szCs w:val="21"/>
        </w:rPr>
      </w:pPr>
      <w:r w:rsidRPr="00B42E21">
        <w:rPr>
          <w:rFonts w:ascii="宋体" w:hAnsi="宋体" w:cs="Arial"/>
          <w:color w:val="000000"/>
          <w:szCs w:val="21"/>
        </w:rPr>
        <w:t xml:space="preserve">2. </w:t>
      </w:r>
      <w:r w:rsidRPr="00B42E21">
        <w:rPr>
          <w:rFonts w:ascii="宋体" w:hAnsi="宋体" w:cs="Arial" w:hint="eastAsia"/>
          <w:color w:val="000000"/>
          <w:szCs w:val="21"/>
        </w:rPr>
        <w:t>基金管理人应至少于首次执行投资指令之前两个工作日将上述资料书面发至基金托</w:t>
      </w:r>
      <w:r w:rsidRPr="00B42E21">
        <w:rPr>
          <w:rFonts w:ascii="宋体" w:hAnsi="宋体" w:cs="Arial" w:hint="eastAsia"/>
          <w:color w:val="000000"/>
          <w:szCs w:val="21"/>
        </w:rPr>
        <w:lastRenderedPageBreak/>
        <w:t>管人，保证基金托管人有足够的时间进行审核。基金托管人应在收到上述资料后两个工作日内，以书面或其他双方认可的方式确认收到上述资料。</w:t>
      </w:r>
    </w:p>
    <w:p w:rsidR="000E6B87" w:rsidRPr="00B42E21" w:rsidRDefault="000E6B87" w:rsidP="000E6B87">
      <w:pPr>
        <w:spacing w:line="360" w:lineRule="auto"/>
        <w:ind w:firstLineChars="200" w:firstLine="420"/>
        <w:contextualSpacing/>
        <w:rPr>
          <w:rFonts w:ascii="宋体" w:hAnsi="宋体" w:cs="Arial"/>
          <w:color w:val="000000"/>
          <w:szCs w:val="21"/>
        </w:rPr>
      </w:pPr>
      <w:r w:rsidRPr="00B42E21">
        <w:rPr>
          <w:rFonts w:ascii="宋体" w:hAnsi="宋体" w:cs="Arial"/>
          <w:color w:val="000000"/>
          <w:szCs w:val="21"/>
        </w:rPr>
        <w:t xml:space="preserve">3. </w:t>
      </w:r>
      <w:r w:rsidRPr="00B42E21">
        <w:rPr>
          <w:rFonts w:ascii="宋体" w:hAnsi="宋体" w:cs="Arial" w:hint="eastAsia"/>
          <w:color w:val="000000"/>
          <w:szCs w:val="21"/>
        </w:rPr>
        <w:t>基金管理人对本基金投资中小企业私募债券的流动性风险负责，确保对相关风险采取积极有效的措施，在合理的时间内有效解决基金运作的流动性问题。如因基金巨额赎回或市场发生剧烈变动等原因而导致基金现金周转困难时，基金管理人应保证提供足额现金确保基金的支付结算。</w:t>
      </w:r>
    </w:p>
    <w:p w:rsidR="000E6B87" w:rsidRPr="00B42E21" w:rsidRDefault="000E6B87" w:rsidP="000E6B87">
      <w:pPr>
        <w:spacing w:line="360" w:lineRule="auto"/>
        <w:ind w:firstLineChars="200" w:firstLine="420"/>
        <w:contextualSpacing/>
        <w:rPr>
          <w:rFonts w:ascii="宋体" w:hAnsi="宋体" w:cs="Arial"/>
          <w:color w:val="000000"/>
          <w:szCs w:val="21"/>
        </w:rPr>
      </w:pPr>
      <w:r w:rsidRPr="00B42E21">
        <w:rPr>
          <w:rFonts w:ascii="宋体" w:hAnsi="宋体" w:cs="Arial"/>
          <w:color w:val="000000"/>
          <w:szCs w:val="21"/>
        </w:rPr>
        <w:t xml:space="preserve">4. </w:t>
      </w:r>
      <w:r w:rsidRPr="00B42E21">
        <w:rPr>
          <w:rFonts w:ascii="宋体" w:hAnsi="宋体" w:cs="Arial" w:hint="eastAsia"/>
          <w:color w:val="000000"/>
          <w:szCs w:val="21"/>
        </w:rPr>
        <w:t>基金托管人有权根据基金管理人制定的风险控制制度对基金管理人投资中小企业私募债券的额度和比例进行监督。如果基金管理人对相应风险控制制度进行修改的，应及时修订后通知基金托管人。</w:t>
      </w:r>
    </w:p>
    <w:p w:rsidR="000E6B87" w:rsidRPr="00B42E21" w:rsidRDefault="000E6B87" w:rsidP="000E6B87">
      <w:pPr>
        <w:spacing w:line="360" w:lineRule="auto"/>
        <w:ind w:firstLineChars="200" w:firstLine="420"/>
        <w:contextualSpacing/>
        <w:rPr>
          <w:rFonts w:ascii="宋体" w:hAnsi="宋体" w:cs="Arial"/>
          <w:color w:val="000000"/>
          <w:szCs w:val="21"/>
        </w:rPr>
      </w:pPr>
      <w:r w:rsidRPr="00B42E21">
        <w:rPr>
          <w:rFonts w:ascii="宋体" w:hAnsi="宋体" w:cs="Arial"/>
          <w:color w:val="000000"/>
          <w:szCs w:val="21"/>
        </w:rPr>
        <w:t xml:space="preserve">5. </w:t>
      </w:r>
      <w:r w:rsidRPr="00B42E21">
        <w:rPr>
          <w:rFonts w:ascii="宋体" w:hAnsi="宋体" w:cs="Arial" w:hint="eastAsia"/>
          <w:color w:val="000000"/>
          <w:szCs w:val="21"/>
        </w:rPr>
        <w:t>基金托管人对基金投资中小企业私募债券是否符合比例限制进行事后监督，如发现异常情况，应及时以书面形式通知基金管理人。基金管理人应积极配合和协助基金托管人的监督和核查。基金管理人接到通知后应及时核对并向基金托管人说明原因和解决措施。基金托管人有权随时对所通知事项进行复查</w:t>
      </w:r>
      <w:r w:rsidRPr="00B42E21">
        <w:rPr>
          <w:rFonts w:ascii="宋体" w:hAnsi="宋体" w:cs="Arial"/>
          <w:color w:val="000000"/>
          <w:szCs w:val="21"/>
        </w:rPr>
        <w:t xml:space="preserve">, </w:t>
      </w:r>
      <w:r w:rsidRPr="00B42E21">
        <w:rPr>
          <w:rFonts w:ascii="宋体" w:hAnsi="宋体" w:cs="Arial" w:hint="eastAsia"/>
          <w:color w:val="000000"/>
          <w:szCs w:val="21"/>
        </w:rPr>
        <w:t>督促基金管理人改正。基金管理人违规事项未能在限期内纠正的，基金托管人应报告中国证监会。</w:t>
      </w:r>
    </w:p>
    <w:p w:rsidR="000E6B87" w:rsidRPr="00B42E21" w:rsidRDefault="000E6B87" w:rsidP="000E6B87">
      <w:pPr>
        <w:spacing w:line="360" w:lineRule="auto"/>
        <w:ind w:firstLineChars="200" w:firstLine="420"/>
        <w:contextualSpacing/>
        <w:rPr>
          <w:rFonts w:ascii="宋体" w:hAnsi="宋体" w:cs="Arial"/>
          <w:color w:val="000000"/>
          <w:szCs w:val="21"/>
        </w:rPr>
      </w:pPr>
      <w:r w:rsidRPr="00B42E21">
        <w:rPr>
          <w:rFonts w:ascii="宋体" w:hAnsi="宋体" w:cs="Arial"/>
          <w:color w:val="000000"/>
          <w:szCs w:val="21"/>
        </w:rPr>
        <w:t xml:space="preserve">6. </w:t>
      </w:r>
      <w:r w:rsidRPr="00B42E21">
        <w:rPr>
          <w:rFonts w:ascii="宋体" w:hAnsi="宋体" w:cs="Arial" w:hint="eastAsia"/>
          <w:color w:val="000000"/>
          <w:szCs w:val="21"/>
        </w:rPr>
        <w:t>如因市场变化，基金管理人投资的中小企业私募债券超过投资比例的，基金托管人有权要求基金管理人在</w:t>
      </w:r>
      <w:r w:rsidRPr="00B42E21">
        <w:rPr>
          <w:rFonts w:ascii="宋体" w:hAnsi="宋体" w:cs="Arial"/>
          <w:color w:val="000000"/>
          <w:szCs w:val="21"/>
        </w:rPr>
        <w:t>10</w:t>
      </w:r>
      <w:r w:rsidRPr="00B42E21">
        <w:rPr>
          <w:rFonts w:ascii="宋体" w:hAnsi="宋体" w:cs="Arial" w:hint="eastAsia"/>
          <w:color w:val="000000"/>
          <w:szCs w:val="21"/>
        </w:rPr>
        <w:t>个交易日内将中小企业私募债券调整至规定的比例要求。</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基金托管人应根据有关法律法规的规定及《基金合同》的约定，对基金资产净值计算、基金份额净值计算、应收资金到账、基金费用开支及收入确定、基金收益分配、相关信息披露、基金宣传推介材料中登载基金业绩表现数据等进行复核。</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基金托管人在上述监督和核查中发现基金管理人违反法律法规的规定、《基金合同》及本协议的约定，应及时通知基金管理人限期纠正，基金管理人收到通知后应及时核对确认并以书面形式对基金托管人发出回函并改正。在限期内，基金托管人有权随时对通知事项进行复查。基金管理人对基金托管人通知的违规事项未能在限期内纠正的，基金托管人应及时向中国证监会报告。</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基金托管人发现基金管理人的投资指令违反法律法规、《基金合同》及本协议的规定，应当拒绝执行，立即通知基金管理人，并依照法律法规的规定及时向中国证监会报告。基金托管人发现基金管理人依据交易程序已经生效的指令违反法律法规和其他有关规定，或者违反《基金合同》、本协议约定的，应当立即通知基金管理人，并依照法律法规的规定及时向中国证监会报告。</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基金管理人应积极配合和协助基金托管人的监督和核查，包括但不限于：</w:t>
      </w:r>
      <w:r w:rsidRPr="00B42E21">
        <w:rPr>
          <w:rFonts w:ascii="宋体" w:hAnsi="宋体" w:cs="Arial" w:hint="eastAsia"/>
          <w:color w:val="000000"/>
          <w:szCs w:val="21"/>
        </w:rPr>
        <w:lastRenderedPageBreak/>
        <w:t>在规定时间内答复基金托管人并改正，就基金托管人的疑义进行解释或举证，对基金托管人按照法规要求需向中国证监会报送基金监督报告的，基金管理人应积极配合提供相关数据资料和制度等。</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若基金托管人发现基金管理人依据交易程序已经生效的指令违反法律、行政法规和其他有关规定，或者违反基金合同约定的，应当立即通知基金管理人及时纠正，由此造成的损失由基金管理人承担。</w:t>
      </w:r>
    </w:p>
    <w:p w:rsidR="000E6B87" w:rsidRPr="00B42E21" w:rsidRDefault="000E6B87" w:rsidP="000E6B87">
      <w:pPr>
        <w:numPr>
          <w:ilvl w:val="0"/>
          <w:numId w:val="9"/>
        </w:numPr>
        <w:autoSpaceDE w:val="0"/>
        <w:autoSpaceDN w:val="0"/>
        <w:adjustRightInd w:val="0"/>
        <w:spacing w:line="360" w:lineRule="auto"/>
        <w:ind w:left="0" w:firstLine="426"/>
        <w:jc w:val="left"/>
        <w:rPr>
          <w:rFonts w:ascii="宋体" w:hAnsi="宋体" w:cs="Arial"/>
          <w:color w:val="000000"/>
          <w:szCs w:val="21"/>
        </w:rPr>
      </w:pPr>
      <w:r w:rsidRPr="00B42E21">
        <w:rPr>
          <w:rFonts w:ascii="宋体" w:hAnsi="宋体" w:cs="Arial" w:hint="eastAsia"/>
          <w:color w:val="000000"/>
          <w:szCs w:val="21"/>
        </w:rPr>
        <w:t>基金托管人发现基金管理人有重大违规行为，应及时报告中国证监会，同时通知基金管理人限期纠正。</w:t>
      </w:r>
    </w:p>
    <w:p w:rsidR="000E6B87" w:rsidRPr="00B42E21" w:rsidRDefault="000E6B87" w:rsidP="000E6B87">
      <w:pPr>
        <w:adjustRightInd w:val="0"/>
        <w:snapToGrid w:val="0"/>
        <w:spacing w:line="360" w:lineRule="auto"/>
        <w:ind w:firstLineChars="200" w:firstLine="422"/>
        <w:rPr>
          <w:rFonts w:ascii="宋体" w:hAnsi="宋体" w:cs="Arial"/>
          <w:b/>
          <w:szCs w:val="21"/>
        </w:rPr>
      </w:pPr>
      <w:r w:rsidRPr="00B42E21">
        <w:rPr>
          <w:rFonts w:ascii="宋体" w:hAnsi="宋体" w:cs="Arial"/>
          <w:b/>
          <w:szCs w:val="21"/>
        </w:rPr>
        <w:t>三、基金管理人对基金托管人的业务核查</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一）基金管理人对基金托管人履行托管职责情况进行核查，核查事项包括基金托管人安全保管基金财产、开设基金财产的资金账户、证券账户和期货账户等投资所需账户、复核基金管理人计算的基金资产净值和基金份额净值、根据基金管理人指令办理清算交收、相关信息披露和监督基金投资运作等行为。</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二）基金管理人发现基金托管人擅自挪用基金财产、未对基金财产实行分账管理、未执行或无故延迟执行基金管理人资金划拨指令、泄露基金投资信息等违反《基金法》、基金合同、本协议及其他有关规定时，应及时以书面形式通知基金托管人限期纠正。基金托管人收到书面通知后应在下一工作日前及时核对并以书面形式给基金管理人发出回函，说明违规原因及纠正期限，并保证在规定期限内及时改正。在上述规定期限内，基金管理人有权随时对通知事项进行复查，督促基金托管人改正。</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三）基金托管人有义务配合和协助基金管理人依照法律法规、基金合同和本托管协议对基金业务执行核查，包括但不限于：对基金管理人发出的书面提示，基金托管人应在规定时间内答复并改正，或就基金管理人的疑义进行解释或举证；基金托管人应积极配合提供相关资料以供基金管理人核查托管财产的完整性和真实性。</w:t>
      </w:r>
    </w:p>
    <w:p w:rsidR="000E6B87" w:rsidRPr="00B42E21" w:rsidRDefault="00EF7183"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（四）基金管理人发现基金托管人有重大违规行为，应及时报告中国证监会，同时通知基金托管人限期纠正，并将纠正结果报告中国证监会。</w:t>
      </w:r>
    </w:p>
    <w:p w:rsidR="000E6B87" w:rsidRPr="00B42E21" w:rsidRDefault="000E6B87" w:rsidP="000E6B87">
      <w:pPr>
        <w:adjustRightInd w:val="0"/>
        <w:snapToGrid w:val="0"/>
        <w:spacing w:line="360" w:lineRule="auto"/>
        <w:ind w:firstLineChars="200" w:firstLine="422"/>
        <w:rPr>
          <w:rFonts w:ascii="Arial" w:hAnsi="Arial" w:cs="Arial"/>
          <w:b/>
          <w:szCs w:val="21"/>
        </w:rPr>
      </w:pPr>
      <w:r w:rsidRPr="00B42E21">
        <w:rPr>
          <w:rFonts w:ascii="Arial" w:hAnsi="Arial" w:cs="Arial"/>
          <w:b/>
          <w:szCs w:val="21"/>
        </w:rPr>
        <w:t>四、基金财产的保管</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（一）基金财产保管的原则</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1.基金财产应独立于基金管理人、基金托管人的固有财产。</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2.基金托管人应安全保管基金财产。</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3.基金托管人按照规定开设基金财产投资所需的相关账户。</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4.基金托管人对所托管的不同基金财产分别设置账户，独立核算、分账管理，确保基金财产的完整与独立。</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5.基金托管人根据基金管理人的指令，按照基金合同和本协议的约定保管基金财产。未</w:t>
      </w:r>
      <w:r w:rsidRPr="00B42E21">
        <w:rPr>
          <w:rFonts w:ascii="宋体" w:hAnsi="宋体" w:cs="Arial" w:hint="eastAsia"/>
          <w:szCs w:val="21"/>
        </w:rPr>
        <w:lastRenderedPageBreak/>
        <w:t>经基金管理人的正当指令，不得自行运用、处分、分配基金的任何资产。不属于基金托管人实际有效控制下的资产及实物证券等在基金托管人保管期间的损坏、灭失，基金托管人不承担由此产生的责任。</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6.对于因为基金投资产生的应收资产，应由基金管理人负责与有关当事人确定到账日期并通知基金托管人，到账日基金财产没有到达基金账户的，基金托管人应及时通知基金管理人采取措施进行催收。基金管理人未及时催收给基金财产造成损失的，基金管理人应负责向有关当事人追偿基金财产的损失。</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7基金托管人对因为基金管理人投资产生的存放或存管在基金托管人以外机构的委托财产，或交由期货公司或证券公司负责清算交收的委托资产（包括但不限于期货保证金账户内的资金、期货合约等）及其收益；由于该等机构或该机构会员单位等本协议当事人外第三方的欺诈、疏忽、过失或破产等原因给委托财产造成的损失等不承担责任。</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8.除依据法律法规和基金合同的规定外，基金托管人不得委托第三人托管基金财产。</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（二）基金募集期间及募集资金的验资</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1.基金募集期间募集的资金应开立“基金募集专户”。该账户由基金管理人开立并管理。</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2.基金募集期满或基金停止募集时，募集的基金份额总额、基金募集金额、基金份额持有人人数符合《基金法》、《运作办法》等有关规定后，基金管理人应将属于基金财产的全部资金划入基金托管人为基金开立的基金资金账户，同时在规定时间内，基金管理人应聘请具有从事证券相关业务资格的会计师事务所进行验资，出具验资报告。出具的验资报告由参加验资的2名或2名以上中国注册会计师签字方为有效。</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3.若基金募集期限届满，未能达到基金合同生效的条件，由基金管理人按规定办理退款等事宜。</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（三）基金资金账户的开立和管理</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1.基金托管人以本基金的名义在其营业机构开立基金的资金账户（也可称为“托管账户”），保管基金的银行存款，并根据基金管理人的指令办理资金收付。托管账户名称应为“××基金（产品名称）”，预留印鉴为基金托管人印章。</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2.基金资金账户的开立和使用，限于满足开展本基金业务的需要。基金托管人和基金管理人不得假借本基金的名义开立任何其他银行账户；亦不得使用基金的任何账户进行本基金业务以外的活动。</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3.基金资金账户的开立和管理应符合法律法规及银行业监督管理机构的有关规定。</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（四）基金证券账户和结算备付金账户的开立和管理</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1.基金托管人在中国证券登记结算有限责任公司上海分公司、深圳分公司为本基金开立基金托管人与本基金联名的证券账户。</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2.基金证券账户的开立和使用，仅限于满足开展本基金业务的需要。基金托管人和基金管理人不得出借或未经对方同意擅自转让基金的任何证券账户，亦不得使用基金的任何账户</w:t>
      </w:r>
      <w:r w:rsidRPr="00B42E21">
        <w:rPr>
          <w:rFonts w:ascii="宋体" w:hAnsi="宋体" w:cs="Arial" w:hint="eastAsia"/>
          <w:szCs w:val="21"/>
        </w:rPr>
        <w:lastRenderedPageBreak/>
        <w:t>进行本基金业务以外的活动。</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3.基金证券账户的开立和证券账户卡的保管由基金托管人负责，账户资产的管理和运用由基金管理人负责。</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4.基金托管人以基金托管人的名义在中国证券登记结算有限责任公司开立结算备付金账户，并代表所托管的基金完成与中国证券登记结算有限责任公司的一级法人清算工作，基金管理人应予以积极协助。结算备付金、结算互保基金、交收价差资金等的收取按照中国证券登记结算有限责任公司的规定执行。</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5.若中国证监会或其他监管机构在本托管协议订立日之后允许基金从事其他投资品种的投资业务，涉及相关账户的开立、使用的，若无相关规定，则基金托管人比照上述关于账户开立、使用的规定执行。</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（五）债券托管账户的开设和管理</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基金合同生效后，基金托管人根据中国人民银行、银行间市场登记结算机构的有关规定，以基金的名义银行间市场登记结算机构开立债券托管账户，并代表基金进行银行间市场债券的结算。</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（六）其他账户的开立和管理</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1.基金管理人根据投资需要按照规定开立期货保证金账户及期货交易编码等，基金托管人按照规定开立期货结算账户等投资所需账户。完成上述账户开立后，基金管理人应以书面形式将期货公司提供的期货保证金账户的初始资金密码和保证金监控中心的登录用户名及密码告知基金托管人。资金密码和保证金监控中心登录密码重置由管理人进行，重置后务必及时通知托管人。</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基金托管人和基金管理人应当在开户过程中相互配合，并提供所需资料。基金管理人保证所提供的账户开户材料的真实性和有效性，且在相关资料变更后及时将变更的资料提供给基金托管人。</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2.因业务发展需要而开立的其他账户，可以根据法律法规和基金合同的规定，由基金管理人协助基金托管人按照有关法律法规和本协议的约定协商后开立。新账户按有关规定使用并管理。</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3.法律法规等有关规定对相关账户的开立和管理另有规定的，从其规定办理。</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（七）基金财产投资的有关有价凭证等的保管</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财产投资的有关实物证券等有价凭证按约定由基金托管人存放于基金托管人的保管库，或存入银行间市场登记结算机构、中国证券登记结算有限责任公司上海分公司/深圳分公司或票据营业中心的代保管库，实物保管凭证由基金托管人持有。实物证券等有价凭证的购买和转让，由基金托管人根据基金管理人的指令办理。基金托管人对由上述存放机构及基金托管人以外机构实际有效控制的有价凭证不承担保管责任。</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（八）与基金财产有关的重大合同的保管</w:t>
      </w:r>
    </w:p>
    <w:p w:rsidR="000E6B87" w:rsidRPr="00B42E21" w:rsidRDefault="00EF7183"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lastRenderedPageBreak/>
        <w:t>由基金管理人代表基金签署的、与基金财产有关的重大合同的原件分别由基金管理人、基金托管人保管。除本协议另有规定外，基金管理人代表基金签署的与基金财产有关的重大合同应保证基金管理人和基金托管人至少各持有一份正本的原件。基金管理人应在重大合同签署后及时将重大合同传真给基金托管人，并在三十个工作日内将正本送达基金托管人处。因基金管理人发送的合同传真件与事后送达的合同原件不一致所造成的后果，由基金管理人负责。重大合同的保管期限为基金合同终止后15年。</w:t>
      </w:r>
    </w:p>
    <w:p w:rsidR="000E6B87" w:rsidRPr="00B42E21" w:rsidRDefault="000E6B87" w:rsidP="000E6B87">
      <w:pPr>
        <w:adjustRightInd w:val="0"/>
        <w:snapToGrid w:val="0"/>
        <w:spacing w:line="360" w:lineRule="auto"/>
        <w:ind w:firstLineChars="200" w:firstLine="422"/>
        <w:rPr>
          <w:rFonts w:ascii="Arial" w:hAnsi="Arial" w:cs="Arial"/>
          <w:b/>
          <w:szCs w:val="21"/>
        </w:rPr>
      </w:pPr>
      <w:r w:rsidRPr="00B42E21">
        <w:rPr>
          <w:rFonts w:ascii="Arial" w:hAnsi="Arial" w:cs="Arial"/>
          <w:b/>
          <w:szCs w:val="21"/>
        </w:rPr>
        <w:t>五、</w:t>
      </w:r>
      <w:r w:rsidRPr="00B42E21">
        <w:rPr>
          <w:rFonts w:ascii="Arial" w:hAnsi="Arial" w:cs="Arial" w:hint="eastAsia"/>
          <w:b/>
          <w:szCs w:val="21"/>
        </w:rPr>
        <w:t>基金资产净值计算</w:t>
      </w:r>
      <w:r w:rsidR="00AE4759" w:rsidRPr="00B42E21">
        <w:rPr>
          <w:rFonts w:ascii="Arial" w:hAnsi="Arial" w:cs="Arial" w:hint="eastAsia"/>
          <w:b/>
          <w:szCs w:val="21"/>
        </w:rPr>
        <w:t>与复核</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（一）基金资产净值的计算、复核与完成的时间及程序</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1.基金资产净值</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基金资产净值是指基金资产总值减去基金负债后的价值。</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基金份额净值是指基金资产净值除以基金份额总数，基金份额净值的计算，精确到0.001元，小数点后第四位四舍五入，国家另有规定的，从其规定。</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基金管理人每个工作日计算基金资产净值及两类基金份额净值，经基金托管人复核，按规定公告。</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2.复核程序</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管理人每工作日对基金资产进行估值后，将基金资产净值、两类基金份额净值发送基金托管人，经基金托管人复核无误后，由基金管理人按约定对外公布。但基金管理人根据法律法规或基金合同的规定暂停估值时除外。</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3.根据有关法律法规，基金资产净值计算和基金会计核算的义务由基金管理人承担。本基金的基金会计责任方由基金管理人担任，因此，就与本基金有关的会计问题，如经相关各方在平等基础上充分讨论后，仍无法达成一致意见的，按照基金管理人对基金资产净值的计算结果对外予以公布。</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（二）基金资产的估值</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基金管理人及基金托管人应当按照《基金合同》的约定进行估值。</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（三）基金估值错误的处理方式</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基金管理人及基金托管人应当按照《基金合同》的约定处理估值错误。</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（四）基金会计制度</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按国家有关部门规定的会计制度执行。</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（五）基金账册的建立</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管理人和基金托管人在基金合同生效后，应按照双方约定的同一记账方法和会计处理原则，分别独立地设置、记录和保管本基金的全套账册，对相关各方各自的账册定期进行核对，互相监督，以保证基金资产的安全。若基金管理人和基金托管人对会计处理方法存在分歧，应以基金管理人的处理方法为准。若当日核对不符，暂时无法查找到错账的原因而影响到基金资产净值的计算和公告的，以基金管理人的账册为准。</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lastRenderedPageBreak/>
        <w:t>（六）基金财务报表与报告的编制和复核</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1.财务报表的编制</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基金财务报表由基金管理人编制，基金托管人复核。</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2.报表复核</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基金托管人在收到基金管理人编制的基金财务报表后，进行独立的复核。核对不符时，应及时通知基金管理人共同查出原因，进行调整，直至双方数据完全一致。</w:t>
      </w:r>
    </w:p>
    <w:p w:rsidR="00EF7183" w:rsidRPr="00B42E21" w:rsidRDefault="00EF7183" w:rsidP="00EF7183">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3.财务报表的编制与复核时间安排</w:t>
      </w:r>
    </w:p>
    <w:p w:rsidR="000E6B87" w:rsidRPr="00B42E21" w:rsidRDefault="00EF7183"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管理人、基金托管人应当在每月结束后5个工作日内完成月度报表的编制及复核；在每个季度结束之日起15个工作日内完成基金季度报告的编制及复核；在上半年结束之日起60日内完成基金半年度报告的编制及复核；在每年结束之日起90日内完成基金年度报告的编制及复核。基金托管人在复核过程中，发现双方的报表存在不符时，基金管理人和基金托管人应共同查明原因，进行调整，调整以国家有关规定为准。基金年度报告的财务会计报告应当经过审计。基金合同生效不足两个月的，基金管理人可以不编制当期季度报告、半年度报告或者年度报告。</w:t>
      </w:r>
    </w:p>
    <w:p w:rsidR="000E6B87" w:rsidRPr="00B42E21" w:rsidRDefault="000E6B87" w:rsidP="000E6B87">
      <w:pPr>
        <w:adjustRightInd w:val="0"/>
        <w:snapToGrid w:val="0"/>
        <w:spacing w:line="360" w:lineRule="auto"/>
        <w:ind w:firstLineChars="200" w:firstLine="422"/>
        <w:rPr>
          <w:rFonts w:ascii="Arial" w:hAnsi="Arial" w:cs="Arial"/>
          <w:b/>
          <w:szCs w:val="21"/>
        </w:rPr>
      </w:pPr>
      <w:r w:rsidRPr="00B42E21">
        <w:rPr>
          <w:rFonts w:ascii="Arial" w:hAnsi="Arial" w:cs="Arial" w:hint="eastAsia"/>
          <w:b/>
          <w:szCs w:val="21"/>
        </w:rPr>
        <w:t>六、</w:t>
      </w:r>
      <w:r w:rsidRPr="00B42E21">
        <w:rPr>
          <w:rFonts w:ascii="Arial" w:hAnsi="Arial" w:cs="Arial"/>
          <w:b/>
          <w:szCs w:val="21"/>
        </w:rPr>
        <w:t>基金份额持有人名册的保管</w:t>
      </w:r>
    </w:p>
    <w:p w:rsidR="000E6B87" w:rsidRPr="00B42E21" w:rsidRDefault="000E6B87" w:rsidP="000E6B87">
      <w:pPr>
        <w:adjustRightInd w:val="0"/>
        <w:snapToGrid w:val="0"/>
        <w:spacing w:line="360" w:lineRule="auto"/>
        <w:ind w:firstLineChars="200" w:firstLine="420"/>
        <w:rPr>
          <w:rFonts w:ascii="宋体" w:hAnsi="宋体" w:cs="Arial"/>
          <w:szCs w:val="21"/>
        </w:rPr>
      </w:pPr>
      <w:r w:rsidRPr="00B42E21">
        <w:rPr>
          <w:rFonts w:ascii="宋体" w:hAnsi="宋体" w:cs="Arial" w:hint="eastAsia"/>
          <w:szCs w:val="21"/>
        </w:rPr>
        <w:t>基金份额持有人名册至少应包括基金份额持有人的名称、证件号码和持有的基金份额。基金份额持有人名册由基金登记机构根据基金管理人的指令编制和保管，基金管理人和基金托管人应分别保管基金份额持有人名册，保存期不少于15年。如不能妥善保管，则按相关法律法规承担责任。</w:t>
      </w:r>
    </w:p>
    <w:p w:rsidR="000E6B87" w:rsidRPr="00B42E21" w:rsidRDefault="000E6B87" w:rsidP="000E6B87">
      <w:pPr>
        <w:adjustRightInd w:val="0"/>
        <w:snapToGrid w:val="0"/>
        <w:spacing w:line="360" w:lineRule="auto"/>
        <w:ind w:firstLineChars="202" w:firstLine="424"/>
        <w:rPr>
          <w:rFonts w:ascii="Arial" w:hAnsi="Arial" w:cs="Arial"/>
          <w:szCs w:val="21"/>
        </w:rPr>
      </w:pPr>
      <w:r w:rsidRPr="00B42E21">
        <w:rPr>
          <w:rFonts w:ascii="宋体" w:hAnsi="宋体" w:cs="Arial" w:hint="eastAsia"/>
          <w:szCs w:val="21"/>
        </w:rPr>
        <w:t>在基金托管人要求或编制半年报和年报前，基金管理人应将有关资料送交基金托管人，不得无故拒绝或延误提供，并保证其的真实性、准确性和完整性。</w:t>
      </w:r>
      <w:r w:rsidRPr="00B42E21">
        <w:rPr>
          <w:rFonts w:ascii="宋体" w:hAnsi="宋体" w:hint="eastAsia"/>
          <w:kern w:val="0"/>
          <w:szCs w:val="21"/>
        </w:rPr>
        <w:t>基金管理人和托管人不得将所保管的基金份额持有人名册用于基金托管业务以外的其他用途，并应遵守保密义务。</w:t>
      </w:r>
    </w:p>
    <w:p w:rsidR="000E6B87" w:rsidRPr="00B42E21" w:rsidRDefault="000E6B87" w:rsidP="000E6B87">
      <w:pPr>
        <w:adjustRightInd w:val="0"/>
        <w:snapToGrid w:val="0"/>
        <w:spacing w:line="360" w:lineRule="auto"/>
        <w:ind w:firstLineChars="200" w:firstLine="422"/>
        <w:rPr>
          <w:rFonts w:ascii="Arial" w:hAnsi="Arial" w:cs="Arial"/>
          <w:b/>
          <w:szCs w:val="21"/>
        </w:rPr>
      </w:pPr>
      <w:r w:rsidRPr="00B42E21">
        <w:rPr>
          <w:rFonts w:ascii="Arial" w:hAnsi="Arial" w:cs="Arial" w:hint="eastAsia"/>
          <w:b/>
          <w:szCs w:val="21"/>
        </w:rPr>
        <w:t>七、</w:t>
      </w:r>
      <w:r w:rsidRPr="00B42E21">
        <w:rPr>
          <w:rFonts w:ascii="Arial" w:hAnsi="Arial" w:cs="Arial"/>
          <w:b/>
          <w:szCs w:val="21"/>
        </w:rPr>
        <w:t>争议解决方式</w:t>
      </w:r>
    </w:p>
    <w:p w:rsidR="00EF7183" w:rsidRPr="00B42E21" w:rsidRDefault="00EF7183" w:rsidP="00EF7183">
      <w:pPr>
        <w:adjustRightInd w:val="0"/>
        <w:snapToGrid w:val="0"/>
        <w:spacing w:line="360" w:lineRule="auto"/>
        <w:ind w:firstLineChars="200" w:firstLine="420"/>
        <w:rPr>
          <w:rFonts w:ascii="宋体"/>
          <w:szCs w:val="21"/>
        </w:rPr>
      </w:pPr>
      <w:r w:rsidRPr="00B42E21">
        <w:rPr>
          <w:rFonts w:ascii="宋体" w:hint="eastAsia"/>
          <w:szCs w:val="21"/>
        </w:rPr>
        <w:t>各方当事人同意，因基金合同而产生的或与基金合同有关的一切争议，如经友好协商未能解决的，任何一方均有权将争议提交华南国际经济贸易仲裁委员会，根据该会当时有效的仲裁规则进行仲裁，仲裁地点为深圳市，仲裁裁决是终局性的并对各方当事人具有约束力，仲裁费由败诉方承担。</w:t>
      </w:r>
    </w:p>
    <w:p w:rsidR="00EF7183" w:rsidRPr="00B42E21" w:rsidRDefault="00EF7183" w:rsidP="00EF7183">
      <w:pPr>
        <w:adjustRightInd w:val="0"/>
        <w:snapToGrid w:val="0"/>
        <w:spacing w:line="360" w:lineRule="auto"/>
        <w:ind w:firstLineChars="200" w:firstLine="420"/>
        <w:rPr>
          <w:rFonts w:ascii="宋体"/>
          <w:szCs w:val="21"/>
        </w:rPr>
      </w:pPr>
      <w:r w:rsidRPr="00B42E21">
        <w:rPr>
          <w:rFonts w:ascii="宋体" w:hint="eastAsia"/>
          <w:szCs w:val="21"/>
        </w:rPr>
        <w:t>争议处理期间，双方当事人应恪守基金管理人和基金托管人职责，各自继续忠实、勤勉、尽责地履行基金合同和本托管协议规定的义务，维护基金份额持有人的合法权益。</w:t>
      </w:r>
    </w:p>
    <w:p w:rsidR="000E6B87" w:rsidRPr="00B42E21" w:rsidRDefault="00EF7183" w:rsidP="000E6B87">
      <w:pPr>
        <w:adjustRightInd w:val="0"/>
        <w:snapToGrid w:val="0"/>
        <w:spacing w:line="360" w:lineRule="auto"/>
        <w:ind w:firstLineChars="214" w:firstLine="449"/>
        <w:rPr>
          <w:rFonts w:ascii="Arial" w:hAnsi="Arial" w:cs="Arial"/>
          <w:szCs w:val="21"/>
        </w:rPr>
      </w:pPr>
      <w:r w:rsidRPr="00B42E21">
        <w:rPr>
          <w:rFonts w:ascii="宋体" w:hint="eastAsia"/>
          <w:szCs w:val="21"/>
        </w:rPr>
        <w:t>本协议受中国法律管辖。</w:t>
      </w:r>
    </w:p>
    <w:p w:rsidR="000E6B87" w:rsidRPr="00B42E21" w:rsidRDefault="000E6B87" w:rsidP="000E6B87">
      <w:pPr>
        <w:adjustRightInd w:val="0"/>
        <w:snapToGrid w:val="0"/>
        <w:spacing w:line="360" w:lineRule="auto"/>
        <w:ind w:firstLineChars="200" w:firstLine="422"/>
        <w:rPr>
          <w:rFonts w:ascii="Arial" w:hAnsi="Arial" w:cs="Arial"/>
          <w:b/>
          <w:szCs w:val="21"/>
        </w:rPr>
      </w:pPr>
      <w:r w:rsidRPr="00B42E21">
        <w:rPr>
          <w:rFonts w:ascii="Arial" w:hAnsi="Arial" w:cs="Arial"/>
          <w:b/>
          <w:szCs w:val="21"/>
        </w:rPr>
        <w:t>八、</w:t>
      </w:r>
      <w:r w:rsidRPr="00B42E21">
        <w:rPr>
          <w:rFonts w:ascii="Arial" w:hAnsi="Arial" w:hint="eastAsia"/>
          <w:b/>
          <w:color w:val="000000"/>
        </w:rPr>
        <w:t>托管协议的变更、终止与基金财产的清算</w:t>
      </w:r>
    </w:p>
    <w:p w:rsidR="00EF7183" w:rsidRPr="00B42E21" w:rsidRDefault="00EF7183" w:rsidP="00EF7183">
      <w:pPr>
        <w:adjustRightInd w:val="0"/>
        <w:snapToGrid w:val="0"/>
        <w:spacing w:line="360" w:lineRule="auto"/>
        <w:ind w:firstLineChars="200" w:firstLine="420"/>
        <w:rPr>
          <w:rFonts w:ascii="宋体"/>
          <w:szCs w:val="21"/>
        </w:rPr>
      </w:pPr>
      <w:r w:rsidRPr="00B42E21">
        <w:rPr>
          <w:rFonts w:ascii="宋体" w:hint="eastAsia"/>
          <w:szCs w:val="21"/>
        </w:rPr>
        <w:t>（一）托管协议的变更程序</w:t>
      </w:r>
    </w:p>
    <w:p w:rsidR="00EF7183" w:rsidRPr="00B42E21" w:rsidRDefault="00EF7183" w:rsidP="00EF7183">
      <w:pPr>
        <w:adjustRightInd w:val="0"/>
        <w:snapToGrid w:val="0"/>
        <w:spacing w:line="360" w:lineRule="auto"/>
        <w:ind w:firstLineChars="200" w:firstLine="420"/>
        <w:rPr>
          <w:rFonts w:ascii="宋体"/>
          <w:szCs w:val="21"/>
        </w:rPr>
      </w:pPr>
      <w:r w:rsidRPr="00B42E21">
        <w:rPr>
          <w:rFonts w:ascii="宋体" w:hint="eastAsia"/>
          <w:szCs w:val="21"/>
        </w:rPr>
        <w:t>本协议双方当事人经协商一致，可以对协议进行修改。修改后的新协议，其内容不得与基金合同的规定有任何冲突。基金托管协议的变更应报中国证监会备案。</w:t>
      </w:r>
    </w:p>
    <w:p w:rsidR="00EF7183" w:rsidRPr="00B42E21" w:rsidRDefault="00EF7183" w:rsidP="00EF7183">
      <w:pPr>
        <w:adjustRightInd w:val="0"/>
        <w:snapToGrid w:val="0"/>
        <w:spacing w:line="360" w:lineRule="auto"/>
        <w:ind w:firstLineChars="200" w:firstLine="420"/>
        <w:rPr>
          <w:rFonts w:ascii="宋体"/>
          <w:szCs w:val="21"/>
        </w:rPr>
      </w:pPr>
      <w:r w:rsidRPr="00B42E21">
        <w:rPr>
          <w:rFonts w:ascii="宋体" w:hint="eastAsia"/>
          <w:szCs w:val="21"/>
        </w:rPr>
        <w:lastRenderedPageBreak/>
        <w:t>（二）基金托管协议终止出现的情形</w:t>
      </w:r>
    </w:p>
    <w:p w:rsidR="00EF7183" w:rsidRPr="00B42E21" w:rsidRDefault="00EF7183" w:rsidP="00EF7183">
      <w:pPr>
        <w:adjustRightInd w:val="0"/>
        <w:snapToGrid w:val="0"/>
        <w:spacing w:line="360" w:lineRule="auto"/>
        <w:ind w:firstLineChars="200" w:firstLine="420"/>
        <w:rPr>
          <w:rFonts w:ascii="宋体"/>
          <w:szCs w:val="21"/>
        </w:rPr>
      </w:pPr>
      <w:r w:rsidRPr="00B42E21">
        <w:rPr>
          <w:rFonts w:ascii="宋体" w:hint="eastAsia"/>
          <w:szCs w:val="21"/>
        </w:rPr>
        <w:t>1、《基金合同》终止；</w:t>
      </w:r>
    </w:p>
    <w:p w:rsidR="00EF7183" w:rsidRPr="00B42E21" w:rsidRDefault="00EF7183" w:rsidP="00EF7183">
      <w:pPr>
        <w:adjustRightInd w:val="0"/>
        <w:snapToGrid w:val="0"/>
        <w:spacing w:line="360" w:lineRule="auto"/>
        <w:ind w:firstLineChars="200" w:firstLine="420"/>
        <w:rPr>
          <w:rFonts w:ascii="宋体"/>
          <w:szCs w:val="21"/>
        </w:rPr>
      </w:pPr>
      <w:r w:rsidRPr="00B42E21">
        <w:rPr>
          <w:rFonts w:ascii="宋体" w:hint="eastAsia"/>
          <w:szCs w:val="21"/>
        </w:rPr>
        <w:t>2、基金托管人因解散、破产、撤销等事由，不能继续担任基金托管人的职务，而在6个月内无其他适当的托管机构承接其原有权利义务；</w:t>
      </w:r>
    </w:p>
    <w:p w:rsidR="00EF7183" w:rsidRPr="00B42E21" w:rsidRDefault="00EF7183" w:rsidP="00EF7183">
      <w:pPr>
        <w:adjustRightInd w:val="0"/>
        <w:snapToGrid w:val="0"/>
        <w:spacing w:line="360" w:lineRule="auto"/>
        <w:ind w:firstLineChars="200" w:firstLine="420"/>
        <w:rPr>
          <w:rFonts w:ascii="宋体"/>
          <w:szCs w:val="21"/>
        </w:rPr>
      </w:pPr>
      <w:r w:rsidRPr="00B42E21">
        <w:rPr>
          <w:rFonts w:ascii="宋体" w:hint="eastAsia"/>
          <w:szCs w:val="21"/>
        </w:rPr>
        <w:t>3、基金管理人因解散、破产、撤销等事由，不能继续担任基金管理人的职务，而在6个月内无其他适当的基金管理公司承接其原有权利义务；</w:t>
      </w:r>
    </w:p>
    <w:p w:rsidR="00EF7183" w:rsidRPr="00B42E21" w:rsidRDefault="00EF7183" w:rsidP="00EF7183">
      <w:pPr>
        <w:adjustRightInd w:val="0"/>
        <w:snapToGrid w:val="0"/>
        <w:spacing w:line="360" w:lineRule="auto"/>
        <w:ind w:firstLineChars="200" w:firstLine="420"/>
        <w:rPr>
          <w:rFonts w:ascii="宋体"/>
          <w:szCs w:val="21"/>
        </w:rPr>
      </w:pPr>
      <w:r w:rsidRPr="00B42E21">
        <w:rPr>
          <w:rFonts w:ascii="宋体" w:hint="eastAsia"/>
          <w:szCs w:val="21"/>
        </w:rPr>
        <w:t>4、发生法律法规或《基金合同》规定的终止事项。</w:t>
      </w:r>
    </w:p>
    <w:p w:rsidR="00EF7183" w:rsidRPr="00B42E21" w:rsidRDefault="00EF7183" w:rsidP="00EF7183">
      <w:pPr>
        <w:adjustRightInd w:val="0"/>
        <w:snapToGrid w:val="0"/>
        <w:spacing w:line="360" w:lineRule="auto"/>
        <w:ind w:firstLineChars="200" w:firstLine="420"/>
        <w:rPr>
          <w:rFonts w:ascii="宋体"/>
          <w:szCs w:val="21"/>
        </w:rPr>
      </w:pPr>
      <w:r w:rsidRPr="00B42E21">
        <w:rPr>
          <w:rFonts w:ascii="宋体" w:hint="eastAsia"/>
          <w:szCs w:val="21"/>
        </w:rPr>
        <w:t>（三）基金财产的清算</w:t>
      </w:r>
    </w:p>
    <w:p w:rsidR="000E6B87" w:rsidRPr="00B42E21" w:rsidRDefault="00EF7183" w:rsidP="006B6F87">
      <w:pPr>
        <w:adjustRightInd w:val="0"/>
        <w:snapToGrid w:val="0"/>
        <w:spacing w:line="360" w:lineRule="auto"/>
        <w:ind w:firstLineChars="200" w:firstLine="420"/>
        <w:rPr>
          <w:rFonts w:ascii="宋体"/>
          <w:szCs w:val="21"/>
        </w:rPr>
        <w:sectPr w:rsidR="000E6B87" w:rsidRPr="00B42E21" w:rsidSect="00D1712B">
          <w:pgSz w:w="11906" w:h="16838"/>
          <w:pgMar w:top="1440" w:right="1800" w:bottom="1440" w:left="1800" w:header="851" w:footer="992" w:gutter="0"/>
          <w:cols w:space="720"/>
          <w:docGrid w:type="lines" w:linePitch="312"/>
        </w:sectPr>
      </w:pPr>
      <w:r w:rsidRPr="00B42E21">
        <w:rPr>
          <w:rFonts w:ascii="宋体" w:hint="eastAsia"/>
          <w:szCs w:val="21"/>
        </w:rPr>
        <w:t>基金管理人与基金托管人按照《基金合同》的约定处理基金财产的清算。</w:t>
      </w:r>
    </w:p>
    <w:p w:rsidR="00A73A00" w:rsidRPr="00B42E21" w:rsidRDefault="00A73A00" w:rsidP="00A73A00">
      <w:pPr>
        <w:pStyle w:val="1"/>
        <w:autoSpaceDE w:val="0"/>
        <w:autoSpaceDN w:val="0"/>
        <w:adjustRightInd w:val="0"/>
        <w:snapToGrid w:val="0"/>
        <w:spacing w:before="0" w:after="0"/>
        <w:jc w:val="center"/>
        <w:textAlignment w:val="baseline"/>
        <w:rPr>
          <w:rFonts w:ascii="Arial" w:hAnsi="Arial"/>
          <w:color w:val="auto"/>
          <w:sz w:val="28"/>
        </w:rPr>
      </w:pPr>
      <w:bookmarkStart w:id="400" w:name="_Toc12357176"/>
      <w:bookmarkStart w:id="401" w:name="_Toc21073396"/>
      <w:bookmarkStart w:id="402" w:name="_Toc147463123"/>
      <w:bookmarkStart w:id="403" w:name="_Toc214873621"/>
      <w:bookmarkStart w:id="404" w:name="_Toc263092328"/>
      <w:bookmarkStart w:id="405" w:name="_Toc416264555"/>
      <w:bookmarkStart w:id="406" w:name="_Toc482607492"/>
      <w:bookmarkStart w:id="407" w:name="_Toc123102468"/>
      <w:bookmarkStart w:id="408" w:name="_Toc123051467"/>
      <w:bookmarkStart w:id="409" w:name="_Toc98560366"/>
      <w:bookmarkStart w:id="410" w:name="_Toc1790"/>
      <w:bookmarkStart w:id="411" w:name="_Toc25651"/>
      <w:bookmarkStart w:id="412" w:name="_Toc6202"/>
      <w:bookmarkStart w:id="413" w:name="_Toc8636"/>
      <w:bookmarkStart w:id="414" w:name="_Toc3319"/>
      <w:bookmarkStart w:id="415" w:name="_Toc6110"/>
      <w:bookmarkStart w:id="416" w:name="_Toc23999"/>
      <w:bookmarkStart w:id="417" w:name="_Toc21983"/>
      <w:bookmarkStart w:id="418" w:name="_Toc352229767"/>
      <w:bookmarkStart w:id="419" w:name="_Toc30350"/>
      <w:bookmarkStart w:id="420" w:name="_Toc24923"/>
      <w:bookmarkStart w:id="421" w:name="_Toc7288"/>
      <w:bookmarkStart w:id="422" w:name="_Toc141703902"/>
      <w:bookmarkStart w:id="423" w:name="_Toc139991751"/>
      <w:bookmarkStart w:id="424" w:name="_Toc123112249"/>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B42E21">
        <w:rPr>
          <w:rFonts w:ascii="Arial" w:hAnsi="Arial"/>
          <w:color w:val="auto"/>
          <w:sz w:val="28"/>
        </w:rPr>
        <w:lastRenderedPageBreak/>
        <w:t>第二十部分</w:t>
      </w:r>
      <w:r w:rsidRPr="00B42E21">
        <w:rPr>
          <w:rFonts w:ascii="Arial" w:hAnsi="Arial"/>
          <w:color w:val="auto"/>
          <w:sz w:val="28"/>
        </w:rPr>
        <w:t xml:space="preserve">  </w:t>
      </w:r>
      <w:bookmarkEnd w:id="400"/>
      <w:bookmarkEnd w:id="401"/>
      <w:bookmarkEnd w:id="402"/>
      <w:r w:rsidRPr="00B42E21">
        <w:rPr>
          <w:rFonts w:ascii="Arial" w:hAnsi="Arial"/>
          <w:color w:val="auto"/>
          <w:sz w:val="28"/>
        </w:rPr>
        <w:t>对基金份额持有人的服务</w:t>
      </w:r>
      <w:bookmarkEnd w:id="403"/>
      <w:bookmarkEnd w:id="404"/>
      <w:bookmarkEnd w:id="405"/>
      <w:bookmarkEnd w:id="406"/>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对本基金份额持有人的服务主要由基金管理人、基金销售机构提供。基金管理人承诺为基金份额持有人提供一系列的服务，根据基金份额持有人的需要和市场的变化，有权增加和修改服务项目，主要提供的服务内容如下：</w:t>
      </w:r>
    </w:p>
    <w:p w:rsidR="00F30644" w:rsidRPr="00F30644" w:rsidRDefault="00F30644" w:rsidP="00F30644">
      <w:pPr>
        <w:widowControl/>
        <w:spacing w:line="380" w:lineRule="exact"/>
        <w:ind w:firstLineChars="200" w:firstLine="422"/>
        <w:rPr>
          <w:rFonts w:ascii="Calibri" w:hAnsi="Calibri"/>
          <w:b/>
          <w:szCs w:val="21"/>
        </w:rPr>
      </w:pPr>
      <w:r w:rsidRPr="00F30644">
        <w:rPr>
          <w:rFonts w:ascii="Calibri" w:hAnsi="Calibri" w:hint="eastAsia"/>
          <w:b/>
          <w:szCs w:val="21"/>
        </w:rPr>
        <w:t>一、持有人交易资料的寄送服务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szCs w:val="21"/>
        </w:rPr>
        <w:t>1</w:t>
      </w:r>
      <w:r w:rsidRPr="00F30644">
        <w:rPr>
          <w:rFonts w:ascii="Calibri" w:hAnsi="Calibri" w:hint="eastAsia"/>
          <w:szCs w:val="21"/>
        </w:rPr>
        <w:t>、交易确认单</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合同生效后正常开放期，每次交易结束后，对</w:t>
      </w:r>
      <w:r w:rsidRPr="00F30644">
        <w:rPr>
          <w:rFonts w:ascii="Calibri" w:hAnsi="Calibri"/>
          <w:szCs w:val="21"/>
        </w:rPr>
        <w:t>T</w:t>
      </w:r>
      <w:r w:rsidRPr="00F30644">
        <w:rPr>
          <w:rFonts w:ascii="Calibri" w:hAnsi="Calibri" w:hint="eastAsia"/>
          <w:szCs w:val="21"/>
        </w:rPr>
        <w:t>日提交的有效申请，投资者可在</w:t>
      </w:r>
      <w:r w:rsidRPr="00F30644">
        <w:rPr>
          <w:rFonts w:ascii="Calibri" w:hAnsi="Calibri"/>
          <w:szCs w:val="21"/>
        </w:rPr>
        <w:t>T+2</w:t>
      </w:r>
      <w:r w:rsidRPr="00F30644">
        <w:rPr>
          <w:rFonts w:ascii="Calibri" w:hAnsi="Calibri" w:hint="eastAsia"/>
          <w:szCs w:val="21"/>
        </w:rPr>
        <w:t>个工作日后通过销售机构的网点或以销售机构规定的其他方式查询和打印交易确认单，或在</w:t>
      </w:r>
      <w:r w:rsidRPr="00F30644">
        <w:rPr>
          <w:rFonts w:ascii="Calibri" w:hAnsi="Calibri"/>
          <w:szCs w:val="21"/>
        </w:rPr>
        <w:t>T+1</w:t>
      </w:r>
      <w:r w:rsidRPr="00F30644">
        <w:rPr>
          <w:rFonts w:ascii="Calibri" w:hAnsi="Calibri" w:hint="eastAsia"/>
          <w:szCs w:val="21"/>
        </w:rPr>
        <w:t>个工作日后通过博时一线通电话、博时网站查询交易确认情况。基金管理人不向投资者寄送交易确认单。</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szCs w:val="21"/>
        </w:rPr>
        <w:t>2</w:t>
      </w:r>
      <w:r w:rsidRPr="00F30644">
        <w:rPr>
          <w:rFonts w:ascii="Calibri" w:hAnsi="Calibri" w:hint="eastAsia"/>
          <w:szCs w:val="21"/>
        </w:rPr>
        <w:t>、纸质对账单</w:t>
      </w:r>
    </w:p>
    <w:p w:rsidR="00F30644" w:rsidRPr="00F30644" w:rsidRDefault="00F30644" w:rsidP="00F30644">
      <w:pPr>
        <w:widowControl/>
        <w:spacing w:line="380" w:lineRule="exact"/>
        <w:ind w:firstLineChars="200" w:firstLine="452"/>
        <w:rPr>
          <w:rFonts w:ascii="Calibri" w:hAnsi="Calibri"/>
          <w:szCs w:val="21"/>
        </w:rPr>
      </w:pPr>
      <w:r w:rsidRPr="00F30644">
        <w:rPr>
          <w:rFonts w:ascii="Arial" w:hAnsi="Arial" w:hint="eastAsia"/>
          <w:spacing w:val="8"/>
          <w:szCs w:val="21"/>
        </w:rPr>
        <w:t>根据客户需要，博时基金向投资人提供纸质账单寄送服务</w:t>
      </w:r>
      <w:r w:rsidRPr="00F30644">
        <w:rPr>
          <w:rFonts w:ascii="Calibri" w:hAnsi="Calibri" w:hint="eastAsia"/>
          <w:szCs w:val="21"/>
        </w:rPr>
        <w:t>。每季度结束后</w:t>
      </w:r>
      <w:r w:rsidRPr="00F30644">
        <w:rPr>
          <w:rFonts w:ascii="Calibri" w:hAnsi="Calibri"/>
          <w:szCs w:val="21"/>
        </w:rPr>
        <w:t>10</w:t>
      </w:r>
      <w:r w:rsidRPr="00F30644">
        <w:rPr>
          <w:rFonts w:ascii="Calibri" w:hAnsi="Calibri" w:hint="eastAsia"/>
          <w:szCs w:val="21"/>
        </w:rPr>
        <w:t>个工作日内，基金管理人向本季度有交易的投资者寄送纸质对账单；每年度结束后</w:t>
      </w:r>
      <w:r w:rsidRPr="00F30644">
        <w:rPr>
          <w:rFonts w:ascii="Calibri" w:hAnsi="Calibri"/>
          <w:szCs w:val="21"/>
        </w:rPr>
        <w:t>15</w:t>
      </w:r>
      <w:r w:rsidRPr="00F30644">
        <w:rPr>
          <w:rFonts w:ascii="Calibri" w:hAnsi="Calibri" w:hint="eastAsia"/>
          <w:szCs w:val="21"/>
        </w:rPr>
        <w:t>个工作日内，基金管理人向所有持有本基金份额的投资者寄送纸质对账单。</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szCs w:val="21"/>
        </w:rPr>
        <w:t>3</w:t>
      </w:r>
      <w:r w:rsidRPr="00F30644">
        <w:rPr>
          <w:rFonts w:ascii="Calibri" w:hAnsi="Calibri" w:hint="eastAsia"/>
          <w:szCs w:val="21"/>
        </w:rPr>
        <w:t>、电子对账单</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每月结束后，基金管理人向所有订阅电子邮件对账单的投资者发送电子邮件对账单。</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投资者可以登录基金管理人网站（</w:t>
      </w:r>
      <w:r w:rsidRPr="00F30644">
        <w:rPr>
          <w:rFonts w:ascii="Calibri" w:hAnsi="Calibri"/>
          <w:szCs w:val="21"/>
        </w:rPr>
        <w:t>http://www.bosera.com</w:t>
      </w:r>
      <w:r w:rsidRPr="00F30644">
        <w:rPr>
          <w:rFonts w:ascii="Calibri" w:hAnsi="Calibri" w:hint="eastAsia"/>
          <w:szCs w:val="21"/>
        </w:rPr>
        <w:t>）自助订阅；或发送“订阅电子对账单”邮件到客服邮箱</w:t>
      </w:r>
      <w:r w:rsidRPr="00F30644">
        <w:rPr>
          <w:rFonts w:ascii="Calibri" w:hAnsi="Calibri"/>
          <w:szCs w:val="21"/>
        </w:rPr>
        <w:t>service@bosera.com</w:t>
      </w:r>
      <w:r w:rsidRPr="00F30644">
        <w:rPr>
          <w:rFonts w:ascii="Calibri" w:hAnsi="Calibri" w:hint="eastAsia"/>
          <w:szCs w:val="21"/>
        </w:rPr>
        <w:t>；也可直接拨打博时一线通</w:t>
      </w:r>
      <w:r w:rsidRPr="00F30644">
        <w:rPr>
          <w:rFonts w:ascii="Calibri" w:hAnsi="Calibri"/>
          <w:szCs w:val="21"/>
        </w:rPr>
        <w:t>95105568</w:t>
      </w:r>
      <w:r w:rsidRPr="00F30644">
        <w:rPr>
          <w:rFonts w:ascii="Calibri" w:hAnsi="Calibri" w:hint="eastAsia"/>
          <w:szCs w:val="21"/>
        </w:rPr>
        <w:t>（免长途话费）订阅。</w:t>
      </w:r>
    </w:p>
    <w:p w:rsidR="00F30644" w:rsidRPr="00F30644" w:rsidRDefault="00F30644" w:rsidP="00F30644">
      <w:pPr>
        <w:widowControl/>
        <w:spacing w:line="380" w:lineRule="exact"/>
        <w:ind w:firstLineChars="200" w:firstLine="420"/>
        <w:rPr>
          <w:rFonts w:ascii="Arial" w:hAnsi="Arial"/>
          <w:spacing w:val="8"/>
          <w:szCs w:val="21"/>
        </w:rPr>
      </w:pPr>
      <w:r w:rsidRPr="00F30644">
        <w:rPr>
          <w:rFonts w:ascii="Calibri" w:hAnsi="Calibri"/>
          <w:szCs w:val="21"/>
        </w:rPr>
        <w:t>4</w:t>
      </w:r>
      <w:r w:rsidRPr="00F30644">
        <w:rPr>
          <w:rFonts w:ascii="Calibri" w:hAnsi="Calibri" w:hint="eastAsia"/>
          <w:szCs w:val="21"/>
        </w:rPr>
        <w:t>、</w:t>
      </w:r>
      <w:r w:rsidRPr="00F30644">
        <w:rPr>
          <w:rFonts w:ascii="Arial" w:hAnsi="Arial" w:hint="eastAsia"/>
          <w:spacing w:val="8"/>
          <w:szCs w:val="21"/>
        </w:rPr>
        <w:t>由于投资者提供的邮寄地址、手机号码、电子邮箱不详、错误、未及时变更或邮局投递差错、通讯故障、延误等原因有可能造成对账单无法按时或准确送达。因上述原因无法正常收取对账单的投资者，敬请及时通过本基金管理人网站，或拨打博时一线通客服电话查询、核对、变更您的预留联系方式。</w:t>
      </w:r>
    </w:p>
    <w:p w:rsidR="00F30644" w:rsidRPr="00F30644" w:rsidRDefault="00F30644" w:rsidP="00F30644">
      <w:pPr>
        <w:widowControl/>
        <w:spacing w:line="380" w:lineRule="exact"/>
        <w:ind w:firstLineChars="200" w:firstLine="422"/>
        <w:rPr>
          <w:rFonts w:ascii="Calibri" w:hAnsi="Calibri"/>
          <w:b/>
          <w:szCs w:val="21"/>
        </w:rPr>
      </w:pPr>
      <w:r w:rsidRPr="00F30644">
        <w:rPr>
          <w:rFonts w:ascii="Calibri" w:hAnsi="Calibri" w:hint="eastAsia"/>
          <w:b/>
          <w:szCs w:val="21"/>
        </w:rPr>
        <w:t>二、网上理财服务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通过基金管理人网站，投资者可获得如下服务：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szCs w:val="21"/>
        </w:rPr>
        <w:t>1</w:t>
      </w:r>
      <w:r w:rsidRPr="00F30644">
        <w:rPr>
          <w:rFonts w:ascii="Calibri" w:hAnsi="Calibri" w:hint="eastAsia"/>
          <w:szCs w:val="21"/>
        </w:rPr>
        <w:t>、自助开户交易</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投资者</w:t>
      </w:r>
      <w:r w:rsidRPr="00F30644">
        <w:rPr>
          <w:rFonts w:ascii="Calibri" w:hAnsi="Calibri" w:hint="eastAsia"/>
          <w:szCs w:val="24"/>
        </w:rPr>
        <w:t>可</w:t>
      </w:r>
      <w:r w:rsidRPr="00F30644">
        <w:rPr>
          <w:rFonts w:ascii="Arial" w:hAnsi="Arial" w:hint="eastAsia"/>
          <w:spacing w:val="8"/>
          <w:szCs w:val="21"/>
        </w:rPr>
        <w:t>登录</w:t>
      </w:r>
      <w:r w:rsidRPr="00F30644">
        <w:rPr>
          <w:rFonts w:ascii="Calibri" w:hAnsi="Calibri" w:hint="eastAsia"/>
          <w:szCs w:val="24"/>
        </w:rPr>
        <w:t>基金管理人网站网上交易系统，</w:t>
      </w:r>
      <w:r w:rsidRPr="00F30644">
        <w:rPr>
          <w:rFonts w:ascii="Arial" w:hAnsi="Arial" w:hint="eastAsia"/>
          <w:spacing w:val="8"/>
          <w:szCs w:val="21"/>
        </w:rPr>
        <w:t>与基金管理人达成电子交易的相关协议，接受基金管理人有关服务条款并办理相关手续后，即可</w:t>
      </w:r>
      <w:r w:rsidRPr="00F30644">
        <w:rPr>
          <w:rFonts w:ascii="Calibri" w:hAnsi="Calibri" w:hint="eastAsia"/>
          <w:szCs w:val="21"/>
        </w:rPr>
        <w:t>自助开户并进行网上交易</w:t>
      </w:r>
      <w:r w:rsidRPr="00F30644">
        <w:rPr>
          <w:rFonts w:ascii="Arial" w:hAnsi="Arial" w:hint="eastAsia"/>
          <w:spacing w:val="8"/>
          <w:szCs w:val="21"/>
        </w:rPr>
        <w:t>，如</w:t>
      </w:r>
      <w:r w:rsidRPr="00F30644">
        <w:rPr>
          <w:rFonts w:ascii="Calibri" w:hAnsi="Calibri" w:hint="eastAsia"/>
          <w:szCs w:val="24"/>
        </w:rPr>
        <w:t>基金认</w:t>
      </w:r>
      <w:r w:rsidRPr="00F30644">
        <w:rPr>
          <w:rFonts w:ascii="Calibri" w:hAnsi="Calibri"/>
          <w:szCs w:val="24"/>
        </w:rPr>
        <w:t>/</w:t>
      </w:r>
      <w:r w:rsidRPr="00F30644">
        <w:rPr>
          <w:rFonts w:ascii="Calibri" w:hAnsi="Calibri" w:hint="eastAsia"/>
          <w:szCs w:val="24"/>
        </w:rPr>
        <w:t>申购、定投、转换、赎回、赎回转申购及</w:t>
      </w:r>
      <w:r w:rsidRPr="00F30644">
        <w:rPr>
          <w:rFonts w:ascii="Arial" w:hAnsi="Arial" w:hint="eastAsia"/>
          <w:spacing w:val="8"/>
          <w:szCs w:val="21"/>
        </w:rPr>
        <w:t>分红方式变更</w:t>
      </w:r>
      <w:r w:rsidRPr="00F30644">
        <w:rPr>
          <w:rFonts w:ascii="Calibri" w:hAnsi="Calibri" w:hint="eastAsia"/>
          <w:szCs w:val="24"/>
        </w:rPr>
        <w:t>等。</w:t>
      </w:r>
      <w:r w:rsidRPr="00F30644">
        <w:rPr>
          <w:rFonts w:ascii="Arial" w:hAnsi="Arial" w:hint="eastAsia"/>
          <w:spacing w:val="8"/>
          <w:szCs w:val="21"/>
        </w:rPr>
        <w:t>具体业务办理情况及业务规则请登录基金管理人网站查询</w:t>
      </w:r>
      <w:r w:rsidRPr="00F30644">
        <w:rPr>
          <w:rFonts w:ascii="Calibri" w:hAnsi="Calibri" w:hint="eastAsia"/>
          <w:szCs w:val="21"/>
        </w:rPr>
        <w:t>。</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szCs w:val="21"/>
        </w:rPr>
        <w:t>2</w:t>
      </w:r>
      <w:r w:rsidRPr="00F30644">
        <w:rPr>
          <w:rFonts w:ascii="Calibri" w:hAnsi="Calibri" w:hint="eastAsia"/>
          <w:szCs w:val="21"/>
        </w:rPr>
        <w:t>、查询服务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投资者可以通过基金管理人网站查询所持有基金的基金份额、交易记录等信息，同时可以修改基金账户信息等基本资料。</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szCs w:val="21"/>
        </w:rPr>
        <w:t>3</w:t>
      </w:r>
      <w:r w:rsidRPr="00F30644">
        <w:rPr>
          <w:rFonts w:ascii="Calibri" w:hAnsi="Calibri" w:hint="eastAsia"/>
          <w:szCs w:val="21"/>
        </w:rPr>
        <w:t>、信息资讯服务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投资者可以利用基金管理人网站获取基金和基金管理人各类信息，包括基金法律文件、基金管理人最新动态、热点问题等。</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szCs w:val="21"/>
        </w:rPr>
        <w:lastRenderedPageBreak/>
        <w:t>4</w:t>
      </w:r>
      <w:r w:rsidRPr="00F30644">
        <w:rPr>
          <w:rFonts w:ascii="Calibri" w:hAnsi="Calibri" w:hint="eastAsia"/>
          <w:szCs w:val="21"/>
        </w:rPr>
        <w:t>、在线客服</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投资者可以通过基金管理人网站首页“在线客服”功能进行在线咨询。也可以在“您问我答”栏目中，直接提出有关本基金的问题和建议。</w:t>
      </w:r>
    </w:p>
    <w:p w:rsidR="00F30644" w:rsidRPr="00F30644" w:rsidRDefault="00F30644" w:rsidP="00F30644">
      <w:pPr>
        <w:widowControl/>
        <w:spacing w:line="380" w:lineRule="exact"/>
        <w:ind w:firstLineChars="200" w:firstLine="422"/>
        <w:rPr>
          <w:rFonts w:ascii="Calibri" w:hAnsi="Calibri"/>
          <w:b/>
          <w:szCs w:val="21"/>
        </w:rPr>
      </w:pPr>
      <w:r w:rsidRPr="00F30644">
        <w:rPr>
          <w:rFonts w:ascii="Calibri" w:hAnsi="Calibri" w:hint="eastAsia"/>
          <w:b/>
          <w:szCs w:val="21"/>
        </w:rPr>
        <w:t>三、短信服务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基金管理人向订制短信服务的基金份额持有人提供相应短信服务。</w:t>
      </w:r>
    </w:p>
    <w:p w:rsidR="00F30644" w:rsidRPr="00F30644" w:rsidRDefault="00F30644" w:rsidP="00F30644">
      <w:pPr>
        <w:widowControl/>
        <w:spacing w:line="380" w:lineRule="exact"/>
        <w:ind w:firstLineChars="200" w:firstLine="422"/>
        <w:rPr>
          <w:rFonts w:ascii="Calibri" w:hAnsi="Calibri"/>
          <w:b/>
          <w:szCs w:val="21"/>
        </w:rPr>
      </w:pPr>
      <w:r w:rsidRPr="00F30644">
        <w:rPr>
          <w:rFonts w:ascii="Calibri" w:hAnsi="Calibri" w:hint="eastAsia"/>
          <w:b/>
          <w:szCs w:val="21"/>
        </w:rPr>
        <w:t>四、电子邮件服务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基金管理人为投资者提供电子邮件方式的业务咨询、投诉受理、基金份额净值等服务。</w:t>
      </w:r>
    </w:p>
    <w:p w:rsidR="00F30644" w:rsidRPr="00F30644" w:rsidRDefault="00F30644" w:rsidP="00F30644">
      <w:pPr>
        <w:widowControl/>
        <w:spacing w:line="380" w:lineRule="exact"/>
        <w:ind w:firstLineChars="200" w:firstLine="422"/>
        <w:rPr>
          <w:rFonts w:ascii="Calibri" w:hAnsi="Calibri"/>
          <w:b/>
          <w:szCs w:val="21"/>
        </w:rPr>
      </w:pPr>
      <w:r w:rsidRPr="00F30644">
        <w:rPr>
          <w:rFonts w:ascii="Calibri" w:hAnsi="Calibri" w:hint="eastAsia"/>
          <w:b/>
          <w:szCs w:val="21"/>
        </w:rPr>
        <w:t>五、手机理财服务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投资者通过手机访问博时移动版直销网上交易系统（</w:t>
      </w:r>
      <w:r w:rsidRPr="00F30644">
        <w:rPr>
          <w:rFonts w:ascii="Calibri" w:hAnsi="Calibri"/>
          <w:szCs w:val="21"/>
        </w:rPr>
        <w:t>http://m.bosera.com</w:t>
      </w:r>
      <w:r w:rsidRPr="00F30644">
        <w:rPr>
          <w:rFonts w:ascii="Calibri" w:hAnsi="Calibri" w:hint="eastAsia"/>
          <w:szCs w:val="21"/>
        </w:rPr>
        <w:t>）和博时</w:t>
      </w:r>
      <w:r w:rsidRPr="00F30644">
        <w:rPr>
          <w:rFonts w:ascii="Calibri" w:hAnsi="Calibri"/>
          <w:szCs w:val="21"/>
        </w:rPr>
        <w:t>App</w:t>
      </w:r>
      <w:r w:rsidRPr="00F30644">
        <w:rPr>
          <w:rFonts w:ascii="Calibri" w:hAnsi="Calibri" w:hint="eastAsia"/>
          <w:szCs w:val="21"/>
        </w:rPr>
        <w:t>版直销网上交易系统，可以使用基金理财所需的基金交易、理财查询、账户管理、信息资讯等功能和服务。</w:t>
      </w:r>
    </w:p>
    <w:p w:rsidR="00F30644" w:rsidRPr="00F30644" w:rsidRDefault="00F30644" w:rsidP="00F30644">
      <w:pPr>
        <w:widowControl/>
        <w:spacing w:line="380" w:lineRule="exact"/>
        <w:ind w:firstLineChars="200" w:firstLine="422"/>
        <w:rPr>
          <w:rFonts w:ascii="Calibri" w:hAnsi="Calibri"/>
          <w:b/>
          <w:szCs w:val="21"/>
        </w:rPr>
      </w:pPr>
      <w:r w:rsidRPr="00F30644">
        <w:rPr>
          <w:rFonts w:ascii="Calibri" w:hAnsi="Calibri" w:hint="eastAsia"/>
          <w:b/>
          <w:szCs w:val="21"/>
        </w:rPr>
        <w:t>六、信息订阅服务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投资者可以通过博时网站、客服中心提交信息订制的申请，基金管理人将以电子邮件、手机短信的形式定期为投资者发送所订制的信息。</w:t>
      </w:r>
    </w:p>
    <w:p w:rsidR="00F30644" w:rsidRPr="00F30644" w:rsidRDefault="00F30644" w:rsidP="00F30644">
      <w:pPr>
        <w:widowControl/>
        <w:spacing w:line="380" w:lineRule="exact"/>
        <w:ind w:firstLineChars="200" w:firstLine="422"/>
        <w:rPr>
          <w:rFonts w:ascii="Calibri" w:hAnsi="Calibri"/>
          <w:b/>
          <w:szCs w:val="21"/>
        </w:rPr>
      </w:pPr>
      <w:r w:rsidRPr="00F30644">
        <w:rPr>
          <w:rFonts w:ascii="Calibri" w:hAnsi="Calibri" w:hint="eastAsia"/>
          <w:b/>
          <w:szCs w:val="21"/>
        </w:rPr>
        <w:t>七、电话理财服务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投资者拨打博时一线通：</w:t>
      </w:r>
      <w:r w:rsidRPr="00F30644">
        <w:rPr>
          <w:rFonts w:ascii="Calibri" w:hAnsi="Calibri"/>
          <w:szCs w:val="21"/>
        </w:rPr>
        <w:t>95105568</w:t>
      </w:r>
      <w:r w:rsidRPr="00F30644">
        <w:rPr>
          <w:rFonts w:ascii="Calibri" w:hAnsi="Calibri" w:hint="eastAsia"/>
          <w:szCs w:val="21"/>
        </w:rPr>
        <w:t>（免长途话费）可享有投资理财交易的一站式综合服务：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szCs w:val="21"/>
        </w:rPr>
        <w:t>1</w:t>
      </w:r>
      <w:r w:rsidRPr="00F30644">
        <w:rPr>
          <w:rFonts w:ascii="Calibri" w:hAnsi="Calibri" w:hint="eastAsia"/>
          <w:szCs w:val="21"/>
        </w:rPr>
        <w:t>、自助语音服务：基金管理人自助语音系统提供</w:t>
      </w:r>
      <w:r w:rsidRPr="00F30644">
        <w:rPr>
          <w:rFonts w:ascii="Calibri" w:hAnsi="Calibri"/>
          <w:szCs w:val="21"/>
        </w:rPr>
        <w:t>7</w:t>
      </w:r>
      <w:r w:rsidRPr="00F30644">
        <w:rPr>
          <w:rFonts w:ascii="Calibri" w:hAnsi="Calibri" w:hint="eastAsia"/>
          <w:szCs w:val="21"/>
        </w:rPr>
        <w:t>×</w:t>
      </w:r>
      <w:r w:rsidRPr="00F30644">
        <w:rPr>
          <w:rFonts w:ascii="Calibri" w:hAnsi="Calibri"/>
          <w:szCs w:val="21"/>
        </w:rPr>
        <w:t>24</w:t>
      </w:r>
      <w:r w:rsidRPr="00F30644">
        <w:rPr>
          <w:rFonts w:ascii="Calibri" w:hAnsi="Calibri" w:hint="eastAsia"/>
          <w:szCs w:val="21"/>
        </w:rPr>
        <w:t>小时的全天候服务，投资者可以自助查询账户余额、交易情况、基金净值等信息，也可以进行直销交易、密码修改、传真索取等操作。</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szCs w:val="21"/>
        </w:rPr>
        <w:t>2</w:t>
      </w:r>
      <w:r w:rsidRPr="00F30644">
        <w:rPr>
          <w:rFonts w:ascii="Calibri" w:hAnsi="Calibri" w:hint="eastAsia"/>
          <w:szCs w:val="21"/>
        </w:rPr>
        <w:t>、电话交易服务：基金管理人直销投资者可通过博时一线通电话交易平台在线办理基金的认购、申购、赎回、转换、变更分红方式、撤单等直销交易业务，其中已开通协议支付账户的投资者还可以在线完成认</w:t>
      </w:r>
      <w:r w:rsidRPr="00F30644">
        <w:rPr>
          <w:rFonts w:ascii="Calibri" w:hAnsi="Calibri"/>
          <w:szCs w:val="21"/>
        </w:rPr>
        <w:t>/</w:t>
      </w:r>
      <w:r w:rsidRPr="00F30644">
        <w:rPr>
          <w:rFonts w:ascii="Calibri" w:hAnsi="Calibri" w:hint="eastAsia"/>
          <w:szCs w:val="21"/>
        </w:rPr>
        <w:t>申购款项的自动划付。</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szCs w:val="21"/>
        </w:rPr>
        <w:t>3</w:t>
      </w:r>
      <w:r w:rsidRPr="00F30644">
        <w:rPr>
          <w:rFonts w:ascii="Calibri" w:hAnsi="Calibri" w:hint="eastAsia"/>
          <w:szCs w:val="21"/>
        </w:rPr>
        <w:t>、人工电话服务：投资者可以获得业务咨询、信息查询、资料修改、投诉受理、信息订制、账户诊断等服务。</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szCs w:val="21"/>
        </w:rPr>
        <w:t>4</w:t>
      </w:r>
      <w:r w:rsidRPr="00F30644">
        <w:rPr>
          <w:rFonts w:ascii="Calibri" w:hAnsi="Calibri" w:hint="eastAsia"/>
          <w:szCs w:val="21"/>
        </w:rPr>
        <w:t>、电话留言服务：非人工服务时间或线路繁忙时，投资者可进行电话留言。</w:t>
      </w:r>
    </w:p>
    <w:p w:rsidR="00F30644" w:rsidRPr="00F30644" w:rsidRDefault="00F30644" w:rsidP="00F30644">
      <w:pPr>
        <w:widowControl/>
        <w:adjustRightInd w:val="0"/>
        <w:snapToGrid w:val="0"/>
        <w:spacing w:line="380" w:lineRule="exact"/>
        <w:ind w:firstLineChars="200" w:firstLine="422"/>
        <w:rPr>
          <w:rFonts w:ascii="Arial" w:hAnsi="Arial" w:cs="Arial"/>
          <w:b/>
          <w:bCs/>
          <w:szCs w:val="21"/>
        </w:rPr>
      </w:pPr>
      <w:r w:rsidRPr="00F30644">
        <w:rPr>
          <w:rFonts w:ascii="Arial" w:hAnsi="Arial" w:cs="Arial" w:hint="eastAsia"/>
          <w:b/>
          <w:bCs/>
          <w:szCs w:val="21"/>
        </w:rPr>
        <w:t>八、基金管理人联系方式</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公司网址：</w:t>
      </w:r>
      <w:r w:rsidRPr="00F30644">
        <w:rPr>
          <w:rFonts w:ascii="Calibri" w:hAnsi="Calibri"/>
          <w:szCs w:val="21"/>
        </w:rPr>
        <w:t xml:space="preserve"> www.bosera.com </w:t>
      </w:r>
    </w:p>
    <w:p w:rsidR="00F30644" w:rsidRPr="00F30644" w:rsidRDefault="00F30644" w:rsidP="00F30644">
      <w:pPr>
        <w:widowControl/>
        <w:spacing w:line="380" w:lineRule="exact"/>
        <w:ind w:firstLineChars="200" w:firstLine="420"/>
        <w:rPr>
          <w:rFonts w:ascii="Calibri" w:hAnsi="Calibri"/>
          <w:szCs w:val="21"/>
        </w:rPr>
      </w:pPr>
      <w:r w:rsidRPr="00F30644">
        <w:rPr>
          <w:rFonts w:ascii="Calibri" w:hAnsi="Calibri" w:hint="eastAsia"/>
          <w:szCs w:val="21"/>
        </w:rPr>
        <w:t>电子信箱：</w:t>
      </w:r>
      <w:hyperlink r:id="rId28" w:history="1">
        <w:r w:rsidRPr="00F30644">
          <w:rPr>
            <w:rFonts w:ascii="Calibri" w:hAnsi="Calibri"/>
            <w:color w:val="0000FF"/>
            <w:szCs w:val="21"/>
            <w:u w:val="single"/>
          </w:rPr>
          <w:t>service@bosera.com</w:t>
        </w:r>
      </w:hyperlink>
    </w:p>
    <w:p w:rsidR="00F30644" w:rsidRPr="00F30644" w:rsidRDefault="00F30644" w:rsidP="00F30644">
      <w:pPr>
        <w:widowControl/>
        <w:spacing w:line="380" w:lineRule="exact"/>
        <w:ind w:firstLineChars="200" w:firstLine="452"/>
        <w:rPr>
          <w:rFonts w:ascii="Arial" w:hAnsi="Arial"/>
          <w:spacing w:val="8"/>
          <w:szCs w:val="21"/>
        </w:rPr>
      </w:pPr>
      <w:r w:rsidRPr="00F30644">
        <w:rPr>
          <w:rFonts w:ascii="Arial" w:hAnsi="Arial" w:hint="eastAsia"/>
          <w:spacing w:val="8"/>
          <w:szCs w:val="21"/>
        </w:rPr>
        <w:t>博时一线通客服电话：</w:t>
      </w:r>
      <w:r w:rsidRPr="00F30644">
        <w:rPr>
          <w:rFonts w:ascii="Arial" w:hAnsi="Arial"/>
          <w:spacing w:val="8"/>
          <w:szCs w:val="21"/>
        </w:rPr>
        <w:t>95105568</w:t>
      </w:r>
      <w:r w:rsidRPr="00F30644">
        <w:rPr>
          <w:rFonts w:ascii="Arial" w:hAnsi="Arial" w:hint="eastAsia"/>
          <w:spacing w:val="8"/>
          <w:szCs w:val="21"/>
        </w:rPr>
        <w:t>（免长途话费）</w:t>
      </w:r>
    </w:p>
    <w:p w:rsidR="00F30644" w:rsidRDefault="00F30644" w:rsidP="00F30644">
      <w:pPr>
        <w:widowControl/>
        <w:spacing w:line="380" w:lineRule="exact"/>
        <w:ind w:firstLineChars="200" w:firstLine="422"/>
        <w:rPr>
          <w:rFonts w:ascii="Calibri" w:hAnsi="Calibri"/>
          <w:b/>
          <w:szCs w:val="21"/>
        </w:rPr>
      </w:pPr>
      <w:r w:rsidRPr="00F30644">
        <w:rPr>
          <w:rFonts w:ascii="Calibri" w:hAnsi="Calibri" w:hint="eastAsia"/>
          <w:b/>
          <w:szCs w:val="21"/>
        </w:rPr>
        <w:t>九、如本招募说明书存在任何您</w:t>
      </w:r>
      <w:r w:rsidRPr="00F30644">
        <w:rPr>
          <w:rFonts w:ascii="Calibri" w:hAnsi="Calibri"/>
          <w:b/>
          <w:szCs w:val="21"/>
        </w:rPr>
        <w:t>/</w:t>
      </w:r>
      <w:r w:rsidRPr="00F30644">
        <w:rPr>
          <w:rFonts w:ascii="Calibri" w:hAnsi="Calibri" w:hint="eastAsia"/>
          <w:b/>
          <w:szCs w:val="21"/>
        </w:rPr>
        <w:t>贵机构无法理解的内容，请通过上述方式联系基金管理人。请确保投资前，您</w:t>
      </w:r>
      <w:r w:rsidRPr="00F30644">
        <w:rPr>
          <w:rFonts w:ascii="Calibri" w:hAnsi="Calibri"/>
          <w:b/>
          <w:szCs w:val="21"/>
        </w:rPr>
        <w:t>/</w:t>
      </w:r>
      <w:r w:rsidRPr="00F30644">
        <w:rPr>
          <w:rFonts w:ascii="Calibri" w:hAnsi="Calibri" w:hint="eastAsia"/>
          <w:b/>
          <w:szCs w:val="21"/>
        </w:rPr>
        <w:t>贵机构已经全面理解了本招募说明书。</w:t>
      </w:r>
    </w:p>
    <w:p w:rsidR="00CD42A7" w:rsidRDefault="00CD42A7" w:rsidP="00F30644">
      <w:pPr>
        <w:widowControl/>
        <w:spacing w:line="380" w:lineRule="exact"/>
        <w:ind w:firstLineChars="200" w:firstLine="422"/>
        <w:rPr>
          <w:rFonts w:ascii="Calibri" w:hAnsi="Calibri"/>
          <w:b/>
          <w:szCs w:val="21"/>
        </w:rPr>
      </w:pPr>
    </w:p>
    <w:p w:rsidR="00CD42A7" w:rsidRDefault="00CD42A7" w:rsidP="00F30644">
      <w:pPr>
        <w:widowControl/>
        <w:spacing w:line="380" w:lineRule="exact"/>
        <w:ind w:firstLineChars="200" w:firstLine="422"/>
        <w:rPr>
          <w:rFonts w:ascii="Calibri" w:hAnsi="Calibri"/>
          <w:b/>
          <w:szCs w:val="21"/>
        </w:rPr>
      </w:pPr>
    </w:p>
    <w:p w:rsidR="00E53A12" w:rsidRPr="00962638" w:rsidRDefault="00E53A12" w:rsidP="00962638">
      <w:pPr>
        <w:pStyle w:val="1"/>
        <w:snapToGrid w:val="0"/>
        <w:ind w:firstLineChars="150" w:firstLine="452"/>
        <w:jc w:val="center"/>
        <w:rPr>
          <w:rFonts w:ascii="Times New Roman"/>
          <w:color w:val="auto"/>
          <w:sz w:val="30"/>
          <w:szCs w:val="30"/>
        </w:rPr>
      </w:pPr>
      <w:bookmarkStart w:id="425" w:name="_Toc475638058"/>
      <w:bookmarkStart w:id="426" w:name="_Toc477859311"/>
      <w:bookmarkStart w:id="427" w:name="_Toc477879881"/>
      <w:bookmarkStart w:id="428" w:name="_Toc482607493"/>
      <w:r w:rsidRPr="00962638">
        <w:rPr>
          <w:rFonts w:ascii="Times New Roman" w:hint="eastAsia"/>
          <w:color w:val="auto"/>
          <w:sz w:val="30"/>
          <w:szCs w:val="30"/>
        </w:rPr>
        <w:lastRenderedPageBreak/>
        <w:t>第二十</w:t>
      </w:r>
      <w:r w:rsidR="00FB08E4">
        <w:rPr>
          <w:rFonts w:ascii="Times New Roman" w:hint="eastAsia"/>
          <w:color w:val="auto"/>
          <w:sz w:val="30"/>
          <w:szCs w:val="30"/>
          <w:lang w:eastAsia="zh-CN"/>
        </w:rPr>
        <w:t>一</w:t>
      </w:r>
      <w:r w:rsidRPr="00962638">
        <w:rPr>
          <w:rFonts w:ascii="Times New Roman" w:hint="eastAsia"/>
          <w:color w:val="auto"/>
          <w:sz w:val="30"/>
          <w:szCs w:val="30"/>
        </w:rPr>
        <w:t>部分</w:t>
      </w:r>
      <w:r w:rsidRPr="00962638">
        <w:rPr>
          <w:rFonts w:ascii="Times New Roman"/>
          <w:color w:val="auto"/>
          <w:sz w:val="30"/>
          <w:szCs w:val="30"/>
        </w:rPr>
        <w:t xml:space="preserve">  </w:t>
      </w:r>
      <w:r w:rsidRPr="00962638">
        <w:rPr>
          <w:rFonts w:ascii="Times New Roman" w:hint="eastAsia"/>
          <w:color w:val="auto"/>
          <w:sz w:val="30"/>
          <w:szCs w:val="30"/>
        </w:rPr>
        <w:t>其它应披露的事项</w:t>
      </w:r>
      <w:bookmarkEnd w:id="425"/>
      <w:bookmarkEnd w:id="426"/>
      <w:bookmarkEnd w:id="427"/>
      <w:bookmarkEnd w:id="428"/>
    </w:p>
    <w:p w:rsidR="00750908" w:rsidRPr="00750908" w:rsidRDefault="00750908" w:rsidP="00750908">
      <w:pPr>
        <w:widowControl/>
        <w:spacing w:line="380" w:lineRule="exact"/>
        <w:ind w:firstLineChars="200" w:firstLine="420"/>
        <w:rPr>
          <w:rFonts w:ascii="Calibri" w:hAnsi="Calibri"/>
          <w:szCs w:val="21"/>
          <w:lang w:val="x-none"/>
        </w:rPr>
      </w:pPr>
      <w:r w:rsidRPr="00750908">
        <w:rPr>
          <w:rFonts w:ascii="Calibri" w:hAnsi="Calibri" w:hint="eastAsia"/>
          <w:szCs w:val="21"/>
          <w:lang w:val="x-none"/>
        </w:rPr>
        <w:t>(</w:t>
      </w:r>
      <w:r w:rsidRPr="00750908">
        <w:rPr>
          <w:rFonts w:ascii="Calibri" w:hAnsi="Calibri" w:hint="eastAsia"/>
          <w:szCs w:val="21"/>
          <w:lang w:val="x-none"/>
        </w:rPr>
        <w:t>一</w:t>
      </w:r>
      <w:r w:rsidRPr="00750908">
        <w:rPr>
          <w:rFonts w:ascii="Calibri" w:hAnsi="Calibri" w:hint="eastAsia"/>
          <w:szCs w:val="21"/>
          <w:lang w:val="x-none"/>
        </w:rPr>
        <w:t>)</w:t>
      </w:r>
      <w:r w:rsidRPr="00750908">
        <w:rPr>
          <w:rFonts w:ascii="Calibri" w:hAnsi="Calibri" w:hint="eastAsia"/>
          <w:szCs w:val="21"/>
          <w:lang w:val="x-none"/>
        </w:rPr>
        <w:t>、</w:t>
      </w:r>
      <w:r w:rsidRPr="00750908">
        <w:rPr>
          <w:rFonts w:ascii="Calibri" w:hAnsi="Calibri" w:hint="eastAsia"/>
          <w:szCs w:val="21"/>
          <w:lang w:val="x-none"/>
        </w:rPr>
        <w:t xml:space="preserve"> 2017</w:t>
      </w:r>
      <w:r w:rsidRPr="00750908">
        <w:rPr>
          <w:rFonts w:ascii="Calibri" w:hAnsi="Calibri" w:hint="eastAsia"/>
          <w:szCs w:val="21"/>
          <w:lang w:val="x-none"/>
        </w:rPr>
        <w:t>年</w:t>
      </w:r>
      <w:r w:rsidRPr="00750908">
        <w:rPr>
          <w:rFonts w:ascii="Calibri" w:hAnsi="Calibri" w:hint="eastAsia"/>
          <w:szCs w:val="21"/>
          <w:lang w:val="x-none"/>
        </w:rPr>
        <w:t>08</w:t>
      </w:r>
      <w:r w:rsidRPr="00750908">
        <w:rPr>
          <w:rFonts w:ascii="Calibri" w:hAnsi="Calibri" w:hint="eastAsia"/>
          <w:szCs w:val="21"/>
          <w:lang w:val="x-none"/>
        </w:rPr>
        <w:t>月</w:t>
      </w:r>
      <w:r w:rsidRPr="00750908">
        <w:rPr>
          <w:rFonts w:ascii="Calibri" w:hAnsi="Calibri" w:hint="eastAsia"/>
          <w:szCs w:val="21"/>
          <w:lang w:val="x-none"/>
        </w:rPr>
        <w:t>24</w:t>
      </w:r>
      <w:r w:rsidRPr="00750908">
        <w:rPr>
          <w:rFonts w:ascii="Calibri" w:hAnsi="Calibri" w:hint="eastAsia"/>
          <w:szCs w:val="21"/>
          <w:lang w:val="x-none"/>
        </w:rPr>
        <w:t>日，我公司分别在中国证券报、上海证券报、证券时报上公告了《博时鑫泽灵活配置混合型证券投资基金</w:t>
      </w:r>
      <w:r w:rsidRPr="00750908">
        <w:rPr>
          <w:rFonts w:ascii="Calibri" w:hAnsi="Calibri" w:hint="eastAsia"/>
          <w:szCs w:val="21"/>
          <w:lang w:val="x-none"/>
        </w:rPr>
        <w:t>2017</w:t>
      </w:r>
      <w:r w:rsidRPr="00750908">
        <w:rPr>
          <w:rFonts w:ascii="Calibri" w:hAnsi="Calibri" w:hint="eastAsia"/>
          <w:szCs w:val="21"/>
          <w:lang w:val="x-none"/>
        </w:rPr>
        <w:t>年半年度报告（摘要）》；</w:t>
      </w:r>
      <w:r w:rsidRPr="00750908">
        <w:rPr>
          <w:rFonts w:ascii="Calibri" w:hAnsi="Calibri" w:hint="eastAsia"/>
          <w:szCs w:val="21"/>
          <w:lang w:val="x-none"/>
        </w:rPr>
        <w:t xml:space="preserve"> </w:t>
      </w:r>
    </w:p>
    <w:p w:rsidR="00750908" w:rsidRPr="00750908" w:rsidRDefault="00750908" w:rsidP="00750908">
      <w:pPr>
        <w:widowControl/>
        <w:spacing w:line="380" w:lineRule="exact"/>
        <w:ind w:firstLineChars="200" w:firstLine="420"/>
        <w:rPr>
          <w:rFonts w:ascii="Calibri" w:hAnsi="Calibri"/>
          <w:szCs w:val="21"/>
          <w:lang w:val="x-none"/>
        </w:rPr>
      </w:pPr>
      <w:r w:rsidRPr="00750908">
        <w:rPr>
          <w:rFonts w:ascii="Calibri" w:hAnsi="Calibri" w:hint="eastAsia"/>
          <w:szCs w:val="21"/>
          <w:lang w:val="x-none"/>
        </w:rPr>
        <w:t>(</w:t>
      </w:r>
      <w:r>
        <w:rPr>
          <w:rFonts w:ascii="Calibri" w:hAnsi="Calibri" w:hint="eastAsia"/>
          <w:szCs w:val="21"/>
          <w:lang w:val="x-none"/>
        </w:rPr>
        <w:t>二</w:t>
      </w:r>
      <w:r w:rsidRPr="00750908">
        <w:rPr>
          <w:rFonts w:ascii="Calibri" w:hAnsi="Calibri" w:hint="eastAsia"/>
          <w:szCs w:val="21"/>
          <w:lang w:val="x-none"/>
        </w:rPr>
        <w:t>)</w:t>
      </w:r>
      <w:r w:rsidRPr="00750908">
        <w:rPr>
          <w:rFonts w:ascii="Calibri" w:hAnsi="Calibri" w:hint="eastAsia"/>
          <w:szCs w:val="21"/>
          <w:lang w:val="x-none"/>
        </w:rPr>
        <w:t>、</w:t>
      </w:r>
      <w:r w:rsidRPr="00750908">
        <w:rPr>
          <w:rFonts w:ascii="Calibri" w:hAnsi="Calibri" w:hint="eastAsia"/>
          <w:szCs w:val="21"/>
          <w:lang w:val="x-none"/>
        </w:rPr>
        <w:t xml:space="preserve"> 2017</w:t>
      </w:r>
      <w:r w:rsidRPr="00750908">
        <w:rPr>
          <w:rFonts w:ascii="Calibri" w:hAnsi="Calibri" w:hint="eastAsia"/>
          <w:szCs w:val="21"/>
          <w:lang w:val="x-none"/>
        </w:rPr>
        <w:t>年</w:t>
      </w:r>
      <w:r w:rsidRPr="00750908">
        <w:rPr>
          <w:rFonts w:ascii="Calibri" w:hAnsi="Calibri" w:hint="eastAsia"/>
          <w:szCs w:val="21"/>
          <w:lang w:val="x-none"/>
        </w:rPr>
        <w:t>07</w:t>
      </w:r>
      <w:r w:rsidRPr="00750908">
        <w:rPr>
          <w:rFonts w:ascii="Calibri" w:hAnsi="Calibri" w:hint="eastAsia"/>
          <w:szCs w:val="21"/>
          <w:lang w:val="x-none"/>
        </w:rPr>
        <w:t>月</w:t>
      </w:r>
      <w:r w:rsidRPr="00750908">
        <w:rPr>
          <w:rFonts w:ascii="Calibri" w:hAnsi="Calibri" w:hint="eastAsia"/>
          <w:szCs w:val="21"/>
          <w:lang w:val="x-none"/>
        </w:rPr>
        <w:t>19</w:t>
      </w:r>
      <w:r w:rsidRPr="00750908">
        <w:rPr>
          <w:rFonts w:ascii="Calibri" w:hAnsi="Calibri" w:hint="eastAsia"/>
          <w:szCs w:val="21"/>
          <w:lang w:val="x-none"/>
        </w:rPr>
        <w:t>日，我公司分别在中国证券报、上海证券报、证券时报上公告了《博时鑫泽灵活配置混合型证券投资基金</w:t>
      </w:r>
      <w:r w:rsidRPr="00750908">
        <w:rPr>
          <w:rFonts w:ascii="Calibri" w:hAnsi="Calibri" w:hint="eastAsia"/>
          <w:szCs w:val="21"/>
          <w:lang w:val="x-none"/>
        </w:rPr>
        <w:t>2017</w:t>
      </w:r>
      <w:r w:rsidRPr="00750908">
        <w:rPr>
          <w:rFonts w:ascii="Calibri" w:hAnsi="Calibri" w:hint="eastAsia"/>
          <w:szCs w:val="21"/>
          <w:lang w:val="x-none"/>
        </w:rPr>
        <w:t>年第</w:t>
      </w:r>
      <w:r w:rsidRPr="00750908">
        <w:rPr>
          <w:rFonts w:ascii="Calibri" w:hAnsi="Calibri" w:hint="eastAsia"/>
          <w:szCs w:val="21"/>
          <w:lang w:val="x-none"/>
        </w:rPr>
        <w:t>2</w:t>
      </w:r>
      <w:r w:rsidRPr="00750908">
        <w:rPr>
          <w:rFonts w:ascii="Calibri" w:hAnsi="Calibri" w:hint="eastAsia"/>
          <w:szCs w:val="21"/>
          <w:lang w:val="x-none"/>
        </w:rPr>
        <w:t>季度报告》；</w:t>
      </w:r>
      <w:r w:rsidRPr="00750908">
        <w:rPr>
          <w:rFonts w:ascii="Calibri" w:hAnsi="Calibri" w:hint="eastAsia"/>
          <w:szCs w:val="21"/>
          <w:lang w:val="x-none"/>
        </w:rPr>
        <w:t xml:space="preserve"> </w:t>
      </w:r>
    </w:p>
    <w:p w:rsidR="00750908" w:rsidRPr="00750908" w:rsidRDefault="00750908" w:rsidP="00750908">
      <w:pPr>
        <w:widowControl/>
        <w:spacing w:line="380" w:lineRule="exact"/>
        <w:ind w:firstLineChars="200" w:firstLine="420"/>
        <w:rPr>
          <w:rFonts w:ascii="Calibri" w:hAnsi="Calibri"/>
          <w:szCs w:val="21"/>
          <w:lang w:val="x-none"/>
        </w:rPr>
      </w:pPr>
      <w:r w:rsidRPr="00750908">
        <w:rPr>
          <w:rFonts w:ascii="Calibri" w:hAnsi="Calibri" w:hint="eastAsia"/>
          <w:szCs w:val="21"/>
          <w:lang w:val="x-none"/>
        </w:rPr>
        <w:t>(</w:t>
      </w:r>
      <w:r>
        <w:rPr>
          <w:rFonts w:ascii="Calibri" w:hAnsi="Calibri" w:hint="eastAsia"/>
          <w:szCs w:val="21"/>
          <w:lang w:val="x-none"/>
        </w:rPr>
        <w:t>三</w:t>
      </w:r>
      <w:r w:rsidRPr="00750908">
        <w:rPr>
          <w:rFonts w:ascii="Calibri" w:hAnsi="Calibri" w:hint="eastAsia"/>
          <w:szCs w:val="21"/>
          <w:lang w:val="x-none"/>
        </w:rPr>
        <w:t>)</w:t>
      </w:r>
      <w:r w:rsidRPr="00750908">
        <w:rPr>
          <w:rFonts w:ascii="Calibri" w:hAnsi="Calibri" w:hint="eastAsia"/>
          <w:szCs w:val="21"/>
          <w:lang w:val="x-none"/>
        </w:rPr>
        <w:t>、</w:t>
      </w:r>
      <w:r w:rsidRPr="00750908">
        <w:rPr>
          <w:rFonts w:ascii="Calibri" w:hAnsi="Calibri" w:hint="eastAsia"/>
          <w:szCs w:val="21"/>
          <w:lang w:val="x-none"/>
        </w:rPr>
        <w:t xml:space="preserve"> 2017</w:t>
      </w:r>
      <w:r w:rsidRPr="00750908">
        <w:rPr>
          <w:rFonts w:ascii="Calibri" w:hAnsi="Calibri" w:hint="eastAsia"/>
          <w:szCs w:val="21"/>
          <w:lang w:val="x-none"/>
        </w:rPr>
        <w:t>年</w:t>
      </w:r>
      <w:r w:rsidRPr="00750908">
        <w:rPr>
          <w:rFonts w:ascii="Calibri" w:hAnsi="Calibri" w:hint="eastAsia"/>
          <w:szCs w:val="21"/>
          <w:lang w:val="x-none"/>
        </w:rPr>
        <w:t>06</w:t>
      </w:r>
      <w:r w:rsidRPr="00750908">
        <w:rPr>
          <w:rFonts w:ascii="Calibri" w:hAnsi="Calibri" w:hint="eastAsia"/>
          <w:szCs w:val="21"/>
          <w:lang w:val="x-none"/>
        </w:rPr>
        <w:t>月</w:t>
      </w:r>
      <w:r w:rsidRPr="00750908">
        <w:rPr>
          <w:rFonts w:ascii="Calibri" w:hAnsi="Calibri" w:hint="eastAsia"/>
          <w:szCs w:val="21"/>
          <w:lang w:val="x-none"/>
        </w:rPr>
        <w:t>01</w:t>
      </w:r>
      <w:r w:rsidRPr="00750908">
        <w:rPr>
          <w:rFonts w:ascii="Calibri" w:hAnsi="Calibri" w:hint="eastAsia"/>
          <w:szCs w:val="21"/>
          <w:lang w:val="x-none"/>
        </w:rPr>
        <w:t>日，我公司分别在中国证券报、上海证券报、证券时报上公告了《博时鑫泽灵活配置混合型证券投资基金更新招募说明书</w:t>
      </w:r>
      <w:r w:rsidRPr="00750908">
        <w:rPr>
          <w:rFonts w:ascii="Calibri" w:hAnsi="Calibri" w:hint="eastAsia"/>
          <w:szCs w:val="21"/>
          <w:lang w:val="x-none"/>
        </w:rPr>
        <w:t>2017</w:t>
      </w:r>
      <w:r w:rsidRPr="00750908">
        <w:rPr>
          <w:rFonts w:ascii="Calibri" w:hAnsi="Calibri" w:hint="eastAsia"/>
          <w:szCs w:val="21"/>
          <w:lang w:val="x-none"/>
        </w:rPr>
        <w:t>年第</w:t>
      </w:r>
      <w:r w:rsidRPr="00750908">
        <w:rPr>
          <w:rFonts w:ascii="Calibri" w:hAnsi="Calibri" w:hint="eastAsia"/>
          <w:szCs w:val="21"/>
          <w:lang w:val="x-none"/>
        </w:rPr>
        <w:t>1</w:t>
      </w:r>
      <w:r w:rsidRPr="00750908">
        <w:rPr>
          <w:rFonts w:ascii="Calibri" w:hAnsi="Calibri" w:hint="eastAsia"/>
          <w:szCs w:val="21"/>
          <w:lang w:val="x-none"/>
        </w:rPr>
        <w:t>号（摘要）》；</w:t>
      </w:r>
      <w:r w:rsidRPr="00750908">
        <w:rPr>
          <w:rFonts w:ascii="Calibri" w:hAnsi="Calibri" w:hint="eastAsia"/>
          <w:szCs w:val="21"/>
          <w:lang w:val="x-none"/>
        </w:rPr>
        <w:t xml:space="preserve"> </w:t>
      </w:r>
    </w:p>
    <w:p w:rsidR="00750908" w:rsidRPr="00750908" w:rsidRDefault="00750908" w:rsidP="00516031">
      <w:pPr>
        <w:widowControl/>
        <w:spacing w:line="380" w:lineRule="exact"/>
        <w:ind w:firstLineChars="200" w:firstLine="420"/>
        <w:rPr>
          <w:rFonts w:ascii="Calibri" w:hAnsi="Calibri"/>
          <w:szCs w:val="21"/>
          <w:lang w:val="x-none"/>
        </w:rPr>
      </w:pPr>
      <w:r w:rsidRPr="00750908">
        <w:rPr>
          <w:rFonts w:ascii="Calibri" w:hAnsi="Calibri" w:hint="eastAsia"/>
          <w:szCs w:val="21"/>
          <w:lang w:val="x-none"/>
        </w:rPr>
        <w:t>(</w:t>
      </w:r>
      <w:r>
        <w:rPr>
          <w:rFonts w:ascii="Calibri" w:hAnsi="Calibri" w:hint="eastAsia"/>
          <w:szCs w:val="21"/>
          <w:lang w:val="x-none"/>
        </w:rPr>
        <w:t>四</w:t>
      </w:r>
      <w:r w:rsidRPr="00750908">
        <w:rPr>
          <w:rFonts w:ascii="Calibri" w:hAnsi="Calibri" w:hint="eastAsia"/>
          <w:szCs w:val="21"/>
          <w:lang w:val="x-none"/>
        </w:rPr>
        <w:t>)</w:t>
      </w:r>
      <w:r w:rsidRPr="00750908">
        <w:rPr>
          <w:rFonts w:ascii="Calibri" w:hAnsi="Calibri" w:hint="eastAsia"/>
          <w:szCs w:val="21"/>
          <w:lang w:val="x-none"/>
        </w:rPr>
        <w:t>、</w:t>
      </w:r>
      <w:r w:rsidRPr="00750908">
        <w:rPr>
          <w:rFonts w:ascii="Calibri" w:hAnsi="Calibri" w:hint="eastAsia"/>
          <w:szCs w:val="21"/>
          <w:lang w:val="x-none"/>
        </w:rPr>
        <w:t xml:space="preserve"> 2017</w:t>
      </w:r>
      <w:r w:rsidRPr="00750908">
        <w:rPr>
          <w:rFonts w:ascii="Calibri" w:hAnsi="Calibri" w:hint="eastAsia"/>
          <w:szCs w:val="21"/>
          <w:lang w:val="x-none"/>
        </w:rPr>
        <w:t>年</w:t>
      </w:r>
      <w:r w:rsidRPr="00750908">
        <w:rPr>
          <w:rFonts w:ascii="Calibri" w:hAnsi="Calibri" w:hint="eastAsia"/>
          <w:szCs w:val="21"/>
          <w:lang w:val="x-none"/>
        </w:rPr>
        <w:t>05</w:t>
      </w:r>
      <w:r w:rsidRPr="00750908">
        <w:rPr>
          <w:rFonts w:ascii="Calibri" w:hAnsi="Calibri" w:hint="eastAsia"/>
          <w:szCs w:val="21"/>
          <w:lang w:val="x-none"/>
        </w:rPr>
        <w:t>月</w:t>
      </w:r>
      <w:r w:rsidRPr="00750908">
        <w:rPr>
          <w:rFonts w:ascii="Calibri" w:hAnsi="Calibri" w:hint="eastAsia"/>
          <w:szCs w:val="21"/>
          <w:lang w:val="x-none"/>
        </w:rPr>
        <w:t>20</w:t>
      </w:r>
      <w:r w:rsidRPr="00750908">
        <w:rPr>
          <w:rFonts w:ascii="Calibri" w:hAnsi="Calibri" w:hint="eastAsia"/>
          <w:szCs w:val="21"/>
          <w:lang w:val="x-none"/>
        </w:rPr>
        <w:t>日，我公司分别在中国证券报、上海证券报、证券时报上公告了《博时基金管理有限公司关于调整旗下部分基金的申购、定投、最低持有数量限制的公告》</w:t>
      </w:r>
      <w:r>
        <w:rPr>
          <w:rFonts w:ascii="Calibri" w:hAnsi="Calibri" w:hint="eastAsia"/>
          <w:szCs w:val="21"/>
          <w:lang w:val="x-none"/>
        </w:rPr>
        <w:t>、</w:t>
      </w:r>
      <w:r w:rsidRPr="00750908">
        <w:rPr>
          <w:rFonts w:ascii="Calibri" w:hAnsi="Calibri" w:hint="eastAsia"/>
          <w:szCs w:val="21"/>
          <w:lang w:val="x-none"/>
        </w:rPr>
        <w:t>《博时基金管理有限公司关于调整博时鑫泽灵活配置混合型证券投资基金最低赎回份额的公告》；</w:t>
      </w:r>
      <w:r w:rsidRPr="00750908">
        <w:rPr>
          <w:rFonts w:ascii="Calibri" w:hAnsi="Calibri" w:hint="eastAsia"/>
          <w:szCs w:val="21"/>
          <w:lang w:val="x-none"/>
        </w:rPr>
        <w:t xml:space="preserve"> </w:t>
      </w:r>
    </w:p>
    <w:p w:rsidR="0038147D" w:rsidRPr="00F30644" w:rsidRDefault="00750908" w:rsidP="00956DEB">
      <w:pPr>
        <w:spacing w:line="360" w:lineRule="auto"/>
        <w:ind w:firstLineChars="200" w:firstLine="420"/>
        <w:rPr>
          <w:b/>
          <w:bCs/>
        </w:rPr>
        <w:sectPr w:rsidR="0038147D" w:rsidRPr="00F30644" w:rsidSect="00D1712B">
          <w:footerReference w:type="default" r:id="rId29"/>
          <w:pgSz w:w="11906" w:h="16838"/>
          <w:pgMar w:top="1440" w:right="1800" w:bottom="1440" w:left="1800" w:header="851" w:footer="992" w:gutter="0"/>
          <w:cols w:space="720"/>
          <w:docGrid w:type="lines" w:linePitch="312"/>
        </w:sectPr>
      </w:pPr>
      <w:r w:rsidRPr="00750908">
        <w:rPr>
          <w:rFonts w:ascii="Calibri" w:hAnsi="Calibri" w:hint="eastAsia"/>
          <w:szCs w:val="21"/>
          <w:lang w:val="x-none"/>
        </w:rPr>
        <w:t>(</w:t>
      </w:r>
      <w:r>
        <w:rPr>
          <w:rFonts w:ascii="Calibri" w:hAnsi="Calibri" w:hint="eastAsia"/>
          <w:szCs w:val="21"/>
          <w:lang w:val="x-none"/>
        </w:rPr>
        <w:t>五</w:t>
      </w:r>
      <w:r w:rsidRPr="00750908">
        <w:rPr>
          <w:rFonts w:ascii="Calibri" w:hAnsi="Calibri" w:hint="eastAsia"/>
          <w:szCs w:val="21"/>
          <w:lang w:val="x-none"/>
        </w:rPr>
        <w:t>)</w:t>
      </w:r>
      <w:r w:rsidRPr="00750908">
        <w:rPr>
          <w:rFonts w:ascii="Calibri" w:hAnsi="Calibri" w:hint="eastAsia"/>
          <w:szCs w:val="21"/>
          <w:lang w:val="x-none"/>
        </w:rPr>
        <w:t>、</w:t>
      </w:r>
      <w:r w:rsidRPr="00750908">
        <w:rPr>
          <w:rFonts w:ascii="Calibri" w:hAnsi="Calibri" w:hint="eastAsia"/>
          <w:szCs w:val="21"/>
          <w:lang w:val="x-none"/>
        </w:rPr>
        <w:t xml:space="preserve"> 2017</w:t>
      </w:r>
      <w:r w:rsidRPr="00750908">
        <w:rPr>
          <w:rFonts w:ascii="Calibri" w:hAnsi="Calibri" w:hint="eastAsia"/>
          <w:szCs w:val="21"/>
          <w:lang w:val="x-none"/>
        </w:rPr>
        <w:t>年</w:t>
      </w:r>
      <w:r w:rsidRPr="00750908">
        <w:rPr>
          <w:rFonts w:ascii="Calibri" w:hAnsi="Calibri" w:hint="eastAsia"/>
          <w:szCs w:val="21"/>
          <w:lang w:val="x-none"/>
        </w:rPr>
        <w:t>04</w:t>
      </w:r>
      <w:r w:rsidRPr="00750908">
        <w:rPr>
          <w:rFonts w:ascii="Calibri" w:hAnsi="Calibri" w:hint="eastAsia"/>
          <w:szCs w:val="21"/>
          <w:lang w:val="x-none"/>
        </w:rPr>
        <w:t>月</w:t>
      </w:r>
      <w:r w:rsidRPr="00750908">
        <w:rPr>
          <w:rFonts w:ascii="Calibri" w:hAnsi="Calibri" w:hint="eastAsia"/>
          <w:szCs w:val="21"/>
          <w:lang w:val="x-none"/>
        </w:rPr>
        <w:t>22</w:t>
      </w:r>
      <w:r w:rsidRPr="00750908">
        <w:rPr>
          <w:rFonts w:ascii="Calibri" w:hAnsi="Calibri" w:hint="eastAsia"/>
          <w:szCs w:val="21"/>
          <w:lang w:val="x-none"/>
        </w:rPr>
        <w:t>日，我公司分别在中国证券报、上海证券报、证券时报上公告了《博时鑫泽灵活配置混合型证券投资基金</w:t>
      </w:r>
      <w:r w:rsidRPr="00750908">
        <w:rPr>
          <w:rFonts w:ascii="Calibri" w:hAnsi="Calibri" w:hint="eastAsia"/>
          <w:szCs w:val="21"/>
          <w:lang w:val="x-none"/>
        </w:rPr>
        <w:t>2017</w:t>
      </w:r>
      <w:r w:rsidRPr="00750908">
        <w:rPr>
          <w:rFonts w:ascii="Calibri" w:hAnsi="Calibri" w:hint="eastAsia"/>
          <w:szCs w:val="21"/>
          <w:lang w:val="x-none"/>
        </w:rPr>
        <w:t>年第</w:t>
      </w:r>
      <w:r w:rsidRPr="00750908">
        <w:rPr>
          <w:rFonts w:ascii="Calibri" w:hAnsi="Calibri" w:hint="eastAsia"/>
          <w:szCs w:val="21"/>
          <w:lang w:val="x-none"/>
        </w:rPr>
        <w:t>1</w:t>
      </w:r>
      <w:r w:rsidRPr="00750908">
        <w:rPr>
          <w:rFonts w:ascii="Calibri" w:hAnsi="Calibri" w:hint="eastAsia"/>
          <w:szCs w:val="21"/>
          <w:lang w:val="x-none"/>
        </w:rPr>
        <w:t>季度报告》；</w:t>
      </w:r>
      <w:r w:rsidRPr="00750908">
        <w:rPr>
          <w:rFonts w:ascii="Calibri" w:hAnsi="Calibri" w:hint="eastAsia"/>
          <w:szCs w:val="21"/>
          <w:lang w:val="x-none"/>
        </w:rPr>
        <w:t xml:space="preserve"> </w:t>
      </w:r>
    </w:p>
    <w:p w:rsidR="004B6E30" w:rsidRPr="00B42E21" w:rsidRDefault="004B6E30" w:rsidP="004B6E30">
      <w:pPr>
        <w:pStyle w:val="1"/>
        <w:spacing w:before="0" w:after="0"/>
        <w:jc w:val="center"/>
        <w:rPr>
          <w:rFonts w:ascii="Times New Roman"/>
          <w:color w:val="auto"/>
          <w:sz w:val="30"/>
          <w:szCs w:val="30"/>
        </w:rPr>
      </w:pPr>
      <w:bookmarkStart w:id="429" w:name="_Toc530223198"/>
      <w:bookmarkStart w:id="430" w:name="_Toc214873622"/>
      <w:bookmarkStart w:id="431" w:name="_Toc263092329"/>
      <w:bookmarkStart w:id="432" w:name="_Toc416264556"/>
      <w:bookmarkStart w:id="433" w:name="_Toc482607494"/>
      <w:r w:rsidRPr="00B42E21">
        <w:rPr>
          <w:rFonts w:ascii="Times New Roman"/>
          <w:color w:val="auto"/>
          <w:sz w:val="30"/>
          <w:szCs w:val="30"/>
        </w:rPr>
        <w:lastRenderedPageBreak/>
        <w:t>第二十</w:t>
      </w:r>
      <w:r w:rsidR="00FB08E4">
        <w:rPr>
          <w:rFonts w:ascii="Times New Roman" w:hint="eastAsia"/>
          <w:color w:val="auto"/>
          <w:sz w:val="30"/>
          <w:szCs w:val="30"/>
          <w:lang w:eastAsia="zh-CN"/>
        </w:rPr>
        <w:t>二</w:t>
      </w:r>
      <w:r w:rsidRPr="00B42E21">
        <w:rPr>
          <w:rFonts w:ascii="Times New Roman"/>
          <w:color w:val="auto"/>
          <w:sz w:val="30"/>
          <w:szCs w:val="30"/>
        </w:rPr>
        <w:t>部分</w:t>
      </w:r>
      <w:r w:rsidRPr="00B42E21">
        <w:rPr>
          <w:rFonts w:ascii="Times New Roman"/>
          <w:color w:val="auto"/>
          <w:sz w:val="30"/>
          <w:szCs w:val="30"/>
        </w:rPr>
        <w:t xml:space="preserve">  </w:t>
      </w:r>
      <w:r w:rsidRPr="00B42E21">
        <w:rPr>
          <w:rFonts w:ascii="Times New Roman"/>
          <w:color w:val="auto"/>
          <w:sz w:val="30"/>
          <w:szCs w:val="30"/>
        </w:rPr>
        <w:t>招募说明书存放及查阅方式</w:t>
      </w:r>
      <w:bookmarkEnd w:id="429"/>
      <w:bookmarkEnd w:id="430"/>
      <w:bookmarkEnd w:id="431"/>
      <w:bookmarkEnd w:id="432"/>
      <w:bookmarkEnd w:id="433"/>
    </w:p>
    <w:p w:rsidR="004B6E30" w:rsidRPr="00B42E21" w:rsidRDefault="004B6E30" w:rsidP="004B6E30">
      <w:pPr>
        <w:widowControl/>
        <w:adjustRightInd w:val="0"/>
        <w:snapToGrid w:val="0"/>
        <w:spacing w:line="360" w:lineRule="auto"/>
        <w:ind w:rightChars="-85" w:right="-178" w:firstLineChars="200" w:firstLine="420"/>
        <w:rPr>
          <w:rFonts w:ascii="Arial" w:hAnsi="Arial" w:cs="Arial"/>
          <w:kern w:val="0"/>
          <w:szCs w:val="21"/>
        </w:rPr>
      </w:pPr>
      <w:r w:rsidRPr="00B42E21">
        <w:rPr>
          <w:rFonts w:ascii="Arial" w:hAnsi="Arial" w:cs="Arial" w:hint="eastAsia"/>
          <w:kern w:val="0"/>
          <w:szCs w:val="21"/>
        </w:rPr>
        <w:t>招募说明书公布后，应当分别置备于基金管理人、基金托管人和基金销售机构的住所，投资人可在办公时间查阅；投资人在支付工本费后，可在合理时间内取得上述文件复制件或复印件。对投资人按此种方式所获得的文件及其复印件，基金管理人保证文本的内容与所公告的内容完全一致。</w:t>
      </w:r>
    </w:p>
    <w:p w:rsidR="004B6E30" w:rsidRPr="00B42E21" w:rsidRDefault="004B6E30" w:rsidP="004B6E30">
      <w:pPr>
        <w:widowControl/>
        <w:adjustRightInd w:val="0"/>
        <w:snapToGrid w:val="0"/>
        <w:spacing w:line="360" w:lineRule="auto"/>
        <w:ind w:rightChars="-85" w:right="-178" w:firstLineChars="200" w:firstLine="420"/>
        <w:rPr>
          <w:rFonts w:ascii="Arial" w:hAnsi="Arial" w:cs="Arial"/>
          <w:kern w:val="0"/>
          <w:szCs w:val="21"/>
        </w:rPr>
        <w:sectPr w:rsidR="004B6E30" w:rsidRPr="00B42E21" w:rsidSect="00D1712B">
          <w:footerReference w:type="default" r:id="rId30"/>
          <w:pgSz w:w="11906" w:h="16838"/>
          <w:pgMar w:top="1440" w:right="1800" w:bottom="1440" w:left="1800" w:header="851" w:footer="992" w:gutter="0"/>
          <w:cols w:space="720"/>
          <w:docGrid w:type="lines" w:linePitch="312"/>
        </w:sectPr>
      </w:pPr>
      <w:r w:rsidRPr="00B42E21">
        <w:rPr>
          <w:rFonts w:ascii="Arial" w:hAnsi="Arial" w:cs="Arial" w:hint="eastAsia"/>
          <w:kern w:val="0"/>
          <w:szCs w:val="21"/>
        </w:rPr>
        <w:t>投资人还可以直接登录基金管理人的网站（</w:t>
      </w:r>
      <w:r w:rsidRPr="00B42E21">
        <w:rPr>
          <w:rFonts w:ascii="Arial" w:hAnsi="Arial" w:cs="Arial" w:hint="eastAsia"/>
          <w:kern w:val="0"/>
          <w:szCs w:val="21"/>
        </w:rPr>
        <w:t>www.bosera.com</w:t>
      </w:r>
      <w:r w:rsidRPr="00B42E21">
        <w:rPr>
          <w:rFonts w:ascii="Arial" w:hAnsi="Arial" w:cs="Arial" w:hint="eastAsia"/>
          <w:kern w:val="0"/>
          <w:szCs w:val="21"/>
        </w:rPr>
        <w:t>）查阅和下载招募说明书。</w:t>
      </w:r>
    </w:p>
    <w:p w:rsidR="00E35017" w:rsidRPr="00B42E21" w:rsidRDefault="00E35017" w:rsidP="00006A01">
      <w:pPr>
        <w:pStyle w:val="1"/>
        <w:spacing w:before="0" w:after="0"/>
        <w:ind w:firstLine="452"/>
        <w:jc w:val="center"/>
        <w:rPr>
          <w:rFonts w:ascii="Times New Roman"/>
          <w:color w:val="auto"/>
          <w:sz w:val="30"/>
          <w:szCs w:val="30"/>
        </w:rPr>
      </w:pPr>
      <w:bookmarkStart w:id="434" w:name="_Toc263092330"/>
      <w:bookmarkStart w:id="435" w:name="_Toc430873440"/>
      <w:bookmarkStart w:id="436" w:name="_Toc482607495"/>
      <w:bookmarkEnd w:id="61"/>
      <w:bookmarkEnd w:id="62"/>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rsidRPr="00B42E21">
        <w:rPr>
          <w:rFonts w:ascii="Times New Roman"/>
          <w:color w:val="auto"/>
          <w:sz w:val="30"/>
          <w:szCs w:val="30"/>
        </w:rPr>
        <w:lastRenderedPageBreak/>
        <w:t>第二十</w:t>
      </w:r>
      <w:r w:rsidR="00FB08E4">
        <w:rPr>
          <w:rFonts w:ascii="Times New Roman" w:hint="eastAsia"/>
          <w:color w:val="auto"/>
          <w:sz w:val="30"/>
          <w:szCs w:val="30"/>
          <w:lang w:eastAsia="zh-CN"/>
        </w:rPr>
        <w:t>三</w:t>
      </w:r>
      <w:r w:rsidRPr="00B42E21">
        <w:rPr>
          <w:rFonts w:ascii="Times New Roman"/>
          <w:color w:val="auto"/>
          <w:sz w:val="30"/>
          <w:szCs w:val="30"/>
        </w:rPr>
        <w:t>部分</w:t>
      </w:r>
      <w:r w:rsidRPr="00B42E21">
        <w:rPr>
          <w:rFonts w:ascii="Times New Roman"/>
          <w:color w:val="auto"/>
          <w:sz w:val="30"/>
          <w:szCs w:val="30"/>
        </w:rPr>
        <w:t xml:space="preserve">  </w:t>
      </w:r>
      <w:r w:rsidRPr="00B42E21">
        <w:rPr>
          <w:rFonts w:ascii="Times New Roman"/>
          <w:color w:val="auto"/>
          <w:sz w:val="30"/>
          <w:szCs w:val="30"/>
        </w:rPr>
        <w:t>备查文件</w:t>
      </w:r>
      <w:bookmarkEnd w:id="434"/>
      <w:bookmarkEnd w:id="435"/>
      <w:bookmarkEnd w:id="436"/>
    </w:p>
    <w:p w:rsidR="00E35017" w:rsidRPr="00B42E21" w:rsidRDefault="00E35017" w:rsidP="00E35017">
      <w:pPr>
        <w:widowControl/>
        <w:adjustRightInd w:val="0"/>
        <w:snapToGrid w:val="0"/>
        <w:spacing w:line="360" w:lineRule="auto"/>
        <w:ind w:rightChars="-85" w:right="-178" w:firstLineChars="200" w:firstLine="420"/>
        <w:rPr>
          <w:rFonts w:ascii="Arial" w:hAnsi="Arial" w:cs="Arial"/>
          <w:kern w:val="0"/>
          <w:szCs w:val="21"/>
        </w:rPr>
      </w:pPr>
      <w:r w:rsidRPr="00B42E21">
        <w:rPr>
          <w:rFonts w:ascii="Arial" w:hAnsi="Arial" w:cs="Arial"/>
          <w:kern w:val="0"/>
          <w:szCs w:val="21"/>
        </w:rPr>
        <w:t>以下备查文件存放在基金管理人的办公场所，在办公时间可供免费查阅。</w:t>
      </w:r>
    </w:p>
    <w:p w:rsidR="00E35017" w:rsidRPr="00B42E21" w:rsidRDefault="00E35017" w:rsidP="00E35017">
      <w:pPr>
        <w:widowControl/>
        <w:adjustRightInd w:val="0"/>
        <w:snapToGrid w:val="0"/>
        <w:spacing w:line="360" w:lineRule="auto"/>
        <w:ind w:rightChars="-85" w:right="-178" w:firstLineChars="200" w:firstLine="420"/>
        <w:rPr>
          <w:rFonts w:ascii="Arial" w:hAnsi="Arial" w:cs="Arial"/>
          <w:kern w:val="0"/>
          <w:szCs w:val="21"/>
        </w:rPr>
      </w:pPr>
      <w:r w:rsidRPr="00B42E21">
        <w:rPr>
          <w:rFonts w:ascii="Arial" w:hAnsi="Arial" w:cs="Arial"/>
          <w:kern w:val="0"/>
          <w:szCs w:val="21"/>
        </w:rPr>
        <w:t>（一）中国证监会</w:t>
      </w:r>
      <w:r w:rsidRPr="00B42E21">
        <w:rPr>
          <w:rFonts w:ascii="Arial" w:hAnsi="Arial" w:cs="Arial" w:hint="eastAsia"/>
          <w:kern w:val="0"/>
          <w:szCs w:val="21"/>
        </w:rPr>
        <w:t>准予</w:t>
      </w:r>
      <w:r w:rsidR="00635A18" w:rsidRPr="00B42E21">
        <w:rPr>
          <w:rFonts w:ascii="Arial" w:hAnsi="Arial" w:cs="Arial"/>
          <w:kern w:val="0"/>
          <w:szCs w:val="21"/>
        </w:rPr>
        <w:t>博时鑫泽灵活配置</w:t>
      </w:r>
      <w:r w:rsidRPr="00B42E21">
        <w:rPr>
          <w:rFonts w:ascii="Arial" w:hAnsi="Arial" w:cs="Arial" w:hint="eastAsia"/>
          <w:kern w:val="0"/>
          <w:szCs w:val="21"/>
        </w:rPr>
        <w:t>混合型</w:t>
      </w:r>
      <w:r w:rsidRPr="00B42E21">
        <w:rPr>
          <w:rFonts w:ascii="Arial" w:hAnsi="Arial" w:cs="Arial"/>
          <w:kern w:val="0"/>
          <w:szCs w:val="21"/>
        </w:rPr>
        <w:t>证券投资基金募集</w:t>
      </w:r>
      <w:r w:rsidRPr="00B42E21">
        <w:rPr>
          <w:rFonts w:ascii="Arial" w:hAnsi="Arial" w:cs="Arial" w:hint="eastAsia"/>
          <w:kern w:val="0"/>
          <w:szCs w:val="21"/>
        </w:rPr>
        <w:t>注册</w:t>
      </w:r>
      <w:r w:rsidRPr="00B42E21">
        <w:rPr>
          <w:rFonts w:ascii="Arial" w:hAnsi="Arial" w:cs="Arial"/>
          <w:kern w:val="0"/>
          <w:szCs w:val="21"/>
        </w:rPr>
        <w:t>的文件</w:t>
      </w:r>
      <w:r w:rsidRPr="00B42E21">
        <w:rPr>
          <w:rFonts w:ascii="Arial" w:hAnsi="Arial" w:cs="Arial"/>
          <w:kern w:val="0"/>
          <w:szCs w:val="21"/>
        </w:rPr>
        <w:t xml:space="preserve"> </w:t>
      </w:r>
    </w:p>
    <w:p w:rsidR="00E35017" w:rsidRPr="00B42E21" w:rsidRDefault="00E35017" w:rsidP="00E35017">
      <w:pPr>
        <w:widowControl/>
        <w:adjustRightInd w:val="0"/>
        <w:snapToGrid w:val="0"/>
        <w:spacing w:line="360" w:lineRule="auto"/>
        <w:ind w:rightChars="-85" w:right="-178" w:firstLineChars="200" w:firstLine="420"/>
        <w:rPr>
          <w:rFonts w:ascii="Arial" w:hAnsi="Arial" w:cs="Arial"/>
          <w:kern w:val="0"/>
          <w:szCs w:val="21"/>
        </w:rPr>
      </w:pPr>
      <w:r w:rsidRPr="00B42E21">
        <w:rPr>
          <w:rFonts w:ascii="Arial" w:hAnsi="Arial" w:cs="Arial"/>
          <w:kern w:val="0"/>
          <w:szCs w:val="21"/>
        </w:rPr>
        <w:t>（二）《</w:t>
      </w:r>
      <w:r w:rsidR="00635A18" w:rsidRPr="00B42E21">
        <w:rPr>
          <w:rFonts w:ascii="Arial" w:hAnsi="Arial" w:cs="Arial"/>
          <w:kern w:val="0"/>
          <w:szCs w:val="21"/>
        </w:rPr>
        <w:t>博时鑫泽灵活配置</w:t>
      </w:r>
      <w:r w:rsidRPr="00B42E21">
        <w:rPr>
          <w:rFonts w:ascii="Arial" w:hAnsi="Arial" w:cs="Arial" w:hint="eastAsia"/>
          <w:kern w:val="0"/>
          <w:szCs w:val="21"/>
        </w:rPr>
        <w:t>混合型</w:t>
      </w:r>
      <w:r w:rsidRPr="00B42E21">
        <w:rPr>
          <w:rFonts w:ascii="Arial" w:hAnsi="Arial" w:cs="Arial"/>
          <w:kern w:val="0"/>
          <w:szCs w:val="21"/>
        </w:rPr>
        <w:t>证券投资基金基金合同》</w:t>
      </w:r>
      <w:r w:rsidRPr="00B42E21">
        <w:rPr>
          <w:rFonts w:ascii="Arial" w:hAnsi="Arial" w:cs="Arial"/>
          <w:kern w:val="0"/>
          <w:szCs w:val="21"/>
        </w:rPr>
        <w:t xml:space="preserve"> </w:t>
      </w:r>
    </w:p>
    <w:p w:rsidR="00E35017" w:rsidRPr="00B42E21" w:rsidRDefault="00E35017" w:rsidP="00E35017">
      <w:pPr>
        <w:widowControl/>
        <w:adjustRightInd w:val="0"/>
        <w:snapToGrid w:val="0"/>
        <w:spacing w:line="360" w:lineRule="auto"/>
        <w:ind w:rightChars="-85" w:right="-178" w:firstLineChars="200" w:firstLine="420"/>
        <w:rPr>
          <w:rFonts w:ascii="Arial" w:hAnsi="Arial" w:cs="Arial"/>
          <w:kern w:val="0"/>
          <w:szCs w:val="21"/>
        </w:rPr>
      </w:pPr>
      <w:r w:rsidRPr="00B42E21">
        <w:rPr>
          <w:rFonts w:ascii="Arial" w:hAnsi="Arial" w:cs="Arial"/>
          <w:kern w:val="0"/>
          <w:szCs w:val="21"/>
        </w:rPr>
        <w:t>（三）《</w:t>
      </w:r>
      <w:r w:rsidR="00635A18" w:rsidRPr="00B42E21">
        <w:rPr>
          <w:rFonts w:ascii="Arial" w:hAnsi="Arial" w:cs="Arial"/>
          <w:kern w:val="0"/>
          <w:szCs w:val="21"/>
        </w:rPr>
        <w:t>博时鑫泽灵活配置</w:t>
      </w:r>
      <w:r w:rsidRPr="00B42E21">
        <w:rPr>
          <w:rFonts w:ascii="Arial" w:hAnsi="Arial" w:cs="Arial" w:hint="eastAsia"/>
          <w:kern w:val="0"/>
          <w:szCs w:val="21"/>
        </w:rPr>
        <w:t>混合型</w:t>
      </w:r>
      <w:r w:rsidRPr="00B42E21">
        <w:rPr>
          <w:rFonts w:ascii="Arial" w:hAnsi="Arial" w:cs="Arial"/>
          <w:kern w:val="0"/>
          <w:szCs w:val="21"/>
        </w:rPr>
        <w:t>证券投资基金托管协议》</w:t>
      </w:r>
      <w:r w:rsidRPr="00B42E21">
        <w:rPr>
          <w:rFonts w:ascii="Arial" w:hAnsi="Arial" w:cs="Arial"/>
          <w:kern w:val="0"/>
          <w:szCs w:val="21"/>
        </w:rPr>
        <w:t xml:space="preserve"> </w:t>
      </w:r>
    </w:p>
    <w:p w:rsidR="00E35017" w:rsidRPr="00B42E21" w:rsidRDefault="00E35017" w:rsidP="00E35017">
      <w:pPr>
        <w:widowControl/>
        <w:adjustRightInd w:val="0"/>
        <w:snapToGrid w:val="0"/>
        <w:spacing w:line="360" w:lineRule="auto"/>
        <w:ind w:rightChars="-85" w:right="-178" w:firstLineChars="200" w:firstLine="420"/>
        <w:rPr>
          <w:rFonts w:ascii="Arial" w:hAnsi="Arial" w:cs="Arial"/>
          <w:kern w:val="0"/>
          <w:szCs w:val="21"/>
        </w:rPr>
      </w:pPr>
      <w:r w:rsidRPr="00B42E21">
        <w:rPr>
          <w:rFonts w:ascii="Arial" w:hAnsi="Arial" w:cs="Arial"/>
          <w:kern w:val="0"/>
          <w:szCs w:val="21"/>
        </w:rPr>
        <w:t>（四）基金管理人业务资格批件、营业执照</w:t>
      </w:r>
    </w:p>
    <w:p w:rsidR="00E35017" w:rsidRPr="00B42E21" w:rsidRDefault="00E35017" w:rsidP="00E35017">
      <w:pPr>
        <w:widowControl/>
        <w:adjustRightInd w:val="0"/>
        <w:snapToGrid w:val="0"/>
        <w:spacing w:line="360" w:lineRule="auto"/>
        <w:ind w:rightChars="-85" w:right="-178" w:firstLineChars="200" w:firstLine="420"/>
        <w:rPr>
          <w:rFonts w:ascii="Arial" w:hAnsi="Arial" w:cs="Arial"/>
          <w:kern w:val="0"/>
          <w:szCs w:val="21"/>
        </w:rPr>
      </w:pPr>
      <w:r w:rsidRPr="00B42E21">
        <w:rPr>
          <w:rFonts w:ascii="Arial" w:hAnsi="Arial" w:cs="Arial"/>
          <w:kern w:val="0"/>
          <w:szCs w:val="21"/>
        </w:rPr>
        <w:t>（五）基金托管人业务资格批件、营业执照</w:t>
      </w:r>
    </w:p>
    <w:p w:rsidR="00E35017" w:rsidRPr="00B42E21" w:rsidRDefault="00E35017" w:rsidP="00E35017">
      <w:pPr>
        <w:widowControl/>
        <w:adjustRightInd w:val="0"/>
        <w:snapToGrid w:val="0"/>
        <w:spacing w:line="360" w:lineRule="auto"/>
        <w:ind w:rightChars="-85" w:right="-178" w:firstLineChars="200" w:firstLine="420"/>
        <w:rPr>
          <w:rFonts w:ascii="Arial" w:hAnsi="Arial" w:cs="Arial"/>
          <w:kern w:val="0"/>
          <w:szCs w:val="21"/>
        </w:rPr>
      </w:pPr>
      <w:r w:rsidRPr="00B42E21">
        <w:rPr>
          <w:rFonts w:ascii="Arial" w:hAnsi="Arial" w:cs="Arial"/>
          <w:kern w:val="0"/>
          <w:szCs w:val="21"/>
        </w:rPr>
        <w:t>（六）关于申请募集</w:t>
      </w:r>
      <w:r w:rsidR="00635A18" w:rsidRPr="00B42E21">
        <w:rPr>
          <w:rFonts w:ascii="Arial" w:hAnsi="Arial" w:cs="Arial"/>
          <w:kern w:val="0"/>
          <w:szCs w:val="21"/>
        </w:rPr>
        <w:t>博时鑫泽灵活配置</w:t>
      </w:r>
      <w:r w:rsidRPr="00B42E21">
        <w:rPr>
          <w:rFonts w:ascii="Arial" w:hAnsi="Arial" w:cs="Arial" w:hint="eastAsia"/>
          <w:kern w:val="0"/>
          <w:szCs w:val="21"/>
        </w:rPr>
        <w:t>混合型</w:t>
      </w:r>
      <w:r w:rsidRPr="00B42E21">
        <w:rPr>
          <w:rFonts w:ascii="Arial" w:hAnsi="Arial" w:cs="Arial"/>
          <w:kern w:val="0"/>
          <w:szCs w:val="21"/>
        </w:rPr>
        <w:t>证券投资基金</w:t>
      </w:r>
      <w:r w:rsidRPr="00B42E21">
        <w:rPr>
          <w:rFonts w:ascii="Arial" w:hAnsi="Arial" w:cs="Arial" w:hint="eastAsia"/>
          <w:kern w:val="0"/>
          <w:szCs w:val="21"/>
        </w:rPr>
        <w:t>的</w:t>
      </w:r>
      <w:r w:rsidRPr="00B42E21">
        <w:rPr>
          <w:rFonts w:ascii="Arial" w:hAnsi="Arial" w:cs="Arial"/>
          <w:kern w:val="0"/>
          <w:szCs w:val="21"/>
        </w:rPr>
        <w:t>法律意见书</w:t>
      </w:r>
    </w:p>
    <w:p w:rsidR="00E35017" w:rsidRPr="00B42E21" w:rsidRDefault="00E35017" w:rsidP="00E35017">
      <w:pPr>
        <w:widowControl/>
        <w:adjustRightInd w:val="0"/>
        <w:snapToGrid w:val="0"/>
        <w:spacing w:line="360" w:lineRule="auto"/>
        <w:ind w:rightChars="-85" w:right="-178" w:firstLineChars="200" w:firstLine="420"/>
        <w:rPr>
          <w:rFonts w:ascii="Arial" w:hAnsi="Arial" w:cs="Arial"/>
          <w:kern w:val="0"/>
          <w:szCs w:val="21"/>
        </w:rPr>
      </w:pPr>
      <w:r w:rsidRPr="00B42E21">
        <w:rPr>
          <w:rFonts w:ascii="Arial" w:hAnsi="Arial" w:cs="Arial" w:hint="eastAsia"/>
          <w:kern w:val="0"/>
          <w:szCs w:val="21"/>
        </w:rPr>
        <w:t>（七）中国证监会要求的其他文件</w:t>
      </w:r>
    </w:p>
    <w:p w:rsidR="00E35017" w:rsidRDefault="00E35017" w:rsidP="00E35017">
      <w:pPr>
        <w:widowControl/>
        <w:adjustRightInd w:val="0"/>
        <w:snapToGrid w:val="0"/>
        <w:spacing w:line="360" w:lineRule="auto"/>
        <w:ind w:rightChars="-85" w:right="-178" w:firstLineChars="200" w:firstLine="420"/>
        <w:rPr>
          <w:rFonts w:ascii="Arial" w:hAnsi="Arial" w:cs="Arial"/>
          <w:kern w:val="0"/>
          <w:szCs w:val="21"/>
        </w:rPr>
      </w:pPr>
      <w:r w:rsidRPr="00B42E21">
        <w:rPr>
          <w:rFonts w:ascii="Arial" w:hAnsi="Arial" w:cs="Arial"/>
          <w:kern w:val="0"/>
          <w:szCs w:val="21"/>
        </w:rPr>
        <w:t>查阅方式：投资者可在营业时间免费查阅，也可按工本费购买复印件。</w:t>
      </w:r>
    </w:p>
    <w:p w:rsidR="00F37F01" w:rsidRDefault="00F37F01" w:rsidP="00E35017">
      <w:pPr>
        <w:widowControl/>
        <w:adjustRightInd w:val="0"/>
        <w:snapToGrid w:val="0"/>
        <w:spacing w:line="360" w:lineRule="auto"/>
        <w:ind w:rightChars="-85" w:right="-178" w:firstLineChars="200" w:firstLine="420"/>
        <w:rPr>
          <w:rFonts w:ascii="Arial" w:hAnsi="Arial" w:cs="Arial"/>
          <w:kern w:val="0"/>
          <w:szCs w:val="21"/>
        </w:rPr>
      </w:pPr>
    </w:p>
    <w:p w:rsidR="00455557" w:rsidRDefault="00455557" w:rsidP="00E35017">
      <w:pPr>
        <w:widowControl/>
        <w:adjustRightInd w:val="0"/>
        <w:snapToGrid w:val="0"/>
        <w:spacing w:line="360" w:lineRule="auto"/>
        <w:ind w:rightChars="-85" w:right="-178" w:firstLineChars="200" w:firstLine="420"/>
        <w:rPr>
          <w:rFonts w:ascii="Arial" w:hAnsi="Arial" w:cs="Arial"/>
          <w:kern w:val="0"/>
          <w:szCs w:val="21"/>
        </w:rPr>
      </w:pPr>
    </w:p>
    <w:p w:rsidR="00455557" w:rsidRDefault="00455557" w:rsidP="00E35017">
      <w:pPr>
        <w:widowControl/>
        <w:adjustRightInd w:val="0"/>
        <w:snapToGrid w:val="0"/>
        <w:spacing w:line="360" w:lineRule="auto"/>
        <w:ind w:rightChars="-85" w:right="-178" w:firstLineChars="200" w:firstLine="420"/>
        <w:rPr>
          <w:rFonts w:ascii="Arial" w:hAnsi="Arial" w:cs="Arial"/>
          <w:kern w:val="0"/>
          <w:szCs w:val="21"/>
        </w:rPr>
      </w:pPr>
    </w:p>
    <w:p w:rsidR="00455557" w:rsidRDefault="00455557" w:rsidP="00E35017">
      <w:pPr>
        <w:widowControl/>
        <w:adjustRightInd w:val="0"/>
        <w:snapToGrid w:val="0"/>
        <w:spacing w:line="360" w:lineRule="auto"/>
        <w:ind w:rightChars="-85" w:right="-178" w:firstLineChars="200" w:firstLine="420"/>
        <w:rPr>
          <w:rFonts w:ascii="Arial" w:hAnsi="Arial" w:cs="Arial"/>
          <w:kern w:val="0"/>
          <w:szCs w:val="21"/>
        </w:rPr>
      </w:pPr>
    </w:p>
    <w:p w:rsidR="00455557" w:rsidRDefault="00455557" w:rsidP="00E35017">
      <w:pPr>
        <w:widowControl/>
        <w:adjustRightInd w:val="0"/>
        <w:snapToGrid w:val="0"/>
        <w:spacing w:line="360" w:lineRule="auto"/>
        <w:ind w:rightChars="-85" w:right="-178" w:firstLineChars="200" w:firstLine="420"/>
        <w:rPr>
          <w:rFonts w:ascii="Arial" w:hAnsi="Arial" w:cs="Arial"/>
          <w:kern w:val="0"/>
          <w:szCs w:val="21"/>
        </w:rPr>
      </w:pPr>
    </w:p>
    <w:p w:rsidR="00455557" w:rsidRDefault="00455557" w:rsidP="00E35017">
      <w:pPr>
        <w:widowControl/>
        <w:adjustRightInd w:val="0"/>
        <w:snapToGrid w:val="0"/>
        <w:spacing w:line="360" w:lineRule="auto"/>
        <w:ind w:rightChars="-85" w:right="-178" w:firstLineChars="200" w:firstLine="420"/>
        <w:rPr>
          <w:rFonts w:ascii="Arial" w:hAnsi="Arial" w:cs="Arial"/>
          <w:kern w:val="0"/>
          <w:szCs w:val="21"/>
        </w:rPr>
      </w:pPr>
    </w:p>
    <w:p w:rsidR="000B589F" w:rsidRPr="00F37F01" w:rsidRDefault="00F37F01" w:rsidP="00F37F01">
      <w:pPr>
        <w:widowControl/>
        <w:adjustRightInd w:val="0"/>
        <w:snapToGrid w:val="0"/>
        <w:spacing w:line="360" w:lineRule="auto"/>
        <w:ind w:rightChars="-85" w:right="-178" w:firstLineChars="300" w:firstLine="632"/>
        <w:rPr>
          <w:rFonts w:ascii="Arial" w:hAnsi="Arial" w:cs="Arial"/>
          <w:szCs w:val="21"/>
        </w:rPr>
      </w:pPr>
      <w:r>
        <w:rPr>
          <w:rFonts w:ascii="Arial" w:hAnsi="Arial" w:cs="Arial" w:hint="eastAsia"/>
          <w:b/>
          <w:szCs w:val="21"/>
        </w:rPr>
        <w:t xml:space="preserve">                                                </w:t>
      </w:r>
      <w:r w:rsidRPr="00F37F01">
        <w:rPr>
          <w:rFonts w:ascii="Arial" w:hAnsi="Arial" w:cs="Arial" w:hint="eastAsia"/>
          <w:szCs w:val="21"/>
        </w:rPr>
        <w:t xml:space="preserve"> </w:t>
      </w:r>
      <w:r>
        <w:rPr>
          <w:rFonts w:ascii="Arial" w:hAnsi="Arial" w:cs="Arial" w:hint="eastAsia"/>
          <w:szCs w:val="21"/>
        </w:rPr>
        <w:t xml:space="preserve">  </w:t>
      </w:r>
      <w:r w:rsidRPr="00F37F01">
        <w:rPr>
          <w:rFonts w:ascii="Arial" w:hAnsi="Arial" w:cs="Arial" w:hint="eastAsia"/>
          <w:szCs w:val="21"/>
        </w:rPr>
        <w:t>博时基金管理有限公司</w:t>
      </w:r>
    </w:p>
    <w:p w:rsidR="00F37F01" w:rsidRPr="00F37F01" w:rsidRDefault="00F37F01" w:rsidP="00F37F01">
      <w:pPr>
        <w:widowControl/>
        <w:adjustRightInd w:val="0"/>
        <w:snapToGrid w:val="0"/>
        <w:spacing w:line="360" w:lineRule="auto"/>
        <w:ind w:rightChars="-85" w:right="-178" w:firstLineChars="300" w:firstLine="630"/>
        <w:rPr>
          <w:rFonts w:ascii="Arial" w:hAnsi="Arial" w:cs="Arial"/>
          <w:szCs w:val="21"/>
        </w:rPr>
      </w:pPr>
      <w:r w:rsidRPr="00F37F01">
        <w:rPr>
          <w:rFonts w:ascii="Arial" w:hAnsi="Arial" w:cs="Arial" w:hint="eastAsia"/>
          <w:szCs w:val="21"/>
        </w:rPr>
        <w:t xml:space="preserve">                                                      </w:t>
      </w:r>
      <w:r w:rsidR="00750908" w:rsidRPr="00591814">
        <w:rPr>
          <w:rFonts w:ascii="Arial" w:hAnsi="Arial" w:cs="Arial" w:hint="eastAsia"/>
          <w:szCs w:val="21"/>
        </w:rPr>
        <w:t>201</w:t>
      </w:r>
      <w:r w:rsidR="00750908">
        <w:rPr>
          <w:rFonts w:ascii="Arial" w:hAnsi="Arial" w:cs="Arial" w:hint="eastAsia"/>
          <w:szCs w:val="21"/>
        </w:rPr>
        <w:t>7</w:t>
      </w:r>
      <w:r w:rsidR="00750908" w:rsidRPr="00591814">
        <w:rPr>
          <w:rFonts w:ascii="Arial" w:hAnsi="Arial" w:cs="Arial" w:hint="eastAsia"/>
          <w:szCs w:val="21"/>
        </w:rPr>
        <w:t>年</w:t>
      </w:r>
      <w:r w:rsidR="00750908">
        <w:rPr>
          <w:rFonts w:ascii="Arial" w:hAnsi="Arial" w:cs="Arial" w:hint="eastAsia"/>
          <w:szCs w:val="21"/>
        </w:rPr>
        <w:t>12</w:t>
      </w:r>
      <w:r w:rsidR="00591814" w:rsidRPr="00591814">
        <w:rPr>
          <w:rFonts w:ascii="Arial" w:hAnsi="Arial" w:cs="Arial" w:hint="eastAsia"/>
          <w:szCs w:val="21"/>
        </w:rPr>
        <w:t>月</w:t>
      </w:r>
      <w:r w:rsidR="00FB08E4">
        <w:rPr>
          <w:rFonts w:ascii="Arial" w:hAnsi="Arial" w:cs="Arial" w:hint="eastAsia"/>
          <w:szCs w:val="21"/>
        </w:rPr>
        <w:t>1</w:t>
      </w:r>
      <w:r w:rsidR="00591814" w:rsidRPr="00591814">
        <w:rPr>
          <w:rFonts w:ascii="Arial" w:hAnsi="Arial" w:cs="Arial" w:hint="eastAsia"/>
          <w:szCs w:val="21"/>
        </w:rPr>
        <w:t>日</w:t>
      </w:r>
    </w:p>
    <w:sectPr w:rsidR="00F37F01" w:rsidRPr="00F37F01" w:rsidSect="00D1712B">
      <w:footerReference w:type="default" r:id="rId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89E" w:rsidRDefault="0017589E" w:rsidP="0038147D">
      <w:r>
        <w:separator/>
      </w:r>
    </w:p>
  </w:endnote>
  <w:endnote w:type="continuationSeparator" w:id="0">
    <w:p w:rsidR="0017589E" w:rsidRDefault="0017589E" w:rsidP="0038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ˎ̥">
    <w:altName w:val="Times New Roman"/>
    <w:charset w:val="00"/>
    <w:family w:val="roman"/>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 w:name="方正仿宋简体">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DEB" w:rsidRDefault="00956DEB">
    <w:pPr>
      <w:pStyle w:val="a4"/>
      <w:jc w:val="center"/>
    </w:pPr>
  </w:p>
  <w:p w:rsidR="00956DEB" w:rsidRDefault="00956DEB">
    <w:pPr>
      <w:pStyle w:val="a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D4" w:rsidRDefault="00E719D4">
    <w:pPr>
      <w:pStyle w:val="a4"/>
      <w:jc w:val="center"/>
    </w:pPr>
    <w:r>
      <w:fldChar w:fldCharType="begin"/>
    </w:r>
    <w:r>
      <w:instrText>PAGE   \* MERGEFORMAT</w:instrText>
    </w:r>
    <w:r>
      <w:fldChar w:fldCharType="separate"/>
    </w:r>
    <w:r w:rsidR="00DB234B" w:rsidRPr="00DB234B">
      <w:rPr>
        <w:noProof/>
        <w:lang w:val="zh-CN"/>
      </w:rPr>
      <w:t>51</w:t>
    </w:r>
    <w:r>
      <w:fldChar w:fldCharType="end"/>
    </w:r>
  </w:p>
  <w:p w:rsidR="00956DEB" w:rsidRDefault="00956DEB">
    <w:pPr>
      <w:pStyle w:val="a4"/>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809262"/>
      <w:docPartObj>
        <w:docPartGallery w:val="Page Numbers (Bottom of Page)"/>
        <w:docPartUnique/>
      </w:docPartObj>
    </w:sdtPr>
    <w:sdtEndPr/>
    <w:sdtContent>
      <w:p w:rsidR="00E719D4" w:rsidRDefault="00E719D4">
        <w:pPr>
          <w:pStyle w:val="a4"/>
          <w:jc w:val="center"/>
        </w:pPr>
        <w:r>
          <w:fldChar w:fldCharType="begin"/>
        </w:r>
        <w:r>
          <w:instrText>PAGE   \* MERGEFORMAT</w:instrText>
        </w:r>
        <w:r>
          <w:fldChar w:fldCharType="separate"/>
        </w:r>
        <w:r w:rsidR="00DB234B" w:rsidRPr="00DB234B">
          <w:rPr>
            <w:noProof/>
            <w:lang w:val="zh-CN"/>
          </w:rPr>
          <w:t>56</w:t>
        </w:r>
        <w:r>
          <w:fldChar w:fldCharType="end"/>
        </w:r>
      </w:p>
    </w:sdtContent>
  </w:sdt>
  <w:p w:rsidR="00956DEB" w:rsidRDefault="00956DEB">
    <w:pPr>
      <w:pStyle w:val="a4"/>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4700290"/>
      <w:docPartObj>
        <w:docPartGallery w:val="Page Numbers (Bottom of Page)"/>
        <w:docPartUnique/>
      </w:docPartObj>
    </w:sdtPr>
    <w:sdtEndPr/>
    <w:sdtContent>
      <w:p w:rsidR="00E719D4" w:rsidRDefault="00E719D4">
        <w:pPr>
          <w:pStyle w:val="a4"/>
          <w:jc w:val="center"/>
        </w:pPr>
        <w:r>
          <w:fldChar w:fldCharType="begin"/>
        </w:r>
        <w:r>
          <w:instrText>PAGE   \* MERGEFORMAT</w:instrText>
        </w:r>
        <w:r>
          <w:fldChar w:fldCharType="separate"/>
        </w:r>
        <w:r w:rsidR="00DB234B" w:rsidRPr="00DB234B">
          <w:rPr>
            <w:noProof/>
            <w:lang w:val="zh-CN"/>
          </w:rPr>
          <w:t>57</w:t>
        </w:r>
        <w:r>
          <w:fldChar w:fldCharType="end"/>
        </w:r>
      </w:p>
    </w:sdtContent>
  </w:sdt>
  <w:p w:rsidR="00956DEB" w:rsidRDefault="00956DEB">
    <w:pPr>
      <w:pStyle w:val="a4"/>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145100"/>
      <w:docPartObj>
        <w:docPartGallery w:val="Page Numbers (Bottom of Page)"/>
        <w:docPartUnique/>
      </w:docPartObj>
    </w:sdtPr>
    <w:sdtEndPr/>
    <w:sdtContent>
      <w:p w:rsidR="00D1712B" w:rsidRDefault="00D1712B">
        <w:pPr>
          <w:pStyle w:val="a4"/>
          <w:jc w:val="center"/>
        </w:pPr>
        <w:r>
          <w:fldChar w:fldCharType="begin"/>
        </w:r>
        <w:r>
          <w:instrText>PAGE   \* MERGEFORMAT</w:instrText>
        </w:r>
        <w:r>
          <w:fldChar w:fldCharType="separate"/>
        </w:r>
        <w:r w:rsidR="00DB234B" w:rsidRPr="00DB234B">
          <w:rPr>
            <w:noProof/>
            <w:lang w:val="zh-CN"/>
          </w:rPr>
          <w:t>59</w:t>
        </w:r>
        <w:r>
          <w:fldChar w:fldCharType="end"/>
        </w:r>
      </w:p>
    </w:sdtContent>
  </w:sdt>
  <w:p w:rsidR="00956DEB" w:rsidRDefault="00956DEB">
    <w:pPr>
      <w:pStyle w:val="a4"/>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3652568"/>
      <w:docPartObj>
        <w:docPartGallery w:val="Page Numbers (Bottom of Page)"/>
        <w:docPartUnique/>
      </w:docPartObj>
    </w:sdtPr>
    <w:sdtEndPr/>
    <w:sdtContent>
      <w:p w:rsidR="00D1712B" w:rsidRDefault="00D1712B">
        <w:pPr>
          <w:pStyle w:val="a4"/>
          <w:jc w:val="center"/>
        </w:pPr>
        <w:r>
          <w:fldChar w:fldCharType="begin"/>
        </w:r>
        <w:r>
          <w:instrText>PAGE   \* MERGEFORMAT</w:instrText>
        </w:r>
        <w:r>
          <w:fldChar w:fldCharType="separate"/>
        </w:r>
        <w:r w:rsidR="00DB234B" w:rsidRPr="00DB234B">
          <w:rPr>
            <w:noProof/>
            <w:lang w:val="zh-CN"/>
          </w:rPr>
          <w:t>64</w:t>
        </w:r>
        <w:r>
          <w:fldChar w:fldCharType="end"/>
        </w:r>
      </w:p>
    </w:sdtContent>
  </w:sdt>
  <w:p w:rsidR="00956DEB" w:rsidRDefault="00956DEB">
    <w:pPr>
      <w:pStyle w:val="a4"/>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260834"/>
      <w:docPartObj>
        <w:docPartGallery w:val="Page Numbers (Bottom of Page)"/>
        <w:docPartUnique/>
      </w:docPartObj>
    </w:sdtPr>
    <w:sdtEndPr/>
    <w:sdtContent>
      <w:p w:rsidR="00D1712B" w:rsidRDefault="00D1712B">
        <w:pPr>
          <w:pStyle w:val="a4"/>
          <w:jc w:val="center"/>
        </w:pPr>
        <w:r>
          <w:fldChar w:fldCharType="begin"/>
        </w:r>
        <w:r>
          <w:instrText>PAGE   \* MERGEFORMAT</w:instrText>
        </w:r>
        <w:r>
          <w:fldChar w:fldCharType="separate"/>
        </w:r>
        <w:r w:rsidR="00DB234B" w:rsidRPr="00DB234B">
          <w:rPr>
            <w:noProof/>
            <w:lang w:val="zh-CN"/>
          </w:rPr>
          <w:t>66</w:t>
        </w:r>
        <w:r>
          <w:fldChar w:fldCharType="end"/>
        </w:r>
      </w:p>
    </w:sdtContent>
  </w:sdt>
  <w:p w:rsidR="00956DEB" w:rsidRDefault="00956DEB">
    <w:pPr>
      <w:pStyle w:val="a4"/>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036808"/>
      <w:docPartObj>
        <w:docPartGallery w:val="Page Numbers (Bottom of Page)"/>
        <w:docPartUnique/>
      </w:docPartObj>
    </w:sdtPr>
    <w:sdtEndPr/>
    <w:sdtContent>
      <w:p w:rsidR="00D1712B" w:rsidRDefault="00D1712B">
        <w:pPr>
          <w:pStyle w:val="a4"/>
          <w:jc w:val="center"/>
        </w:pPr>
        <w:r>
          <w:fldChar w:fldCharType="begin"/>
        </w:r>
        <w:r>
          <w:instrText>PAGE   \* MERGEFORMAT</w:instrText>
        </w:r>
        <w:r>
          <w:fldChar w:fldCharType="separate"/>
        </w:r>
        <w:r w:rsidR="00DB234B" w:rsidRPr="00DB234B">
          <w:rPr>
            <w:noProof/>
            <w:lang w:val="zh-CN"/>
          </w:rPr>
          <w:t>68</w:t>
        </w:r>
        <w:r>
          <w:fldChar w:fldCharType="end"/>
        </w:r>
      </w:p>
    </w:sdtContent>
  </w:sdt>
  <w:p w:rsidR="00956DEB" w:rsidRDefault="00956DEB">
    <w:pPr>
      <w:pStyle w:val="a4"/>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231122"/>
      <w:docPartObj>
        <w:docPartGallery w:val="Page Numbers (Bottom of Page)"/>
        <w:docPartUnique/>
      </w:docPartObj>
    </w:sdtPr>
    <w:sdtEndPr/>
    <w:sdtContent>
      <w:p w:rsidR="00D1712B" w:rsidRDefault="00D1712B">
        <w:pPr>
          <w:pStyle w:val="a4"/>
          <w:jc w:val="center"/>
        </w:pPr>
        <w:r>
          <w:fldChar w:fldCharType="begin"/>
        </w:r>
        <w:r>
          <w:instrText>PAGE   \* MERGEFORMAT</w:instrText>
        </w:r>
        <w:r>
          <w:fldChar w:fldCharType="separate"/>
        </w:r>
        <w:r w:rsidR="00DB234B" w:rsidRPr="00DB234B">
          <w:rPr>
            <w:noProof/>
            <w:lang w:val="zh-CN"/>
          </w:rPr>
          <w:t>69</w:t>
        </w:r>
        <w:r>
          <w:fldChar w:fldCharType="end"/>
        </w:r>
      </w:p>
    </w:sdtContent>
  </w:sdt>
  <w:p w:rsidR="00956DEB" w:rsidRDefault="00956DEB">
    <w:pPr>
      <w:pStyle w:val="a4"/>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DEB" w:rsidRDefault="00956DEB">
    <w:pPr>
      <w:pStyle w:val="a4"/>
      <w:framePr w:h="0" w:wrap="around" w:vAnchor="text" w:hAnchor="margin" w:xAlign="center" w:yAlign="top"/>
      <w:pBdr>
        <w:between w:val="none" w:sz="50" w:space="0" w:color="auto"/>
      </w:pBdr>
    </w:pPr>
    <w:r>
      <w:fldChar w:fldCharType="begin"/>
    </w:r>
    <w:r>
      <w:instrText>PAGE   \* MERGEFORMAT</w:instrText>
    </w:r>
    <w:r>
      <w:fldChar w:fldCharType="separate"/>
    </w:r>
    <w:r w:rsidR="00DB234B" w:rsidRPr="00DB234B">
      <w:rPr>
        <w:noProof/>
        <w:lang w:val="zh-CN"/>
      </w:rPr>
      <w:t>104</w:t>
    </w:r>
    <w:r>
      <w:fldChar w:fldCharType="end"/>
    </w:r>
  </w:p>
  <w:p w:rsidR="00956DEB" w:rsidRDefault="00956DEB">
    <w:pPr>
      <w:pStyle w:val="a4"/>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DEB" w:rsidRDefault="00956DEB">
    <w:pPr>
      <w:pStyle w:val="a4"/>
      <w:framePr w:h="0" w:wrap="around" w:vAnchor="text" w:hAnchor="margin" w:xAlign="center" w:yAlign="top"/>
      <w:pBdr>
        <w:between w:val="none" w:sz="50" w:space="0" w:color="auto"/>
      </w:pBdr>
    </w:pPr>
    <w:r>
      <w:fldChar w:fldCharType="begin"/>
    </w:r>
    <w:r>
      <w:instrText>PAGE   \* MERGEFORMAT</w:instrText>
    </w:r>
    <w:r>
      <w:fldChar w:fldCharType="separate"/>
    </w:r>
    <w:r w:rsidR="00DB234B" w:rsidRPr="00DB234B">
      <w:rPr>
        <w:noProof/>
        <w:lang w:val="zh-CN"/>
      </w:rPr>
      <w:t>107</w:t>
    </w:r>
    <w:r>
      <w:fldChar w:fldCharType="end"/>
    </w:r>
  </w:p>
  <w:p w:rsidR="00956DEB" w:rsidRDefault="00956DE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487812"/>
      <w:docPartObj>
        <w:docPartGallery w:val="Page Numbers (Bottom of Page)"/>
        <w:docPartUnique/>
      </w:docPartObj>
    </w:sdtPr>
    <w:sdtEndPr/>
    <w:sdtContent>
      <w:p w:rsidR="00956DEB" w:rsidRDefault="00956DEB">
        <w:pPr>
          <w:pStyle w:val="a4"/>
          <w:jc w:val="center"/>
        </w:pPr>
        <w:r>
          <w:fldChar w:fldCharType="begin"/>
        </w:r>
        <w:r>
          <w:instrText>PAGE   \* MERGEFORMAT</w:instrText>
        </w:r>
        <w:r>
          <w:fldChar w:fldCharType="separate"/>
        </w:r>
        <w:r w:rsidR="00DB234B" w:rsidRPr="00DB234B">
          <w:rPr>
            <w:noProof/>
            <w:lang w:val="zh-CN"/>
          </w:rPr>
          <w:t>1</w:t>
        </w:r>
        <w:r>
          <w:fldChar w:fldCharType="end"/>
        </w:r>
      </w:p>
    </w:sdtContent>
  </w:sdt>
  <w:p w:rsidR="00956DEB" w:rsidRDefault="00956DEB">
    <w:pPr>
      <w:pStyle w:val="a4"/>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DEB" w:rsidRDefault="00956DEB">
    <w:pPr>
      <w:pStyle w:val="a4"/>
      <w:framePr w:h="0" w:wrap="around" w:vAnchor="text" w:hAnchor="margin" w:xAlign="center" w:yAlign="top"/>
      <w:pBdr>
        <w:between w:val="none" w:sz="50" w:space="0" w:color="auto"/>
      </w:pBdr>
    </w:pPr>
    <w:r>
      <w:fldChar w:fldCharType="begin"/>
    </w:r>
    <w:r>
      <w:instrText>PAGE   \* MERGEFORMAT</w:instrText>
    </w:r>
    <w:r>
      <w:fldChar w:fldCharType="separate"/>
    </w:r>
    <w:r w:rsidR="00DB234B" w:rsidRPr="00DB234B">
      <w:rPr>
        <w:noProof/>
        <w:lang w:val="zh-CN"/>
      </w:rPr>
      <w:t>108</w:t>
    </w:r>
    <w:r>
      <w:fldChar w:fldCharType="end"/>
    </w:r>
  </w:p>
  <w:p w:rsidR="00956DEB" w:rsidRDefault="00956DEB">
    <w:pPr>
      <w:pStyle w:val="a4"/>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181595"/>
      <w:docPartObj>
        <w:docPartGallery w:val="Page Numbers (Bottom of Page)"/>
        <w:docPartUnique/>
      </w:docPartObj>
    </w:sdtPr>
    <w:sdtEndPr/>
    <w:sdtContent>
      <w:p w:rsidR="00D1712B" w:rsidRDefault="00D1712B">
        <w:pPr>
          <w:pStyle w:val="a4"/>
          <w:jc w:val="center"/>
        </w:pPr>
        <w:r>
          <w:fldChar w:fldCharType="begin"/>
        </w:r>
        <w:r>
          <w:instrText>PAGE   \* MERGEFORMAT</w:instrText>
        </w:r>
        <w:r>
          <w:fldChar w:fldCharType="separate"/>
        </w:r>
        <w:r w:rsidR="00DB234B" w:rsidRPr="00DB234B">
          <w:rPr>
            <w:noProof/>
            <w:lang w:val="zh-CN"/>
          </w:rPr>
          <w:t>109</w:t>
        </w:r>
        <w:r>
          <w:fldChar w:fldCharType="end"/>
        </w:r>
      </w:p>
    </w:sdtContent>
  </w:sdt>
  <w:p w:rsidR="00956DEB" w:rsidRDefault="00956DE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1913"/>
      <w:docPartObj>
        <w:docPartGallery w:val="Page Numbers (Bottom of Page)"/>
        <w:docPartUnique/>
      </w:docPartObj>
    </w:sdtPr>
    <w:sdtEndPr/>
    <w:sdtContent>
      <w:p w:rsidR="00956DEB" w:rsidRDefault="00956DEB">
        <w:pPr>
          <w:pStyle w:val="a4"/>
          <w:jc w:val="center"/>
        </w:pPr>
        <w:r>
          <w:fldChar w:fldCharType="begin"/>
        </w:r>
        <w:r>
          <w:instrText>PAGE   \* MERGEFORMAT</w:instrText>
        </w:r>
        <w:r>
          <w:fldChar w:fldCharType="separate"/>
        </w:r>
        <w:r w:rsidR="00DB234B" w:rsidRPr="00DB234B">
          <w:rPr>
            <w:noProof/>
            <w:lang w:val="zh-CN"/>
          </w:rPr>
          <w:t>4</w:t>
        </w:r>
        <w:r>
          <w:fldChar w:fldCharType="end"/>
        </w:r>
      </w:p>
    </w:sdtContent>
  </w:sdt>
  <w:p w:rsidR="00956DEB" w:rsidRDefault="00956DEB">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0425913"/>
      <w:docPartObj>
        <w:docPartGallery w:val="Page Numbers (Bottom of Page)"/>
        <w:docPartUnique/>
      </w:docPartObj>
    </w:sdtPr>
    <w:sdtEndPr/>
    <w:sdtContent>
      <w:p w:rsidR="00E719D4" w:rsidRDefault="00E719D4">
        <w:pPr>
          <w:pStyle w:val="a4"/>
          <w:jc w:val="center"/>
        </w:pPr>
        <w:r>
          <w:fldChar w:fldCharType="begin"/>
        </w:r>
        <w:r>
          <w:instrText>PAGE   \* MERGEFORMAT</w:instrText>
        </w:r>
        <w:r>
          <w:fldChar w:fldCharType="separate"/>
        </w:r>
        <w:r w:rsidR="00DB234B" w:rsidRPr="00DB234B">
          <w:rPr>
            <w:noProof/>
            <w:lang w:val="zh-CN"/>
          </w:rPr>
          <w:t>16</w:t>
        </w:r>
        <w:r>
          <w:fldChar w:fldCharType="end"/>
        </w:r>
      </w:p>
    </w:sdtContent>
  </w:sdt>
  <w:p w:rsidR="00956DEB" w:rsidRDefault="00956DEB">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813539"/>
      <w:docPartObj>
        <w:docPartGallery w:val="Page Numbers (Bottom of Page)"/>
        <w:docPartUnique/>
      </w:docPartObj>
    </w:sdtPr>
    <w:sdtEndPr/>
    <w:sdtContent>
      <w:p w:rsidR="00E719D4" w:rsidRDefault="00E719D4">
        <w:pPr>
          <w:pStyle w:val="a4"/>
          <w:jc w:val="center"/>
        </w:pPr>
        <w:r>
          <w:fldChar w:fldCharType="begin"/>
        </w:r>
        <w:r>
          <w:instrText>PAGE   \* MERGEFORMAT</w:instrText>
        </w:r>
        <w:r>
          <w:fldChar w:fldCharType="separate"/>
        </w:r>
        <w:r w:rsidR="00DB234B" w:rsidRPr="00DB234B">
          <w:rPr>
            <w:noProof/>
            <w:lang w:val="zh-CN"/>
          </w:rPr>
          <w:t>29</w:t>
        </w:r>
        <w:r>
          <w:fldChar w:fldCharType="end"/>
        </w:r>
      </w:p>
    </w:sdtContent>
  </w:sdt>
  <w:p w:rsidR="00956DEB" w:rsidRDefault="00956DEB">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930987"/>
      <w:docPartObj>
        <w:docPartGallery w:val="Page Numbers (Bottom of Page)"/>
        <w:docPartUnique/>
      </w:docPartObj>
    </w:sdtPr>
    <w:sdtEndPr/>
    <w:sdtContent>
      <w:p w:rsidR="00E719D4" w:rsidRDefault="00E719D4">
        <w:pPr>
          <w:pStyle w:val="a4"/>
          <w:jc w:val="center"/>
        </w:pPr>
        <w:r>
          <w:fldChar w:fldCharType="begin"/>
        </w:r>
        <w:r>
          <w:instrText>PAGE   \* MERGEFORMAT</w:instrText>
        </w:r>
        <w:r>
          <w:fldChar w:fldCharType="separate"/>
        </w:r>
        <w:r w:rsidR="00DB234B" w:rsidRPr="00DB234B">
          <w:rPr>
            <w:noProof/>
            <w:lang w:val="zh-CN"/>
          </w:rPr>
          <w:t>30</w:t>
        </w:r>
        <w:r>
          <w:fldChar w:fldCharType="end"/>
        </w:r>
      </w:p>
    </w:sdtContent>
  </w:sdt>
  <w:p w:rsidR="00956DEB" w:rsidRDefault="00956DEB">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974043"/>
      <w:docPartObj>
        <w:docPartGallery w:val="Page Numbers (Bottom of Page)"/>
        <w:docPartUnique/>
      </w:docPartObj>
    </w:sdtPr>
    <w:sdtEndPr/>
    <w:sdtContent>
      <w:p w:rsidR="00E719D4" w:rsidRDefault="00E719D4">
        <w:pPr>
          <w:pStyle w:val="a4"/>
          <w:jc w:val="center"/>
        </w:pPr>
        <w:r>
          <w:fldChar w:fldCharType="begin"/>
        </w:r>
        <w:r>
          <w:instrText>PAGE   \* MERGEFORMAT</w:instrText>
        </w:r>
        <w:r>
          <w:fldChar w:fldCharType="separate"/>
        </w:r>
        <w:r w:rsidR="00DB234B" w:rsidRPr="00DB234B">
          <w:rPr>
            <w:noProof/>
            <w:lang w:val="zh-CN"/>
          </w:rPr>
          <w:t>39</w:t>
        </w:r>
        <w:r>
          <w:fldChar w:fldCharType="end"/>
        </w:r>
      </w:p>
    </w:sdtContent>
  </w:sdt>
  <w:p w:rsidR="00956DEB" w:rsidRDefault="00956DEB">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302297"/>
      <w:docPartObj>
        <w:docPartGallery w:val="Page Numbers (Bottom of Page)"/>
        <w:docPartUnique/>
      </w:docPartObj>
    </w:sdtPr>
    <w:sdtEndPr/>
    <w:sdtContent>
      <w:p w:rsidR="00E719D4" w:rsidRDefault="00E719D4">
        <w:pPr>
          <w:pStyle w:val="a4"/>
          <w:jc w:val="center"/>
        </w:pPr>
        <w:r>
          <w:fldChar w:fldCharType="begin"/>
        </w:r>
        <w:r>
          <w:instrText>PAGE   \* MERGEFORMAT</w:instrText>
        </w:r>
        <w:r>
          <w:fldChar w:fldCharType="separate"/>
        </w:r>
        <w:r w:rsidR="00DB234B" w:rsidRPr="00DB234B">
          <w:rPr>
            <w:noProof/>
            <w:lang w:val="zh-CN"/>
          </w:rPr>
          <w:t>49</w:t>
        </w:r>
        <w:r>
          <w:fldChar w:fldCharType="end"/>
        </w:r>
      </w:p>
    </w:sdtContent>
  </w:sdt>
  <w:p w:rsidR="00956DEB" w:rsidRDefault="00956DEB">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525025"/>
      <w:docPartObj>
        <w:docPartGallery w:val="Page Numbers (Bottom of Page)"/>
        <w:docPartUnique/>
      </w:docPartObj>
    </w:sdtPr>
    <w:sdtEndPr/>
    <w:sdtContent>
      <w:p w:rsidR="00E719D4" w:rsidRDefault="00E719D4">
        <w:pPr>
          <w:pStyle w:val="a4"/>
          <w:jc w:val="center"/>
        </w:pPr>
        <w:r>
          <w:fldChar w:fldCharType="begin"/>
        </w:r>
        <w:r>
          <w:instrText>PAGE   \* MERGEFORMAT</w:instrText>
        </w:r>
        <w:r>
          <w:fldChar w:fldCharType="separate"/>
        </w:r>
        <w:r w:rsidR="00DB234B" w:rsidRPr="00DB234B">
          <w:rPr>
            <w:noProof/>
            <w:lang w:val="zh-CN"/>
          </w:rPr>
          <w:t>50</w:t>
        </w:r>
        <w:r>
          <w:fldChar w:fldCharType="end"/>
        </w:r>
      </w:p>
    </w:sdtContent>
  </w:sdt>
  <w:p w:rsidR="00956DEB" w:rsidRDefault="00956DE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89E" w:rsidRDefault="0017589E" w:rsidP="0038147D">
      <w:r>
        <w:separator/>
      </w:r>
    </w:p>
  </w:footnote>
  <w:footnote w:type="continuationSeparator" w:id="0">
    <w:p w:rsidR="0017589E" w:rsidRDefault="0017589E" w:rsidP="00381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DEB" w:rsidRDefault="00956DEB" w:rsidP="0038589D">
    <w:pPr>
      <w:pStyle w:val="a3"/>
      <w:ind w:firstLine="420"/>
      <w:jc w:val="right"/>
    </w:pPr>
    <w:r>
      <w:rPr>
        <w:noProof/>
      </w:rPr>
      <w:drawing>
        <wp:anchor distT="0" distB="0" distL="114300" distR="114300" simplePos="0" relativeHeight="251659264" behindDoc="0" locked="0" layoutInCell="1" allowOverlap="1" wp14:anchorId="01853E41" wp14:editId="6FB1E541">
          <wp:simplePos x="0" y="0"/>
          <wp:positionH relativeFrom="column">
            <wp:posOffset>0</wp:posOffset>
          </wp:positionH>
          <wp:positionV relativeFrom="paragraph">
            <wp:posOffset>-155575</wp:posOffset>
          </wp:positionV>
          <wp:extent cx="1257300" cy="314325"/>
          <wp:effectExtent l="0" t="0" r="0" b="9525"/>
          <wp:wrapNone/>
          <wp:docPr id="1" name="图片 1" descr="Bose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Bose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14325"/>
                  </a:xfrm>
                  <a:prstGeom prst="rect">
                    <a:avLst/>
                  </a:prstGeom>
                  <a:noFill/>
                </pic:spPr>
              </pic:pic>
            </a:graphicData>
          </a:graphic>
          <wp14:sizeRelH relativeFrom="page">
            <wp14:pctWidth>0</wp14:pctWidth>
          </wp14:sizeRelH>
          <wp14:sizeRelV relativeFrom="page">
            <wp14:pctHeight>0</wp14:pctHeight>
          </wp14:sizeRelV>
        </wp:anchor>
      </w:drawing>
    </w:r>
    <w:r w:rsidRPr="00C3237D">
      <w:rPr>
        <w:rFonts w:hint="eastAsia"/>
        <w:noProof/>
      </w:rPr>
      <w:t>博时鑫泽灵活配置混合型证券投资基金</w:t>
    </w:r>
    <w:r>
      <w:rPr>
        <w:rFonts w:hint="eastAsia"/>
        <w:noProof/>
      </w:rPr>
      <w:t>更新</w:t>
    </w:r>
    <w:r w:rsidRPr="007630BE">
      <w:rPr>
        <w:rFonts w:hint="eastAsia"/>
      </w:rPr>
      <w:t>招募说明书</w:t>
    </w:r>
    <w:r>
      <w:rPr>
        <w:rFonts w:hint="eastAsia"/>
      </w:rPr>
      <w:t>2017</w:t>
    </w:r>
    <w:r>
      <w:rPr>
        <w:rFonts w:hint="eastAsia"/>
      </w:rPr>
      <w:t>年第</w:t>
    </w:r>
    <w:r>
      <w:rPr>
        <w:rFonts w:hint="eastAsia"/>
      </w:rPr>
      <w:t>2</w:t>
    </w:r>
    <w:r>
      <w:rPr>
        <w:rFonts w:hint="eastAsia"/>
      </w:rPr>
      <w:t>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4"/>
      <w:numFmt w:val="chineseCounting"/>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B"/>
    <w:multiLevelType w:val="singleLevel"/>
    <w:tmpl w:val="0000000B"/>
    <w:lvl w:ilvl="0">
      <w:start w:val="1"/>
      <w:numFmt w:val="upperLetter"/>
      <w:suff w:val="nothing"/>
      <w:lvlText w:val="%1、"/>
      <w:lvlJc w:val="left"/>
    </w:lvl>
  </w:abstractNum>
  <w:abstractNum w:abstractNumId="2">
    <w:nsid w:val="0000000C"/>
    <w:multiLevelType w:val="singleLevel"/>
    <w:tmpl w:val="0000000C"/>
    <w:lvl w:ilvl="0">
      <w:start w:val="4"/>
      <w:numFmt w:val="chineseCounting"/>
      <w:suff w:val="nothing"/>
      <w:lvlText w:val="%1、"/>
      <w:lvlJc w:val="left"/>
    </w:lvl>
  </w:abstractNum>
  <w:abstractNum w:abstractNumId="3">
    <w:nsid w:val="0000000D"/>
    <w:multiLevelType w:val="singleLevel"/>
    <w:tmpl w:val="0000000D"/>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4">
    <w:nsid w:val="1DD52199"/>
    <w:multiLevelType w:val="hybridMultilevel"/>
    <w:tmpl w:val="A2447E74"/>
    <w:lvl w:ilvl="0" w:tplc="AC48C7C2">
      <w:start w:val="1"/>
      <w:numFmt w:val="japaneseCounting"/>
      <w:lvlText w:val="（%1）"/>
      <w:lvlJc w:val="left"/>
      <w:pPr>
        <w:ind w:left="720" w:hanging="720"/>
      </w:pPr>
      <w:rPr>
        <w:rFonts w:ascii="宋体" w:eastAsia="宋体" w:hAnsi="宋体" w:cs="Arial" w:hint="default"/>
        <w:color w:val="000000"/>
        <w:sz w:val="21"/>
      </w:rPr>
    </w:lvl>
    <w:lvl w:ilvl="1" w:tplc="A094DD5A">
      <w:start w:val="1"/>
      <w:numFmt w:val="decimal"/>
      <w:lvlText w:val="%2."/>
      <w:lvlJc w:val="left"/>
      <w:pPr>
        <w:ind w:left="825" w:hanging="40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49361D"/>
    <w:multiLevelType w:val="hybridMultilevel"/>
    <w:tmpl w:val="207458C8"/>
    <w:lvl w:ilvl="0" w:tplc="0C963F12">
      <w:start w:val="1"/>
      <w:numFmt w:val="japaneseCounting"/>
      <w:lvlText w:val="%1、"/>
      <w:lvlJc w:val="left"/>
      <w:pPr>
        <w:ind w:left="1245" w:hanging="8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DC402BE"/>
    <w:multiLevelType w:val="hybridMultilevel"/>
    <w:tmpl w:val="D756C01A"/>
    <w:lvl w:ilvl="0" w:tplc="4710C5F6">
      <w:start w:val="1"/>
      <w:numFmt w:val="japaneseCounting"/>
      <w:lvlText w:val="%1、"/>
      <w:lvlJc w:val="left"/>
      <w:pPr>
        <w:tabs>
          <w:tab w:val="num" w:pos="962"/>
        </w:tabs>
        <w:ind w:left="962" w:hanging="480"/>
      </w:pPr>
      <w:rPr>
        <w:rFonts w:hint="default"/>
        <w:lang w:val="en-US"/>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7">
    <w:nsid w:val="63A211E1"/>
    <w:multiLevelType w:val="hybridMultilevel"/>
    <w:tmpl w:val="38F0B27A"/>
    <w:lvl w:ilvl="0" w:tplc="BCA81560">
      <w:start w:val="1"/>
      <w:numFmt w:val="none"/>
      <w:lvlText w:val="一、"/>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DEA0B56"/>
    <w:multiLevelType w:val="hybridMultilevel"/>
    <w:tmpl w:val="06E27844"/>
    <w:lvl w:ilvl="0" w:tplc="085620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0582BDB"/>
    <w:multiLevelType w:val="hybridMultilevel"/>
    <w:tmpl w:val="39DAC22C"/>
    <w:lvl w:ilvl="0" w:tplc="7F684180">
      <w:start w:val="1"/>
      <w:numFmt w:val="decimal"/>
      <w:lvlText w:val="%1、"/>
      <w:lvlJc w:val="left"/>
      <w:pPr>
        <w:tabs>
          <w:tab w:val="num" w:pos="982"/>
        </w:tabs>
        <w:ind w:left="982" w:hanging="360"/>
      </w:pPr>
    </w:lvl>
    <w:lvl w:ilvl="1" w:tplc="04090019">
      <w:start w:val="1"/>
      <w:numFmt w:val="lowerLetter"/>
      <w:lvlText w:val="%2)"/>
      <w:lvlJc w:val="left"/>
      <w:pPr>
        <w:tabs>
          <w:tab w:val="num" w:pos="1462"/>
        </w:tabs>
        <w:ind w:left="1462" w:hanging="420"/>
      </w:pPr>
    </w:lvl>
    <w:lvl w:ilvl="2" w:tplc="0409001B">
      <w:start w:val="1"/>
      <w:numFmt w:val="lowerRoman"/>
      <w:lvlText w:val="%3."/>
      <w:lvlJc w:val="right"/>
      <w:pPr>
        <w:tabs>
          <w:tab w:val="num" w:pos="1882"/>
        </w:tabs>
        <w:ind w:left="1882" w:hanging="420"/>
      </w:pPr>
    </w:lvl>
    <w:lvl w:ilvl="3" w:tplc="0409000F">
      <w:start w:val="1"/>
      <w:numFmt w:val="decimal"/>
      <w:lvlText w:val="%4."/>
      <w:lvlJc w:val="left"/>
      <w:pPr>
        <w:tabs>
          <w:tab w:val="num" w:pos="2302"/>
        </w:tabs>
        <w:ind w:left="2302" w:hanging="420"/>
      </w:pPr>
    </w:lvl>
    <w:lvl w:ilvl="4" w:tplc="04090019">
      <w:start w:val="1"/>
      <w:numFmt w:val="lowerLetter"/>
      <w:lvlText w:val="%5)"/>
      <w:lvlJc w:val="left"/>
      <w:pPr>
        <w:tabs>
          <w:tab w:val="num" w:pos="2722"/>
        </w:tabs>
        <w:ind w:left="2722" w:hanging="420"/>
      </w:pPr>
    </w:lvl>
    <w:lvl w:ilvl="5" w:tplc="0409001B">
      <w:start w:val="1"/>
      <w:numFmt w:val="lowerRoman"/>
      <w:lvlText w:val="%6."/>
      <w:lvlJc w:val="right"/>
      <w:pPr>
        <w:tabs>
          <w:tab w:val="num" w:pos="3142"/>
        </w:tabs>
        <w:ind w:left="3142" w:hanging="420"/>
      </w:pPr>
    </w:lvl>
    <w:lvl w:ilvl="6" w:tplc="0409000F">
      <w:start w:val="1"/>
      <w:numFmt w:val="decimal"/>
      <w:lvlText w:val="%7."/>
      <w:lvlJc w:val="left"/>
      <w:pPr>
        <w:tabs>
          <w:tab w:val="num" w:pos="3562"/>
        </w:tabs>
        <w:ind w:left="3562" w:hanging="420"/>
      </w:pPr>
    </w:lvl>
    <w:lvl w:ilvl="7" w:tplc="04090019">
      <w:start w:val="1"/>
      <w:numFmt w:val="lowerLetter"/>
      <w:lvlText w:val="%8)"/>
      <w:lvlJc w:val="left"/>
      <w:pPr>
        <w:tabs>
          <w:tab w:val="num" w:pos="3982"/>
        </w:tabs>
        <w:ind w:left="3982" w:hanging="420"/>
      </w:pPr>
    </w:lvl>
    <w:lvl w:ilvl="8" w:tplc="0409001B">
      <w:start w:val="1"/>
      <w:numFmt w:val="lowerRoman"/>
      <w:lvlText w:val="%9."/>
      <w:lvlJc w:val="right"/>
      <w:pPr>
        <w:tabs>
          <w:tab w:val="num" w:pos="4402"/>
        </w:tabs>
        <w:ind w:left="4402" w:hanging="420"/>
      </w:pPr>
    </w:lvl>
  </w:abstractNum>
  <w:num w:numId="1">
    <w:abstractNumId w:val="3"/>
  </w:num>
  <w:num w:numId="2">
    <w:abstractNumId w:val="0"/>
  </w:num>
  <w:num w:numId="3">
    <w:abstractNumId w:val="2"/>
  </w:num>
  <w:num w:numId="4">
    <w:abstractNumId w:val="1"/>
  </w:num>
  <w:num w:numId="5">
    <w:abstractNumId w:val="5"/>
  </w:num>
  <w:num w:numId="6">
    <w:abstractNumId w:val="8"/>
  </w:num>
  <w:num w:numId="7">
    <w:abstractNumId w:val="6"/>
  </w:num>
  <w:num w:numId="8">
    <w:abstractNumId w:val="7"/>
  </w:num>
  <w:num w:numId="9">
    <w:abstractNumId w:val="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D2"/>
    <w:rsid w:val="0000335C"/>
    <w:rsid w:val="000057E0"/>
    <w:rsid w:val="00006A01"/>
    <w:rsid w:val="00024CB0"/>
    <w:rsid w:val="000269E2"/>
    <w:rsid w:val="0003610B"/>
    <w:rsid w:val="000365EE"/>
    <w:rsid w:val="000407AE"/>
    <w:rsid w:val="00046E92"/>
    <w:rsid w:val="00062B55"/>
    <w:rsid w:val="00062E37"/>
    <w:rsid w:val="00062E89"/>
    <w:rsid w:val="00063359"/>
    <w:rsid w:val="00070E59"/>
    <w:rsid w:val="00072D53"/>
    <w:rsid w:val="00072F57"/>
    <w:rsid w:val="000733D2"/>
    <w:rsid w:val="000846BD"/>
    <w:rsid w:val="000950E0"/>
    <w:rsid w:val="00097659"/>
    <w:rsid w:val="00097CBD"/>
    <w:rsid w:val="000A0F85"/>
    <w:rsid w:val="000A41BE"/>
    <w:rsid w:val="000B589F"/>
    <w:rsid w:val="000B5C4F"/>
    <w:rsid w:val="000D0F92"/>
    <w:rsid w:val="000D5CB6"/>
    <w:rsid w:val="000E6B87"/>
    <w:rsid w:val="000F7614"/>
    <w:rsid w:val="00110CFA"/>
    <w:rsid w:val="001148D7"/>
    <w:rsid w:val="00117044"/>
    <w:rsid w:val="001179EC"/>
    <w:rsid w:val="0012366F"/>
    <w:rsid w:val="00127ADE"/>
    <w:rsid w:val="00131CE8"/>
    <w:rsid w:val="001361A4"/>
    <w:rsid w:val="00147984"/>
    <w:rsid w:val="00164CDB"/>
    <w:rsid w:val="0017589E"/>
    <w:rsid w:val="00183EAE"/>
    <w:rsid w:val="00185D57"/>
    <w:rsid w:val="00195238"/>
    <w:rsid w:val="001A27F2"/>
    <w:rsid w:val="001A3B77"/>
    <w:rsid w:val="001A57D9"/>
    <w:rsid w:val="001B482C"/>
    <w:rsid w:val="001B50B4"/>
    <w:rsid w:val="001B6961"/>
    <w:rsid w:val="001B79EF"/>
    <w:rsid w:val="001B7B2A"/>
    <w:rsid w:val="001D0205"/>
    <w:rsid w:val="001D0921"/>
    <w:rsid w:val="001D168B"/>
    <w:rsid w:val="001E0A96"/>
    <w:rsid w:val="00202CB0"/>
    <w:rsid w:val="00203758"/>
    <w:rsid w:val="00223670"/>
    <w:rsid w:val="00226056"/>
    <w:rsid w:val="00234067"/>
    <w:rsid w:val="002441B9"/>
    <w:rsid w:val="002449D8"/>
    <w:rsid w:val="0025543B"/>
    <w:rsid w:val="002556D1"/>
    <w:rsid w:val="00255CA7"/>
    <w:rsid w:val="002623DC"/>
    <w:rsid w:val="00282C4E"/>
    <w:rsid w:val="002877E7"/>
    <w:rsid w:val="00294CEB"/>
    <w:rsid w:val="002A4F6B"/>
    <w:rsid w:val="002B3748"/>
    <w:rsid w:val="002B4DE8"/>
    <w:rsid w:val="002C27CF"/>
    <w:rsid w:val="002C35C4"/>
    <w:rsid w:val="002C3A44"/>
    <w:rsid w:val="002D1103"/>
    <w:rsid w:val="002D3C6E"/>
    <w:rsid w:val="002D7835"/>
    <w:rsid w:val="002E18C3"/>
    <w:rsid w:val="002F5C17"/>
    <w:rsid w:val="002F68F4"/>
    <w:rsid w:val="0030215A"/>
    <w:rsid w:val="00304531"/>
    <w:rsid w:val="00304DDE"/>
    <w:rsid w:val="00305CEA"/>
    <w:rsid w:val="0031384A"/>
    <w:rsid w:val="003225C4"/>
    <w:rsid w:val="0033076B"/>
    <w:rsid w:val="00333CD9"/>
    <w:rsid w:val="00340237"/>
    <w:rsid w:val="00343708"/>
    <w:rsid w:val="00353D7C"/>
    <w:rsid w:val="00362895"/>
    <w:rsid w:val="00370BD0"/>
    <w:rsid w:val="003751BC"/>
    <w:rsid w:val="0038147D"/>
    <w:rsid w:val="0038589D"/>
    <w:rsid w:val="0039670D"/>
    <w:rsid w:val="003A1F3A"/>
    <w:rsid w:val="003A304E"/>
    <w:rsid w:val="003A3FE6"/>
    <w:rsid w:val="003A6945"/>
    <w:rsid w:val="003A725C"/>
    <w:rsid w:val="003B59B3"/>
    <w:rsid w:val="003C1624"/>
    <w:rsid w:val="003C4967"/>
    <w:rsid w:val="003D2E87"/>
    <w:rsid w:val="003D3AAC"/>
    <w:rsid w:val="003D3F14"/>
    <w:rsid w:val="003E3C20"/>
    <w:rsid w:val="003E47AA"/>
    <w:rsid w:val="00403847"/>
    <w:rsid w:val="00404D92"/>
    <w:rsid w:val="00416295"/>
    <w:rsid w:val="00420205"/>
    <w:rsid w:val="00431687"/>
    <w:rsid w:val="00441D31"/>
    <w:rsid w:val="00447063"/>
    <w:rsid w:val="00455557"/>
    <w:rsid w:val="00464BC6"/>
    <w:rsid w:val="0046533D"/>
    <w:rsid w:val="00473A8C"/>
    <w:rsid w:val="0047460C"/>
    <w:rsid w:val="00482ABD"/>
    <w:rsid w:val="004A0EDC"/>
    <w:rsid w:val="004B6E30"/>
    <w:rsid w:val="004C1D58"/>
    <w:rsid w:val="004D340D"/>
    <w:rsid w:val="004D51F9"/>
    <w:rsid w:val="004D7D2A"/>
    <w:rsid w:val="004E73EA"/>
    <w:rsid w:val="004F4CED"/>
    <w:rsid w:val="00505FB9"/>
    <w:rsid w:val="00513839"/>
    <w:rsid w:val="005156A7"/>
    <w:rsid w:val="00516031"/>
    <w:rsid w:val="0053255E"/>
    <w:rsid w:val="00532F66"/>
    <w:rsid w:val="005428FC"/>
    <w:rsid w:val="00547582"/>
    <w:rsid w:val="00551379"/>
    <w:rsid w:val="00554A69"/>
    <w:rsid w:val="005605AD"/>
    <w:rsid w:val="00565B3C"/>
    <w:rsid w:val="00565BCA"/>
    <w:rsid w:val="00570221"/>
    <w:rsid w:val="005720BC"/>
    <w:rsid w:val="00574790"/>
    <w:rsid w:val="00590A3F"/>
    <w:rsid w:val="00591814"/>
    <w:rsid w:val="005971E2"/>
    <w:rsid w:val="005A5386"/>
    <w:rsid w:val="005A622F"/>
    <w:rsid w:val="005C4F04"/>
    <w:rsid w:val="005D2CAF"/>
    <w:rsid w:val="005D3BCD"/>
    <w:rsid w:val="005D647E"/>
    <w:rsid w:val="005F1087"/>
    <w:rsid w:val="005F5D86"/>
    <w:rsid w:val="005F6698"/>
    <w:rsid w:val="0061216A"/>
    <w:rsid w:val="00617BA8"/>
    <w:rsid w:val="00625BD6"/>
    <w:rsid w:val="00626649"/>
    <w:rsid w:val="00635591"/>
    <w:rsid w:val="00635A18"/>
    <w:rsid w:val="0064328D"/>
    <w:rsid w:val="00660AC0"/>
    <w:rsid w:val="00676507"/>
    <w:rsid w:val="006767AC"/>
    <w:rsid w:val="006767B7"/>
    <w:rsid w:val="00697433"/>
    <w:rsid w:val="006A229B"/>
    <w:rsid w:val="006A2FA0"/>
    <w:rsid w:val="006A4E92"/>
    <w:rsid w:val="006A7F19"/>
    <w:rsid w:val="006B54EC"/>
    <w:rsid w:val="006B6F87"/>
    <w:rsid w:val="006B73DF"/>
    <w:rsid w:val="006C0BDD"/>
    <w:rsid w:val="006C2A29"/>
    <w:rsid w:val="006D1A50"/>
    <w:rsid w:val="006E03AC"/>
    <w:rsid w:val="006F74BE"/>
    <w:rsid w:val="0070419D"/>
    <w:rsid w:val="007234FA"/>
    <w:rsid w:val="007322B9"/>
    <w:rsid w:val="00733D50"/>
    <w:rsid w:val="00744067"/>
    <w:rsid w:val="00750908"/>
    <w:rsid w:val="00754952"/>
    <w:rsid w:val="0075671B"/>
    <w:rsid w:val="007627FF"/>
    <w:rsid w:val="0077197C"/>
    <w:rsid w:val="00776DA8"/>
    <w:rsid w:val="007A6C23"/>
    <w:rsid w:val="007A7B48"/>
    <w:rsid w:val="007B22A2"/>
    <w:rsid w:val="007B7401"/>
    <w:rsid w:val="007C4911"/>
    <w:rsid w:val="007C5086"/>
    <w:rsid w:val="007F18B0"/>
    <w:rsid w:val="007F3839"/>
    <w:rsid w:val="008027AF"/>
    <w:rsid w:val="0081527C"/>
    <w:rsid w:val="008158D7"/>
    <w:rsid w:val="00832664"/>
    <w:rsid w:val="00832670"/>
    <w:rsid w:val="00834BD7"/>
    <w:rsid w:val="00847BB3"/>
    <w:rsid w:val="008605B0"/>
    <w:rsid w:val="00874A9E"/>
    <w:rsid w:val="008807B8"/>
    <w:rsid w:val="00881F49"/>
    <w:rsid w:val="00891413"/>
    <w:rsid w:val="008962A8"/>
    <w:rsid w:val="008A066A"/>
    <w:rsid w:val="008B3622"/>
    <w:rsid w:val="008B70C1"/>
    <w:rsid w:val="008D04C3"/>
    <w:rsid w:val="008E389B"/>
    <w:rsid w:val="008E3D21"/>
    <w:rsid w:val="008E6472"/>
    <w:rsid w:val="008F2B19"/>
    <w:rsid w:val="008F2B3B"/>
    <w:rsid w:val="008F487A"/>
    <w:rsid w:val="00904D5C"/>
    <w:rsid w:val="00907ECE"/>
    <w:rsid w:val="00934C0E"/>
    <w:rsid w:val="009355D5"/>
    <w:rsid w:val="0094295F"/>
    <w:rsid w:val="0094586E"/>
    <w:rsid w:val="00952C8D"/>
    <w:rsid w:val="00955140"/>
    <w:rsid w:val="00955888"/>
    <w:rsid w:val="00956DEB"/>
    <w:rsid w:val="00962638"/>
    <w:rsid w:val="00974122"/>
    <w:rsid w:val="009764D3"/>
    <w:rsid w:val="0099146A"/>
    <w:rsid w:val="0099575C"/>
    <w:rsid w:val="009A4267"/>
    <w:rsid w:val="009A4BCA"/>
    <w:rsid w:val="009B3FB9"/>
    <w:rsid w:val="009B6E5B"/>
    <w:rsid w:val="009C4FB2"/>
    <w:rsid w:val="009D3476"/>
    <w:rsid w:val="009E7808"/>
    <w:rsid w:val="009F26FF"/>
    <w:rsid w:val="00A04387"/>
    <w:rsid w:val="00A04BAE"/>
    <w:rsid w:val="00A1000F"/>
    <w:rsid w:val="00A128A4"/>
    <w:rsid w:val="00A244F5"/>
    <w:rsid w:val="00A3381B"/>
    <w:rsid w:val="00A3572C"/>
    <w:rsid w:val="00A42A8C"/>
    <w:rsid w:val="00A43EFC"/>
    <w:rsid w:val="00A45C10"/>
    <w:rsid w:val="00A52433"/>
    <w:rsid w:val="00A53FA5"/>
    <w:rsid w:val="00A546C1"/>
    <w:rsid w:val="00A56A4B"/>
    <w:rsid w:val="00A63842"/>
    <w:rsid w:val="00A73A00"/>
    <w:rsid w:val="00A81665"/>
    <w:rsid w:val="00A9120B"/>
    <w:rsid w:val="00AA2BAA"/>
    <w:rsid w:val="00AB09B2"/>
    <w:rsid w:val="00AB1B76"/>
    <w:rsid w:val="00AB43B6"/>
    <w:rsid w:val="00AB61BF"/>
    <w:rsid w:val="00AB63F3"/>
    <w:rsid w:val="00AC1361"/>
    <w:rsid w:val="00AC5405"/>
    <w:rsid w:val="00AE1847"/>
    <w:rsid w:val="00AE4759"/>
    <w:rsid w:val="00AF66F0"/>
    <w:rsid w:val="00B00F8B"/>
    <w:rsid w:val="00B31A5E"/>
    <w:rsid w:val="00B32D00"/>
    <w:rsid w:val="00B33245"/>
    <w:rsid w:val="00B342FE"/>
    <w:rsid w:val="00B42E21"/>
    <w:rsid w:val="00B4568D"/>
    <w:rsid w:val="00B46E81"/>
    <w:rsid w:val="00B51D6E"/>
    <w:rsid w:val="00B52D6C"/>
    <w:rsid w:val="00B5544A"/>
    <w:rsid w:val="00B60554"/>
    <w:rsid w:val="00B63423"/>
    <w:rsid w:val="00B65977"/>
    <w:rsid w:val="00B77AD3"/>
    <w:rsid w:val="00B77C16"/>
    <w:rsid w:val="00B81432"/>
    <w:rsid w:val="00B92415"/>
    <w:rsid w:val="00B949D9"/>
    <w:rsid w:val="00BA072A"/>
    <w:rsid w:val="00BA2891"/>
    <w:rsid w:val="00BA41E0"/>
    <w:rsid w:val="00BB5291"/>
    <w:rsid w:val="00BB5A61"/>
    <w:rsid w:val="00BC0D48"/>
    <w:rsid w:val="00BC2DAE"/>
    <w:rsid w:val="00BC4CE9"/>
    <w:rsid w:val="00BC65A2"/>
    <w:rsid w:val="00BE2F58"/>
    <w:rsid w:val="00BE4EE4"/>
    <w:rsid w:val="00BF5333"/>
    <w:rsid w:val="00C01C42"/>
    <w:rsid w:val="00C0578E"/>
    <w:rsid w:val="00C1624D"/>
    <w:rsid w:val="00C16FE2"/>
    <w:rsid w:val="00C17B27"/>
    <w:rsid w:val="00C202ED"/>
    <w:rsid w:val="00C27A48"/>
    <w:rsid w:val="00C30CBE"/>
    <w:rsid w:val="00C3237D"/>
    <w:rsid w:val="00C33471"/>
    <w:rsid w:val="00C33D55"/>
    <w:rsid w:val="00C40599"/>
    <w:rsid w:val="00C41550"/>
    <w:rsid w:val="00C42515"/>
    <w:rsid w:val="00C44291"/>
    <w:rsid w:val="00C454B1"/>
    <w:rsid w:val="00C468FE"/>
    <w:rsid w:val="00C46F5C"/>
    <w:rsid w:val="00C544CA"/>
    <w:rsid w:val="00C66C33"/>
    <w:rsid w:val="00C67100"/>
    <w:rsid w:val="00C75165"/>
    <w:rsid w:val="00C92EEC"/>
    <w:rsid w:val="00C93A4E"/>
    <w:rsid w:val="00C957CE"/>
    <w:rsid w:val="00CA0227"/>
    <w:rsid w:val="00CA0D4E"/>
    <w:rsid w:val="00CA1B80"/>
    <w:rsid w:val="00CB3510"/>
    <w:rsid w:val="00CD42A7"/>
    <w:rsid w:val="00CE6F1A"/>
    <w:rsid w:val="00CF731A"/>
    <w:rsid w:val="00D00B4D"/>
    <w:rsid w:val="00D05C10"/>
    <w:rsid w:val="00D1068C"/>
    <w:rsid w:val="00D1712B"/>
    <w:rsid w:val="00D22AB2"/>
    <w:rsid w:val="00D22BF3"/>
    <w:rsid w:val="00D452F8"/>
    <w:rsid w:val="00D53035"/>
    <w:rsid w:val="00D57C30"/>
    <w:rsid w:val="00D75DA5"/>
    <w:rsid w:val="00D803DC"/>
    <w:rsid w:val="00D81330"/>
    <w:rsid w:val="00D821EB"/>
    <w:rsid w:val="00D859F6"/>
    <w:rsid w:val="00D93283"/>
    <w:rsid w:val="00DA5C01"/>
    <w:rsid w:val="00DA661D"/>
    <w:rsid w:val="00DB234B"/>
    <w:rsid w:val="00DB2DC8"/>
    <w:rsid w:val="00DB3893"/>
    <w:rsid w:val="00DC71BE"/>
    <w:rsid w:val="00DC7330"/>
    <w:rsid w:val="00DD054A"/>
    <w:rsid w:val="00DE5273"/>
    <w:rsid w:val="00DF1E81"/>
    <w:rsid w:val="00DF58A7"/>
    <w:rsid w:val="00E01662"/>
    <w:rsid w:val="00E01B0F"/>
    <w:rsid w:val="00E041F5"/>
    <w:rsid w:val="00E04F04"/>
    <w:rsid w:val="00E06E3E"/>
    <w:rsid w:val="00E075AA"/>
    <w:rsid w:val="00E114D2"/>
    <w:rsid w:val="00E1406C"/>
    <w:rsid w:val="00E21E3D"/>
    <w:rsid w:val="00E23487"/>
    <w:rsid w:val="00E23F0F"/>
    <w:rsid w:val="00E31007"/>
    <w:rsid w:val="00E35017"/>
    <w:rsid w:val="00E43BD5"/>
    <w:rsid w:val="00E53A12"/>
    <w:rsid w:val="00E53E8F"/>
    <w:rsid w:val="00E553A9"/>
    <w:rsid w:val="00E56B4B"/>
    <w:rsid w:val="00E62E33"/>
    <w:rsid w:val="00E70529"/>
    <w:rsid w:val="00E719D4"/>
    <w:rsid w:val="00E73C2E"/>
    <w:rsid w:val="00E75304"/>
    <w:rsid w:val="00E75365"/>
    <w:rsid w:val="00E95470"/>
    <w:rsid w:val="00E978D2"/>
    <w:rsid w:val="00E97C76"/>
    <w:rsid w:val="00EA3081"/>
    <w:rsid w:val="00EA5DDD"/>
    <w:rsid w:val="00EB1F55"/>
    <w:rsid w:val="00EB7FDC"/>
    <w:rsid w:val="00EC1FE9"/>
    <w:rsid w:val="00ED061C"/>
    <w:rsid w:val="00ED3950"/>
    <w:rsid w:val="00EE06AB"/>
    <w:rsid w:val="00EE71BE"/>
    <w:rsid w:val="00EF5903"/>
    <w:rsid w:val="00EF6343"/>
    <w:rsid w:val="00EF7183"/>
    <w:rsid w:val="00F12D0B"/>
    <w:rsid w:val="00F13878"/>
    <w:rsid w:val="00F13DEB"/>
    <w:rsid w:val="00F2026F"/>
    <w:rsid w:val="00F25255"/>
    <w:rsid w:val="00F2751C"/>
    <w:rsid w:val="00F279AD"/>
    <w:rsid w:val="00F30644"/>
    <w:rsid w:val="00F3192A"/>
    <w:rsid w:val="00F37F01"/>
    <w:rsid w:val="00F439A3"/>
    <w:rsid w:val="00F4498C"/>
    <w:rsid w:val="00F56021"/>
    <w:rsid w:val="00F57D7E"/>
    <w:rsid w:val="00F61F29"/>
    <w:rsid w:val="00F656EA"/>
    <w:rsid w:val="00F74FE4"/>
    <w:rsid w:val="00F7739A"/>
    <w:rsid w:val="00F774FC"/>
    <w:rsid w:val="00F82E99"/>
    <w:rsid w:val="00F8784A"/>
    <w:rsid w:val="00F87AA9"/>
    <w:rsid w:val="00F96885"/>
    <w:rsid w:val="00FA51BC"/>
    <w:rsid w:val="00FA65E7"/>
    <w:rsid w:val="00FA7BA3"/>
    <w:rsid w:val="00FB08E4"/>
    <w:rsid w:val="00FB1FB6"/>
    <w:rsid w:val="00FC1616"/>
    <w:rsid w:val="00FF040D"/>
    <w:rsid w:val="00FF4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47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38147D"/>
    <w:pPr>
      <w:keepNext/>
      <w:keepLines/>
      <w:spacing w:before="120" w:after="120" w:line="360" w:lineRule="auto"/>
      <w:outlineLvl w:val="0"/>
    </w:pPr>
    <w:rPr>
      <w:rFonts w:ascii="宋体"/>
      <w:b/>
      <w:color w:val="000000"/>
      <w:kern w:val="0"/>
      <w:sz w:val="24"/>
      <w:lang w:val="x-none" w:eastAsia="x-none"/>
    </w:rPr>
  </w:style>
  <w:style w:type="paragraph" w:styleId="2">
    <w:name w:val="heading 2"/>
    <w:basedOn w:val="a"/>
    <w:next w:val="a"/>
    <w:link w:val="2Char"/>
    <w:qFormat/>
    <w:rsid w:val="0038147D"/>
    <w:pPr>
      <w:keepNext/>
      <w:keepLines/>
      <w:numPr>
        <w:numId w:val="2"/>
      </w:numPr>
      <w:spacing w:before="260" w:after="260" w:line="413" w:lineRule="auto"/>
      <w:outlineLvl w:val="1"/>
    </w:pPr>
    <w:rPr>
      <w:rFonts w:ascii="Arial" w:eastAsia="黑体" w:hAnsi="Arial"/>
      <w:b/>
      <w:sz w:val="32"/>
      <w:lang w:val="x-none" w:eastAsia="x-none"/>
    </w:rPr>
  </w:style>
  <w:style w:type="paragraph" w:styleId="3">
    <w:name w:val="heading 3"/>
    <w:basedOn w:val="a"/>
    <w:next w:val="a"/>
    <w:link w:val="3Char"/>
    <w:qFormat/>
    <w:rsid w:val="0038147D"/>
    <w:pPr>
      <w:keepNext/>
      <w:keepLines/>
      <w:spacing w:before="260" w:after="260" w:line="413" w:lineRule="auto"/>
      <w:outlineLvl w:val="2"/>
    </w:pPr>
    <w:rPr>
      <w:b/>
      <w:kern w:val="0"/>
      <w:sz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81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8147D"/>
    <w:rPr>
      <w:sz w:val="18"/>
      <w:szCs w:val="18"/>
    </w:rPr>
  </w:style>
  <w:style w:type="paragraph" w:styleId="a4">
    <w:name w:val="footer"/>
    <w:basedOn w:val="a"/>
    <w:link w:val="Char0"/>
    <w:uiPriority w:val="99"/>
    <w:unhideWhenUsed/>
    <w:rsid w:val="0038147D"/>
    <w:pPr>
      <w:tabs>
        <w:tab w:val="center" w:pos="4153"/>
        <w:tab w:val="right" w:pos="8306"/>
      </w:tabs>
      <w:snapToGrid w:val="0"/>
      <w:jc w:val="left"/>
    </w:pPr>
    <w:rPr>
      <w:sz w:val="18"/>
      <w:szCs w:val="18"/>
    </w:rPr>
  </w:style>
  <w:style w:type="character" w:customStyle="1" w:styleId="Char0">
    <w:name w:val="页脚 Char"/>
    <w:basedOn w:val="a0"/>
    <w:link w:val="a4"/>
    <w:uiPriority w:val="99"/>
    <w:rsid w:val="0038147D"/>
    <w:rPr>
      <w:sz w:val="18"/>
      <w:szCs w:val="18"/>
    </w:rPr>
  </w:style>
  <w:style w:type="character" w:customStyle="1" w:styleId="1Char">
    <w:name w:val="标题 1 Char"/>
    <w:basedOn w:val="a0"/>
    <w:link w:val="1"/>
    <w:uiPriority w:val="9"/>
    <w:rsid w:val="0038147D"/>
    <w:rPr>
      <w:rFonts w:ascii="宋体" w:eastAsia="宋体" w:hAnsi="Times New Roman" w:cs="Times New Roman"/>
      <w:b/>
      <w:color w:val="000000"/>
      <w:kern w:val="0"/>
      <w:sz w:val="24"/>
      <w:szCs w:val="20"/>
      <w:lang w:val="x-none" w:eastAsia="x-none"/>
    </w:rPr>
  </w:style>
  <w:style w:type="character" w:customStyle="1" w:styleId="2Char">
    <w:name w:val="标题 2 Char"/>
    <w:basedOn w:val="a0"/>
    <w:link w:val="2"/>
    <w:rsid w:val="0038147D"/>
    <w:rPr>
      <w:rFonts w:ascii="Arial" w:eastAsia="黑体" w:hAnsi="Arial" w:cs="Times New Roman"/>
      <w:b/>
      <w:sz w:val="32"/>
      <w:szCs w:val="20"/>
      <w:lang w:val="x-none" w:eastAsia="x-none"/>
    </w:rPr>
  </w:style>
  <w:style w:type="character" w:customStyle="1" w:styleId="3Char">
    <w:name w:val="标题 3 Char"/>
    <w:basedOn w:val="a0"/>
    <w:link w:val="3"/>
    <w:rsid w:val="0038147D"/>
    <w:rPr>
      <w:rFonts w:ascii="Times New Roman" w:eastAsia="宋体" w:hAnsi="Times New Roman" w:cs="Times New Roman"/>
      <w:b/>
      <w:kern w:val="0"/>
      <w:sz w:val="32"/>
      <w:szCs w:val="20"/>
      <w:lang w:val="x-none" w:eastAsia="x-none"/>
    </w:rPr>
  </w:style>
  <w:style w:type="character" w:customStyle="1" w:styleId="Char1">
    <w:name w:val="纯文本 Char"/>
    <w:link w:val="a5"/>
    <w:rsid w:val="0038147D"/>
    <w:rPr>
      <w:rFonts w:ascii="宋体" w:eastAsia="宋体" w:hAnsi="Courier New" w:cs="Times New Roman"/>
      <w:kern w:val="0"/>
      <w:szCs w:val="20"/>
    </w:rPr>
  </w:style>
  <w:style w:type="character" w:styleId="a6">
    <w:name w:val="page number"/>
    <w:basedOn w:val="a0"/>
    <w:rsid w:val="0038147D"/>
  </w:style>
  <w:style w:type="character" w:styleId="a7">
    <w:name w:val="Hyperlink"/>
    <w:uiPriority w:val="99"/>
    <w:rsid w:val="0038147D"/>
    <w:rPr>
      <w:color w:val="0000FF"/>
      <w:u w:val="single"/>
    </w:rPr>
  </w:style>
  <w:style w:type="character" w:customStyle="1" w:styleId="2Char0">
    <w:name w:val="正文文本缩进 2 Char"/>
    <w:link w:val="20"/>
    <w:rsid w:val="0038147D"/>
    <w:rPr>
      <w:rFonts w:ascii="仿宋_GB2312" w:eastAsia="仿宋_GB2312" w:hAnsi="Times New Roman" w:cs="Times New Roman"/>
      <w:sz w:val="28"/>
      <w:szCs w:val="20"/>
    </w:rPr>
  </w:style>
  <w:style w:type="character" w:customStyle="1" w:styleId="3Char0">
    <w:name w:val="正文文本缩进 3 Char"/>
    <w:link w:val="30"/>
    <w:rsid w:val="0038147D"/>
    <w:rPr>
      <w:rFonts w:ascii="Times New Roman" w:eastAsia="宋体" w:hAnsi="Times New Roman" w:cs="Times New Roman"/>
      <w:color w:val="0000FF"/>
      <w:szCs w:val="20"/>
    </w:rPr>
  </w:style>
  <w:style w:type="character" w:customStyle="1" w:styleId="Char2">
    <w:name w:val="批注主题 Char"/>
    <w:link w:val="a8"/>
    <w:rsid w:val="0038147D"/>
    <w:rPr>
      <w:rFonts w:ascii="Times New Roman" w:eastAsia="宋体" w:hAnsi="Times New Roman" w:cs="Times New Roman"/>
      <w:b/>
      <w:szCs w:val="20"/>
    </w:rPr>
  </w:style>
  <w:style w:type="character" w:customStyle="1" w:styleId="Char10">
    <w:name w:val="页眉 Char1"/>
    <w:rsid w:val="0038147D"/>
    <w:rPr>
      <w:rFonts w:ascii="Times New Roman" w:eastAsia="宋体" w:hAnsi="Times New Roman" w:cs="Times New Roman"/>
      <w:sz w:val="18"/>
      <w:szCs w:val="18"/>
    </w:rPr>
  </w:style>
  <w:style w:type="character" w:customStyle="1" w:styleId="Char3">
    <w:name w:val="批注框文本 Char"/>
    <w:link w:val="a9"/>
    <w:rsid w:val="0038147D"/>
    <w:rPr>
      <w:rFonts w:ascii="Times New Roman" w:eastAsia="宋体" w:hAnsi="Times New Roman" w:cs="Times New Roman"/>
      <w:sz w:val="18"/>
      <w:szCs w:val="20"/>
    </w:rPr>
  </w:style>
  <w:style w:type="character" w:customStyle="1" w:styleId="Char4">
    <w:name w:val="文档结构图 Char"/>
    <w:link w:val="aa"/>
    <w:rsid w:val="0038147D"/>
    <w:rPr>
      <w:rFonts w:ascii="Times New Roman" w:eastAsia="宋体" w:hAnsi="Times New Roman" w:cs="Times New Roman"/>
      <w:szCs w:val="20"/>
      <w:shd w:val="clear" w:color="auto" w:fill="000080"/>
    </w:rPr>
  </w:style>
  <w:style w:type="character" w:customStyle="1" w:styleId="Char5">
    <w:name w:val="标题 Char"/>
    <w:link w:val="ab"/>
    <w:rsid w:val="0038147D"/>
    <w:rPr>
      <w:rFonts w:ascii="Cambria" w:hAnsi="Cambria"/>
      <w:b/>
      <w:sz w:val="32"/>
    </w:rPr>
  </w:style>
  <w:style w:type="character" w:styleId="ac">
    <w:name w:val="annotation reference"/>
    <w:rsid w:val="0038147D"/>
    <w:rPr>
      <w:sz w:val="21"/>
    </w:rPr>
  </w:style>
  <w:style w:type="character" w:customStyle="1" w:styleId="unnamed11">
    <w:name w:val="unnamed11"/>
    <w:rsid w:val="0038147D"/>
    <w:rPr>
      <w:rFonts w:ascii="宋体" w:eastAsia="宋体" w:hAnsi="宋体" w:hint="eastAsia"/>
      <w:sz w:val="18"/>
    </w:rPr>
  </w:style>
  <w:style w:type="character" w:customStyle="1" w:styleId="Char6">
    <w:name w:val="脚注文本 Char"/>
    <w:link w:val="ad"/>
    <w:rsid w:val="0038147D"/>
    <w:rPr>
      <w:rFonts w:ascii="Times New Roman" w:eastAsia="宋体" w:hAnsi="Times New Roman" w:cs="Times New Roman"/>
      <w:sz w:val="18"/>
      <w:szCs w:val="20"/>
    </w:rPr>
  </w:style>
  <w:style w:type="character" w:customStyle="1" w:styleId="read">
    <w:name w:val="read"/>
    <w:basedOn w:val="a0"/>
    <w:rsid w:val="0038147D"/>
  </w:style>
  <w:style w:type="character" w:customStyle="1" w:styleId="Char7">
    <w:name w:val="批注文字 Char"/>
    <w:rsid w:val="0038147D"/>
    <w:rPr>
      <w:rFonts w:ascii="Times New Roman" w:eastAsia="宋体" w:hAnsi="Times New Roman" w:cs="Times New Roman"/>
      <w:szCs w:val="20"/>
    </w:rPr>
  </w:style>
  <w:style w:type="character" w:customStyle="1" w:styleId="Char11">
    <w:name w:val="正文文本 Char1"/>
    <w:rsid w:val="0038147D"/>
    <w:rPr>
      <w:rFonts w:ascii="Times New Roman" w:eastAsia="宋体" w:hAnsi="Times New Roman" w:cs="Times New Roman"/>
      <w:szCs w:val="20"/>
    </w:rPr>
  </w:style>
  <w:style w:type="character" w:customStyle="1" w:styleId="Char12">
    <w:name w:val="标题 Char1"/>
    <w:rsid w:val="0038147D"/>
    <w:rPr>
      <w:rFonts w:ascii="Cambria" w:eastAsia="宋体" w:hAnsi="Cambria" w:cs="Times New Roman"/>
      <w:b/>
      <w:bCs/>
      <w:sz w:val="32"/>
      <w:szCs w:val="32"/>
    </w:rPr>
  </w:style>
  <w:style w:type="character" w:styleId="ae">
    <w:name w:val="footnote reference"/>
    <w:rsid w:val="0038147D"/>
    <w:rPr>
      <w:vertAlign w:val="superscript"/>
    </w:rPr>
  </w:style>
  <w:style w:type="character" w:customStyle="1" w:styleId="Char8">
    <w:name w:val="正文文本 Char"/>
    <w:link w:val="af"/>
    <w:rsid w:val="0038147D"/>
    <w:rPr>
      <w:rFonts w:ascii="宋体"/>
      <w:kern w:val="0"/>
    </w:rPr>
  </w:style>
  <w:style w:type="paragraph" w:customStyle="1" w:styleId="Listbullet">
    <w:name w:val="List_bullet"/>
    <w:basedOn w:val="a"/>
    <w:rsid w:val="0038147D"/>
    <w:pPr>
      <w:widowControl/>
      <w:numPr>
        <w:numId w:val="1"/>
      </w:numPr>
      <w:tabs>
        <w:tab w:val="left" w:pos="360"/>
      </w:tabs>
      <w:jc w:val="left"/>
    </w:pPr>
    <w:rPr>
      <w:kern w:val="0"/>
      <w:sz w:val="24"/>
    </w:rPr>
  </w:style>
  <w:style w:type="paragraph" w:styleId="af">
    <w:name w:val="Body Text"/>
    <w:basedOn w:val="a"/>
    <w:link w:val="Char8"/>
    <w:rsid w:val="0038147D"/>
    <w:pPr>
      <w:autoSpaceDE w:val="0"/>
      <w:autoSpaceDN w:val="0"/>
      <w:adjustRightInd w:val="0"/>
      <w:spacing w:line="360" w:lineRule="auto"/>
      <w:jc w:val="left"/>
    </w:pPr>
    <w:rPr>
      <w:rFonts w:ascii="宋体" w:eastAsiaTheme="minorEastAsia" w:hAnsiTheme="minorHAnsi" w:cstheme="minorBidi"/>
      <w:kern w:val="0"/>
      <w:szCs w:val="22"/>
    </w:rPr>
  </w:style>
  <w:style w:type="character" w:customStyle="1" w:styleId="Char20">
    <w:name w:val="正文文本 Char2"/>
    <w:basedOn w:val="a0"/>
    <w:uiPriority w:val="99"/>
    <w:semiHidden/>
    <w:rsid w:val="0038147D"/>
    <w:rPr>
      <w:rFonts w:ascii="Times New Roman" w:eastAsia="宋体" w:hAnsi="Times New Roman" w:cs="Times New Roman"/>
      <w:szCs w:val="20"/>
    </w:rPr>
  </w:style>
  <w:style w:type="paragraph" w:customStyle="1" w:styleId="CharCharChar">
    <w:name w:val="Char Char Char"/>
    <w:basedOn w:val="a"/>
    <w:rsid w:val="0038147D"/>
  </w:style>
  <w:style w:type="paragraph" w:customStyle="1" w:styleId="af0">
    <w:name w:val="正文所"/>
    <w:basedOn w:val="a"/>
    <w:rsid w:val="0038147D"/>
    <w:pPr>
      <w:spacing w:line="360" w:lineRule="auto"/>
      <w:ind w:firstLineChars="200" w:firstLine="420"/>
    </w:pPr>
    <w:rPr>
      <w:rFonts w:ascii="宋体"/>
    </w:rPr>
  </w:style>
  <w:style w:type="paragraph" w:customStyle="1" w:styleId="CharCharCharChar">
    <w:name w:val="Char Char Char Char"/>
    <w:basedOn w:val="a"/>
    <w:rsid w:val="0038147D"/>
    <w:pPr>
      <w:tabs>
        <w:tab w:val="left" w:pos="360"/>
      </w:tabs>
    </w:pPr>
  </w:style>
  <w:style w:type="paragraph" w:styleId="31">
    <w:name w:val="toc 3"/>
    <w:basedOn w:val="a"/>
    <w:next w:val="a"/>
    <w:rsid w:val="0038147D"/>
    <w:pPr>
      <w:ind w:leftChars="400" w:left="840"/>
    </w:pPr>
  </w:style>
  <w:style w:type="paragraph" w:customStyle="1" w:styleId="Char9">
    <w:name w:val="Char"/>
    <w:basedOn w:val="a"/>
    <w:rsid w:val="0038147D"/>
  </w:style>
  <w:style w:type="paragraph" w:customStyle="1" w:styleId="unnamed1">
    <w:name w:val="unnamed1"/>
    <w:basedOn w:val="a"/>
    <w:rsid w:val="0038147D"/>
    <w:pPr>
      <w:spacing w:before="60" w:after="60"/>
      <w:ind w:left="15" w:right="15"/>
    </w:pPr>
    <w:rPr>
      <w:rFonts w:ascii="宋体" w:hAnsi="宋体" w:hint="eastAsia"/>
      <w:color w:val="000000"/>
      <w:sz w:val="18"/>
      <w:szCs w:val="18"/>
    </w:rPr>
  </w:style>
  <w:style w:type="paragraph" w:customStyle="1" w:styleId="Style6">
    <w:name w:val="_Style 6"/>
    <w:basedOn w:val="a"/>
    <w:next w:val="a"/>
    <w:rsid w:val="0038147D"/>
    <w:pPr>
      <w:adjustRightInd w:val="0"/>
      <w:snapToGrid w:val="0"/>
      <w:ind w:firstLineChars="200" w:firstLine="480"/>
    </w:pPr>
    <w:rPr>
      <w:rFonts w:ascii="仿宋_GB2312" w:eastAsia="仿宋_GB2312" w:hAnsi="宋体"/>
      <w:color w:val="000000"/>
      <w:sz w:val="24"/>
    </w:rPr>
  </w:style>
  <w:style w:type="paragraph" w:styleId="20">
    <w:name w:val="Body Text Indent 2"/>
    <w:basedOn w:val="a"/>
    <w:link w:val="2Char0"/>
    <w:rsid w:val="0038147D"/>
    <w:pPr>
      <w:spacing w:line="360" w:lineRule="auto"/>
      <w:ind w:firstLine="425"/>
    </w:pPr>
    <w:rPr>
      <w:rFonts w:ascii="仿宋_GB2312" w:eastAsia="仿宋_GB2312"/>
      <w:sz w:val="28"/>
    </w:rPr>
  </w:style>
  <w:style w:type="character" w:customStyle="1" w:styleId="2Char1">
    <w:name w:val="正文文本缩进 2 Char1"/>
    <w:basedOn w:val="a0"/>
    <w:uiPriority w:val="99"/>
    <w:semiHidden/>
    <w:rsid w:val="0038147D"/>
    <w:rPr>
      <w:rFonts w:ascii="Times New Roman" w:eastAsia="宋体" w:hAnsi="Times New Roman" w:cs="Times New Roman"/>
      <w:szCs w:val="20"/>
    </w:rPr>
  </w:style>
  <w:style w:type="paragraph" w:styleId="af1">
    <w:name w:val="Normal Indent"/>
    <w:aliases w:val="特点,表正文,正文非缩进,段1,正文缩进1,ALT+Z,no-step,缩进"/>
    <w:basedOn w:val="a"/>
    <w:rsid w:val="0038147D"/>
    <w:pPr>
      <w:ind w:firstLineChars="200" w:firstLine="420"/>
    </w:pPr>
  </w:style>
  <w:style w:type="paragraph" w:styleId="af2">
    <w:name w:val="annotation text"/>
    <w:basedOn w:val="a"/>
    <w:link w:val="Char13"/>
    <w:unhideWhenUsed/>
    <w:rsid w:val="0038147D"/>
    <w:pPr>
      <w:jc w:val="left"/>
    </w:pPr>
  </w:style>
  <w:style w:type="character" w:customStyle="1" w:styleId="Char13">
    <w:name w:val="批注文字 Char1"/>
    <w:basedOn w:val="a0"/>
    <w:link w:val="af2"/>
    <w:uiPriority w:val="99"/>
    <w:semiHidden/>
    <w:rsid w:val="0038147D"/>
    <w:rPr>
      <w:rFonts w:ascii="Times New Roman" w:eastAsia="宋体" w:hAnsi="Times New Roman" w:cs="Times New Roman"/>
      <w:szCs w:val="20"/>
    </w:rPr>
  </w:style>
  <w:style w:type="paragraph" w:styleId="a8">
    <w:name w:val="annotation subject"/>
    <w:basedOn w:val="af2"/>
    <w:next w:val="af2"/>
    <w:link w:val="Char2"/>
    <w:rsid w:val="0038147D"/>
    <w:rPr>
      <w:b/>
    </w:rPr>
  </w:style>
  <w:style w:type="character" w:customStyle="1" w:styleId="Char14">
    <w:name w:val="批注主题 Char1"/>
    <w:basedOn w:val="Char13"/>
    <w:uiPriority w:val="99"/>
    <w:semiHidden/>
    <w:rsid w:val="0038147D"/>
    <w:rPr>
      <w:rFonts w:ascii="Times New Roman" w:eastAsia="宋体" w:hAnsi="Times New Roman" w:cs="Times New Roman"/>
      <w:b/>
      <w:bCs/>
      <w:szCs w:val="20"/>
    </w:rPr>
  </w:style>
  <w:style w:type="paragraph" w:styleId="10">
    <w:name w:val="toc 1"/>
    <w:basedOn w:val="a"/>
    <w:next w:val="a"/>
    <w:uiPriority w:val="39"/>
    <w:rsid w:val="0038147D"/>
    <w:pPr>
      <w:tabs>
        <w:tab w:val="right" w:leader="dot" w:pos="8296"/>
      </w:tabs>
      <w:spacing w:line="360" w:lineRule="auto"/>
    </w:pPr>
  </w:style>
  <w:style w:type="paragraph" w:styleId="30">
    <w:name w:val="Body Text Indent 3"/>
    <w:basedOn w:val="a"/>
    <w:link w:val="3Char0"/>
    <w:rsid w:val="0038147D"/>
    <w:pPr>
      <w:autoSpaceDE w:val="0"/>
      <w:autoSpaceDN w:val="0"/>
      <w:adjustRightInd w:val="0"/>
      <w:spacing w:line="360" w:lineRule="auto"/>
      <w:ind w:left="420" w:firstLine="435"/>
    </w:pPr>
    <w:rPr>
      <w:color w:val="0000FF"/>
    </w:rPr>
  </w:style>
  <w:style w:type="character" w:customStyle="1" w:styleId="3Char1">
    <w:name w:val="正文文本缩进 3 Char1"/>
    <w:basedOn w:val="a0"/>
    <w:uiPriority w:val="99"/>
    <w:semiHidden/>
    <w:rsid w:val="0038147D"/>
    <w:rPr>
      <w:rFonts w:ascii="Times New Roman" w:eastAsia="宋体" w:hAnsi="Times New Roman" w:cs="Times New Roman"/>
      <w:sz w:val="16"/>
      <w:szCs w:val="16"/>
    </w:rPr>
  </w:style>
  <w:style w:type="paragraph" w:customStyle="1" w:styleId="InfoBlue">
    <w:name w:val="InfoBlue"/>
    <w:basedOn w:val="a"/>
    <w:next w:val="af"/>
    <w:rsid w:val="0038147D"/>
    <w:pPr>
      <w:tabs>
        <w:tab w:val="left" w:pos="420"/>
      </w:tabs>
      <w:spacing w:after="120" w:line="240" w:lineRule="atLeast"/>
      <w:ind w:left="420" w:hanging="420"/>
      <w:jc w:val="left"/>
    </w:pPr>
    <w:rPr>
      <w:rFonts w:ascii="宋体" w:hAnsi="宋体"/>
    </w:rPr>
  </w:style>
  <w:style w:type="paragraph" w:customStyle="1" w:styleId="msonormal1">
    <w:name w:val="msonormal1"/>
    <w:rsid w:val="0038147D"/>
    <w:pPr>
      <w:widowControl w:val="0"/>
      <w:jc w:val="both"/>
    </w:pPr>
    <w:rPr>
      <w:rFonts w:ascii="Times New Roman" w:eastAsia="宋体" w:hAnsi="Times New Roman" w:cs="Times New Roman"/>
      <w:szCs w:val="20"/>
    </w:rPr>
  </w:style>
  <w:style w:type="paragraph" w:customStyle="1" w:styleId="CharChar">
    <w:name w:val="Char Char"/>
    <w:basedOn w:val="a"/>
    <w:rsid w:val="0038147D"/>
  </w:style>
  <w:style w:type="paragraph" w:styleId="a5">
    <w:name w:val="Plain Text"/>
    <w:basedOn w:val="a"/>
    <w:link w:val="Char1"/>
    <w:rsid w:val="0038147D"/>
    <w:pPr>
      <w:adjustRightInd w:val="0"/>
      <w:spacing w:line="312" w:lineRule="atLeast"/>
      <w:textAlignment w:val="baseline"/>
    </w:pPr>
    <w:rPr>
      <w:rFonts w:ascii="宋体" w:hAnsi="Courier New"/>
      <w:kern w:val="0"/>
    </w:rPr>
  </w:style>
  <w:style w:type="character" w:customStyle="1" w:styleId="Char15">
    <w:name w:val="纯文本 Char1"/>
    <w:basedOn w:val="a0"/>
    <w:uiPriority w:val="99"/>
    <w:semiHidden/>
    <w:rsid w:val="0038147D"/>
    <w:rPr>
      <w:rFonts w:ascii="宋体" w:eastAsia="宋体" w:hAnsi="Courier New" w:cs="Courier New"/>
      <w:szCs w:val="21"/>
    </w:rPr>
  </w:style>
  <w:style w:type="paragraph" w:styleId="af3">
    <w:name w:val="Revision"/>
    <w:rsid w:val="0038147D"/>
    <w:rPr>
      <w:rFonts w:ascii="Times New Roman" w:eastAsia="宋体" w:hAnsi="Times New Roman" w:cs="Times New Roman"/>
      <w:szCs w:val="20"/>
    </w:rPr>
  </w:style>
  <w:style w:type="paragraph" w:customStyle="1" w:styleId="CharChar1">
    <w:name w:val="Char Char1"/>
    <w:basedOn w:val="a"/>
    <w:rsid w:val="0038147D"/>
  </w:style>
  <w:style w:type="paragraph" w:customStyle="1" w:styleId="af4">
    <w:name w:val="正文正文"/>
    <w:basedOn w:val="a"/>
    <w:rsid w:val="0038147D"/>
    <w:pPr>
      <w:spacing w:afterLines="25" w:after="78" w:line="360" w:lineRule="auto"/>
      <w:ind w:firstLineChars="200" w:firstLine="200"/>
    </w:pPr>
    <w:rPr>
      <w:sz w:val="24"/>
    </w:rPr>
  </w:style>
  <w:style w:type="paragraph" w:styleId="ab">
    <w:name w:val="Title"/>
    <w:basedOn w:val="a"/>
    <w:next w:val="a"/>
    <w:link w:val="Char5"/>
    <w:qFormat/>
    <w:rsid w:val="0038147D"/>
    <w:pPr>
      <w:spacing w:before="240" w:after="60"/>
      <w:jc w:val="center"/>
      <w:outlineLvl w:val="0"/>
    </w:pPr>
    <w:rPr>
      <w:rFonts w:ascii="Cambria" w:eastAsiaTheme="minorEastAsia" w:hAnsi="Cambria" w:cstheme="minorBidi"/>
      <w:b/>
      <w:sz w:val="32"/>
      <w:szCs w:val="22"/>
    </w:rPr>
  </w:style>
  <w:style w:type="character" w:customStyle="1" w:styleId="Char21">
    <w:name w:val="标题 Char2"/>
    <w:basedOn w:val="a0"/>
    <w:uiPriority w:val="10"/>
    <w:rsid w:val="0038147D"/>
    <w:rPr>
      <w:rFonts w:asciiTheme="majorHAnsi" w:eastAsia="宋体" w:hAnsiTheme="majorHAnsi" w:cstheme="majorBidi"/>
      <w:b/>
      <w:bCs/>
      <w:sz w:val="32"/>
      <w:szCs w:val="32"/>
    </w:rPr>
  </w:style>
  <w:style w:type="paragraph" w:styleId="aa">
    <w:name w:val="Document Map"/>
    <w:basedOn w:val="a"/>
    <w:link w:val="Char4"/>
    <w:rsid w:val="0038147D"/>
    <w:pPr>
      <w:shd w:val="clear" w:color="auto" w:fill="000080"/>
    </w:pPr>
    <w:rPr>
      <w:shd w:val="clear" w:color="auto" w:fill="000080"/>
    </w:rPr>
  </w:style>
  <w:style w:type="character" w:customStyle="1" w:styleId="Char16">
    <w:name w:val="文档结构图 Char1"/>
    <w:basedOn w:val="a0"/>
    <w:uiPriority w:val="99"/>
    <w:semiHidden/>
    <w:rsid w:val="0038147D"/>
    <w:rPr>
      <w:rFonts w:ascii="宋体" w:eastAsia="宋体" w:hAnsi="Times New Roman" w:cs="Times New Roman"/>
      <w:sz w:val="18"/>
      <w:szCs w:val="18"/>
    </w:rPr>
  </w:style>
  <w:style w:type="paragraph" w:customStyle="1" w:styleId="Chara">
    <w:name w:val="Char"/>
    <w:basedOn w:val="a"/>
    <w:rsid w:val="0038147D"/>
  </w:style>
  <w:style w:type="paragraph" w:styleId="a9">
    <w:name w:val="Balloon Text"/>
    <w:basedOn w:val="a"/>
    <w:link w:val="Char3"/>
    <w:rsid w:val="0038147D"/>
    <w:rPr>
      <w:sz w:val="18"/>
    </w:rPr>
  </w:style>
  <w:style w:type="character" w:customStyle="1" w:styleId="Char17">
    <w:name w:val="批注框文本 Char1"/>
    <w:basedOn w:val="a0"/>
    <w:uiPriority w:val="99"/>
    <w:semiHidden/>
    <w:rsid w:val="0038147D"/>
    <w:rPr>
      <w:rFonts w:ascii="Times New Roman" w:eastAsia="宋体" w:hAnsi="Times New Roman" w:cs="Times New Roman"/>
      <w:sz w:val="18"/>
      <w:szCs w:val="18"/>
    </w:rPr>
  </w:style>
  <w:style w:type="paragraph" w:styleId="ad">
    <w:name w:val="footnote text"/>
    <w:basedOn w:val="a"/>
    <w:link w:val="Char6"/>
    <w:rsid w:val="0038147D"/>
    <w:pPr>
      <w:snapToGrid w:val="0"/>
      <w:jc w:val="left"/>
    </w:pPr>
    <w:rPr>
      <w:sz w:val="18"/>
    </w:rPr>
  </w:style>
  <w:style w:type="character" w:customStyle="1" w:styleId="Char18">
    <w:name w:val="脚注文本 Char1"/>
    <w:basedOn w:val="a0"/>
    <w:uiPriority w:val="99"/>
    <w:semiHidden/>
    <w:rsid w:val="0038147D"/>
    <w:rPr>
      <w:rFonts w:ascii="Times New Roman" w:eastAsia="宋体" w:hAnsi="Times New Roman" w:cs="Times New Roman"/>
      <w:sz w:val="18"/>
      <w:szCs w:val="18"/>
    </w:rPr>
  </w:style>
  <w:style w:type="paragraph" w:customStyle="1" w:styleId="Default">
    <w:name w:val="Default"/>
    <w:rsid w:val="0038147D"/>
    <w:pPr>
      <w:widowControl w:val="0"/>
      <w:autoSpaceDE w:val="0"/>
      <w:autoSpaceDN w:val="0"/>
      <w:adjustRightInd w:val="0"/>
    </w:pPr>
    <w:rPr>
      <w:rFonts w:ascii="宋体" w:eastAsia="宋体" w:hAnsi="Times New Roman" w:cs="Times New Roman"/>
      <w:color w:val="000000"/>
      <w:kern w:val="0"/>
      <w:sz w:val="24"/>
      <w:szCs w:val="20"/>
    </w:rPr>
  </w:style>
  <w:style w:type="character" w:customStyle="1" w:styleId="txtcontent11">
    <w:name w:val="txtcontent11"/>
    <w:rsid w:val="0038147D"/>
    <w:rPr>
      <w:rFonts w:ascii="ˎ̥" w:hAnsi="ˎ̥" w:hint="default"/>
      <w:b w:val="0"/>
      <w:bCs w:val="0"/>
      <w:color w:val="000000"/>
      <w:sz w:val="21"/>
      <w:szCs w:val="21"/>
    </w:rPr>
  </w:style>
  <w:style w:type="character" w:customStyle="1" w:styleId="baec5a81-e4d6-4674-97f3-e9220f0136c1">
    <w:name w:val="baec5a81-e4d6-4674-97f3-e9220f0136c1"/>
    <w:basedOn w:val="a0"/>
    <w:rsid w:val="00A9120B"/>
  </w:style>
  <w:style w:type="paragraph" w:styleId="af5">
    <w:name w:val="Body Text Indent"/>
    <w:basedOn w:val="a"/>
    <w:link w:val="Charb"/>
    <w:uiPriority w:val="99"/>
    <w:unhideWhenUsed/>
    <w:rsid w:val="00046E92"/>
    <w:pPr>
      <w:spacing w:after="120"/>
      <w:ind w:leftChars="200" w:left="420"/>
    </w:pPr>
  </w:style>
  <w:style w:type="character" w:customStyle="1" w:styleId="Charb">
    <w:name w:val="正文文本缩进 Char"/>
    <w:basedOn w:val="a0"/>
    <w:link w:val="af5"/>
    <w:uiPriority w:val="99"/>
    <w:rsid w:val="00046E92"/>
    <w:rPr>
      <w:rFonts w:ascii="Times New Roman" w:eastAsia="宋体" w:hAnsi="Times New Roman" w:cs="Times New Roman"/>
      <w:szCs w:val="20"/>
    </w:rPr>
  </w:style>
  <w:style w:type="table" w:styleId="af6">
    <w:name w:val="Table Grid"/>
    <w:basedOn w:val="a1"/>
    <w:qFormat/>
    <w:rsid w:val="00046E92"/>
    <w:pPr>
      <w:widowControl w:val="0"/>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Subtitle"/>
    <w:basedOn w:val="a"/>
    <w:next w:val="a"/>
    <w:link w:val="Charc"/>
    <w:uiPriority w:val="11"/>
    <w:qFormat/>
    <w:rsid w:val="00046E92"/>
    <w:pPr>
      <w:widowControl/>
      <w:spacing w:before="240" w:after="60" w:line="312" w:lineRule="auto"/>
      <w:ind w:firstLine="360"/>
      <w:jc w:val="center"/>
      <w:outlineLvl w:val="1"/>
    </w:pPr>
    <w:rPr>
      <w:rFonts w:asciiTheme="majorHAnsi" w:hAnsiTheme="majorHAnsi" w:cstheme="majorBidi"/>
      <w:b/>
      <w:bCs/>
      <w:kern w:val="28"/>
      <w:sz w:val="32"/>
      <w:szCs w:val="32"/>
    </w:rPr>
  </w:style>
  <w:style w:type="character" w:customStyle="1" w:styleId="Charc">
    <w:name w:val="副标题 Char"/>
    <w:basedOn w:val="a0"/>
    <w:link w:val="af7"/>
    <w:uiPriority w:val="11"/>
    <w:rsid w:val="00046E92"/>
    <w:rPr>
      <w:rFonts w:asciiTheme="majorHAnsi" w:eastAsia="宋体" w:hAnsiTheme="majorHAnsi" w:cstheme="majorBidi"/>
      <w:b/>
      <w:bCs/>
      <w:kern w:val="28"/>
      <w:sz w:val="32"/>
      <w:szCs w:val="32"/>
    </w:rPr>
  </w:style>
  <w:style w:type="paragraph" w:styleId="af8">
    <w:name w:val="No Spacing"/>
    <w:basedOn w:val="a"/>
    <w:link w:val="Chard"/>
    <w:uiPriority w:val="1"/>
    <w:qFormat/>
    <w:rsid w:val="00046E92"/>
    <w:pPr>
      <w:widowControl/>
      <w:jc w:val="left"/>
    </w:pPr>
    <w:rPr>
      <w:rFonts w:asciiTheme="minorHAnsi" w:eastAsiaTheme="minorEastAsia" w:hAnsiTheme="minorHAnsi" w:cstheme="minorBidi"/>
      <w:szCs w:val="21"/>
    </w:rPr>
  </w:style>
  <w:style w:type="character" w:customStyle="1" w:styleId="Chard">
    <w:name w:val="无间隔 Char"/>
    <w:basedOn w:val="a0"/>
    <w:link w:val="af8"/>
    <w:uiPriority w:val="1"/>
    <w:rsid w:val="00046E92"/>
    <w:rPr>
      <w:szCs w:val="21"/>
    </w:rPr>
  </w:style>
  <w:style w:type="paragraph" w:customStyle="1" w:styleId="new">
    <w:name w:val="正文new"/>
    <w:basedOn w:val="a"/>
    <w:link w:val="newChar"/>
    <w:qFormat/>
    <w:rsid w:val="00046E92"/>
    <w:pPr>
      <w:widowControl/>
      <w:spacing w:line="360" w:lineRule="auto"/>
      <w:ind w:firstLine="360"/>
      <w:jc w:val="left"/>
    </w:pPr>
    <w:rPr>
      <w:rFonts w:asciiTheme="minorEastAsia" w:eastAsiaTheme="minorEastAsia" w:hAnsiTheme="minorEastAsia" w:cstheme="minorBidi"/>
      <w:szCs w:val="21"/>
    </w:rPr>
  </w:style>
  <w:style w:type="character" w:customStyle="1" w:styleId="newChar">
    <w:name w:val="正文new Char"/>
    <w:basedOn w:val="a0"/>
    <w:link w:val="new"/>
    <w:rsid w:val="00046E92"/>
    <w:rPr>
      <w:rFonts w:asciiTheme="minorEastAsia" w:hAnsiTheme="minorEastAsia"/>
      <w:szCs w:val="21"/>
    </w:rPr>
  </w:style>
  <w:style w:type="paragraph" w:customStyle="1" w:styleId="xx">
    <w:name w:val="x.x三级"/>
    <w:basedOn w:val="a"/>
    <w:link w:val="xxChar"/>
    <w:qFormat/>
    <w:rsid w:val="00046E92"/>
    <w:pPr>
      <w:keepNext/>
      <w:keepLines/>
      <w:widowControl/>
      <w:spacing w:before="260" w:after="260"/>
      <w:ind w:firstLine="360"/>
      <w:jc w:val="left"/>
      <w:outlineLvl w:val="2"/>
    </w:pPr>
    <w:rPr>
      <w:rFonts w:asciiTheme="minorHAnsi" w:hAnsiTheme="minorHAnsi" w:cstheme="minorBidi"/>
      <w:b/>
      <w:bCs/>
      <w:sz w:val="24"/>
      <w:szCs w:val="24"/>
    </w:rPr>
  </w:style>
  <w:style w:type="character" w:customStyle="1" w:styleId="xxChar">
    <w:name w:val="x.x三级 Char"/>
    <w:basedOn w:val="a0"/>
    <w:link w:val="xx"/>
    <w:rsid w:val="00046E92"/>
    <w:rPr>
      <w:rFonts w:eastAsia="宋体"/>
      <w:b/>
      <w:bCs/>
      <w:sz w:val="24"/>
      <w:szCs w:val="24"/>
    </w:rPr>
  </w:style>
  <w:style w:type="paragraph" w:customStyle="1" w:styleId="4">
    <w:name w:val="样式4"/>
    <w:basedOn w:val="a"/>
    <w:link w:val="4Char"/>
    <w:qFormat/>
    <w:rsid w:val="00046E92"/>
    <w:pPr>
      <w:keepNext/>
      <w:keepLines/>
      <w:widowControl/>
      <w:spacing w:before="40" w:after="50"/>
      <w:ind w:firstLine="360"/>
      <w:jc w:val="left"/>
      <w:outlineLvl w:val="3"/>
    </w:pPr>
    <w:rPr>
      <w:rFonts w:asciiTheme="majorHAnsi" w:eastAsiaTheme="majorEastAsia" w:hAnsiTheme="majorHAnsi" w:cstheme="majorBidi"/>
      <w:b/>
      <w:bCs/>
      <w:sz w:val="22"/>
      <w:szCs w:val="24"/>
    </w:rPr>
  </w:style>
  <w:style w:type="character" w:customStyle="1" w:styleId="4Char">
    <w:name w:val="样式4 Char"/>
    <w:basedOn w:val="a0"/>
    <w:link w:val="4"/>
    <w:rsid w:val="00046E92"/>
    <w:rPr>
      <w:rFonts w:asciiTheme="majorHAnsi" w:eastAsiaTheme="majorEastAsia" w:hAnsiTheme="majorHAnsi" w:cstheme="majorBidi"/>
      <w:b/>
      <w:bCs/>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47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38147D"/>
    <w:pPr>
      <w:keepNext/>
      <w:keepLines/>
      <w:spacing w:before="120" w:after="120" w:line="360" w:lineRule="auto"/>
      <w:outlineLvl w:val="0"/>
    </w:pPr>
    <w:rPr>
      <w:rFonts w:ascii="宋体"/>
      <w:b/>
      <w:color w:val="000000"/>
      <w:kern w:val="0"/>
      <w:sz w:val="24"/>
      <w:lang w:val="x-none" w:eastAsia="x-none"/>
    </w:rPr>
  </w:style>
  <w:style w:type="paragraph" w:styleId="2">
    <w:name w:val="heading 2"/>
    <w:basedOn w:val="a"/>
    <w:next w:val="a"/>
    <w:link w:val="2Char"/>
    <w:qFormat/>
    <w:rsid w:val="0038147D"/>
    <w:pPr>
      <w:keepNext/>
      <w:keepLines/>
      <w:numPr>
        <w:numId w:val="2"/>
      </w:numPr>
      <w:spacing w:before="260" w:after="260" w:line="413" w:lineRule="auto"/>
      <w:outlineLvl w:val="1"/>
    </w:pPr>
    <w:rPr>
      <w:rFonts w:ascii="Arial" w:eastAsia="黑体" w:hAnsi="Arial"/>
      <w:b/>
      <w:sz w:val="32"/>
      <w:lang w:val="x-none" w:eastAsia="x-none"/>
    </w:rPr>
  </w:style>
  <w:style w:type="paragraph" w:styleId="3">
    <w:name w:val="heading 3"/>
    <w:basedOn w:val="a"/>
    <w:next w:val="a"/>
    <w:link w:val="3Char"/>
    <w:qFormat/>
    <w:rsid w:val="0038147D"/>
    <w:pPr>
      <w:keepNext/>
      <w:keepLines/>
      <w:spacing w:before="260" w:after="260" w:line="413" w:lineRule="auto"/>
      <w:outlineLvl w:val="2"/>
    </w:pPr>
    <w:rPr>
      <w:b/>
      <w:kern w:val="0"/>
      <w:sz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81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8147D"/>
    <w:rPr>
      <w:sz w:val="18"/>
      <w:szCs w:val="18"/>
    </w:rPr>
  </w:style>
  <w:style w:type="paragraph" w:styleId="a4">
    <w:name w:val="footer"/>
    <w:basedOn w:val="a"/>
    <w:link w:val="Char0"/>
    <w:uiPriority w:val="99"/>
    <w:unhideWhenUsed/>
    <w:rsid w:val="0038147D"/>
    <w:pPr>
      <w:tabs>
        <w:tab w:val="center" w:pos="4153"/>
        <w:tab w:val="right" w:pos="8306"/>
      </w:tabs>
      <w:snapToGrid w:val="0"/>
      <w:jc w:val="left"/>
    </w:pPr>
    <w:rPr>
      <w:sz w:val="18"/>
      <w:szCs w:val="18"/>
    </w:rPr>
  </w:style>
  <w:style w:type="character" w:customStyle="1" w:styleId="Char0">
    <w:name w:val="页脚 Char"/>
    <w:basedOn w:val="a0"/>
    <w:link w:val="a4"/>
    <w:uiPriority w:val="99"/>
    <w:rsid w:val="0038147D"/>
    <w:rPr>
      <w:sz w:val="18"/>
      <w:szCs w:val="18"/>
    </w:rPr>
  </w:style>
  <w:style w:type="character" w:customStyle="1" w:styleId="1Char">
    <w:name w:val="标题 1 Char"/>
    <w:basedOn w:val="a0"/>
    <w:link w:val="1"/>
    <w:uiPriority w:val="9"/>
    <w:rsid w:val="0038147D"/>
    <w:rPr>
      <w:rFonts w:ascii="宋体" w:eastAsia="宋体" w:hAnsi="Times New Roman" w:cs="Times New Roman"/>
      <w:b/>
      <w:color w:val="000000"/>
      <w:kern w:val="0"/>
      <w:sz w:val="24"/>
      <w:szCs w:val="20"/>
      <w:lang w:val="x-none" w:eastAsia="x-none"/>
    </w:rPr>
  </w:style>
  <w:style w:type="character" w:customStyle="1" w:styleId="2Char">
    <w:name w:val="标题 2 Char"/>
    <w:basedOn w:val="a0"/>
    <w:link w:val="2"/>
    <w:rsid w:val="0038147D"/>
    <w:rPr>
      <w:rFonts w:ascii="Arial" w:eastAsia="黑体" w:hAnsi="Arial" w:cs="Times New Roman"/>
      <w:b/>
      <w:sz w:val="32"/>
      <w:szCs w:val="20"/>
      <w:lang w:val="x-none" w:eastAsia="x-none"/>
    </w:rPr>
  </w:style>
  <w:style w:type="character" w:customStyle="1" w:styleId="3Char">
    <w:name w:val="标题 3 Char"/>
    <w:basedOn w:val="a0"/>
    <w:link w:val="3"/>
    <w:rsid w:val="0038147D"/>
    <w:rPr>
      <w:rFonts w:ascii="Times New Roman" w:eastAsia="宋体" w:hAnsi="Times New Roman" w:cs="Times New Roman"/>
      <w:b/>
      <w:kern w:val="0"/>
      <w:sz w:val="32"/>
      <w:szCs w:val="20"/>
      <w:lang w:val="x-none" w:eastAsia="x-none"/>
    </w:rPr>
  </w:style>
  <w:style w:type="character" w:customStyle="1" w:styleId="Char1">
    <w:name w:val="纯文本 Char"/>
    <w:link w:val="a5"/>
    <w:rsid w:val="0038147D"/>
    <w:rPr>
      <w:rFonts w:ascii="宋体" w:eastAsia="宋体" w:hAnsi="Courier New" w:cs="Times New Roman"/>
      <w:kern w:val="0"/>
      <w:szCs w:val="20"/>
    </w:rPr>
  </w:style>
  <w:style w:type="character" w:styleId="a6">
    <w:name w:val="page number"/>
    <w:basedOn w:val="a0"/>
    <w:rsid w:val="0038147D"/>
  </w:style>
  <w:style w:type="character" w:styleId="a7">
    <w:name w:val="Hyperlink"/>
    <w:uiPriority w:val="99"/>
    <w:rsid w:val="0038147D"/>
    <w:rPr>
      <w:color w:val="0000FF"/>
      <w:u w:val="single"/>
    </w:rPr>
  </w:style>
  <w:style w:type="character" w:customStyle="1" w:styleId="2Char0">
    <w:name w:val="正文文本缩进 2 Char"/>
    <w:link w:val="20"/>
    <w:rsid w:val="0038147D"/>
    <w:rPr>
      <w:rFonts w:ascii="仿宋_GB2312" w:eastAsia="仿宋_GB2312" w:hAnsi="Times New Roman" w:cs="Times New Roman"/>
      <w:sz w:val="28"/>
      <w:szCs w:val="20"/>
    </w:rPr>
  </w:style>
  <w:style w:type="character" w:customStyle="1" w:styleId="3Char0">
    <w:name w:val="正文文本缩进 3 Char"/>
    <w:link w:val="30"/>
    <w:rsid w:val="0038147D"/>
    <w:rPr>
      <w:rFonts w:ascii="Times New Roman" w:eastAsia="宋体" w:hAnsi="Times New Roman" w:cs="Times New Roman"/>
      <w:color w:val="0000FF"/>
      <w:szCs w:val="20"/>
    </w:rPr>
  </w:style>
  <w:style w:type="character" w:customStyle="1" w:styleId="Char2">
    <w:name w:val="批注主题 Char"/>
    <w:link w:val="a8"/>
    <w:rsid w:val="0038147D"/>
    <w:rPr>
      <w:rFonts w:ascii="Times New Roman" w:eastAsia="宋体" w:hAnsi="Times New Roman" w:cs="Times New Roman"/>
      <w:b/>
      <w:szCs w:val="20"/>
    </w:rPr>
  </w:style>
  <w:style w:type="character" w:customStyle="1" w:styleId="Char10">
    <w:name w:val="页眉 Char1"/>
    <w:rsid w:val="0038147D"/>
    <w:rPr>
      <w:rFonts w:ascii="Times New Roman" w:eastAsia="宋体" w:hAnsi="Times New Roman" w:cs="Times New Roman"/>
      <w:sz w:val="18"/>
      <w:szCs w:val="18"/>
    </w:rPr>
  </w:style>
  <w:style w:type="character" w:customStyle="1" w:styleId="Char3">
    <w:name w:val="批注框文本 Char"/>
    <w:link w:val="a9"/>
    <w:rsid w:val="0038147D"/>
    <w:rPr>
      <w:rFonts w:ascii="Times New Roman" w:eastAsia="宋体" w:hAnsi="Times New Roman" w:cs="Times New Roman"/>
      <w:sz w:val="18"/>
      <w:szCs w:val="20"/>
    </w:rPr>
  </w:style>
  <w:style w:type="character" w:customStyle="1" w:styleId="Char4">
    <w:name w:val="文档结构图 Char"/>
    <w:link w:val="aa"/>
    <w:rsid w:val="0038147D"/>
    <w:rPr>
      <w:rFonts w:ascii="Times New Roman" w:eastAsia="宋体" w:hAnsi="Times New Roman" w:cs="Times New Roman"/>
      <w:szCs w:val="20"/>
      <w:shd w:val="clear" w:color="auto" w:fill="000080"/>
    </w:rPr>
  </w:style>
  <w:style w:type="character" w:customStyle="1" w:styleId="Char5">
    <w:name w:val="标题 Char"/>
    <w:link w:val="ab"/>
    <w:rsid w:val="0038147D"/>
    <w:rPr>
      <w:rFonts w:ascii="Cambria" w:hAnsi="Cambria"/>
      <w:b/>
      <w:sz w:val="32"/>
    </w:rPr>
  </w:style>
  <w:style w:type="character" w:styleId="ac">
    <w:name w:val="annotation reference"/>
    <w:rsid w:val="0038147D"/>
    <w:rPr>
      <w:sz w:val="21"/>
    </w:rPr>
  </w:style>
  <w:style w:type="character" w:customStyle="1" w:styleId="unnamed11">
    <w:name w:val="unnamed11"/>
    <w:rsid w:val="0038147D"/>
    <w:rPr>
      <w:rFonts w:ascii="宋体" w:eastAsia="宋体" w:hAnsi="宋体" w:hint="eastAsia"/>
      <w:sz w:val="18"/>
    </w:rPr>
  </w:style>
  <w:style w:type="character" w:customStyle="1" w:styleId="Char6">
    <w:name w:val="脚注文本 Char"/>
    <w:link w:val="ad"/>
    <w:rsid w:val="0038147D"/>
    <w:rPr>
      <w:rFonts w:ascii="Times New Roman" w:eastAsia="宋体" w:hAnsi="Times New Roman" w:cs="Times New Roman"/>
      <w:sz w:val="18"/>
      <w:szCs w:val="20"/>
    </w:rPr>
  </w:style>
  <w:style w:type="character" w:customStyle="1" w:styleId="read">
    <w:name w:val="read"/>
    <w:basedOn w:val="a0"/>
    <w:rsid w:val="0038147D"/>
  </w:style>
  <w:style w:type="character" w:customStyle="1" w:styleId="Char7">
    <w:name w:val="批注文字 Char"/>
    <w:rsid w:val="0038147D"/>
    <w:rPr>
      <w:rFonts w:ascii="Times New Roman" w:eastAsia="宋体" w:hAnsi="Times New Roman" w:cs="Times New Roman"/>
      <w:szCs w:val="20"/>
    </w:rPr>
  </w:style>
  <w:style w:type="character" w:customStyle="1" w:styleId="Char11">
    <w:name w:val="正文文本 Char1"/>
    <w:rsid w:val="0038147D"/>
    <w:rPr>
      <w:rFonts w:ascii="Times New Roman" w:eastAsia="宋体" w:hAnsi="Times New Roman" w:cs="Times New Roman"/>
      <w:szCs w:val="20"/>
    </w:rPr>
  </w:style>
  <w:style w:type="character" w:customStyle="1" w:styleId="Char12">
    <w:name w:val="标题 Char1"/>
    <w:rsid w:val="0038147D"/>
    <w:rPr>
      <w:rFonts w:ascii="Cambria" w:eastAsia="宋体" w:hAnsi="Cambria" w:cs="Times New Roman"/>
      <w:b/>
      <w:bCs/>
      <w:sz w:val="32"/>
      <w:szCs w:val="32"/>
    </w:rPr>
  </w:style>
  <w:style w:type="character" w:styleId="ae">
    <w:name w:val="footnote reference"/>
    <w:rsid w:val="0038147D"/>
    <w:rPr>
      <w:vertAlign w:val="superscript"/>
    </w:rPr>
  </w:style>
  <w:style w:type="character" w:customStyle="1" w:styleId="Char8">
    <w:name w:val="正文文本 Char"/>
    <w:link w:val="af"/>
    <w:rsid w:val="0038147D"/>
    <w:rPr>
      <w:rFonts w:ascii="宋体"/>
      <w:kern w:val="0"/>
    </w:rPr>
  </w:style>
  <w:style w:type="paragraph" w:customStyle="1" w:styleId="Listbullet">
    <w:name w:val="List_bullet"/>
    <w:basedOn w:val="a"/>
    <w:rsid w:val="0038147D"/>
    <w:pPr>
      <w:widowControl/>
      <w:numPr>
        <w:numId w:val="1"/>
      </w:numPr>
      <w:tabs>
        <w:tab w:val="left" w:pos="360"/>
      </w:tabs>
      <w:jc w:val="left"/>
    </w:pPr>
    <w:rPr>
      <w:kern w:val="0"/>
      <w:sz w:val="24"/>
    </w:rPr>
  </w:style>
  <w:style w:type="paragraph" w:styleId="af">
    <w:name w:val="Body Text"/>
    <w:basedOn w:val="a"/>
    <w:link w:val="Char8"/>
    <w:rsid w:val="0038147D"/>
    <w:pPr>
      <w:autoSpaceDE w:val="0"/>
      <w:autoSpaceDN w:val="0"/>
      <w:adjustRightInd w:val="0"/>
      <w:spacing w:line="360" w:lineRule="auto"/>
      <w:jc w:val="left"/>
    </w:pPr>
    <w:rPr>
      <w:rFonts w:ascii="宋体" w:eastAsiaTheme="minorEastAsia" w:hAnsiTheme="minorHAnsi" w:cstheme="minorBidi"/>
      <w:kern w:val="0"/>
      <w:szCs w:val="22"/>
    </w:rPr>
  </w:style>
  <w:style w:type="character" w:customStyle="1" w:styleId="Char20">
    <w:name w:val="正文文本 Char2"/>
    <w:basedOn w:val="a0"/>
    <w:uiPriority w:val="99"/>
    <w:semiHidden/>
    <w:rsid w:val="0038147D"/>
    <w:rPr>
      <w:rFonts w:ascii="Times New Roman" w:eastAsia="宋体" w:hAnsi="Times New Roman" w:cs="Times New Roman"/>
      <w:szCs w:val="20"/>
    </w:rPr>
  </w:style>
  <w:style w:type="paragraph" w:customStyle="1" w:styleId="CharCharChar">
    <w:name w:val="Char Char Char"/>
    <w:basedOn w:val="a"/>
    <w:rsid w:val="0038147D"/>
  </w:style>
  <w:style w:type="paragraph" w:customStyle="1" w:styleId="af0">
    <w:name w:val="正文所"/>
    <w:basedOn w:val="a"/>
    <w:rsid w:val="0038147D"/>
    <w:pPr>
      <w:spacing w:line="360" w:lineRule="auto"/>
      <w:ind w:firstLineChars="200" w:firstLine="420"/>
    </w:pPr>
    <w:rPr>
      <w:rFonts w:ascii="宋体"/>
    </w:rPr>
  </w:style>
  <w:style w:type="paragraph" w:customStyle="1" w:styleId="CharCharCharChar">
    <w:name w:val="Char Char Char Char"/>
    <w:basedOn w:val="a"/>
    <w:rsid w:val="0038147D"/>
    <w:pPr>
      <w:tabs>
        <w:tab w:val="left" w:pos="360"/>
      </w:tabs>
    </w:pPr>
  </w:style>
  <w:style w:type="paragraph" w:styleId="31">
    <w:name w:val="toc 3"/>
    <w:basedOn w:val="a"/>
    <w:next w:val="a"/>
    <w:rsid w:val="0038147D"/>
    <w:pPr>
      <w:ind w:leftChars="400" w:left="840"/>
    </w:pPr>
  </w:style>
  <w:style w:type="paragraph" w:customStyle="1" w:styleId="Char9">
    <w:name w:val="Char"/>
    <w:basedOn w:val="a"/>
    <w:rsid w:val="0038147D"/>
  </w:style>
  <w:style w:type="paragraph" w:customStyle="1" w:styleId="unnamed1">
    <w:name w:val="unnamed1"/>
    <w:basedOn w:val="a"/>
    <w:rsid w:val="0038147D"/>
    <w:pPr>
      <w:spacing w:before="60" w:after="60"/>
      <w:ind w:left="15" w:right="15"/>
    </w:pPr>
    <w:rPr>
      <w:rFonts w:ascii="宋体" w:hAnsi="宋体" w:hint="eastAsia"/>
      <w:color w:val="000000"/>
      <w:sz w:val="18"/>
      <w:szCs w:val="18"/>
    </w:rPr>
  </w:style>
  <w:style w:type="paragraph" w:customStyle="1" w:styleId="Style6">
    <w:name w:val="_Style 6"/>
    <w:basedOn w:val="a"/>
    <w:next w:val="a"/>
    <w:rsid w:val="0038147D"/>
    <w:pPr>
      <w:adjustRightInd w:val="0"/>
      <w:snapToGrid w:val="0"/>
      <w:ind w:firstLineChars="200" w:firstLine="480"/>
    </w:pPr>
    <w:rPr>
      <w:rFonts w:ascii="仿宋_GB2312" w:eastAsia="仿宋_GB2312" w:hAnsi="宋体"/>
      <w:color w:val="000000"/>
      <w:sz w:val="24"/>
    </w:rPr>
  </w:style>
  <w:style w:type="paragraph" w:styleId="20">
    <w:name w:val="Body Text Indent 2"/>
    <w:basedOn w:val="a"/>
    <w:link w:val="2Char0"/>
    <w:rsid w:val="0038147D"/>
    <w:pPr>
      <w:spacing w:line="360" w:lineRule="auto"/>
      <w:ind w:firstLine="425"/>
    </w:pPr>
    <w:rPr>
      <w:rFonts w:ascii="仿宋_GB2312" w:eastAsia="仿宋_GB2312"/>
      <w:sz w:val="28"/>
    </w:rPr>
  </w:style>
  <w:style w:type="character" w:customStyle="1" w:styleId="2Char1">
    <w:name w:val="正文文本缩进 2 Char1"/>
    <w:basedOn w:val="a0"/>
    <w:uiPriority w:val="99"/>
    <w:semiHidden/>
    <w:rsid w:val="0038147D"/>
    <w:rPr>
      <w:rFonts w:ascii="Times New Roman" w:eastAsia="宋体" w:hAnsi="Times New Roman" w:cs="Times New Roman"/>
      <w:szCs w:val="20"/>
    </w:rPr>
  </w:style>
  <w:style w:type="paragraph" w:styleId="af1">
    <w:name w:val="Normal Indent"/>
    <w:aliases w:val="特点,表正文,正文非缩进,段1,正文缩进1,ALT+Z,no-step,缩进"/>
    <w:basedOn w:val="a"/>
    <w:rsid w:val="0038147D"/>
    <w:pPr>
      <w:ind w:firstLineChars="200" w:firstLine="420"/>
    </w:pPr>
  </w:style>
  <w:style w:type="paragraph" w:styleId="af2">
    <w:name w:val="annotation text"/>
    <w:basedOn w:val="a"/>
    <w:link w:val="Char13"/>
    <w:unhideWhenUsed/>
    <w:rsid w:val="0038147D"/>
    <w:pPr>
      <w:jc w:val="left"/>
    </w:pPr>
  </w:style>
  <w:style w:type="character" w:customStyle="1" w:styleId="Char13">
    <w:name w:val="批注文字 Char1"/>
    <w:basedOn w:val="a0"/>
    <w:link w:val="af2"/>
    <w:uiPriority w:val="99"/>
    <w:semiHidden/>
    <w:rsid w:val="0038147D"/>
    <w:rPr>
      <w:rFonts w:ascii="Times New Roman" w:eastAsia="宋体" w:hAnsi="Times New Roman" w:cs="Times New Roman"/>
      <w:szCs w:val="20"/>
    </w:rPr>
  </w:style>
  <w:style w:type="paragraph" w:styleId="a8">
    <w:name w:val="annotation subject"/>
    <w:basedOn w:val="af2"/>
    <w:next w:val="af2"/>
    <w:link w:val="Char2"/>
    <w:rsid w:val="0038147D"/>
    <w:rPr>
      <w:b/>
    </w:rPr>
  </w:style>
  <w:style w:type="character" w:customStyle="1" w:styleId="Char14">
    <w:name w:val="批注主题 Char1"/>
    <w:basedOn w:val="Char13"/>
    <w:uiPriority w:val="99"/>
    <w:semiHidden/>
    <w:rsid w:val="0038147D"/>
    <w:rPr>
      <w:rFonts w:ascii="Times New Roman" w:eastAsia="宋体" w:hAnsi="Times New Roman" w:cs="Times New Roman"/>
      <w:b/>
      <w:bCs/>
      <w:szCs w:val="20"/>
    </w:rPr>
  </w:style>
  <w:style w:type="paragraph" w:styleId="10">
    <w:name w:val="toc 1"/>
    <w:basedOn w:val="a"/>
    <w:next w:val="a"/>
    <w:uiPriority w:val="39"/>
    <w:rsid w:val="0038147D"/>
    <w:pPr>
      <w:tabs>
        <w:tab w:val="right" w:leader="dot" w:pos="8296"/>
      </w:tabs>
      <w:spacing w:line="360" w:lineRule="auto"/>
    </w:pPr>
  </w:style>
  <w:style w:type="paragraph" w:styleId="30">
    <w:name w:val="Body Text Indent 3"/>
    <w:basedOn w:val="a"/>
    <w:link w:val="3Char0"/>
    <w:rsid w:val="0038147D"/>
    <w:pPr>
      <w:autoSpaceDE w:val="0"/>
      <w:autoSpaceDN w:val="0"/>
      <w:adjustRightInd w:val="0"/>
      <w:spacing w:line="360" w:lineRule="auto"/>
      <w:ind w:left="420" w:firstLine="435"/>
    </w:pPr>
    <w:rPr>
      <w:color w:val="0000FF"/>
    </w:rPr>
  </w:style>
  <w:style w:type="character" w:customStyle="1" w:styleId="3Char1">
    <w:name w:val="正文文本缩进 3 Char1"/>
    <w:basedOn w:val="a0"/>
    <w:uiPriority w:val="99"/>
    <w:semiHidden/>
    <w:rsid w:val="0038147D"/>
    <w:rPr>
      <w:rFonts w:ascii="Times New Roman" w:eastAsia="宋体" w:hAnsi="Times New Roman" w:cs="Times New Roman"/>
      <w:sz w:val="16"/>
      <w:szCs w:val="16"/>
    </w:rPr>
  </w:style>
  <w:style w:type="paragraph" w:customStyle="1" w:styleId="InfoBlue">
    <w:name w:val="InfoBlue"/>
    <w:basedOn w:val="a"/>
    <w:next w:val="af"/>
    <w:rsid w:val="0038147D"/>
    <w:pPr>
      <w:tabs>
        <w:tab w:val="left" w:pos="420"/>
      </w:tabs>
      <w:spacing w:after="120" w:line="240" w:lineRule="atLeast"/>
      <w:ind w:left="420" w:hanging="420"/>
      <w:jc w:val="left"/>
    </w:pPr>
    <w:rPr>
      <w:rFonts w:ascii="宋体" w:hAnsi="宋体"/>
    </w:rPr>
  </w:style>
  <w:style w:type="paragraph" w:customStyle="1" w:styleId="msonormal1">
    <w:name w:val="msonormal1"/>
    <w:rsid w:val="0038147D"/>
    <w:pPr>
      <w:widowControl w:val="0"/>
      <w:jc w:val="both"/>
    </w:pPr>
    <w:rPr>
      <w:rFonts w:ascii="Times New Roman" w:eastAsia="宋体" w:hAnsi="Times New Roman" w:cs="Times New Roman"/>
      <w:szCs w:val="20"/>
    </w:rPr>
  </w:style>
  <w:style w:type="paragraph" w:customStyle="1" w:styleId="CharChar">
    <w:name w:val="Char Char"/>
    <w:basedOn w:val="a"/>
    <w:rsid w:val="0038147D"/>
  </w:style>
  <w:style w:type="paragraph" w:styleId="a5">
    <w:name w:val="Plain Text"/>
    <w:basedOn w:val="a"/>
    <w:link w:val="Char1"/>
    <w:rsid w:val="0038147D"/>
    <w:pPr>
      <w:adjustRightInd w:val="0"/>
      <w:spacing w:line="312" w:lineRule="atLeast"/>
      <w:textAlignment w:val="baseline"/>
    </w:pPr>
    <w:rPr>
      <w:rFonts w:ascii="宋体" w:hAnsi="Courier New"/>
      <w:kern w:val="0"/>
    </w:rPr>
  </w:style>
  <w:style w:type="character" w:customStyle="1" w:styleId="Char15">
    <w:name w:val="纯文本 Char1"/>
    <w:basedOn w:val="a0"/>
    <w:uiPriority w:val="99"/>
    <w:semiHidden/>
    <w:rsid w:val="0038147D"/>
    <w:rPr>
      <w:rFonts w:ascii="宋体" w:eastAsia="宋体" w:hAnsi="Courier New" w:cs="Courier New"/>
      <w:szCs w:val="21"/>
    </w:rPr>
  </w:style>
  <w:style w:type="paragraph" w:styleId="af3">
    <w:name w:val="Revision"/>
    <w:rsid w:val="0038147D"/>
    <w:rPr>
      <w:rFonts w:ascii="Times New Roman" w:eastAsia="宋体" w:hAnsi="Times New Roman" w:cs="Times New Roman"/>
      <w:szCs w:val="20"/>
    </w:rPr>
  </w:style>
  <w:style w:type="paragraph" w:customStyle="1" w:styleId="CharChar1">
    <w:name w:val="Char Char1"/>
    <w:basedOn w:val="a"/>
    <w:rsid w:val="0038147D"/>
  </w:style>
  <w:style w:type="paragraph" w:customStyle="1" w:styleId="af4">
    <w:name w:val="正文正文"/>
    <w:basedOn w:val="a"/>
    <w:rsid w:val="0038147D"/>
    <w:pPr>
      <w:spacing w:afterLines="25" w:after="78" w:line="360" w:lineRule="auto"/>
      <w:ind w:firstLineChars="200" w:firstLine="200"/>
    </w:pPr>
    <w:rPr>
      <w:sz w:val="24"/>
    </w:rPr>
  </w:style>
  <w:style w:type="paragraph" w:styleId="ab">
    <w:name w:val="Title"/>
    <w:basedOn w:val="a"/>
    <w:next w:val="a"/>
    <w:link w:val="Char5"/>
    <w:qFormat/>
    <w:rsid w:val="0038147D"/>
    <w:pPr>
      <w:spacing w:before="240" w:after="60"/>
      <w:jc w:val="center"/>
      <w:outlineLvl w:val="0"/>
    </w:pPr>
    <w:rPr>
      <w:rFonts w:ascii="Cambria" w:eastAsiaTheme="minorEastAsia" w:hAnsi="Cambria" w:cstheme="minorBidi"/>
      <w:b/>
      <w:sz w:val="32"/>
      <w:szCs w:val="22"/>
    </w:rPr>
  </w:style>
  <w:style w:type="character" w:customStyle="1" w:styleId="Char21">
    <w:name w:val="标题 Char2"/>
    <w:basedOn w:val="a0"/>
    <w:uiPriority w:val="10"/>
    <w:rsid w:val="0038147D"/>
    <w:rPr>
      <w:rFonts w:asciiTheme="majorHAnsi" w:eastAsia="宋体" w:hAnsiTheme="majorHAnsi" w:cstheme="majorBidi"/>
      <w:b/>
      <w:bCs/>
      <w:sz w:val="32"/>
      <w:szCs w:val="32"/>
    </w:rPr>
  </w:style>
  <w:style w:type="paragraph" w:styleId="aa">
    <w:name w:val="Document Map"/>
    <w:basedOn w:val="a"/>
    <w:link w:val="Char4"/>
    <w:rsid w:val="0038147D"/>
    <w:pPr>
      <w:shd w:val="clear" w:color="auto" w:fill="000080"/>
    </w:pPr>
    <w:rPr>
      <w:shd w:val="clear" w:color="auto" w:fill="000080"/>
    </w:rPr>
  </w:style>
  <w:style w:type="character" w:customStyle="1" w:styleId="Char16">
    <w:name w:val="文档结构图 Char1"/>
    <w:basedOn w:val="a0"/>
    <w:uiPriority w:val="99"/>
    <w:semiHidden/>
    <w:rsid w:val="0038147D"/>
    <w:rPr>
      <w:rFonts w:ascii="宋体" w:eastAsia="宋体" w:hAnsi="Times New Roman" w:cs="Times New Roman"/>
      <w:sz w:val="18"/>
      <w:szCs w:val="18"/>
    </w:rPr>
  </w:style>
  <w:style w:type="paragraph" w:customStyle="1" w:styleId="Chara">
    <w:name w:val="Char"/>
    <w:basedOn w:val="a"/>
    <w:rsid w:val="0038147D"/>
  </w:style>
  <w:style w:type="paragraph" w:styleId="a9">
    <w:name w:val="Balloon Text"/>
    <w:basedOn w:val="a"/>
    <w:link w:val="Char3"/>
    <w:rsid w:val="0038147D"/>
    <w:rPr>
      <w:sz w:val="18"/>
    </w:rPr>
  </w:style>
  <w:style w:type="character" w:customStyle="1" w:styleId="Char17">
    <w:name w:val="批注框文本 Char1"/>
    <w:basedOn w:val="a0"/>
    <w:uiPriority w:val="99"/>
    <w:semiHidden/>
    <w:rsid w:val="0038147D"/>
    <w:rPr>
      <w:rFonts w:ascii="Times New Roman" w:eastAsia="宋体" w:hAnsi="Times New Roman" w:cs="Times New Roman"/>
      <w:sz w:val="18"/>
      <w:szCs w:val="18"/>
    </w:rPr>
  </w:style>
  <w:style w:type="paragraph" w:styleId="ad">
    <w:name w:val="footnote text"/>
    <w:basedOn w:val="a"/>
    <w:link w:val="Char6"/>
    <w:rsid w:val="0038147D"/>
    <w:pPr>
      <w:snapToGrid w:val="0"/>
      <w:jc w:val="left"/>
    </w:pPr>
    <w:rPr>
      <w:sz w:val="18"/>
    </w:rPr>
  </w:style>
  <w:style w:type="character" w:customStyle="1" w:styleId="Char18">
    <w:name w:val="脚注文本 Char1"/>
    <w:basedOn w:val="a0"/>
    <w:uiPriority w:val="99"/>
    <w:semiHidden/>
    <w:rsid w:val="0038147D"/>
    <w:rPr>
      <w:rFonts w:ascii="Times New Roman" w:eastAsia="宋体" w:hAnsi="Times New Roman" w:cs="Times New Roman"/>
      <w:sz w:val="18"/>
      <w:szCs w:val="18"/>
    </w:rPr>
  </w:style>
  <w:style w:type="paragraph" w:customStyle="1" w:styleId="Default">
    <w:name w:val="Default"/>
    <w:rsid w:val="0038147D"/>
    <w:pPr>
      <w:widowControl w:val="0"/>
      <w:autoSpaceDE w:val="0"/>
      <w:autoSpaceDN w:val="0"/>
      <w:adjustRightInd w:val="0"/>
    </w:pPr>
    <w:rPr>
      <w:rFonts w:ascii="宋体" w:eastAsia="宋体" w:hAnsi="Times New Roman" w:cs="Times New Roman"/>
      <w:color w:val="000000"/>
      <w:kern w:val="0"/>
      <w:sz w:val="24"/>
      <w:szCs w:val="20"/>
    </w:rPr>
  </w:style>
  <w:style w:type="character" w:customStyle="1" w:styleId="txtcontent11">
    <w:name w:val="txtcontent11"/>
    <w:rsid w:val="0038147D"/>
    <w:rPr>
      <w:rFonts w:ascii="ˎ̥" w:hAnsi="ˎ̥" w:hint="default"/>
      <w:b w:val="0"/>
      <w:bCs w:val="0"/>
      <w:color w:val="000000"/>
      <w:sz w:val="21"/>
      <w:szCs w:val="21"/>
    </w:rPr>
  </w:style>
  <w:style w:type="character" w:customStyle="1" w:styleId="baec5a81-e4d6-4674-97f3-e9220f0136c1">
    <w:name w:val="baec5a81-e4d6-4674-97f3-e9220f0136c1"/>
    <w:basedOn w:val="a0"/>
    <w:rsid w:val="00A9120B"/>
  </w:style>
  <w:style w:type="paragraph" w:styleId="af5">
    <w:name w:val="Body Text Indent"/>
    <w:basedOn w:val="a"/>
    <w:link w:val="Charb"/>
    <w:uiPriority w:val="99"/>
    <w:unhideWhenUsed/>
    <w:rsid w:val="00046E92"/>
    <w:pPr>
      <w:spacing w:after="120"/>
      <w:ind w:leftChars="200" w:left="420"/>
    </w:pPr>
  </w:style>
  <w:style w:type="character" w:customStyle="1" w:styleId="Charb">
    <w:name w:val="正文文本缩进 Char"/>
    <w:basedOn w:val="a0"/>
    <w:link w:val="af5"/>
    <w:uiPriority w:val="99"/>
    <w:rsid w:val="00046E92"/>
    <w:rPr>
      <w:rFonts w:ascii="Times New Roman" w:eastAsia="宋体" w:hAnsi="Times New Roman" w:cs="Times New Roman"/>
      <w:szCs w:val="20"/>
    </w:rPr>
  </w:style>
  <w:style w:type="table" w:styleId="af6">
    <w:name w:val="Table Grid"/>
    <w:basedOn w:val="a1"/>
    <w:qFormat/>
    <w:rsid w:val="00046E92"/>
    <w:pPr>
      <w:widowControl w:val="0"/>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Subtitle"/>
    <w:basedOn w:val="a"/>
    <w:next w:val="a"/>
    <w:link w:val="Charc"/>
    <w:uiPriority w:val="11"/>
    <w:qFormat/>
    <w:rsid w:val="00046E92"/>
    <w:pPr>
      <w:widowControl/>
      <w:spacing w:before="240" w:after="60" w:line="312" w:lineRule="auto"/>
      <w:ind w:firstLine="360"/>
      <w:jc w:val="center"/>
      <w:outlineLvl w:val="1"/>
    </w:pPr>
    <w:rPr>
      <w:rFonts w:asciiTheme="majorHAnsi" w:hAnsiTheme="majorHAnsi" w:cstheme="majorBidi"/>
      <w:b/>
      <w:bCs/>
      <w:kern w:val="28"/>
      <w:sz w:val="32"/>
      <w:szCs w:val="32"/>
    </w:rPr>
  </w:style>
  <w:style w:type="character" w:customStyle="1" w:styleId="Charc">
    <w:name w:val="副标题 Char"/>
    <w:basedOn w:val="a0"/>
    <w:link w:val="af7"/>
    <w:uiPriority w:val="11"/>
    <w:rsid w:val="00046E92"/>
    <w:rPr>
      <w:rFonts w:asciiTheme="majorHAnsi" w:eastAsia="宋体" w:hAnsiTheme="majorHAnsi" w:cstheme="majorBidi"/>
      <w:b/>
      <w:bCs/>
      <w:kern w:val="28"/>
      <w:sz w:val="32"/>
      <w:szCs w:val="32"/>
    </w:rPr>
  </w:style>
  <w:style w:type="paragraph" w:styleId="af8">
    <w:name w:val="No Spacing"/>
    <w:basedOn w:val="a"/>
    <w:link w:val="Chard"/>
    <w:uiPriority w:val="1"/>
    <w:qFormat/>
    <w:rsid w:val="00046E92"/>
    <w:pPr>
      <w:widowControl/>
      <w:jc w:val="left"/>
    </w:pPr>
    <w:rPr>
      <w:rFonts w:asciiTheme="minorHAnsi" w:eastAsiaTheme="minorEastAsia" w:hAnsiTheme="minorHAnsi" w:cstheme="minorBidi"/>
      <w:szCs w:val="21"/>
    </w:rPr>
  </w:style>
  <w:style w:type="character" w:customStyle="1" w:styleId="Chard">
    <w:name w:val="无间隔 Char"/>
    <w:basedOn w:val="a0"/>
    <w:link w:val="af8"/>
    <w:uiPriority w:val="1"/>
    <w:rsid w:val="00046E92"/>
    <w:rPr>
      <w:szCs w:val="21"/>
    </w:rPr>
  </w:style>
  <w:style w:type="paragraph" w:customStyle="1" w:styleId="new">
    <w:name w:val="正文new"/>
    <w:basedOn w:val="a"/>
    <w:link w:val="newChar"/>
    <w:qFormat/>
    <w:rsid w:val="00046E92"/>
    <w:pPr>
      <w:widowControl/>
      <w:spacing w:line="360" w:lineRule="auto"/>
      <w:ind w:firstLine="360"/>
      <w:jc w:val="left"/>
    </w:pPr>
    <w:rPr>
      <w:rFonts w:asciiTheme="minorEastAsia" w:eastAsiaTheme="minorEastAsia" w:hAnsiTheme="minorEastAsia" w:cstheme="minorBidi"/>
      <w:szCs w:val="21"/>
    </w:rPr>
  </w:style>
  <w:style w:type="character" w:customStyle="1" w:styleId="newChar">
    <w:name w:val="正文new Char"/>
    <w:basedOn w:val="a0"/>
    <w:link w:val="new"/>
    <w:rsid w:val="00046E92"/>
    <w:rPr>
      <w:rFonts w:asciiTheme="minorEastAsia" w:hAnsiTheme="minorEastAsia"/>
      <w:szCs w:val="21"/>
    </w:rPr>
  </w:style>
  <w:style w:type="paragraph" w:customStyle="1" w:styleId="xx">
    <w:name w:val="x.x三级"/>
    <w:basedOn w:val="a"/>
    <w:link w:val="xxChar"/>
    <w:qFormat/>
    <w:rsid w:val="00046E92"/>
    <w:pPr>
      <w:keepNext/>
      <w:keepLines/>
      <w:widowControl/>
      <w:spacing w:before="260" w:after="260"/>
      <w:ind w:firstLine="360"/>
      <w:jc w:val="left"/>
      <w:outlineLvl w:val="2"/>
    </w:pPr>
    <w:rPr>
      <w:rFonts w:asciiTheme="minorHAnsi" w:hAnsiTheme="minorHAnsi" w:cstheme="minorBidi"/>
      <w:b/>
      <w:bCs/>
      <w:sz w:val="24"/>
      <w:szCs w:val="24"/>
    </w:rPr>
  </w:style>
  <w:style w:type="character" w:customStyle="1" w:styleId="xxChar">
    <w:name w:val="x.x三级 Char"/>
    <w:basedOn w:val="a0"/>
    <w:link w:val="xx"/>
    <w:rsid w:val="00046E92"/>
    <w:rPr>
      <w:rFonts w:eastAsia="宋体"/>
      <w:b/>
      <w:bCs/>
      <w:sz w:val="24"/>
      <w:szCs w:val="24"/>
    </w:rPr>
  </w:style>
  <w:style w:type="paragraph" w:customStyle="1" w:styleId="4">
    <w:name w:val="样式4"/>
    <w:basedOn w:val="a"/>
    <w:link w:val="4Char"/>
    <w:qFormat/>
    <w:rsid w:val="00046E92"/>
    <w:pPr>
      <w:keepNext/>
      <w:keepLines/>
      <w:widowControl/>
      <w:spacing w:before="40" w:after="50"/>
      <w:ind w:firstLine="360"/>
      <w:jc w:val="left"/>
      <w:outlineLvl w:val="3"/>
    </w:pPr>
    <w:rPr>
      <w:rFonts w:asciiTheme="majorHAnsi" w:eastAsiaTheme="majorEastAsia" w:hAnsiTheme="majorHAnsi" w:cstheme="majorBidi"/>
      <w:b/>
      <w:bCs/>
      <w:sz w:val="22"/>
      <w:szCs w:val="24"/>
    </w:rPr>
  </w:style>
  <w:style w:type="character" w:customStyle="1" w:styleId="4Char">
    <w:name w:val="样式4 Char"/>
    <w:basedOn w:val="a0"/>
    <w:link w:val="4"/>
    <w:rsid w:val="00046E92"/>
    <w:rPr>
      <w:rFonts w:asciiTheme="majorHAnsi" w:eastAsiaTheme="majorEastAsia" w:hAnsiTheme="majorHAnsi" w:cstheme="majorBidi"/>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567">
      <w:bodyDiv w:val="1"/>
      <w:marLeft w:val="0"/>
      <w:marRight w:val="0"/>
      <w:marTop w:val="0"/>
      <w:marBottom w:val="0"/>
      <w:divBdr>
        <w:top w:val="none" w:sz="0" w:space="0" w:color="auto"/>
        <w:left w:val="none" w:sz="0" w:space="0" w:color="auto"/>
        <w:bottom w:val="none" w:sz="0" w:space="0" w:color="auto"/>
        <w:right w:val="none" w:sz="0" w:space="0" w:color="auto"/>
      </w:divBdr>
    </w:div>
    <w:div w:id="169372251">
      <w:bodyDiv w:val="1"/>
      <w:marLeft w:val="0"/>
      <w:marRight w:val="0"/>
      <w:marTop w:val="0"/>
      <w:marBottom w:val="0"/>
      <w:divBdr>
        <w:top w:val="none" w:sz="0" w:space="0" w:color="auto"/>
        <w:left w:val="none" w:sz="0" w:space="0" w:color="auto"/>
        <w:bottom w:val="none" w:sz="0" w:space="0" w:color="auto"/>
        <w:right w:val="none" w:sz="0" w:space="0" w:color="auto"/>
      </w:divBdr>
    </w:div>
    <w:div w:id="172767034">
      <w:bodyDiv w:val="1"/>
      <w:marLeft w:val="0"/>
      <w:marRight w:val="0"/>
      <w:marTop w:val="0"/>
      <w:marBottom w:val="0"/>
      <w:divBdr>
        <w:top w:val="none" w:sz="0" w:space="0" w:color="auto"/>
        <w:left w:val="none" w:sz="0" w:space="0" w:color="auto"/>
        <w:bottom w:val="none" w:sz="0" w:space="0" w:color="auto"/>
        <w:right w:val="none" w:sz="0" w:space="0" w:color="auto"/>
      </w:divBdr>
    </w:div>
    <w:div w:id="1150752347">
      <w:bodyDiv w:val="1"/>
      <w:marLeft w:val="0"/>
      <w:marRight w:val="0"/>
      <w:marTop w:val="0"/>
      <w:marBottom w:val="0"/>
      <w:divBdr>
        <w:top w:val="none" w:sz="0" w:space="0" w:color="auto"/>
        <w:left w:val="none" w:sz="0" w:space="0" w:color="auto"/>
        <w:bottom w:val="none" w:sz="0" w:space="0" w:color="auto"/>
        <w:right w:val="none" w:sz="0" w:space="0" w:color="auto"/>
      </w:divBdr>
    </w:div>
    <w:div w:id="1225481992">
      <w:bodyDiv w:val="1"/>
      <w:marLeft w:val="0"/>
      <w:marRight w:val="0"/>
      <w:marTop w:val="0"/>
      <w:marBottom w:val="0"/>
      <w:divBdr>
        <w:top w:val="none" w:sz="0" w:space="0" w:color="auto"/>
        <w:left w:val="none" w:sz="0" w:space="0" w:color="auto"/>
        <w:bottom w:val="none" w:sz="0" w:space="0" w:color="auto"/>
        <w:right w:val="none" w:sz="0" w:space="0" w:color="auto"/>
      </w:divBdr>
      <w:divsChild>
        <w:div w:id="2055502742">
          <w:marLeft w:val="0"/>
          <w:marRight w:val="0"/>
          <w:marTop w:val="0"/>
          <w:marBottom w:val="0"/>
          <w:divBdr>
            <w:top w:val="none" w:sz="0" w:space="0" w:color="auto"/>
            <w:left w:val="none" w:sz="0" w:space="0" w:color="auto"/>
            <w:bottom w:val="none" w:sz="0" w:space="0" w:color="auto"/>
            <w:right w:val="none" w:sz="0" w:space="0" w:color="auto"/>
          </w:divBdr>
        </w:div>
      </w:divsChild>
    </w:div>
    <w:div w:id="1242835460">
      <w:bodyDiv w:val="1"/>
      <w:marLeft w:val="0"/>
      <w:marRight w:val="0"/>
      <w:marTop w:val="0"/>
      <w:marBottom w:val="0"/>
      <w:divBdr>
        <w:top w:val="none" w:sz="0" w:space="0" w:color="auto"/>
        <w:left w:val="none" w:sz="0" w:space="0" w:color="auto"/>
        <w:bottom w:val="none" w:sz="0" w:space="0" w:color="auto"/>
        <w:right w:val="none" w:sz="0" w:space="0" w:color="auto"/>
      </w:divBdr>
    </w:div>
    <w:div w:id="1320184812">
      <w:bodyDiv w:val="1"/>
      <w:marLeft w:val="0"/>
      <w:marRight w:val="0"/>
      <w:marTop w:val="0"/>
      <w:marBottom w:val="0"/>
      <w:divBdr>
        <w:top w:val="none" w:sz="0" w:space="0" w:color="auto"/>
        <w:left w:val="none" w:sz="0" w:space="0" w:color="auto"/>
        <w:bottom w:val="none" w:sz="0" w:space="0" w:color="auto"/>
        <w:right w:val="none" w:sz="0" w:space="0" w:color="auto"/>
      </w:divBdr>
    </w:div>
    <w:div w:id="1471560087">
      <w:bodyDiv w:val="1"/>
      <w:marLeft w:val="0"/>
      <w:marRight w:val="0"/>
      <w:marTop w:val="0"/>
      <w:marBottom w:val="0"/>
      <w:divBdr>
        <w:top w:val="none" w:sz="0" w:space="0" w:color="auto"/>
        <w:left w:val="none" w:sz="0" w:space="0" w:color="auto"/>
        <w:bottom w:val="none" w:sz="0" w:space="0" w:color="auto"/>
        <w:right w:val="none" w:sz="0" w:space="0" w:color="auto"/>
      </w:divBdr>
    </w:div>
    <w:div w:id="1644699600">
      <w:bodyDiv w:val="1"/>
      <w:marLeft w:val="0"/>
      <w:marRight w:val="0"/>
      <w:marTop w:val="0"/>
      <w:marBottom w:val="0"/>
      <w:divBdr>
        <w:top w:val="none" w:sz="0" w:space="0" w:color="auto"/>
        <w:left w:val="none" w:sz="0" w:space="0" w:color="auto"/>
        <w:bottom w:val="none" w:sz="0" w:space="0" w:color="auto"/>
        <w:right w:val="none" w:sz="0" w:space="0" w:color="auto"/>
      </w:divBdr>
    </w:div>
    <w:div w:id="18856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5.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hyperlink" Target="mailto:service@bosera.com" TargetMode="External"/><Relationship Id="rId10" Type="http://schemas.openxmlformats.org/officeDocument/2006/relationships/footer" Target="footer1.xml"/><Relationship Id="rId19" Type="http://schemas.openxmlformats.org/officeDocument/2006/relationships/footer" Target="footer10.xml"/><Relationship Id="rId31" Type="http://schemas.openxmlformats.org/officeDocument/2006/relationships/footer" Target="footer2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B8934-7B06-4F34-A144-CB0C48DC0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112</Pages>
  <Words>13877</Words>
  <Characters>79104</Characters>
  <Application>Microsoft Office Word</Application>
  <DocSecurity>0</DocSecurity>
  <Lines>659</Lines>
  <Paragraphs>185</Paragraphs>
  <ScaleCrop>false</ScaleCrop>
  <Company/>
  <LinksUpToDate>false</LinksUpToDate>
  <CharactersWithSpaces>92796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严亚军</dc:creator>
  <cp:lastModifiedBy>马悦</cp:lastModifiedBy>
  <cp:revision>23</cp:revision>
  <cp:lastPrinted>2015-10-21T02:11:00Z</cp:lastPrinted>
  <dcterms:created xsi:type="dcterms:W3CDTF">2017-05-12T08:03:00Z</dcterms:created>
  <dcterms:modified xsi:type="dcterms:W3CDTF">2017-11-17T05:34:00Z</dcterms:modified>
</cp:coreProperties>
</file>